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81" w:rsidRPr="00156C06" w:rsidRDefault="00643281" w:rsidP="00643281">
      <w:pPr>
        <w:jc w:val="center"/>
        <w:rPr>
          <w:b/>
          <w:sz w:val="32"/>
          <w:szCs w:val="32"/>
        </w:rPr>
      </w:pPr>
      <w:r w:rsidRPr="00156C06">
        <w:rPr>
          <w:rFonts w:hint="eastAsia"/>
          <w:b/>
          <w:sz w:val="32"/>
          <w:szCs w:val="32"/>
        </w:rPr>
        <w:t>圣灵论</w:t>
      </w:r>
    </w:p>
    <w:p w:rsidR="00643281" w:rsidRDefault="00643281" w:rsidP="00643281">
      <w:pPr>
        <w:numPr>
          <w:ilvl w:val="0"/>
          <w:numId w:val="1"/>
        </w:numPr>
        <w:ind w:hanging="780"/>
      </w:pPr>
      <w:r w:rsidRPr="00156C06">
        <w:rPr>
          <w:rFonts w:hint="eastAsia"/>
          <w:b/>
          <w:sz w:val="24"/>
        </w:rPr>
        <w:t>重要性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43281" w:rsidRDefault="00643281" w:rsidP="00643281">
      <w:pPr>
        <w:numPr>
          <w:ilvl w:val="0"/>
          <w:numId w:val="2"/>
        </w:numPr>
      </w:pPr>
      <w:r>
        <w:rPr>
          <w:rFonts w:hint="eastAsia"/>
        </w:rPr>
        <w:t>圣灵是三一神对信徒更容易感觉到的一位神，因为大家身上有圣灵。</w:t>
      </w:r>
    </w:p>
    <w:p w:rsidR="00643281" w:rsidRDefault="00643281" w:rsidP="00643281">
      <w:pPr>
        <w:numPr>
          <w:ilvl w:val="0"/>
          <w:numId w:val="2"/>
        </w:numPr>
      </w:pPr>
      <w:r>
        <w:rPr>
          <w:rFonts w:hint="eastAsia"/>
        </w:rPr>
        <w:t>我们现时代就有很明显的圣事工</w:t>
      </w:r>
    </w:p>
    <w:p w:rsidR="00643281" w:rsidRDefault="00643281" w:rsidP="00643281">
      <w:pPr>
        <w:ind w:left="780"/>
      </w:pPr>
      <w:r>
        <w:rPr>
          <w:rFonts w:hint="eastAsia"/>
        </w:rPr>
        <w:t>圣父</w:t>
      </w:r>
      <w:r>
        <w:rPr>
          <w:rFonts w:hint="eastAsia"/>
        </w:rPr>
        <w:t>----------</w:t>
      </w:r>
      <w:r>
        <w:rPr>
          <w:rFonts w:hint="eastAsia"/>
        </w:rPr>
        <w:t>旧约显现</w:t>
      </w:r>
    </w:p>
    <w:p w:rsidR="00643281" w:rsidRDefault="00643281" w:rsidP="00643281">
      <w:pPr>
        <w:ind w:left="780"/>
      </w:pPr>
      <w:r>
        <w:rPr>
          <w:rFonts w:hint="eastAsia"/>
        </w:rPr>
        <w:t>圣子</w:t>
      </w:r>
      <w:r>
        <w:rPr>
          <w:rFonts w:hint="eastAsia"/>
        </w:rPr>
        <w:t>----------</w:t>
      </w:r>
      <w:r>
        <w:rPr>
          <w:rFonts w:hint="eastAsia"/>
        </w:rPr>
        <w:t>新约到他升天为止耶稣都在作工</w:t>
      </w:r>
    </w:p>
    <w:p w:rsidR="00643281" w:rsidRDefault="00643281" w:rsidP="00643281">
      <w:pPr>
        <w:numPr>
          <w:ilvl w:val="0"/>
          <w:numId w:val="2"/>
        </w:numPr>
      </w:pPr>
      <w:r>
        <w:rPr>
          <w:rFonts w:hint="eastAsia"/>
        </w:rPr>
        <w:t>圣灵从五旬节开始作主导事工，一直到现在</w:t>
      </w:r>
    </w:p>
    <w:p w:rsidR="00643281" w:rsidRDefault="00643281" w:rsidP="00643281">
      <w:pPr>
        <w:ind w:leftChars="200" w:left="420" w:firstLineChars="100" w:firstLine="210"/>
      </w:pPr>
      <w:r>
        <w:rPr>
          <w:rFonts w:hint="eastAsia"/>
        </w:rPr>
        <w:t>所以，今天我们见神就要通过圣灵工作：</w:t>
      </w:r>
    </w:p>
    <w:p w:rsidR="00643281" w:rsidRDefault="00643281" w:rsidP="00643281">
      <w:pPr>
        <w:ind w:leftChars="200" w:left="420" w:firstLineChars="100" w:firstLine="210"/>
      </w:pPr>
      <w:r>
        <w:rPr>
          <w:rFonts w:hint="eastAsia"/>
        </w:rPr>
        <w:t>今日文件时代，圣灵论更重要</w:t>
      </w:r>
      <w:r>
        <w:rPr>
          <w:rFonts w:hint="eastAsia"/>
        </w:rPr>
        <w:t>-----</w:t>
      </w:r>
      <w:r>
        <w:rPr>
          <w:rFonts w:hint="eastAsia"/>
        </w:rPr>
        <w:t>强调文化的时代（现在）例：过去买东西，要质量；</w:t>
      </w:r>
    </w:p>
    <w:p w:rsidR="00643281" w:rsidRDefault="00643281" w:rsidP="00643281">
      <w:pPr>
        <w:ind w:left="420"/>
      </w:pPr>
      <w:r>
        <w:rPr>
          <w:rFonts w:hint="eastAsia"/>
        </w:rPr>
        <w:t>现在呢？外观、品牌，质量</w:t>
      </w:r>
    </w:p>
    <w:p w:rsidR="00643281" w:rsidRDefault="00643281" w:rsidP="00643281">
      <w:pPr>
        <w:ind w:left="420"/>
      </w:pPr>
      <w:r>
        <w:rPr>
          <w:rFonts w:hint="eastAsia"/>
        </w:rPr>
        <w:t>人也如此，不追求科学，追求灵，人去学佛等，追求看不见的东西，神秘主义！</w:t>
      </w:r>
    </w:p>
    <w:p w:rsidR="00643281" w:rsidRPr="00156C06" w:rsidRDefault="003521F2" w:rsidP="00643281">
      <w:pPr>
        <w:numPr>
          <w:ilvl w:val="0"/>
          <w:numId w:val="1"/>
        </w:numPr>
        <w:ind w:hanging="780"/>
        <w:rPr>
          <w:b/>
          <w:sz w:val="24"/>
        </w:rPr>
      </w:pPr>
      <w:r>
        <w:rPr>
          <w:rFonts w:hint="eastAsia"/>
          <w:b/>
          <w:sz w:val="24"/>
        </w:rPr>
        <w:t>对圣灵研究的</w:t>
      </w:r>
      <w:r w:rsidR="00643281" w:rsidRPr="00156C06">
        <w:rPr>
          <w:rFonts w:hint="eastAsia"/>
          <w:b/>
          <w:sz w:val="24"/>
        </w:rPr>
        <w:t>难点</w:t>
      </w:r>
    </w:p>
    <w:p w:rsidR="00643281" w:rsidRDefault="00643281" w:rsidP="00643281">
      <w:pPr>
        <w:ind w:leftChars="200" w:left="420" w:firstLineChars="150" w:firstLine="315"/>
      </w:pPr>
      <w:r>
        <w:rPr>
          <w:rFonts w:hint="eastAsia"/>
        </w:rPr>
        <w:t>比起别的知识，圣灵论有很多不足，在圣经中，比起圣父、圣子，记载较少，关于圣灵的书也很少，几乎没有，所以要想了解更多的圣灵的事，请看约翰福音</w:t>
      </w:r>
      <w:r>
        <w:rPr>
          <w:rFonts w:hint="eastAsia"/>
        </w:rPr>
        <w:t>14</w:t>
      </w:r>
      <w:r>
        <w:rPr>
          <w:rFonts w:hint="eastAsia"/>
        </w:rPr>
        <w:t>章至</w:t>
      </w:r>
      <w:r>
        <w:rPr>
          <w:rFonts w:hint="eastAsia"/>
        </w:rPr>
        <w:t>16</w:t>
      </w:r>
      <w:r>
        <w:rPr>
          <w:rFonts w:hint="eastAsia"/>
        </w:rPr>
        <w:t>章。使徒行传是圣灵事的内容</w:t>
      </w:r>
      <w:r>
        <w:rPr>
          <w:rFonts w:hint="eastAsia"/>
        </w:rPr>
        <w:t xml:space="preserve">  </w:t>
      </w:r>
      <w:r>
        <w:rPr>
          <w:rFonts w:hint="eastAsia"/>
        </w:rPr>
        <w:t>大部分都是其他方式体现</w:t>
      </w:r>
      <w:r>
        <w:rPr>
          <w:rFonts w:hint="eastAsia"/>
        </w:rPr>
        <w:t xml:space="preserve"> </w:t>
      </w:r>
      <w:r>
        <w:rPr>
          <w:rFonts w:hint="eastAsia"/>
        </w:rPr>
        <w:t>，没有具体圣灵样子的概念。比如：圣父很明显，有父的概念</w:t>
      </w:r>
      <w:r>
        <w:rPr>
          <w:rFonts w:hint="eastAsia"/>
        </w:rPr>
        <w:t xml:space="preserve">    </w:t>
      </w:r>
    </w:p>
    <w:p w:rsidR="00643281" w:rsidRDefault="00643281" w:rsidP="00643281">
      <w:pPr>
        <w:ind w:leftChars="200" w:left="420"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圣子耶稣，道成肉身，可以实际观察、记录</w:t>
      </w:r>
    </w:p>
    <w:p w:rsidR="00643281" w:rsidRDefault="00643281" w:rsidP="00643281">
      <w:pPr>
        <w:ind w:leftChars="200" w:left="420" w:firstLineChars="250" w:firstLine="525"/>
      </w:pPr>
      <w:r>
        <w:rPr>
          <w:rFonts w:hint="eastAsia"/>
        </w:rPr>
        <w:t xml:space="preserve"> </w:t>
      </w:r>
      <w:r>
        <w:rPr>
          <w:rFonts w:hint="eastAsia"/>
        </w:rPr>
        <w:t>但圣灵摸不到，看不见</w:t>
      </w:r>
    </w:p>
    <w:p w:rsidR="00643281" w:rsidRDefault="00643281" w:rsidP="00643281">
      <w:pPr>
        <w:ind w:leftChars="200" w:left="420" w:firstLineChars="150" w:firstLine="315"/>
      </w:pPr>
      <w:r>
        <w:rPr>
          <w:rFonts w:hint="eastAsia"/>
        </w:rPr>
        <w:t xml:space="preserve">   HOLLY GHOST </w:t>
      </w:r>
      <w:r>
        <w:rPr>
          <w:rFonts w:hint="eastAsia"/>
        </w:rPr>
        <w:t>圣洁的幽灵</w:t>
      </w:r>
    </w:p>
    <w:p w:rsidR="00643281" w:rsidRDefault="00643281" w:rsidP="00643281">
      <w:r>
        <w:rPr>
          <w:rFonts w:hint="eastAsia"/>
        </w:rPr>
        <w:t xml:space="preserve">      </w:t>
      </w:r>
      <w:r>
        <w:rPr>
          <w:rFonts w:hint="eastAsia"/>
        </w:rPr>
        <w:t>圣父、圣子、圣灵</w:t>
      </w:r>
      <w:r>
        <w:rPr>
          <w:rFonts w:hint="eastAsia"/>
        </w:rPr>
        <w:t xml:space="preserve"> </w:t>
      </w:r>
      <w:r>
        <w:rPr>
          <w:rFonts w:hint="eastAsia"/>
        </w:rPr>
        <w:t>，有人认为</w:t>
      </w:r>
      <w:r>
        <w:rPr>
          <w:rFonts w:hint="eastAsia"/>
        </w:rPr>
        <w:t xml:space="preserve"> </w:t>
      </w:r>
      <w:r>
        <w:rPr>
          <w:rFonts w:hint="eastAsia"/>
        </w:rPr>
        <w:t>顺序为</w:t>
      </w:r>
      <w:r>
        <w:rPr>
          <w:rFonts w:hint="eastAsia"/>
        </w:rPr>
        <w:t xml:space="preserve">  </w:t>
      </w:r>
      <w:r>
        <w:rPr>
          <w:rFonts w:hint="eastAsia"/>
        </w:rPr>
        <w:t>圣父</w:t>
      </w:r>
      <w:r>
        <w:rPr>
          <w:rFonts w:hint="eastAsia"/>
        </w:rPr>
        <w:t>---</w:t>
      </w:r>
      <w:r>
        <w:rPr>
          <w:rFonts w:hint="eastAsia"/>
        </w:rPr>
        <w:t>圣子</w:t>
      </w:r>
      <w:r>
        <w:rPr>
          <w:rFonts w:hint="eastAsia"/>
        </w:rPr>
        <w:t>---</w:t>
      </w:r>
      <w:r>
        <w:rPr>
          <w:rFonts w:hint="eastAsia"/>
        </w:rPr>
        <w:t>圣灵</w:t>
      </w:r>
      <w:r>
        <w:rPr>
          <w:rFonts w:hint="eastAsia"/>
        </w:rPr>
        <w:t xml:space="preserve">    </w:t>
      </w:r>
      <w:r>
        <w:rPr>
          <w:rFonts w:hint="eastAsia"/>
        </w:rPr>
        <w:t>圣灵论难度最大</w:t>
      </w:r>
    </w:p>
    <w:p w:rsidR="00643281" w:rsidRDefault="00643281" w:rsidP="00643281">
      <w:pPr>
        <w:ind w:firstLine="435"/>
      </w:pPr>
      <w:r>
        <w:rPr>
          <w:rFonts w:hint="eastAsia"/>
        </w:rPr>
        <w:t>这是对次序的错误理解。</w:t>
      </w:r>
      <w:r>
        <w:rPr>
          <w:rFonts w:hint="eastAsia"/>
        </w:rPr>
        <w:t xml:space="preserve"> </w:t>
      </w:r>
      <w:r>
        <w:rPr>
          <w:rFonts w:hint="eastAsia"/>
        </w:rPr>
        <w:t>神为中性，非男非女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43281" w:rsidRDefault="00643281" w:rsidP="00643281">
      <w:pPr>
        <w:ind w:firstLine="435"/>
      </w:pPr>
      <w:r>
        <w:t>在以弗所书四章</w:t>
      </w:r>
      <w:r>
        <w:t>4</w:t>
      </w:r>
      <w:r>
        <w:t>节中，保罗说：</w:t>
      </w:r>
      <w:r>
        <w:t>“</w:t>
      </w:r>
      <w:r>
        <w:t>身体只有一个，圣灵只有一个，正如你们蒙召，同有一个指望。</w:t>
      </w:r>
      <w:r>
        <w:t>”</w:t>
      </w:r>
      <w:r>
        <w:br/>
      </w:r>
      <w:r>
        <w:t xml:space="preserve">　　不仅如此，新约里关于三位一体的神，他们排名的顺序是和每一位的功能有关，因此我们说我们是奉圣子的名，在圣灵的能力中，向父神祷告。在功能上，我以前曾说过，父神是首先作工的，然后圣子道成肉身，死而复活。如今是圣灵的时代，是由圣灵来工作，这次序和地位的平等无关，仅关乎功能和时间的先后</w:t>
      </w:r>
    </w:p>
    <w:p w:rsidR="00643281" w:rsidRDefault="00643281" w:rsidP="00643281">
      <w:pPr>
        <w:ind w:firstLine="435"/>
      </w:pPr>
      <w:r>
        <w:t>早期教会有种异端叫做</w:t>
      </w:r>
      <w:r>
        <w:t>“</w:t>
      </w:r>
      <w:r>
        <w:t>三种形态说</w:t>
      </w:r>
      <w:r>
        <w:t>”</w:t>
      </w:r>
      <w:r>
        <w:t>。他们认为神在不同的情况以三种不同的形态或形式出现</w:t>
      </w:r>
      <w:r>
        <w:t>——</w:t>
      </w:r>
      <w:r>
        <w:t>先是圣父，然后是圣子，最后是圣灵。持有这个观点的人，认为这样就可保有一神论的统一性。但这种说法意味着，当耶稣祷告的时候，他必然是在自言自语。再说使徒行传二章里，提到的圣父和圣子差遣圣灵这件事也就没有什么意义了。而且，这种说法也显然违反了马太福音中耶稣颁布大使命时，所提到三位一体的原则。耶稣说他的门徒将要</w:t>
      </w:r>
      <w:r>
        <w:t>“</w:t>
      </w:r>
      <w:r>
        <w:t>奉父子圣灵的名</w:t>
      </w:r>
      <w:r>
        <w:t>”</w:t>
      </w:r>
      <w:r>
        <w:t>为信徒受浸。只要看希腊原文就清楚，耶稣所说的是三个不同位格的神。主清楚地教导了我们三位一体的真理。</w:t>
      </w:r>
      <w:r>
        <w:br/>
      </w:r>
      <w:r>
        <w:t xml:space="preserve">　　就以上所说，我们可以看出圣灵有他的位格；他是神，也是三位一体中的一位。任何人看不出这个真理，就会失去喜乐和能力。由于神的各个位格都是非常重要的，所以只要对三一神的任何一位，看法有所偏差，就会造成这个不幸的结果。但是若对圣灵的看法不正确时更会如此，这是因为固然父神是万福的源头，子是万福的通道，然而我们是靠圣灵再我们当中运行，才能使这一切真理活泼地在我们日常生活上实现出来。</w:t>
      </w:r>
      <w:r>
        <w:br/>
      </w:r>
      <w:r>
        <w:t xml:space="preserve">　　我想最重要地结论乃是，：凡是神的一切属性也都是圣灵的属性。圣灵具有神所有的神性。我们可以用古尼西亚信条</w:t>
      </w:r>
      <w:r>
        <w:t>(</w:t>
      </w:r>
      <w:r>
        <w:t>按，即公元三百二十五年之</w:t>
      </w:r>
      <w:r>
        <w:t>Nicaea</w:t>
      </w:r>
      <w:r>
        <w:t>会议所定之基督徒信条</w:t>
      </w:r>
      <w:r>
        <w:t>)</w:t>
      </w:r>
      <w:r>
        <w:t>中提到耶稣的话，同样应用在圣灵身上：</w:t>
      </w:r>
      <w:r>
        <w:t>“</w:t>
      </w:r>
      <w:r>
        <w:t>他就是神中的神！我们在他面前屈膝，我们敬拜</w:t>
      </w:r>
      <w:r>
        <w:lastRenderedPageBreak/>
        <w:t>他，如同我们敬拜全能的神一样。</w:t>
      </w:r>
      <w:r>
        <w:t>”</w:t>
      </w:r>
      <w:r>
        <w:br/>
      </w:r>
      <w:r>
        <w:t xml:space="preserve">　　圣灵是谁呢？他就是神！</w:t>
      </w:r>
    </w:p>
    <w:p w:rsidR="00643281" w:rsidRDefault="00643281" w:rsidP="00643281">
      <w:pPr>
        <w:ind w:left="420" w:hangingChars="200" w:hanging="420"/>
      </w:pPr>
      <w:r>
        <w:rPr>
          <w:rFonts w:hint="eastAsia"/>
        </w:rPr>
        <w:t xml:space="preserve">       </w:t>
      </w:r>
      <w:r>
        <w:rPr>
          <w:rFonts w:hint="eastAsia"/>
        </w:rPr>
        <w:t>圣灵在新约中共出现</w:t>
      </w:r>
      <w:r w:rsidR="004B1215">
        <w:rPr>
          <w:rFonts w:hint="eastAsia"/>
        </w:rPr>
        <w:t>139</w:t>
      </w:r>
      <w:r>
        <w:rPr>
          <w:rFonts w:hint="eastAsia"/>
        </w:rPr>
        <w:t>次。</w:t>
      </w: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7"/>
      </w:tblPr>
      <w:tblGrid>
        <w:gridCol w:w="2236"/>
        <w:gridCol w:w="2236"/>
        <w:gridCol w:w="2008"/>
      </w:tblGrid>
      <w:tr w:rsidR="00643281" w:rsidTr="0072488C">
        <w:tc>
          <w:tcPr>
            <w:tcW w:w="6480" w:type="dxa"/>
            <w:gridSpan w:val="3"/>
          </w:tcPr>
          <w:p w:rsidR="00643281" w:rsidRDefault="00643281" w:rsidP="0072488C">
            <w:pPr>
              <w:jc w:val="center"/>
            </w:pPr>
            <w:r>
              <w:rPr>
                <w:rFonts w:hint="eastAsia"/>
                <w:b/>
                <w:sz w:val="24"/>
              </w:rPr>
              <w:t>圣灵的称号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称号</w:t>
            </w:r>
          </w:p>
        </w:tc>
        <w:tc>
          <w:tcPr>
            <w:tcW w:w="2236" w:type="dxa"/>
          </w:tcPr>
          <w:p w:rsidR="00643281" w:rsidRDefault="00643281" w:rsidP="0072488C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重点</w:t>
            </w:r>
          </w:p>
        </w:tc>
        <w:tc>
          <w:tcPr>
            <w:tcW w:w="2008" w:type="dxa"/>
          </w:tcPr>
          <w:p w:rsidR="00643281" w:rsidRDefault="00643281" w:rsidP="0072488C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经文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一位灵</w:t>
            </w:r>
          </w:p>
        </w:tc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合一</w:t>
            </w:r>
          </w:p>
        </w:tc>
        <w:tc>
          <w:tcPr>
            <w:tcW w:w="2008" w:type="dxa"/>
          </w:tcPr>
          <w:p w:rsidR="00643281" w:rsidRDefault="00643281" w:rsidP="0072488C">
            <w:r>
              <w:rPr>
                <w:rFonts w:hint="eastAsia"/>
              </w:rPr>
              <w:t>弗四</w:t>
            </w:r>
            <w:r>
              <w:t>4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七灵</w:t>
            </w:r>
          </w:p>
        </w:tc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完全、无所不在、完满</w:t>
            </w:r>
          </w:p>
        </w:tc>
        <w:tc>
          <w:tcPr>
            <w:tcW w:w="2008" w:type="dxa"/>
          </w:tcPr>
          <w:p w:rsidR="00643281" w:rsidRDefault="00643281" w:rsidP="0072488C">
            <w:r>
              <w:rPr>
                <w:rFonts w:hint="eastAsia"/>
              </w:rPr>
              <w:t>启一</w:t>
            </w:r>
            <w:r>
              <w:t>4</w:t>
            </w:r>
            <w:r>
              <w:rPr>
                <w:rFonts w:hint="eastAsia"/>
              </w:rPr>
              <w:t>，三</w:t>
            </w:r>
            <w:r>
              <w:t>1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主的灵</w:t>
            </w:r>
          </w:p>
        </w:tc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至尊</w:t>
            </w:r>
          </w:p>
        </w:tc>
        <w:tc>
          <w:tcPr>
            <w:tcW w:w="2008" w:type="dxa"/>
          </w:tcPr>
          <w:p w:rsidR="00643281" w:rsidRDefault="00643281" w:rsidP="0072488C">
            <w:r>
              <w:rPr>
                <w:rFonts w:hint="eastAsia"/>
              </w:rPr>
              <w:t>林后三</w:t>
            </w:r>
            <w:r>
              <w:t>18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永远的灵</w:t>
            </w:r>
          </w:p>
        </w:tc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永恒性</w:t>
            </w:r>
          </w:p>
        </w:tc>
        <w:tc>
          <w:tcPr>
            <w:tcW w:w="2008" w:type="dxa"/>
          </w:tcPr>
          <w:p w:rsidR="00643281" w:rsidRDefault="00643281" w:rsidP="0072488C">
            <w:r>
              <w:rPr>
                <w:rFonts w:hint="eastAsia"/>
              </w:rPr>
              <w:t>来九</w:t>
            </w:r>
            <w:r>
              <w:t>14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荣耀的灵</w:t>
            </w:r>
          </w:p>
        </w:tc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荣耀</w:t>
            </w:r>
          </w:p>
        </w:tc>
        <w:tc>
          <w:tcPr>
            <w:tcW w:w="2008" w:type="dxa"/>
          </w:tcPr>
          <w:p w:rsidR="00643281" w:rsidRDefault="00643281" w:rsidP="0072488C">
            <w:r>
              <w:rPr>
                <w:rFonts w:hint="eastAsia"/>
              </w:rPr>
              <w:t>彼前四</w:t>
            </w:r>
            <w:r>
              <w:t>14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生命的灵</w:t>
            </w:r>
          </w:p>
        </w:tc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活力</w:t>
            </w:r>
          </w:p>
        </w:tc>
        <w:tc>
          <w:tcPr>
            <w:tcW w:w="2008" w:type="dxa"/>
          </w:tcPr>
          <w:p w:rsidR="00643281" w:rsidRDefault="00643281" w:rsidP="0072488C">
            <w:r>
              <w:rPr>
                <w:rFonts w:hint="eastAsia"/>
              </w:rPr>
              <w:t>罗八</w:t>
            </w:r>
            <w:r>
              <w:t>2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圣洁的灵</w:t>
            </w:r>
          </w:p>
          <w:p w:rsidR="00643281" w:rsidRDefault="00643281" w:rsidP="0072488C">
            <w:r>
              <w:rPr>
                <w:rFonts w:hint="eastAsia"/>
              </w:rPr>
              <w:t>圣灵</w:t>
            </w:r>
          </w:p>
          <w:p w:rsidR="00643281" w:rsidRDefault="00643281" w:rsidP="0072488C">
            <w:r>
              <w:rPr>
                <w:rFonts w:hint="eastAsia"/>
              </w:rPr>
              <w:t>圣者</w:t>
            </w:r>
          </w:p>
        </w:tc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圣洁</w:t>
            </w:r>
          </w:p>
        </w:tc>
        <w:tc>
          <w:tcPr>
            <w:tcW w:w="2008" w:type="dxa"/>
          </w:tcPr>
          <w:p w:rsidR="00643281" w:rsidRDefault="00643281" w:rsidP="0072488C">
            <w:r>
              <w:rPr>
                <w:rFonts w:hint="eastAsia"/>
              </w:rPr>
              <w:t>罗一</w:t>
            </w:r>
            <w:r>
              <w:t>4</w:t>
            </w:r>
          </w:p>
          <w:p w:rsidR="00643281" w:rsidRDefault="00643281" w:rsidP="0072488C">
            <w:r>
              <w:rPr>
                <w:rFonts w:hint="eastAsia"/>
              </w:rPr>
              <w:t>太一</w:t>
            </w:r>
            <w:r>
              <w:t>20</w:t>
            </w:r>
          </w:p>
          <w:p w:rsidR="00643281" w:rsidRDefault="00643281" w:rsidP="0072488C">
            <w:r>
              <w:rPr>
                <w:rFonts w:hint="eastAsia"/>
              </w:rPr>
              <w:t>约壹二</w:t>
            </w:r>
            <w:r>
              <w:t>20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智慧的灵</w:t>
            </w:r>
            <w:r>
              <w:t xml:space="preserve">  </w:t>
            </w:r>
            <w:r>
              <w:rPr>
                <w:rFonts w:hint="eastAsia"/>
              </w:rPr>
              <w:t>知识的灵</w:t>
            </w:r>
          </w:p>
          <w:p w:rsidR="00643281" w:rsidRDefault="00643281" w:rsidP="0072488C">
            <w:r>
              <w:rPr>
                <w:rFonts w:hint="eastAsia"/>
              </w:rPr>
              <w:t>谋略的灵</w:t>
            </w:r>
            <w:r>
              <w:t xml:space="preserve">  </w:t>
            </w:r>
            <w:r>
              <w:rPr>
                <w:rFonts w:hint="eastAsia"/>
              </w:rPr>
              <w:t>聪明的灵</w:t>
            </w:r>
          </w:p>
        </w:tc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无所不知、智慧和谋略</w:t>
            </w:r>
          </w:p>
        </w:tc>
        <w:tc>
          <w:tcPr>
            <w:tcW w:w="2008" w:type="dxa"/>
          </w:tcPr>
          <w:p w:rsidR="00643281" w:rsidRDefault="00643281" w:rsidP="0072488C">
            <w:r>
              <w:rPr>
                <w:rFonts w:hint="eastAsia"/>
              </w:rPr>
              <w:t>出二十八</w:t>
            </w:r>
            <w:r>
              <w:t>3</w:t>
            </w:r>
          </w:p>
          <w:p w:rsidR="00643281" w:rsidRDefault="00643281" w:rsidP="0072488C">
            <w:r>
              <w:rPr>
                <w:rFonts w:hint="eastAsia"/>
              </w:rPr>
              <w:t>赛十一</w:t>
            </w:r>
            <w:r>
              <w:t>2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大能的灵</w:t>
            </w:r>
          </w:p>
        </w:tc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无所不能</w:t>
            </w:r>
          </w:p>
        </w:tc>
        <w:tc>
          <w:tcPr>
            <w:tcW w:w="2008" w:type="dxa"/>
          </w:tcPr>
          <w:p w:rsidR="00643281" w:rsidRDefault="00643281" w:rsidP="0072488C">
            <w:r>
              <w:rPr>
                <w:rFonts w:hint="eastAsia"/>
              </w:rPr>
              <w:t>赛十一</w:t>
            </w:r>
            <w:r>
              <w:t>2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敬畏耶和华的灵</w:t>
            </w:r>
          </w:p>
        </w:tc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虔敬</w:t>
            </w:r>
          </w:p>
        </w:tc>
        <w:tc>
          <w:tcPr>
            <w:tcW w:w="2008" w:type="dxa"/>
          </w:tcPr>
          <w:p w:rsidR="00643281" w:rsidRDefault="00643281" w:rsidP="0072488C">
            <w:r>
              <w:rPr>
                <w:rFonts w:hint="eastAsia"/>
              </w:rPr>
              <w:t>赛十一</w:t>
            </w:r>
            <w:r>
              <w:t>2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真理的灵</w:t>
            </w:r>
          </w:p>
        </w:tc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真实可靠</w:t>
            </w:r>
          </w:p>
        </w:tc>
        <w:tc>
          <w:tcPr>
            <w:tcW w:w="2008" w:type="dxa"/>
          </w:tcPr>
          <w:p w:rsidR="00643281" w:rsidRDefault="00643281" w:rsidP="0072488C">
            <w:r>
              <w:rPr>
                <w:rFonts w:hint="eastAsia"/>
              </w:rPr>
              <w:t>约十四</w:t>
            </w:r>
            <w:r>
              <w:t>17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自由的灵</w:t>
            </w:r>
          </w:p>
        </w:tc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至高的自由</w:t>
            </w:r>
          </w:p>
        </w:tc>
        <w:tc>
          <w:tcPr>
            <w:tcW w:w="2008" w:type="dxa"/>
          </w:tcPr>
          <w:p w:rsidR="00643281" w:rsidRDefault="00643281" w:rsidP="0072488C">
            <w:r>
              <w:rPr>
                <w:rFonts w:hint="eastAsia"/>
              </w:rPr>
              <w:t>诗五十一</w:t>
            </w:r>
            <w:r>
              <w:t>12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恩典的灵</w:t>
            </w:r>
          </w:p>
        </w:tc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恩典</w:t>
            </w:r>
          </w:p>
        </w:tc>
        <w:tc>
          <w:tcPr>
            <w:tcW w:w="2008" w:type="dxa"/>
          </w:tcPr>
          <w:p w:rsidR="00643281" w:rsidRDefault="00643281" w:rsidP="0072488C">
            <w:r>
              <w:rPr>
                <w:rFonts w:hint="eastAsia"/>
              </w:rPr>
              <w:t>来十</w:t>
            </w:r>
            <w:r>
              <w:t>29</w:t>
            </w:r>
          </w:p>
        </w:tc>
      </w:tr>
      <w:tr w:rsidR="00643281" w:rsidTr="0072488C"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恩典与代求的灵</w:t>
            </w:r>
          </w:p>
        </w:tc>
        <w:tc>
          <w:tcPr>
            <w:tcW w:w="2236" w:type="dxa"/>
          </w:tcPr>
          <w:p w:rsidR="00643281" w:rsidRDefault="00643281" w:rsidP="0072488C">
            <w:r>
              <w:rPr>
                <w:rFonts w:hint="eastAsia"/>
              </w:rPr>
              <w:t>恩典与代祷</w:t>
            </w:r>
          </w:p>
        </w:tc>
        <w:tc>
          <w:tcPr>
            <w:tcW w:w="2008" w:type="dxa"/>
          </w:tcPr>
          <w:p w:rsidR="00643281" w:rsidRDefault="00643281" w:rsidP="0072488C">
            <w:r>
              <w:rPr>
                <w:rFonts w:hint="eastAsia"/>
              </w:rPr>
              <w:t>亚十二</w:t>
            </w:r>
            <w:r>
              <w:t>10</w:t>
            </w:r>
          </w:p>
        </w:tc>
      </w:tr>
    </w:tbl>
    <w:p w:rsidR="00643281" w:rsidRDefault="00643281" w:rsidP="00643281">
      <w:pPr>
        <w:ind w:left="420" w:hangingChars="200" w:hanging="420"/>
      </w:pPr>
    </w:p>
    <w:p w:rsidR="00643281" w:rsidRDefault="00643281" w:rsidP="00643281">
      <w:pPr>
        <w:ind w:left="420" w:hangingChars="200" w:hanging="42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神的灵、父的灵、圣洁的灵、儿子的灵、耶稣的灵、基督的灵、保惠师；</w:t>
      </w:r>
      <w:r>
        <w:rPr>
          <w:rFonts w:hint="eastAsia"/>
        </w:rPr>
        <w:t xml:space="preserve"> </w:t>
      </w:r>
      <w:r>
        <w:rPr>
          <w:rFonts w:hint="eastAsia"/>
        </w:rPr>
        <w:t>另一位，其中的一位。指与耶稣一样，形体不同，本质一样</w:t>
      </w:r>
    </w:p>
    <w:p w:rsidR="00643281" w:rsidRDefault="00643281" w:rsidP="00643281">
      <w:pPr>
        <w:snapToGrid w:val="0"/>
        <w:ind w:firstLineChars="200" w:firstLine="420"/>
      </w:pPr>
      <w:r>
        <w:rPr>
          <w:rFonts w:hint="eastAsia"/>
        </w:rPr>
        <w:t>主耶稣基督对他的门徒说：「我要求父，父就另外赐给你们一位保惠师，叫他永远与你们同在。」（约一四</w:t>
      </w:r>
      <w:r>
        <w:t>16</w:t>
      </w:r>
      <w:r>
        <w:rPr>
          <w:rFonts w:hint="eastAsia"/>
        </w:rPr>
        <w:t>）主用「另外」一词，乃表示他与保惠师有分别，但却把保惠师与他自己处于同等的地位。倘使那位要被差遣来的，仅是从上帝那里发出来的一种没有位格的抽象的威力，那便无由比拟，更不能相提并论；主也不能和圣灵处同等地位，说：我要到天上作你们的中保（参约壹二</w:t>
      </w:r>
      <w:r>
        <w:t>1</w:t>
      </w:r>
      <w:r>
        <w:rPr>
          <w:rFonts w:hint="eastAsia"/>
        </w:rPr>
        <w:t>），并要在地上赐给你们一位保惠师（参约一四</w:t>
      </w:r>
      <w:r>
        <w:t>16</w:t>
      </w:r>
      <w:r>
        <w:rPr>
          <w:rFonts w:hint="eastAsia"/>
        </w:rPr>
        <w:t>）。</w:t>
      </w:r>
    </w:p>
    <w:p w:rsidR="00643281" w:rsidRDefault="00643281" w:rsidP="00643281">
      <w:pPr>
        <w:snapToGrid w:val="0"/>
        <w:ind w:firstLine="432"/>
      </w:pPr>
      <w:r>
        <w:rPr>
          <w:rFonts w:hint="eastAsia"/>
        </w:rPr>
        <w:t>基督虽把他自己与保惠师加以区分，却又将他自己和他合而为一，他说：「我不撇下你们为孤儿，我必到你们这里来。」（约一四</w:t>
      </w:r>
      <w:r>
        <w:t>18</w:t>
      </w:r>
      <w:r>
        <w:rPr>
          <w:rFonts w:hint="eastAsia"/>
        </w:rPr>
        <w:t>）大家公认，主这一个应许——我必到你们这里来，乃是和圣灵降临，两者是相关的。所以几乎同时，他连着说，「我所要差来的圣灵；」这样主乃把「他的来临」和「差遣圣灵」，视为一事的两面。圣灵的降临，就是他自己的临在；圣灵乃是基督的代表。归结起来说，保惠师乃是基督另一位自己（</w:t>
      </w:r>
      <w:r>
        <w:t>other self</w:t>
      </w:r>
      <w:r>
        <w:rPr>
          <w:rFonts w:hint="eastAsia"/>
        </w:rPr>
        <w:t>），基督是三位一体的第二位，圣灵乃是第三位。圣灵虽是另外一位，却又是同属一体。</w:t>
      </w:r>
    </w:p>
    <w:p w:rsidR="00643281" w:rsidRDefault="00643281" w:rsidP="00643281">
      <w:pPr>
        <w:ind w:left="420" w:hangingChars="200" w:hanging="420"/>
      </w:pPr>
    </w:p>
    <w:p w:rsidR="00643281" w:rsidRDefault="00643281" w:rsidP="00643281">
      <w:pPr>
        <w:numPr>
          <w:ilvl w:val="0"/>
          <w:numId w:val="1"/>
        </w:numPr>
        <w:ind w:hanging="780"/>
        <w:rPr>
          <w:b/>
          <w:sz w:val="24"/>
        </w:rPr>
      </w:pPr>
      <w:r w:rsidRPr="001428AE">
        <w:rPr>
          <w:rFonts w:hint="eastAsia"/>
          <w:b/>
          <w:sz w:val="24"/>
        </w:rPr>
        <w:t>圣灵的人格</w:t>
      </w:r>
    </w:p>
    <w:p w:rsidR="00643281" w:rsidRDefault="00643281" w:rsidP="00643281">
      <w:pPr>
        <w:ind w:leftChars="200" w:left="420" w:firstLineChars="300" w:firstLine="630"/>
      </w:pPr>
      <w:r>
        <w:rPr>
          <w:rFonts w:hint="eastAsia"/>
        </w:rPr>
        <w:t>在不少人心目中，人格（</w:t>
      </w:r>
      <w:r>
        <w:t>personality</w:t>
      </w:r>
      <w:r>
        <w:rPr>
          <w:rFonts w:hint="eastAsia"/>
        </w:rPr>
        <w:t>）只能存在于人。这就好象说，格性只关乎有限的存在（</w:t>
      </w:r>
      <w:r>
        <w:t>finite beings</w:t>
      </w:r>
      <w:r>
        <w:rPr>
          <w:rFonts w:hint="eastAsia"/>
        </w:rPr>
        <w:t>），而不关乎无限（</w:t>
      </w:r>
      <w:r>
        <w:t>infinite</w:t>
      </w:r>
      <w:r>
        <w:rPr>
          <w:rFonts w:hint="eastAsia"/>
        </w:rPr>
        <w:t>）的存在。因为人是按神的形象而造，我们有理由相信，神和人中间是有相似的特性的。「我们可以从对人性的研究，建立起一些对神圣格性的了解，因为人是按照神的样式被造的。」格性可以简单界定为：拥有智慧、感情和意志；故此我们可以说，圣灵是拥有智慧、感情和意志，这足以证明，他是一位既有位格（</w:t>
      </w:r>
      <w:r>
        <w:t>person</w:t>
      </w:r>
      <w:r>
        <w:rPr>
          <w:rFonts w:hint="eastAsia"/>
        </w:rPr>
        <w:t>）又有格性的神。圣灵有时也被人视为一件「物」，称作「它」，或被视为一种影响力。本章要证明，圣灵不单有影响力，而且是有位格的。圣灵有着一切人格的特质。在教会初期，亚流（</w:t>
      </w:r>
      <w:r>
        <w:t>Arius</w:t>
      </w:r>
      <w:r>
        <w:rPr>
          <w:rFonts w:hint="eastAsia"/>
        </w:rPr>
        <w:t>）否认圣灵的格性。他说，圣灵只是从父产生出来的一种影响。亚流的教训虽然在主后</w:t>
      </w:r>
      <w:r>
        <w:t>325</w:t>
      </w:r>
      <w:r>
        <w:rPr>
          <w:rFonts w:hint="eastAsia"/>
        </w:rPr>
        <w:t>年的尼西亚会议中</w:t>
      </w:r>
      <w:r>
        <w:rPr>
          <w:rFonts w:hint="eastAsia"/>
        </w:rPr>
        <w:lastRenderedPageBreak/>
        <w:t>（</w:t>
      </w:r>
      <w:r>
        <w:t>Council of Nicca</w:t>
      </w:r>
      <w:r>
        <w:rPr>
          <w:rFonts w:hint="eastAsia"/>
        </w:rPr>
        <w:t>）被否认，但在今天的神体一位论（</w:t>
      </w:r>
      <w:r>
        <w:t>Unitarianism</w:t>
      </w:r>
      <w:r>
        <w:rPr>
          <w:rFonts w:hint="eastAsia"/>
        </w:rPr>
        <w:t>）和其他异端，如耶和华见证人会等，这种教训仍然存留</w:t>
      </w:r>
    </w:p>
    <w:p w:rsidR="00643281" w:rsidRDefault="00643281" w:rsidP="00643281">
      <w:pPr>
        <w:ind w:left="420"/>
      </w:pPr>
      <w:r>
        <w:rPr>
          <w:rFonts w:hint="eastAsia"/>
        </w:rPr>
        <w:t>圣灵的人格分：</w:t>
      </w:r>
    </w:p>
    <w:p w:rsidR="00643281" w:rsidRDefault="00643281" w:rsidP="00643281">
      <w:pPr>
        <w:ind w:left="420"/>
      </w:pPr>
      <w:r>
        <w:rPr>
          <w:rFonts w:hint="eastAsia"/>
          <w:b/>
        </w:rPr>
        <w:t>知识</w:t>
      </w:r>
      <w:r>
        <w:rPr>
          <w:rFonts w:hint="eastAsia"/>
        </w:rPr>
        <w:t>：没有人能洞察神的思维，但圣灵能明白神的心意（林前二</w:t>
      </w:r>
      <w:r>
        <w:t>11</w:t>
      </w:r>
      <w:r>
        <w:rPr>
          <w:rFonts w:hint="eastAsia"/>
        </w:rPr>
        <w:t>）</w:t>
      </w:r>
    </w:p>
    <w:p w:rsidR="00643281" w:rsidRDefault="00643281" w:rsidP="00643281">
      <w:pPr>
        <w:ind w:left="420"/>
      </w:pPr>
      <w:r>
        <w:rPr>
          <w:rFonts w:hint="eastAsia"/>
          <w:b/>
        </w:rPr>
        <w:t>感情</w:t>
      </w:r>
      <w:r>
        <w:rPr>
          <w:rFonts w:hint="eastAsia"/>
        </w:rPr>
        <w:t>：感情或知觉都是一种感觉，是对事物的反应和能力，以弗所书四章</w:t>
      </w:r>
      <w:r>
        <w:t>30</w:t>
      </w:r>
      <w:r>
        <w:rPr>
          <w:rFonts w:hint="eastAsia"/>
        </w:rPr>
        <w:t>节保罗吩咐说：「不要叫神的圣灵担忧。」经文所强调的是，如果信徒说谎（</w:t>
      </w:r>
      <w:r>
        <w:t>25</w:t>
      </w:r>
      <w:r>
        <w:rPr>
          <w:rFonts w:hint="eastAsia"/>
        </w:rPr>
        <w:t>节）、生气（</w:t>
      </w:r>
      <w:r>
        <w:t>26</w:t>
      </w:r>
      <w:r>
        <w:rPr>
          <w:rFonts w:hint="eastAsia"/>
        </w:rPr>
        <w:t>节）、偷窃、懒惰（</w:t>
      </w:r>
      <w:r>
        <w:t>28</w:t>
      </w:r>
      <w:r>
        <w:rPr>
          <w:rFonts w:hint="eastAsia"/>
        </w:rPr>
        <w:t>节），或说不合适的言语（</w:t>
      </w:r>
      <w:r>
        <w:t>29</w:t>
      </w:r>
      <w:r>
        <w:rPr>
          <w:rFonts w:hint="eastAsia"/>
        </w:rPr>
        <w:t>节），圣灵都会为他们担忧。「担忧」这名词，曾经用来形容哥林多人读了保罗写给他们的信后所产生的忧愁（林后二</w:t>
      </w:r>
      <w:r>
        <w:t>2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）。因有位格才会产生忧愁。单有影响力，是不会叫人忧愁的。</w:t>
      </w:r>
    </w:p>
    <w:p w:rsidR="00643281" w:rsidRDefault="00643281" w:rsidP="00643281">
      <w:pPr>
        <w:ind w:left="420"/>
      </w:pPr>
      <w:r>
        <w:rPr>
          <w:rFonts w:hint="eastAsia"/>
          <w:b/>
        </w:rPr>
        <w:t>意志</w:t>
      </w:r>
      <w:r>
        <w:rPr>
          <w:rFonts w:hint="eastAsia"/>
        </w:rPr>
        <w:t>：圣灵是有意志的，这是指，他拥有至高选择和决定的权力。圣灵将属灵的恩赐，按自己的心意分配给人。「他的心意（希腊文</w:t>
      </w:r>
      <w:r>
        <w:rPr>
          <w:i/>
        </w:rPr>
        <w:t>bouletai</w:t>
      </w:r>
      <w:r>
        <w:rPr>
          <w:rFonts w:hint="eastAsia"/>
        </w:rPr>
        <w:t>）意思是指「经过事前安排的意志的决定」；这句话清楚显明了，圣灵有至高抉择的能力。「心意」这个词也用来形容父神的旨意（雅一</w:t>
      </w:r>
      <w:r>
        <w:t>18</w:t>
      </w:r>
      <w:r>
        <w:rPr>
          <w:rFonts w:hint="eastAsia"/>
        </w:rPr>
        <w:t>），正如父神有他的旨意，圣灵也有自己的心意。在使徒行传十六章</w:t>
      </w:r>
      <w:r>
        <w:t>6</w:t>
      </w:r>
      <w:r>
        <w:rPr>
          <w:rFonts w:hint="eastAsia"/>
        </w:rPr>
        <w:t>节，圣灵行使他的旨意，禁止保罗在亚西亚传道，将保罗引领到欧洲。这些经文清楚指出，圣灵是有智慧、有感情和有意志的，这一切都是真实格性的一部份。</w:t>
      </w:r>
    </w:p>
    <w:p w:rsidR="00643281" w:rsidRDefault="00643281" w:rsidP="00643281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圣灵不但有人格，也有神格</w:t>
      </w:r>
    </w:p>
    <w:p w:rsidR="00643281" w:rsidRDefault="00643281" w:rsidP="00643281">
      <w:pPr>
        <w:numPr>
          <w:ilvl w:val="1"/>
          <w:numId w:val="1"/>
        </w:numPr>
      </w:pPr>
      <w:r>
        <w:rPr>
          <w:rFonts w:hint="eastAsia"/>
        </w:rPr>
        <w:t>永远的灵</w:t>
      </w:r>
    </w:p>
    <w:p w:rsidR="00643281" w:rsidRDefault="00643281" w:rsidP="00643281">
      <w:pPr>
        <w:numPr>
          <w:ilvl w:val="1"/>
          <w:numId w:val="1"/>
        </w:numPr>
      </w:pPr>
      <w:r>
        <w:rPr>
          <w:rFonts w:hint="eastAsia"/>
        </w:rPr>
        <w:t>无所不在、超越时间空间</w:t>
      </w:r>
    </w:p>
    <w:p w:rsidR="00643281" w:rsidRDefault="00643281" w:rsidP="00643281">
      <w:pPr>
        <w:numPr>
          <w:ilvl w:val="1"/>
          <w:numId w:val="1"/>
        </w:numPr>
      </w:pPr>
      <w:r>
        <w:rPr>
          <w:rFonts w:hint="eastAsia"/>
        </w:rPr>
        <w:t>全知的神</w:t>
      </w:r>
    </w:p>
    <w:p w:rsidR="00643281" w:rsidRDefault="00643281" w:rsidP="00643281">
      <w:pPr>
        <w:numPr>
          <w:ilvl w:val="1"/>
          <w:numId w:val="1"/>
        </w:numPr>
      </w:pPr>
      <w:r>
        <w:rPr>
          <w:rFonts w:hint="eastAsia"/>
        </w:rPr>
        <w:t>全能的神</w:t>
      </w:r>
    </w:p>
    <w:p w:rsidR="00643281" w:rsidRDefault="00643281" w:rsidP="00643281">
      <w:pPr>
        <w:numPr>
          <w:ilvl w:val="1"/>
          <w:numId w:val="1"/>
        </w:numPr>
      </w:pPr>
      <w:r>
        <w:rPr>
          <w:rFonts w:hint="eastAsia"/>
        </w:rPr>
        <w:t>圣洁的神</w:t>
      </w:r>
    </w:p>
    <w:p w:rsidR="00643281" w:rsidRDefault="00643281" w:rsidP="00643281">
      <w:pPr>
        <w:ind w:left="420"/>
      </w:pPr>
      <w:r>
        <w:rPr>
          <w:rFonts w:hint="eastAsia"/>
        </w:rPr>
        <w:t>圣灵事工中三点突出：</w:t>
      </w:r>
    </w:p>
    <w:p w:rsidR="00643281" w:rsidRPr="00FF586F" w:rsidRDefault="00643281" w:rsidP="00643281">
      <w:pPr>
        <w:ind w:leftChars="200" w:left="420"/>
        <w:rPr>
          <w:rFonts w:ascii="宋体" w:hAnsi="宋体"/>
        </w:rPr>
      </w:pPr>
      <w:r>
        <w:rPr>
          <w:rFonts w:hint="eastAsia"/>
        </w:rPr>
        <w:t>1</w:t>
      </w:r>
      <w:r>
        <w:rPr>
          <w:rFonts w:hint="eastAsia"/>
        </w:rPr>
        <w:t>、圣父创造天地</w:t>
      </w:r>
      <w:r>
        <w:rPr>
          <w:rFonts w:hint="eastAsia"/>
        </w:rPr>
        <w:t xml:space="preserve">   </w:t>
      </w:r>
      <w:r>
        <w:rPr>
          <w:rFonts w:hint="eastAsia"/>
        </w:rPr>
        <w:t>创造：从无到有，只有神可以做</w:t>
      </w:r>
    </w:p>
    <w:p w:rsidR="00643281" w:rsidRDefault="00643281" w:rsidP="00643281">
      <w:pPr>
        <w:ind w:left="420"/>
      </w:pPr>
      <w:r>
        <w:rPr>
          <w:rFonts w:hint="eastAsia"/>
        </w:rPr>
        <w:t>圣灵也参与其中</w:t>
      </w:r>
      <w:r>
        <w:rPr>
          <w:rFonts w:hint="eastAsia"/>
        </w:rPr>
        <w:t xml:space="preserve">   </w:t>
      </w:r>
      <w:r>
        <w:rPr>
          <w:rFonts w:hint="eastAsia"/>
        </w:rPr>
        <w:t>⑴</w:t>
      </w:r>
      <w:r w:rsidRPr="00B942B8">
        <w:rPr>
          <w:rFonts w:ascii="宋体" w:hAnsi="宋体" w:hint="eastAsia"/>
        </w:rPr>
        <w:t>BARA</w:t>
      </w:r>
      <w:r>
        <w:rPr>
          <w:rFonts w:hint="eastAsia"/>
        </w:rPr>
        <w:t xml:space="preserve">    </w:t>
      </w:r>
      <w:r w:rsidRPr="00FF586F">
        <w:rPr>
          <w:rFonts w:hint="eastAsia"/>
          <w:b/>
        </w:rPr>
        <w:t>创</w:t>
      </w:r>
      <w:r w:rsidRPr="00FF586F">
        <w:rPr>
          <w:rFonts w:hint="eastAsia"/>
          <w:b/>
        </w:rPr>
        <w:t>1</w:t>
      </w:r>
      <w:r w:rsidRPr="00FF586F">
        <w:rPr>
          <w:rFonts w:hint="eastAsia"/>
          <w:b/>
        </w:rPr>
        <w:t>：</w:t>
      </w:r>
      <w:r w:rsidRPr="00FF586F">
        <w:rPr>
          <w:rFonts w:hint="eastAsia"/>
          <w:b/>
        </w:rPr>
        <w:t>1</w:t>
      </w:r>
      <w:r>
        <w:rPr>
          <w:rFonts w:hint="eastAsia"/>
        </w:rPr>
        <w:t xml:space="preserve">              </w:t>
      </w:r>
      <w:r>
        <w:rPr>
          <w:rFonts w:hint="eastAsia"/>
        </w:rPr>
        <w:t>从无到有时使用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hint="eastAsia"/>
        </w:rPr>
        <w:t xml:space="preserve">                </w:t>
      </w:r>
      <w:r w:rsidRPr="00FF586F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⑵ASA      </w:t>
      </w:r>
      <w:r w:rsidRPr="00FF586F">
        <w:rPr>
          <w:rFonts w:ascii="宋体" w:hAnsi="宋体" w:hint="eastAsia"/>
          <w:b/>
        </w:rPr>
        <w:t>创1：21</w:t>
      </w:r>
      <w:r>
        <w:rPr>
          <w:rFonts w:ascii="宋体" w:hAnsi="宋体" w:hint="eastAsia"/>
          <w:b/>
        </w:rPr>
        <w:t xml:space="preserve">             </w:t>
      </w:r>
      <w:r>
        <w:rPr>
          <w:rFonts w:ascii="宋体" w:hAnsi="宋体" w:hint="eastAsia"/>
        </w:rPr>
        <w:t>改造（天地间创造）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                 ⑶YATAL    </w:t>
      </w:r>
      <w:r w:rsidRPr="00FF586F">
        <w:rPr>
          <w:rFonts w:ascii="宋体" w:hAnsi="宋体" w:hint="eastAsia"/>
          <w:b/>
        </w:rPr>
        <w:t>创1：26</w:t>
      </w:r>
      <w:r>
        <w:rPr>
          <w:rFonts w:ascii="宋体" w:hAnsi="宋体" w:hint="eastAsia"/>
          <w:b/>
        </w:rPr>
        <w:t xml:space="preserve">             </w:t>
      </w:r>
      <w:r>
        <w:rPr>
          <w:rFonts w:ascii="宋体" w:hAnsi="宋体" w:hint="eastAsia"/>
        </w:rPr>
        <w:t>模仿创造（创造人时使用）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YATAL：⑴无限的能力  例：爱因斯坦只开发了大脑的15%  普通人大约为3%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       ⑵唯一的存在  有相当的价值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       ⑶唯独一次的人生（人生的单程票）  珍惜光阴，每天为荣光而活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2、圣灵是给属灵生命的工作   唯有神可以做到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3、圣经是圣灵独特的属性   圣经不是人所能写的，圣经里的概念和单词都是神性的，圣经的作者是圣灵    圣父、子都是平等的  参  路3：22</w:t>
      </w:r>
    </w:p>
    <w:p w:rsidR="00643281" w:rsidRDefault="00643281" w:rsidP="00643281">
      <w:pPr>
        <w:ind w:left="420"/>
        <w:rPr>
          <w:rFonts w:ascii="宋体" w:hAnsi="宋体"/>
        </w:rPr>
      </w:pPr>
    </w:p>
    <w:p w:rsidR="00643281" w:rsidRDefault="00643281" w:rsidP="00643281">
      <w:pPr>
        <w:ind w:left="420"/>
        <w:rPr>
          <w:rFonts w:ascii="宋体" w:hAnsi="宋体"/>
        </w:rPr>
      </w:pP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新旧约分开看圣灵工作</w:t>
      </w:r>
    </w:p>
    <w:p w:rsidR="00643281" w:rsidRDefault="00643281" w:rsidP="00643281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旧约中很难找到，启示发展的初期</w:t>
      </w:r>
    </w:p>
    <w:p w:rsidR="00643281" w:rsidRDefault="00643281" w:rsidP="00643281">
      <w:pPr>
        <w:numPr>
          <w:ilvl w:val="1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关于创造的 创1：2 伯26：13</w:t>
      </w:r>
    </w:p>
    <w:p w:rsidR="00643281" w:rsidRPr="00D60460" w:rsidRDefault="00643281" w:rsidP="00643281">
      <w:pPr>
        <w:numPr>
          <w:ilvl w:val="1"/>
          <w:numId w:val="3"/>
        </w:numPr>
      </w:pPr>
      <w:r>
        <w:rPr>
          <w:rFonts w:ascii="宋体" w:hAnsi="宋体" w:hint="eastAsia"/>
        </w:rPr>
        <w:t>关于赐下圣经和预言  结1：2   8：3 ，  11：1 ，24</w:t>
      </w:r>
    </w:p>
    <w:p w:rsidR="00643281" w:rsidRDefault="00643281" w:rsidP="00643281">
      <w:pPr>
        <w:numPr>
          <w:ilvl w:val="1"/>
          <w:numId w:val="3"/>
        </w:numPr>
      </w:pPr>
      <w:r>
        <w:rPr>
          <w:rFonts w:ascii="宋体" w:hAnsi="宋体" w:hint="eastAsia"/>
        </w:rPr>
        <w:t>为了完成各种任务赐下必要（技术）工作   出31：3</w:t>
      </w:r>
      <w:r>
        <w:rPr>
          <w:rFonts w:hint="eastAsia"/>
        </w:rPr>
        <w:t xml:space="preserve">-5    </w:t>
      </w:r>
      <w:r>
        <w:rPr>
          <w:rFonts w:hint="eastAsia"/>
        </w:rPr>
        <w:t>亚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:rsidR="00643281" w:rsidRDefault="00643281" w:rsidP="00643281">
      <w:pPr>
        <w:numPr>
          <w:ilvl w:val="1"/>
          <w:numId w:val="3"/>
        </w:numPr>
      </w:pPr>
      <w:r>
        <w:rPr>
          <w:rFonts w:hint="eastAsia"/>
        </w:rPr>
        <w:t>行政的能力也是恩赐所得</w:t>
      </w:r>
      <w:r>
        <w:rPr>
          <w:rFonts w:hint="eastAsia"/>
        </w:rPr>
        <w:t xml:space="preserve">     </w:t>
      </w:r>
      <w:r>
        <w:rPr>
          <w:rFonts w:hint="eastAsia"/>
        </w:rPr>
        <w:t>民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 xml:space="preserve">25  </w:t>
      </w:r>
      <w:r>
        <w:rPr>
          <w:rFonts w:hint="eastAsia"/>
        </w:rPr>
        <w:t>申</w:t>
      </w:r>
      <w:r>
        <w:rPr>
          <w:rFonts w:hint="eastAsia"/>
        </w:rPr>
        <w:t>34</w:t>
      </w:r>
      <w:r>
        <w:rPr>
          <w:rFonts w:hint="eastAsia"/>
        </w:rPr>
        <w:t>：</w:t>
      </w:r>
      <w:r>
        <w:rPr>
          <w:rFonts w:hint="eastAsia"/>
        </w:rPr>
        <w:t xml:space="preserve">9  </w:t>
      </w:r>
      <w:r>
        <w:rPr>
          <w:rFonts w:hint="eastAsia"/>
        </w:rPr>
        <w:t>士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10 </w:t>
      </w:r>
      <w:r>
        <w:rPr>
          <w:rFonts w:hint="eastAsia"/>
        </w:rPr>
        <w:t>，</w:t>
      </w:r>
      <w:r>
        <w:rPr>
          <w:rFonts w:hint="eastAsia"/>
        </w:rPr>
        <w:t xml:space="preserve"> 6</w:t>
      </w:r>
      <w:r>
        <w:rPr>
          <w:rFonts w:hint="eastAsia"/>
        </w:rPr>
        <w:t>：</w:t>
      </w:r>
      <w:r>
        <w:rPr>
          <w:rFonts w:hint="eastAsia"/>
        </w:rPr>
        <w:t xml:space="preserve">34  </w:t>
      </w:r>
      <w:r>
        <w:rPr>
          <w:rFonts w:hint="eastAsia"/>
        </w:rPr>
        <w:t>，</w:t>
      </w:r>
      <w:r>
        <w:rPr>
          <w:rFonts w:hint="eastAsia"/>
        </w:rPr>
        <w:t xml:space="preserve"> 14</w:t>
      </w:r>
      <w:r>
        <w:rPr>
          <w:rFonts w:hint="eastAsia"/>
        </w:rPr>
        <w:t>：</w:t>
      </w:r>
      <w:r>
        <w:rPr>
          <w:rFonts w:hint="eastAsia"/>
        </w:rPr>
        <w:t>19</w:t>
      </w:r>
    </w:p>
    <w:p w:rsidR="00643281" w:rsidRDefault="00643281" w:rsidP="00643281">
      <w:pPr>
        <w:numPr>
          <w:ilvl w:val="1"/>
          <w:numId w:val="3"/>
        </w:numPr>
      </w:pPr>
      <w:r>
        <w:rPr>
          <w:rFonts w:hint="eastAsia"/>
        </w:rPr>
        <w:t>赐以色列王国初期的王特别能力</w:t>
      </w:r>
      <w:r>
        <w:rPr>
          <w:rFonts w:hint="eastAsia"/>
        </w:rPr>
        <w:t xml:space="preserve">  </w:t>
      </w:r>
      <w:r>
        <w:rPr>
          <w:rFonts w:hint="eastAsia"/>
        </w:rPr>
        <w:t>撒上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 xml:space="preserve">10  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13</w:t>
      </w:r>
    </w:p>
    <w:p w:rsidR="00643281" w:rsidRDefault="00643281" w:rsidP="00643281">
      <w:pPr>
        <w:numPr>
          <w:ilvl w:val="1"/>
          <w:numId w:val="3"/>
        </w:numPr>
      </w:pPr>
      <w:r>
        <w:rPr>
          <w:rFonts w:hint="eastAsia"/>
        </w:rPr>
        <w:t>不只是显现在戏剧性的事件中。</w:t>
      </w:r>
      <w:r>
        <w:rPr>
          <w:rFonts w:hint="eastAsia"/>
        </w:rPr>
        <w:t xml:space="preserve">  </w:t>
      </w:r>
      <w:r>
        <w:rPr>
          <w:rFonts w:hint="eastAsia"/>
        </w:rPr>
        <w:t>（以色列人中也有，例</w:t>
      </w:r>
      <w:r>
        <w:rPr>
          <w:rFonts w:hint="eastAsia"/>
        </w:rPr>
        <w:t xml:space="preserve"> </w:t>
      </w:r>
      <w:r>
        <w:rPr>
          <w:rFonts w:hint="eastAsia"/>
        </w:rPr>
        <w:t>士师等）</w:t>
      </w:r>
    </w:p>
    <w:p w:rsidR="00643281" w:rsidRDefault="00643281" w:rsidP="00643281">
      <w:pPr>
        <w:ind w:left="60"/>
      </w:pPr>
      <w:r>
        <w:rPr>
          <w:rFonts w:hint="eastAsia"/>
        </w:rPr>
        <w:t>此称为至善的灵</w:t>
      </w:r>
      <w:r>
        <w:rPr>
          <w:rFonts w:hint="eastAsia"/>
        </w:rPr>
        <w:t xml:space="preserve">  </w:t>
      </w:r>
      <w:r>
        <w:rPr>
          <w:rFonts w:hint="eastAsia"/>
        </w:rPr>
        <w:t>耶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 xml:space="preserve">20   </w:t>
      </w:r>
      <w:r>
        <w:rPr>
          <w:rFonts w:hint="eastAsia"/>
        </w:rPr>
        <w:t>诗</w:t>
      </w:r>
      <w:r>
        <w:rPr>
          <w:rFonts w:hint="eastAsia"/>
        </w:rPr>
        <w:t>143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:rsidR="00643281" w:rsidRDefault="00643281" w:rsidP="00643281">
      <w:pPr>
        <w:numPr>
          <w:ilvl w:val="0"/>
          <w:numId w:val="3"/>
        </w:numPr>
      </w:pPr>
      <w:r>
        <w:rPr>
          <w:rFonts w:hint="eastAsia"/>
        </w:rPr>
        <w:t>在耶稣生平中圣灵事工</w:t>
      </w:r>
      <w:r>
        <w:rPr>
          <w:rFonts w:hint="eastAsia"/>
        </w:rPr>
        <w:t>s</w:t>
      </w:r>
    </w:p>
    <w:p w:rsidR="00643281" w:rsidRDefault="00643281" w:rsidP="00643281">
      <w:pPr>
        <w:numPr>
          <w:ilvl w:val="1"/>
          <w:numId w:val="3"/>
        </w:numPr>
      </w:pPr>
      <w:r>
        <w:rPr>
          <w:rFonts w:hint="eastAsia"/>
        </w:rPr>
        <w:lastRenderedPageBreak/>
        <w:t>道成肉身的事件开始</w:t>
      </w:r>
    </w:p>
    <w:p w:rsidR="00643281" w:rsidRDefault="00643281" w:rsidP="00643281">
      <w:pPr>
        <w:numPr>
          <w:ilvl w:val="1"/>
          <w:numId w:val="3"/>
        </w:numPr>
      </w:pPr>
      <w:r>
        <w:rPr>
          <w:rFonts w:hint="eastAsia"/>
        </w:rPr>
        <w:t>圣耶稣的工作，施洗约翰的宣道也有圣灵工作</w:t>
      </w:r>
    </w:p>
    <w:p w:rsidR="00643281" w:rsidRDefault="00643281" w:rsidP="00643281">
      <w:pPr>
        <w:numPr>
          <w:ilvl w:val="1"/>
          <w:numId w:val="3"/>
        </w:numPr>
      </w:pPr>
      <w:r>
        <w:rPr>
          <w:rFonts w:hint="eastAsia"/>
        </w:rPr>
        <w:t>耶稣受洗时</w:t>
      </w:r>
      <w:r>
        <w:rPr>
          <w:rFonts w:hint="eastAsia"/>
        </w:rPr>
        <w:t xml:space="preserve">  </w:t>
      </w:r>
      <w:r>
        <w:rPr>
          <w:rFonts w:hint="eastAsia"/>
        </w:rPr>
        <w:t>太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16  </w:t>
      </w:r>
      <w:r>
        <w:rPr>
          <w:rFonts w:hint="eastAsia"/>
        </w:rPr>
        <w:t>，可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，路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22</w:t>
      </w:r>
      <w:r>
        <w:rPr>
          <w:rFonts w:hint="eastAsia"/>
        </w:rPr>
        <w:t>，约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32</w:t>
      </w:r>
    </w:p>
    <w:p w:rsidR="00643281" w:rsidRDefault="00643281" w:rsidP="00643281">
      <w:pPr>
        <w:numPr>
          <w:ilvl w:val="1"/>
          <w:numId w:val="3"/>
        </w:numPr>
      </w:pPr>
      <w:r>
        <w:rPr>
          <w:rFonts w:hint="eastAsia"/>
        </w:rPr>
        <w:t>圣灵降临让耶稣与恶的势利相冲突</w:t>
      </w:r>
    </w:p>
    <w:p w:rsidR="00643281" w:rsidRDefault="00643281" w:rsidP="00643281">
      <w:pPr>
        <w:numPr>
          <w:ilvl w:val="1"/>
          <w:numId w:val="3"/>
        </w:numPr>
      </w:pPr>
      <w:r>
        <w:rPr>
          <w:rFonts w:hint="eastAsia"/>
        </w:rPr>
        <w:t>耶稣余下的生平也因圣灵的能力和引导成全的</w:t>
      </w:r>
      <w:r>
        <w:rPr>
          <w:rFonts w:hint="eastAsia"/>
        </w:rPr>
        <w:t xml:space="preserve">  </w:t>
      </w:r>
      <w:r>
        <w:rPr>
          <w:rFonts w:hint="eastAsia"/>
        </w:rPr>
        <w:t>路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21</w:t>
      </w:r>
    </w:p>
    <w:p w:rsidR="00643281" w:rsidRDefault="00643281" w:rsidP="00643281">
      <w:pPr>
        <w:numPr>
          <w:ilvl w:val="1"/>
          <w:numId w:val="3"/>
        </w:numPr>
      </w:pPr>
      <w:r>
        <w:rPr>
          <w:rFonts w:hint="eastAsia"/>
        </w:rPr>
        <w:t>耶稣的生平中找不到圣灵降临而增加的事情</w:t>
      </w:r>
    </w:p>
    <w:p w:rsidR="00643281" w:rsidRDefault="00643281" w:rsidP="00643281">
      <w:pPr>
        <w:numPr>
          <w:ilvl w:val="0"/>
          <w:numId w:val="3"/>
        </w:numPr>
      </w:pPr>
      <w:r>
        <w:rPr>
          <w:rFonts w:hint="eastAsia"/>
        </w:rPr>
        <w:t>信徒生活中圣灵事工</w:t>
      </w:r>
    </w:p>
    <w:p w:rsidR="00643281" w:rsidRDefault="00643281" w:rsidP="00643281">
      <w:pPr>
        <w:numPr>
          <w:ilvl w:val="1"/>
          <w:numId w:val="3"/>
        </w:numPr>
      </w:pPr>
      <w:r>
        <w:rPr>
          <w:rFonts w:hint="eastAsia"/>
        </w:rPr>
        <w:t>信徒生活开始当中，悔改，重生</w:t>
      </w:r>
    </w:p>
    <w:p w:rsidR="00643281" w:rsidRDefault="00643281" w:rsidP="00643281">
      <w:pPr>
        <w:ind w:left="420"/>
      </w:pPr>
      <w:r>
        <w:rPr>
          <w:rFonts w:hint="eastAsia"/>
        </w:rPr>
        <w:t>悔改从人看是信徒，生活第一步（人回到神那里）</w:t>
      </w:r>
    </w:p>
    <w:p w:rsidR="00643281" w:rsidRDefault="00643281" w:rsidP="00643281">
      <w:pPr>
        <w:ind w:left="420"/>
      </w:pPr>
      <w:r>
        <w:rPr>
          <w:rFonts w:hint="eastAsia"/>
        </w:rPr>
        <w:t>重生是神看是信徒生活第一步</w:t>
      </w:r>
    </w:p>
    <w:p w:rsidR="00643281" w:rsidRDefault="00643281" w:rsidP="00643281">
      <w:pPr>
        <w:ind w:left="420"/>
      </w:pPr>
      <w:r>
        <w:rPr>
          <w:rFonts w:hint="eastAsia"/>
        </w:rPr>
        <w:t>两者者需要圣灵工作</w:t>
      </w:r>
    </w:p>
    <w:p w:rsidR="00643281" w:rsidRDefault="00643281" w:rsidP="00643281">
      <w:pPr>
        <w:ind w:left="420"/>
      </w:pPr>
      <w:r>
        <w:rPr>
          <w:rFonts w:hint="eastAsia"/>
        </w:rPr>
        <w:t>悔改分两种：</w:t>
      </w:r>
      <w:r>
        <w:rPr>
          <w:rFonts w:hint="eastAsia"/>
        </w:rPr>
        <w:t xml:space="preserve"> </w:t>
      </w:r>
      <w:r>
        <w:rPr>
          <w:rFonts w:hint="eastAsia"/>
        </w:rPr>
        <w:t>⑴积极的悔改</w:t>
      </w:r>
      <w:r>
        <w:rPr>
          <w:rFonts w:hint="eastAsia"/>
        </w:rPr>
        <w:t xml:space="preserve">    </w:t>
      </w:r>
      <w:r>
        <w:rPr>
          <w:rFonts w:hint="eastAsia"/>
        </w:rPr>
        <w:t>接受基督的工作（信心）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hint="eastAsia"/>
        </w:rPr>
        <w:t xml:space="preserve">            </w:t>
      </w:r>
      <w:r w:rsidRPr="00EF4A4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⑵消极的悔改     离弃罪</w:t>
      </w:r>
    </w:p>
    <w:p w:rsidR="00643281" w:rsidRDefault="00643281" w:rsidP="00643281">
      <w:pPr>
        <w:numPr>
          <w:ilvl w:val="1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信徒生活的过程当中 人成为神的子女之后，圣灵工作刚开始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1、赐下能力   徒2：41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2、圣灵住在圣徒心中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3、教导     约14：26，15：26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4、圣灵光照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5、代言  罗8：26-27  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6、信徒生活中成全成圣称义，立即就成就。成圣让人变圣 变善的过程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7、让我们在律法中得自由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8、赐给信徒特别的肢体恩赐：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罗12：6-8        林前12：4-11       弗4：11      彼前4：11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预言              智慧               使徒          讲圣言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服事（执事）      知识               先知          服事人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教导              信心               传福音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劝化              医病               牧师，教师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周济（施舍）      行异能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治理              先知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怜恤              辨别诸灵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                  说方言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                  翻方言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⑴此恩赐给教会（身体）不是让各体丰盛喜乐  林前12：7 ，  14：5，12</w:t>
      </w:r>
    </w:p>
    <w:p w:rsidR="00643281" w:rsidRDefault="00643281" w:rsidP="00643281">
      <w:pPr>
        <w:ind w:left="420"/>
      </w:pPr>
      <w:r>
        <w:rPr>
          <w:rFonts w:hint="eastAsia"/>
        </w:rPr>
        <w:t>⑵谁也不能拥有全部的恩赐</w:t>
      </w:r>
    </w:p>
    <w:p w:rsidR="00643281" w:rsidRDefault="00643281" w:rsidP="00643281">
      <w:pPr>
        <w:ind w:left="420"/>
      </w:pPr>
      <w:r>
        <w:rPr>
          <w:rFonts w:hint="eastAsia"/>
        </w:rPr>
        <w:t>⑶圣灵把恩赐按己意所喜悦的分配</w:t>
      </w:r>
    </w:p>
    <w:p w:rsidR="00643281" w:rsidRPr="007A5FDC" w:rsidRDefault="00643281" w:rsidP="00643281">
      <w:pPr>
        <w:jc w:val="center"/>
        <w:rPr>
          <w:b/>
          <w:sz w:val="30"/>
          <w:szCs w:val="30"/>
        </w:rPr>
      </w:pPr>
      <w:r w:rsidRPr="007A5FDC">
        <w:rPr>
          <w:rFonts w:hint="eastAsia"/>
          <w:b/>
          <w:sz w:val="30"/>
          <w:szCs w:val="30"/>
        </w:rPr>
        <w:t>圣灵的人格性</w:t>
      </w:r>
    </w:p>
    <w:p w:rsidR="00643281" w:rsidRDefault="00643281" w:rsidP="00643281">
      <w:pPr>
        <w:rPr>
          <w:szCs w:val="21"/>
        </w:rPr>
      </w:pPr>
      <w:r>
        <w:rPr>
          <w:rFonts w:hint="eastAsia"/>
          <w:b/>
          <w:sz w:val="28"/>
          <w:szCs w:val="28"/>
        </w:rPr>
        <w:t xml:space="preserve"> </w:t>
      </w:r>
      <w:r w:rsidRPr="00D051B0"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、人称代名词称呼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约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17(</w:t>
      </w:r>
      <w:r>
        <w:rPr>
          <w:rFonts w:hint="eastAsia"/>
          <w:szCs w:val="21"/>
        </w:rPr>
        <w:t>真理的圣灵</w:t>
      </w:r>
      <w:r>
        <w:rPr>
          <w:rFonts w:hint="eastAsia"/>
          <w:szCs w:val="21"/>
        </w:rPr>
        <w:t>)   16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13-14</w:t>
      </w:r>
    </w:p>
    <w:p w:rsidR="00643281" w:rsidRDefault="00643281" w:rsidP="00643281">
      <w:pPr>
        <w:rPr>
          <w:szCs w:val="21"/>
        </w:rPr>
      </w:pPr>
      <w:r>
        <w:rPr>
          <w:rFonts w:hint="eastAsia"/>
          <w:szCs w:val="21"/>
        </w:rPr>
        <w:t xml:space="preserve">  2</w:t>
      </w:r>
      <w:r>
        <w:rPr>
          <w:rFonts w:hint="eastAsia"/>
          <w:szCs w:val="21"/>
        </w:rPr>
        <w:t>、人格性名称（保惠师）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约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26 15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26</w:t>
      </w:r>
    </w:p>
    <w:p w:rsidR="00643281" w:rsidRDefault="00643281" w:rsidP="00643281">
      <w:pPr>
        <w:rPr>
          <w:szCs w:val="21"/>
        </w:rPr>
      </w:pPr>
      <w:r>
        <w:rPr>
          <w:rFonts w:hint="eastAsia"/>
          <w:szCs w:val="21"/>
        </w:rPr>
        <w:t xml:space="preserve">  3</w:t>
      </w:r>
      <w:r>
        <w:rPr>
          <w:rFonts w:hint="eastAsia"/>
          <w:szCs w:val="21"/>
        </w:rPr>
        <w:t>、人格性特点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彼后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21  </w:t>
      </w:r>
      <w:r>
        <w:rPr>
          <w:rFonts w:hint="eastAsia"/>
          <w:szCs w:val="21"/>
        </w:rPr>
        <w:t>林前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10-11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    </w:t>
      </w:r>
      <w:r w:rsidRPr="00112148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①看透欺骗神的人心  徒5：1-10 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②</w:t>
      </w:r>
      <w:r w:rsidRPr="0082045D">
        <w:rPr>
          <w:rFonts w:ascii="宋体" w:hAnsi="宋体" w:hint="eastAsia"/>
          <w:szCs w:val="21"/>
        </w:rPr>
        <w:t>鉴</w:t>
      </w:r>
      <w:r>
        <w:rPr>
          <w:rFonts w:ascii="宋体" w:hAnsi="宋体" w:hint="eastAsia"/>
          <w:szCs w:val="21"/>
        </w:rPr>
        <w:t>查人心，带祷 罗8：27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③</w:t>
      </w:r>
      <w:r w:rsidRPr="0082045D">
        <w:rPr>
          <w:rFonts w:ascii="宋体" w:hAnsi="宋体" w:hint="eastAsia"/>
          <w:szCs w:val="21"/>
        </w:rPr>
        <w:t>圣灵参透万事</w:t>
      </w:r>
      <w:r>
        <w:rPr>
          <w:rFonts w:ascii="宋体" w:hAnsi="宋体" w:hint="eastAsia"/>
          <w:szCs w:val="21"/>
        </w:rPr>
        <w:t xml:space="preserve">    林前2：10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④知道神的事      林前2：11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 ⑤</w:t>
      </w:r>
      <w:r w:rsidRPr="0082045D">
        <w:rPr>
          <w:rFonts w:ascii="宋体" w:hAnsi="宋体" w:hint="eastAsia"/>
          <w:szCs w:val="21"/>
        </w:rPr>
        <w:t>解释属灵的事</w:t>
      </w:r>
      <w:r>
        <w:rPr>
          <w:rFonts w:ascii="宋体" w:hAnsi="宋体" w:hint="eastAsia"/>
          <w:szCs w:val="21"/>
        </w:rPr>
        <w:t xml:space="preserve">    林前2：13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⑥让人知道神奥秘   弗3：3</w:t>
      </w:r>
    </w:p>
    <w:p w:rsidR="00643281" w:rsidRDefault="00643281" w:rsidP="00643281">
      <w:pPr>
        <w:numPr>
          <w:ilvl w:val="1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人格性的工作</w:t>
      </w:r>
    </w:p>
    <w:p w:rsidR="00643281" w:rsidRDefault="00643281" w:rsidP="00643281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⑴圣灵与信徒交通</w:t>
      </w:r>
    </w:p>
    <w:p w:rsidR="00643281" w:rsidRDefault="00643281" w:rsidP="00643281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⑵圣灵赐教会话语</w:t>
      </w:r>
    </w:p>
    <w:p w:rsidR="00643281" w:rsidRDefault="00643281" w:rsidP="00643281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⑶圣灵引导、保护信徒   罗8：14   诗121：1-8</w:t>
      </w:r>
    </w:p>
    <w:p w:rsidR="00643281" w:rsidRDefault="00643281" w:rsidP="00643281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⑷</w:t>
      </w:r>
      <w:r w:rsidRPr="00A47238">
        <w:rPr>
          <w:rFonts w:ascii="宋体" w:hAnsi="宋体" w:hint="eastAsia"/>
          <w:szCs w:val="21"/>
        </w:rPr>
        <w:t>圣灵的安慰</w:t>
      </w:r>
      <w:r>
        <w:rPr>
          <w:rFonts w:ascii="宋体" w:hAnsi="宋体" w:hint="eastAsia"/>
          <w:szCs w:val="21"/>
        </w:rPr>
        <w:t xml:space="preserve">    徒9：31</w:t>
      </w:r>
    </w:p>
    <w:p w:rsidR="00643281" w:rsidRDefault="00643281" w:rsidP="00643281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⑸圣灵见证主耶稣   约15：26</w:t>
      </w:r>
    </w:p>
    <w:p w:rsidR="00643281" w:rsidRDefault="00643281" w:rsidP="00643281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⑹赐下祷告的灵  罗8：26</w:t>
      </w:r>
    </w:p>
    <w:p w:rsidR="00643281" w:rsidRDefault="00643281" w:rsidP="00643281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⑺圣灵做我们的中保    罗8：26</w:t>
      </w:r>
    </w:p>
    <w:p w:rsidR="00643281" w:rsidRDefault="00643281" w:rsidP="00643281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⑻与神和睦  加4：16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4、对圣灵的态度：</w:t>
      </w:r>
    </w:p>
    <w:p w:rsidR="00643281" w:rsidRDefault="00643281" w:rsidP="00643281">
      <w:pPr>
        <w:numPr>
          <w:ilvl w:val="0"/>
          <w:numId w:val="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向圣灵告白自己的罪并必悔改 徒5：1-6</w:t>
      </w:r>
    </w:p>
    <w:p w:rsidR="00643281" w:rsidRDefault="00643281" w:rsidP="00643281">
      <w:pPr>
        <w:numPr>
          <w:ilvl w:val="0"/>
          <w:numId w:val="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依靠   加5：8</w:t>
      </w:r>
    </w:p>
    <w:p w:rsidR="00643281" w:rsidRDefault="00643281" w:rsidP="00643281">
      <w:pPr>
        <w:numPr>
          <w:ilvl w:val="0"/>
          <w:numId w:val="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认识内在的圣灵   约14：16-17</w:t>
      </w:r>
    </w:p>
    <w:p w:rsidR="00643281" w:rsidRDefault="00643281" w:rsidP="00643281">
      <w:pPr>
        <w:numPr>
          <w:ilvl w:val="0"/>
          <w:numId w:val="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向圣灵用心灵和诚实礼拜  约4：24</w:t>
      </w:r>
    </w:p>
    <w:p w:rsidR="00643281" w:rsidRPr="00383F2A" w:rsidRDefault="00643281" w:rsidP="00643281">
      <w:pPr>
        <w:numPr>
          <w:ilvl w:val="0"/>
          <w:numId w:val="4"/>
        </w:numPr>
        <w:rPr>
          <w:rFonts w:ascii="宋体" w:hAnsi="宋体"/>
          <w:color w:val="000000"/>
          <w:szCs w:val="21"/>
        </w:rPr>
      </w:pPr>
      <w:r w:rsidRPr="00383F2A">
        <w:rPr>
          <w:rFonts w:ascii="宋体" w:hAnsi="宋体" w:hint="eastAsia"/>
          <w:color w:val="000000"/>
          <w:szCs w:val="21"/>
        </w:rPr>
        <w:t>真心受圣灵   路</w:t>
      </w:r>
      <w:r>
        <w:rPr>
          <w:rFonts w:ascii="宋体" w:hAnsi="宋体" w:hint="eastAsia"/>
          <w:color w:val="000000"/>
          <w:szCs w:val="21"/>
        </w:rPr>
        <w:t>11</w:t>
      </w:r>
      <w:r w:rsidRPr="00383F2A">
        <w:rPr>
          <w:rFonts w:ascii="宋体" w:hAnsi="宋体" w:hint="eastAsia"/>
          <w:color w:val="000000"/>
          <w:szCs w:val="21"/>
        </w:rPr>
        <w:t>：</w:t>
      </w:r>
      <w:r>
        <w:rPr>
          <w:rFonts w:ascii="宋体" w:hAnsi="宋体" w:hint="eastAsia"/>
          <w:color w:val="000000"/>
          <w:szCs w:val="21"/>
        </w:rPr>
        <w:t>13</w:t>
      </w:r>
    </w:p>
    <w:p w:rsidR="00643281" w:rsidRDefault="00643281" w:rsidP="00643281">
      <w:pPr>
        <w:numPr>
          <w:ilvl w:val="0"/>
          <w:numId w:val="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做圣灵喜悦的  路10：11</w:t>
      </w:r>
    </w:p>
    <w:p w:rsidR="00643281" w:rsidRDefault="00643281" w:rsidP="00643281">
      <w:pPr>
        <w:numPr>
          <w:ilvl w:val="0"/>
          <w:numId w:val="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恶圣灵所恶的  加5：17</w:t>
      </w:r>
    </w:p>
    <w:p w:rsidR="00643281" w:rsidRDefault="00643281" w:rsidP="00643281">
      <w:pPr>
        <w:numPr>
          <w:ilvl w:val="0"/>
          <w:numId w:val="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甘心顺从圣灵引导  加5：16</w:t>
      </w:r>
    </w:p>
    <w:p w:rsidR="00643281" w:rsidRDefault="00643281" w:rsidP="00643281">
      <w:pPr>
        <w:numPr>
          <w:ilvl w:val="0"/>
          <w:numId w:val="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常注意听圣的话     可13：11</w:t>
      </w:r>
    </w:p>
    <w:p w:rsidR="00643281" w:rsidRDefault="00643281" w:rsidP="00643281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10、在圣灵面前谦卑行事    太4：1</w:t>
      </w:r>
    </w:p>
    <w:p w:rsidR="00643281" w:rsidRDefault="00643281" w:rsidP="00643281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11、祈求需要   路11：13</w:t>
      </w:r>
    </w:p>
    <w:p w:rsidR="00643281" w:rsidRDefault="00643281" w:rsidP="00643281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12、渴慕圣灵的恩赐   林前12：4-11</w:t>
      </w:r>
    </w:p>
    <w:p w:rsidR="00643281" w:rsidRDefault="00643281" w:rsidP="00643281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13、不要亵渎圣灵   可3：29</w:t>
      </w:r>
    </w:p>
    <w:p w:rsidR="00643281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5、圣灵人格性事工的例子：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1、让马利亚感孕基督   太1：18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2、引导耶稣到旷野受试探   太4：1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3、赐下话给传福音的门徒   太10：20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4、预言西面能看到弥赛亚   路2：25-26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5、揭开</w:t>
      </w:r>
      <w:r w:rsidRPr="00A65EAE">
        <w:rPr>
          <w:rFonts w:ascii="宋体" w:hAnsi="宋体" w:hint="eastAsia"/>
          <w:color w:val="000000"/>
          <w:szCs w:val="21"/>
        </w:rPr>
        <w:t>亚拿尼亚</w:t>
      </w:r>
      <w:r>
        <w:rPr>
          <w:rFonts w:ascii="宋体" w:hAnsi="宋体" w:hint="eastAsia"/>
          <w:color w:val="000000"/>
          <w:szCs w:val="21"/>
        </w:rPr>
        <w:t>的欺骗   徒5：4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6、感动</w:t>
      </w:r>
      <w:r w:rsidRPr="00A65EAE">
        <w:rPr>
          <w:rFonts w:ascii="宋体" w:hAnsi="宋体" w:hint="eastAsia"/>
          <w:color w:val="000000"/>
          <w:szCs w:val="21"/>
        </w:rPr>
        <w:t>司提反</w:t>
      </w:r>
      <w:r>
        <w:rPr>
          <w:rFonts w:ascii="宋体" w:hAnsi="宋体" w:hint="eastAsia"/>
          <w:color w:val="000000"/>
          <w:szCs w:val="21"/>
        </w:rPr>
        <w:t>讲</w:t>
      </w:r>
      <w:r w:rsidRPr="00A65EAE">
        <w:rPr>
          <w:rFonts w:ascii="宋体" w:hAnsi="宋体" w:hint="eastAsia"/>
          <w:color w:val="000000"/>
          <w:szCs w:val="21"/>
        </w:rPr>
        <w:t>智慧</w:t>
      </w:r>
      <w:r>
        <w:rPr>
          <w:rFonts w:ascii="宋体" w:hAnsi="宋体" w:hint="eastAsia"/>
          <w:color w:val="000000"/>
          <w:szCs w:val="21"/>
        </w:rPr>
        <w:t>的道  徒6：10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7、让腓利向太监传福音   徒8：29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8、通过先知</w:t>
      </w:r>
      <w:r w:rsidRPr="00A65EAE">
        <w:rPr>
          <w:rFonts w:ascii="宋体" w:hAnsi="宋体" w:hint="eastAsia"/>
          <w:color w:val="000000"/>
          <w:szCs w:val="21"/>
        </w:rPr>
        <w:t>亚迦布</w:t>
      </w:r>
      <w:r>
        <w:rPr>
          <w:rFonts w:ascii="宋体" w:hAnsi="宋体" w:hint="eastAsia"/>
          <w:color w:val="000000"/>
          <w:szCs w:val="21"/>
        </w:rPr>
        <w:t>预言灾害  徒11：28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9、</w:t>
      </w:r>
      <w:r w:rsidRPr="00A65EAE">
        <w:rPr>
          <w:rFonts w:ascii="宋体" w:hAnsi="宋体" w:hint="eastAsia"/>
          <w:color w:val="000000"/>
          <w:szCs w:val="21"/>
        </w:rPr>
        <w:t>分派巴拿巴和扫罗</w:t>
      </w:r>
      <w:r>
        <w:rPr>
          <w:rFonts w:ascii="宋体" w:hAnsi="宋体" w:hint="eastAsia"/>
          <w:color w:val="000000"/>
          <w:szCs w:val="21"/>
        </w:rPr>
        <w:t>，交付宣教使命  徒13：2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10、改变了保罗传道的路线   徒16：6-8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11、让保罗和以弗所众人说方言和预言 徒19：6 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12、让圣经作者记录圣经   提后3：16</w:t>
      </w:r>
    </w:p>
    <w:p w:rsidR="00643281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6、证明圣灵神性工作</w:t>
      </w:r>
    </w:p>
    <w:p w:rsidR="00643281" w:rsidRDefault="00643281" w:rsidP="00643281">
      <w:pPr>
        <w:numPr>
          <w:ilvl w:val="0"/>
          <w:numId w:val="5"/>
        </w:numPr>
        <w:rPr>
          <w:rFonts w:ascii="宋体" w:hAnsi="宋体"/>
          <w:color w:val="000000"/>
          <w:szCs w:val="21"/>
        </w:rPr>
      </w:pPr>
      <w:r w:rsidRPr="00DC0F42">
        <w:rPr>
          <w:rFonts w:ascii="宋体" w:hAnsi="宋体" w:hint="eastAsia"/>
          <w:b/>
          <w:color w:val="000000"/>
          <w:szCs w:val="21"/>
        </w:rPr>
        <w:t>创造之工</w:t>
      </w:r>
      <w:r>
        <w:rPr>
          <w:rFonts w:ascii="宋体" w:hAnsi="宋体" w:hint="eastAsia"/>
          <w:color w:val="000000"/>
          <w:szCs w:val="21"/>
        </w:rPr>
        <w:t xml:space="preserve">  伯26：13  </w:t>
      </w:r>
      <w:r w:rsidRPr="00200458">
        <w:rPr>
          <w:rFonts w:ascii="宋体" w:hAnsi="宋体" w:hint="eastAsia"/>
          <w:color w:val="000000"/>
          <w:szCs w:val="21"/>
        </w:rPr>
        <w:t>藉他的灵使天有妆饰；他的手刺杀快蛇</w:t>
      </w:r>
    </w:p>
    <w:p w:rsidR="00643281" w:rsidRDefault="00643281" w:rsidP="00643281">
      <w:pPr>
        <w:numPr>
          <w:ilvl w:val="0"/>
          <w:numId w:val="5"/>
        </w:numPr>
        <w:rPr>
          <w:rFonts w:ascii="宋体" w:hAnsi="宋体"/>
          <w:color w:val="000000"/>
          <w:szCs w:val="21"/>
        </w:rPr>
      </w:pPr>
      <w:r w:rsidRPr="00DC0F42">
        <w:rPr>
          <w:rFonts w:ascii="宋体" w:hAnsi="宋体" w:hint="eastAsia"/>
          <w:b/>
          <w:color w:val="000000"/>
          <w:szCs w:val="21"/>
        </w:rPr>
        <w:t>重生之工</w:t>
      </w:r>
      <w:r>
        <w:rPr>
          <w:rFonts w:ascii="宋体" w:hAnsi="宋体" w:hint="eastAsia"/>
          <w:color w:val="000000"/>
          <w:szCs w:val="21"/>
        </w:rPr>
        <w:t xml:space="preserve">  约3：3-5  </w:t>
      </w:r>
      <w:r w:rsidRPr="00200458">
        <w:rPr>
          <w:rFonts w:ascii="宋体" w:hAnsi="宋体" w:hint="eastAsia"/>
          <w:color w:val="000000"/>
          <w:szCs w:val="21"/>
        </w:rPr>
        <w:t>我实实在在地告诉你：人若不重生，就不能见　神的国。”尼哥底母说：“人已经老了，如何能重生呢？岂能再进母腹生出来吗？”</w:t>
      </w:r>
      <w:r>
        <w:rPr>
          <w:rFonts w:ascii="宋体" w:hAnsi="宋体" w:hint="eastAsia"/>
          <w:color w:val="000000"/>
          <w:szCs w:val="21"/>
        </w:rPr>
        <w:t>耶稣说：“我实实在在地告诉你：人若不是从水和圣灵生的，就不能进</w:t>
      </w:r>
      <w:r w:rsidRPr="00200458">
        <w:rPr>
          <w:rFonts w:ascii="宋体" w:hAnsi="宋体" w:hint="eastAsia"/>
          <w:color w:val="000000"/>
          <w:szCs w:val="21"/>
        </w:rPr>
        <w:t>神的国</w:t>
      </w:r>
    </w:p>
    <w:p w:rsidR="00643281" w:rsidRDefault="00643281" w:rsidP="00643281">
      <w:pPr>
        <w:numPr>
          <w:ilvl w:val="0"/>
          <w:numId w:val="5"/>
        </w:numPr>
        <w:rPr>
          <w:rFonts w:ascii="宋体" w:hAnsi="宋体"/>
          <w:color w:val="000000"/>
          <w:szCs w:val="21"/>
        </w:rPr>
      </w:pPr>
      <w:r w:rsidRPr="00DC0F42">
        <w:rPr>
          <w:rFonts w:ascii="宋体" w:hAnsi="宋体" w:hint="eastAsia"/>
          <w:b/>
          <w:color w:val="000000"/>
          <w:szCs w:val="21"/>
        </w:rPr>
        <w:t>圣洁之工</w:t>
      </w:r>
      <w:r>
        <w:rPr>
          <w:rFonts w:ascii="宋体" w:hAnsi="宋体" w:hint="eastAsia"/>
          <w:color w:val="000000"/>
          <w:szCs w:val="21"/>
        </w:rPr>
        <w:t xml:space="preserve"> 林前6：11</w:t>
      </w:r>
      <w:r w:rsidRPr="00DC0F42">
        <w:rPr>
          <w:rFonts w:ascii="宋体" w:hAnsi="宋体" w:hint="eastAsia"/>
          <w:color w:val="000000"/>
          <w:szCs w:val="21"/>
        </w:rPr>
        <w:t>你们中间也有人从前是这样；但如今你们奉主耶稣基督的名，</w:t>
      </w:r>
      <w:r w:rsidRPr="00DC0F42">
        <w:rPr>
          <w:rFonts w:ascii="宋体" w:hAnsi="宋体" w:hint="eastAsia"/>
          <w:color w:val="000000"/>
          <w:szCs w:val="21"/>
        </w:rPr>
        <w:lastRenderedPageBreak/>
        <w:t>并藉着我们　神的灵，已经洗净、成圣、称义了</w:t>
      </w:r>
    </w:p>
    <w:p w:rsidR="00643281" w:rsidRDefault="00643281" w:rsidP="00643281">
      <w:pPr>
        <w:numPr>
          <w:ilvl w:val="0"/>
          <w:numId w:val="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引导之工  </w:t>
      </w:r>
      <w:r w:rsidRPr="00DC0F42">
        <w:rPr>
          <w:rFonts w:ascii="宋体" w:hAnsi="宋体" w:hint="eastAsia"/>
          <w:color w:val="000000"/>
          <w:szCs w:val="21"/>
        </w:rPr>
        <w:t>约16：13</w:t>
      </w:r>
      <w:r>
        <w:rPr>
          <w:rFonts w:ascii="宋体" w:hAnsi="宋体" w:hint="eastAsia"/>
          <w:color w:val="000000"/>
          <w:szCs w:val="21"/>
        </w:rPr>
        <w:t xml:space="preserve">   罗8：14 </w:t>
      </w:r>
      <w:r w:rsidRPr="00DC0F42">
        <w:rPr>
          <w:rFonts w:ascii="宋体" w:hAnsi="宋体" w:hint="eastAsia"/>
          <w:color w:val="000000"/>
          <w:szCs w:val="21"/>
        </w:rPr>
        <w:t>只等真理的圣灵来了，他要引导你们明白（原文作“进入”）一切的真理，因为他不是凭自己说的，乃是把他所听见的都说出来，并要把将来的事告诉你们。</w:t>
      </w:r>
    </w:p>
    <w:p w:rsidR="00643281" w:rsidRDefault="00643281" w:rsidP="00643281">
      <w:pPr>
        <w:numPr>
          <w:ilvl w:val="0"/>
          <w:numId w:val="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同行之工</w:t>
      </w:r>
      <w:r>
        <w:rPr>
          <w:rFonts w:ascii="宋体" w:hAnsi="宋体" w:hint="eastAsia"/>
          <w:color w:val="000000"/>
          <w:szCs w:val="21"/>
        </w:rPr>
        <w:t xml:space="preserve">  太28：20 ，约14：16</w:t>
      </w:r>
      <w:r w:rsidRPr="00DC0F42">
        <w:rPr>
          <w:rFonts w:ascii="宋体" w:hAnsi="宋体" w:hint="eastAsia"/>
          <w:color w:val="000000"/>
          <w:szCs w:val="21"/>
        </w:rPr>
        <w:t>凡我所吩咐你们的，都教训他们遵守，我就常与你们同在，直到世界的末了</w:t>
      </w:r>
    </w:p>
    <w:p w:rsidR="00643281" w:rsidRDefault="00643281" w:rsidP="00643281">
      <w:pPr>
        <w:numPr>
          <w:ilvl w:val="0"/>
          <w:numId w:val="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复活之工  </w:t>
      </w:r>
      <w:r>
        <w:rPr>
          <w:rFonts w:ascii="宋体" w:hAnsi="宋体" w:hint="eastAsia"/>
          <w:color w:val="000000"/>
          <w:szCs w:val="21"/>
        </w:rPr>
        <w:t>罗8：11，</w:t>
      </w:r>
      <w:r w:rsidRPr="00DC0F42">
        <w:rPr>
          <w:rFonts w:ascii="宋体" w:hAnsi="宋体" w:hint="eastAsia"/>
          <w:color w:val="000000"/>
          <w:szCs w:val="21"/>
        </w:rPr>
        <w:t>然而叫耶稣从死里复活者的灵，若住在你们心里，那叫基督耶稣从死里复活的，也必藉着住在你们心里的圣灵，使你们必死的身体又活过来</w:t>
      </w:r>
    </w:p>
    <w:p w:rsidR="00643281" w:rsidRDefault="00643281" w:rsidP="00643281">
      <w:pPr>
        <w:ind w:leftChars="371" w:left="779" w:firstLineChars="200" w:firstLine="420"/>
        <w:rPr>
          <w:rFonts w:ascii="宋体" w:hAnsi="宋体"/>
          <w:color w:val="000000"/>
          <w:szCs w:val="21"/>
        </w:rPr>
      </w:pPr>
      <w:r w:rsidRPr="00DC0F42">
        <w:rPr>
          <w:rFonts w:ascii="宋体" w:hAnsi="宋体" w:hint="eastAsia"/>
          <w:color w:val="000000"/>
          <w:szCs w:val="21"/>
        </w:rPr>
        <w:t>林后3：6他叫我们能承当这新约的执事。不是凭着字句，乃是凭着精意。因为那字句是叫人死，精意是叫人活（“精意”或作“圣灵”）</w:t>
      </w:r>
    </w:p>
    <w:p w:rsidR="00643281" w:rsidRDefault="00643281" w:rsidP="00643281">
      <w:pPr>
        <w:numPr>
          <w:ilvl w:val="0"/>
          <w:numId w:val="5"/>
        </w:numPr>
        <w:rPr>
          <w:rFonts w:ascii="宋体" w:hAnsi="宋体"/>
          <w:color w:val="000000"/>
          <w:szCs w:val="21"/>
        </w:rPr>
      </w:pPr>
      <w:r w:rsidRPr="00DE5789">
        <w:rPr>
          <w:rFonts w:ascii="宋体" w:hAnsi="宋体" w:hint="eastAsia"/>
          <w:b/>
          <w:color w:val="000000"/>
          <w:szCs w:val="21"/>
        </w:rPr>
        <w:t>救赎之工</w:t>
      </w:r>
      <w:r>
        <w:rPr>
          <w:rFonts w:ascii="宋体" w:hAnsi="宋体" w:hint="eastAsia"/>
          <w:b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>腓1：19</w:t>
      </w:r>
      <w:r w:rsidRPr="00DE5789">
        <w:rPr>
          <w:rFonts w:ascii="宋体" w:hAnsi="宋体" w:hint="eastAsia"/>
          <w:color w:val="000000"/>
          <w:szCs w:val="21"/>
        </w:rPr>
        <w:t>因为我知道，这事藉着你们的祈祷和耶稣基督之灵的帮助，终必叫我得救</w:t>
      </w:r>
    </w:p>
    <w:p w:rsidR="00643281" w:rsidRDefault="00643281" w:rsidP="00643281">
      <w:pPr>
        <w:jc w:val="center"/>
        <w:rPr>
          <w:rFonts w:ascii="宋体" w:hAnsi="宋体"/>
          <w:b/>
          <w:color w:val="000000"/>
          <w:szCs w:val="21"/>
        </w:rPr>
      </w:pPr>
      <w:r w:rsidRPr="00A32C28">
        <w:rPr>
          <w:rFonts w:ascii="宋体" w:hAnsi="宋体" w:hint="eastAsia"/>
          <w:b/>
          <w:color w:val="000000"/>
          <w:sz w:val="30"/>
          <w:szCs w:val="30"/>
        </w:rPr>
        <w:t>圣灵称呼及象征</w:t>
      </w:r>
    </w:p>
    <w:p w:rsidR="00643281" w:rsidRDefault="00643281" w:rsidP="00643281">
      <w:pPr>
        <w:numPr>
          <w:ilvl w:val="0"/>
          <w:numId w:val="6"/>
        </w:numPr>
        <w:ind w:hanging="79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显示身份</w:t>
      </w:r>
    </w:p>
    <w:p w:rsidR="00643281" w:rsidRDefault="00643281" w:rsidP="00643281">
      <w:pPr>
        <w:ind w:leftChars="-207" w:left="-435"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⑴</w:t>
      </w:r>
      <w:r w:rsidRPr="00E30DF2">
        <w:rPr>
          <w:rFonts w:ascii="宋体" w:hAnsi="宋体" w:hint="eastAsia"/>
          <w:b/>
          <w:color w:val="000000"/>
          <w:szCs w:val="21"/>
        </w:rPr>
        <w:t>灵、圣灵</w:t>
      </w:r>
      <w:r>
        <w:rPr>
          <w:rFonts w:ascii="宋体" w:hAnsi="宋体" w:hint="eastAsia"/>
          <w:color w:val="000000"/>
          <w:szCs w:val="21"/>
        </w:rPr>
        <w:t xml:space="preserve">   徒2：18 林前12：13  约一5：7-8</w:t>
      </w:r>
    </w:p>
    <w:p w:rsidR="00643281" w:rsidRDefault="00643281" w:rsidP="00643281">
      <w:pPr>
        <w:ind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⑵</w:t>
      </w:r>
      <w:r w:rsidRPr="00E30DF2">
        <w:rPr>
          <w:rFonts w:ascii="宋体" w:hAnsi="宋体" w:hint="eastAsia"/>
          <w:b/>
          <w:color w:val="000000"/>
          <w:szCs w:val="21"/>
        </w:rPr>
        <w:t>永生神的灵</w:t>
      </w:r>
      <w:r>
        <w:rPr>
          <w:rFonts w:ascii="宋体" w:hAnsi="宋体" w:hint="eastAsia"/>
          <w:color w:val="000000"/>
          <w:szCs w:val="21"/>
        </w:rPr>
        <w:t xml:space="preserve">   太3：16  林前3：16  林后3：3  弗4：30</w:t>
      </w:r>
    </w:p>
    <w:p w:rsidR="00643281" w:rsidRDefault="00643281" w:rsidP="00643281">
      <w:pPr>
        <w:ind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⑶</w:t>
      </w:r>
      <w:r w:rsidRPr="00E30DF2">
        <w:rPr>
          <w:rFonts w:ascii="宋体" w:hAnsi="宋体" w:hint="eastAsia"/>
          <w:b/>
          <w:color w:val="000000"/>
          <w:szCs w:val="21"/>
        </w:rPr>
        <w:t>耶和华的灵、主耶和华的灵</w:t>
      </w:r>
      <w:r>
        <w:rPr>
          <w:rFonts w:ascii="宋体" w:hAnsi="宋体" w:hint="eastAsia"/>
          <w:color w:val="000000"/>
          <w:szCs w:val="21"/>
        </w:rPr>
        <w:t xml:space="preserve">  撒下23：2  赛11：2  61：1  弥3：8</w:t>
      </w:r>
    </w:p>
    <w:p w:rsidR="00643281" w:rsidRDefault="00643281" w:rsidP="00643281">
      <w:pPr>
        <w:ind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⑷</w:t>
      </w:r>
      <w:r w:rsidRPr="00E30DF2">
        <w:rPr>
          <w:rFonts w:ascii="宋体" w:hAnsi="宋体" w:hint="eastAsia"/>
          <w:b/>
          <w:color w:val="000000"/>
          <w:szCs w:val="21"/>
        </w:rPr>
        <w:t>耶稣基督的灵、儿子的灵</w:t>
      </w:r>
      <w:r>
        <w:rPr>
          <w:rFonts w:ascii="宋体" w:hAnsi="宋体" w:hint="eastAsia"/>
          <w:color w:val="000000"/>
          <w:szCs w:val="21"/>
        </w:rPr>
        <w:t xml:space="preserve">  徒16：7 罗8：9  加4：6 腓1：19 彼前1：19</w:t>
      </w:r>
    </w:p>
    <w:p w:rsidR="00643281" w:rsidRDefault="00643281" w:rsidP="00643281">
      <w:pPr>
        <w:ind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⑸</w:t>
      </w:r>
      <w:r w:rsidRPr="00E30DF2">
        <w:rPr>
          <w:rFonts w:ascii="宋体" w:hAnsi="宋体" w:hint="eastAsia"/>
          <w:b/>
          <w:color w:val="000000"/>
          <w:szCs w:val="21"/>
        </w:rPr>
        <w:t>永远的灵</w:t>
      </w:r>
      <w:r>
        <w:rPr>
          <w:rFonts w:ascii="宋体" w:hAnsi="宋体" w:hint="eastAsia"/>
          <w:color w:val="000000"/>
          <w:szCs w:val="21"/>
        </w:rPr>
        <w:t xml:space="preserve">  来9：14</w:t>
      </w:r>
    </w:p>
    <w:p w:rsidR="00643281" w:rsidRDefault="00643281" w:rsidP="00643281">
      <w:pPr>
        <w:numPr>
          <w:ilvl w:val="0"/>
          <w:numId w:val="6"/>
        </w:numPr>
        <w:tabs>
          <w:tab w:val="clear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显出事工的称号</w:t>
      </w:r>
    </w:p>
    <w:p w:rsidR="00643281" w:rsidRDefault="00643281" w:rsidP="00643281">
      <w:pPr>
        <w:ind w:leftChars="257" w:left="2325" w:hangingChars="850" w:hanging="178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⑴</w:t>
      </w:r>
      <w:r w:rsidRPr="00E30DF2">
        <w:rPr>
          <w:rFonts w:ascii="宋体" w:hAnsi="宋体" w:hint="eastAsia"/>
          <w:b/>
          <w:color w:val="000000"/>
          <w:szCs w:val="21"/>
        </w:rPr>
        <w:t>应许的灵</w:t>
      </w:r>
      <w:r>
        <w:rPr>
          <w:rFonts w:ascii="宋体" w:hAnsi="宋体" w:hint="eastAsia"/>
          <w:color w:val="000000"/>
          <w:szCs w:val="21"/>
        </w:rPr>
        <w:t xml:space="preserve">  弗1：13</w:t>
      </w:r>
      <w:r w:rsidRPr="00CD16D8">
        <w:rPr>
          <w:rFonts w:ascii="宋体" w:hAnsi="宋体" w:hint="eastAsia"/>
          <w:color w:val="000000"/>
          <w:szCs w:val="21"/>
        </w:rPr>
        <w:t>你们既听见真理的道，就是那叫你们得救的福音，也信了基督，既然信他，就受了所应许的圣灵为印记</w:t>
      </w:r>
    </w:p>
    <w:p w:rsidR="00643281" w:rsidRDefault="00643281" w:rsidP="00643281">
      <w:pPr>
        <w:ind w:left="795"/>
        <w:jc w:val="center"/>
        <w:rPr>
          <w:rFonts w:ascii="宋体" w:hAnsi="宋体"/>
          <w:b/>
          <w:color w:val="000000"/>
          <w:szCs w:val="21"/>
        </w:rPr>
      </w:pPr>
      <w:r w:rsidRPr="00735ED2">
        <w:rPr>
          <w:rFonts w:ascii="宋体" w:hAnsi="宋体" w:hint="eastAsia"/>
          <w:b/>
          <w:color w:val="000000"/>
          <w:szCs w:val="21"/>
        </w:rPr>
        <w:t>专题：通过圣灵成就的应许</w:t>
      </w:r>
    </w:p>
    <w:p w:rsidR="00643281" w:rsidRDefault="00643281" w:rsidP="00643281">
      <w:pPr>
        <w:numPr>
          <w:ilvl w:val="1"/>
          <w:numId w:val="5"/>
        </w:numPr>
        <w:rPr>
          <w:rFonts w:ascii="宋体" w:hAnsi="宋体"/>
          <w:color w:val="000000"/>
          <w:szCs w:val="21"/>
        </w:rPr>
      </w:pPr>
      <w:r w:rsidRPr="0009122E">
        <w:rPr>
          <w:rFonts w:ascii="宋体" w:hAnsi="宋体" w:hint="eastAsia"/>
          <w:b/>
          <w:color w:val="000000"/>
          <w:szCs w:val="21"/>
        </w:rPr>
        <w:t>圣灵降临的应许</w:t>
      </w:r>
      <w:r>
        <w:rPr>
          <w:rFonts w:ascii="宋体" w:hAnsi="宋体" w:hint="eastAsia"/>
          <w:color w:val="000000"/>
          <w:szCs w:val="21"/>
        </w:rPr>
        <w:t xml:space="preserve">  约14：16-17  徒2：1-4</w:t>
      </w:r>
      <w:r w:rsidRPr="00735ED2">
        <w:rPr>
          <w:rFonts w:ascii="宋体" w:hAnsi="宋体" w:hint="eastAsia"/>
          <w:color w:val="000000"/>
          <w:szCs w:val="21"/>
        </w:rPr>
        <w:t>我要求父，父就另外赐给你们一位保惠师（或作“训慰师”。下同），叫他永远与你们同在</w:t>
      </w:r>
    </w:p>
    <w:p w:rsidR="00643281" w:rsidRDefault="00643281" w:rsidP="00643281">
      <w:pPr>
        <w:numPr>
          <w:ilvl w:val="1"/>
          <w:numId w:val="5"/>
        </w:numPr>
        <w:rPr>
          <w:rFonts w:ascii="宋体" w:hAnsi="宋体"/>
          <w:color w:val="000000"/>
          <w:szCs w:val="21"/>
        </w:rPr>
      </w:pPr>
      <w:r w:rsidRPr="0009122E">
        <w:rPr>
          <w:rFonts w:ascii="宋体" w:hAnsi="宋体" w:hint="eastAsia"/>
          <w:b/>
          <w:color w:val="000000"/>
          <w:szCs w:val="21"/>
        </w:rPr>
        <w:t>建立教会的应许</w:t>
      </w:r>
      <w:r>
        <w:rPr>
          <w:rFonts w:ascii="宋体" w:hAnsi="宋体" w:hint="eastAsia"/>
          <w:color w:val="000000"/>
          <w:szCs w:val="21"/>
        </w:rPr>
        <w:t xml:space="preserve">  太16：18  徒2：37-47 </w:t>
      </w:r>
      <w:r w:rsidRPr="00735ED2">
        <w:rPr>
          <w:rFonts w:ascii="宋体" w:hAnsi="宋体" w:hint="eastAsia"/>
          <w:color w:val="000000"/>
          <w:szCs w:val="21"/>
        </w:rPr>
        <w:t>我还告诉你：你是彼得，我要把我的教会建造在这磐石上，阴间的权柄不能胜过他</w:t>
      </w:r>
    </w:p>
    <w:p w:rsidR="00643281" w:rsidRDefault="00643281" w:rsidP="00643281">
      <w:pPr>
        <w:numPr>
          <w:ilvl w:val="1"/>
          <w:numId w:val="5"/>
        </w:numPr>
        <w:rPr>
          <w:rFonts w:ascii="宋体" w:hAnsi="宋体"/>
          <w:color w:val="000000"/>
          <w:szCs w:val="21"/>
        </w:rPr>
      </w:pPr>
      <w:r w:rsidRPr="0009122E">
        <w:rPr>
          <w:rFonts w:ascii="宋体" w:hAnsi="宋体" w:hint="eastAsia"/>
          <w:b/>
          <w:color w:val="000000"/>
          <w:szCs w:val="21"/>
        </w:rPr>
        <w:t>祷告应允的应许</w:t>
      </w:r>
      <w:r>
        <w:rPr>
          <w:rFonts w:ascii="宋体" w:hAnsi="宋体" w:hint="eastAsia"/>
          <w:color w:val="000000"/>
          <w:szCs w:val="21"/>
        </w:rPr>
        <w:t xml:space="preserve">  约14：13-14 徒19：11-12 </w:t>
      </w:r>
      <w:r w:rsidRPr="00E14502">
        <w:rPr>
          <w:rFonts w:ascii="宋体" w:hAnsi="宋体" w:hint="eastAsia"/>
          <w:color w:val="000000"/>
          <w:szCs w:val="21"/>
        </w:rPr>
        <w:t>你们奉我的名无论求什么，我必成就，叫父因儿子得荣耀。14你们若奉我的名求什么，我必成就。”</w:t>
      </w:r>
    </w:p>
    <w:p w:rsidR="00643281" w:rsidRDefault="00643281" w:rsidP="00643281">
      <w:pPr>
        <w:numPr>
          <w:ilvl w:val="1"/>
          <w:numId w:val="5"/>
        </w:numPr>
        <w:rPr>
          <w:rFonts w:ascii="宋体" w:hAnsi="宋体"/>
          <w:color w:val="000000"/>
          <w:szCs w:val="21"/>
        </w:rPr>
      </w:pPr>
      <w:r w:rsidRPr="0009122E">
        <w:rPr>
          <w:rFonts w:ascii="宋体" w:hAnsi="宋体" w:hint="eastAsia"/>
          <w:b/>
          <w:color w:val="000000"/>
          <w:szCs w:val="21"/>
        </w:rPr>
        <w:t>施行神迹的应许</w:t>
      </w:r>
      <w:r>
        <w:rPr>
          <w:rFonts w:ascii="宋体" w:hAnsi="宋体" w:hint="eastAsia"/>
          <w:color w:val="000000"/>
          <w:szCs w:val="21"/>
        </w:rPr>
        <w:t xml:space="preserve">  可16：16-18 徒19：11-12</w:t>
      </w:r>
      <w:r w:rsidRPr="00E14502">
        <w:rPr>
          <w:rFonts w:ascii="宋体" w:hAnsi="宋体" w:hint="eastAsia"/>
          <w:color w:val="000000"/>
          <w:szCs w:val="21"/>
        </w:rPr>
        <w:t>信而受洗的必然得救，不信的必被定罪。17信的人必有神迹随着他们，就是：奉我的名赶鬼，说新方言，18手能拿蛇；若喝了什么毒物，也必不受害；手按病人，病人就必好了</w:t>
      </w:r>
    </w:p>
    <w:p w:rsidR="00643281" w:rsidRDefault="00643281" w:rsidP="00643281">
      <w:pPr>
        <w:numPr>
          <w:ilvl w:val="1"/>
          <w:numId w:val="5"/>
        </w:numPr>
        <w:rPr>
          <w:rFonts w:ascii="宋体" w:hAnsi="宋体"/>
          <w:color w:val="000000"/>
          <w:szCs w:val="21"/>
        </w:rPr>
      </w:pPr>
      <w:r w:rsidRPr="0009122E">
        <w:rPr>
          <w:rFonts w:ascii="宋体" w:hAnsi="宋体" w:hint="eastAsia"/>
          <w:b/>
          <w:color w:val="000000"/>
          <w:szCs w:val="21"/>
        </w:rPr>
        <w:t>赐下各种恩赐的应许</w:t>
      </w:r>
      <w:r>
        <w:rPr>
          <w:rFonts w:ascii="宋体" w:hAnsi="宋体" w:hint="eastAsia"/>
          <w:color w:val="000000"/>
          <w:szCs w:val="21"/>
        </w:rPr>
        <w:t xml:space="preserve"> 路24：49 林前12：4-11</w:t>
      </w:r>
      <w:r w:rsidRPr="00E14502">
        <w:rPr>
          <w:rFonts w:ascii="宋体" w:hAnsi="宋体" w:hint="eastAsia"/>
          <w:color w:val="000000"/>
          <w:szCs w:val="21"/>
        </w:rPr>
        <w:t>我要将我父所应许的降在你们身上，你们要在城里等候，直到你们领受从上头来的能力</w:t>
      </w:r>
    </w:p>
    <w:p w:rsidR="00643281" w:rsidRDefault="00643281" w:rsidP="00643281">
      <w:pPr>
        <w:numPr>
          <w:ilvl w:val="1"/>
          <w:numId w:val="5"/>
        </w:numPr>
        <w:rPr>
          <w:rFonts w:ascii="宋体" w:hAnsi="宋体"/>
          <w:color w:val="000000"/>
          <w:szCs w:val="21"/>
        </w:rPr>
      </w:pPr>
      <w:r w:rsidRPr="0009122E">
        <w:rPr>
          <w:rFonts w:ascii="宋体" w:hAnsi="宋体" w:hint="eastAsia"/>
          <w:b/>
          <w:color w:val="000000"/>
          <w:szCs w:val="21"/>
        </w:rPr>
        <w:t>启示话语的应许</w:t>
      </w:r>
      <w:r>
        <w:rPr>
          <w:rFonts w:ascii="宋体" w:hAnsi="宋体" w:hint="eastAsia"/>
          <w:color w:val="000000"/>
          <w:szCs w:val="21"/>
        </w:rPr>
        <w:t xml:space="preserve">   约14：26  徒16：6-10</w:t>
      </w:r>
      <w:r w:rsidRPr="00E14502">
        <w:rPr>
          <w:rFonts w:ascii="宋体" w:hAnsi="宋体" w:hint="eastAsia"/>
          <w:color w:val="000000"/>
          <w:szCs w:val="21"/>
        </w:rPr>
        <w:t>但保惠师，就是父因我的名所要差来的圣灵，他要将一切的事指教你们，并且要叫你们想起我对你们所说的一切话</w:t>
      </w:r>
    </w:p>
    <w:p w:rsidR="00643281" w:rsidRDefault="00643281" w:rsidP="00643281">
      <w:pPr>
        <w:numPr>
          <w:ilvl w:val="1"/>
          <w:numId w:val="5"/>
        </w:numPr>
        <w:rPr>
          <w:rFonts w:ascii="宋体" w:hAnsi="宋体"/>
          <w:color w:val="000000"/>
          <w:szCs w:val="21"/>
        </w:rPr>
      </w:pPr>
      <w:r w:rsidRPr="0009122E">
        <w:rPr>
          <w:rFonts w:ascii="宋体" w:hAnsi="宋体" w:hint="eastAsia"/>
          <w:b/>
          <w:color w:val="000000"/>
          <w:szCs w:val="21"/>
        </w:rPr>
        <w:t>平安的应许</w:t>
      </w:r>
      <w:r>
        <w:rPr>
          <w:rFonts w:ascii="宋体" w:hAnsi="宋体" w:hint="eastAsia"/>
          <w:color w:val="000000"/>
          <w:szCs w:val="21"/>
        </w:rPr>
        <w:t xml:space="preserve">   约14：27 腓4：6-7</w:t>
      </w:r>
      <w:r w:rsidRPr="0009122E">
        <w:rPr>
          <w:rFonts w:ascii="宋体" w:hAnsi="宋体" w:hint="eastAsia"/>
          <w:color w:val="000000"/>
          <w:szCs w:val="21"/>
        </w:rPr>
        <w:t>我留下平安给你们，我将我的平安赐给你们。我所赐的，不像世人所赐的，你们心里不要忧愁，也不要胆怯。</w:t>
      </w:r>
    </w:p>
    <w:p w:rsidR="00643281" w:rsidRDefault="00643281" w:rsidP="00643281">
      <w:pPr>
        <w:numPr>
          <w:ilvl w:val="1"/>
          <w:numId w:val="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保护信徒应许</w:t>
      </w:r>
      <w:r>
        <w:rPr>
          <w:rFonts w:ascii="宋体" w:hAnsi="宋体" w:hint="eastAsia"/>
          <w:color w:val="000000"/>
          <w:szCs w:val="21"/>
        </w:rPr>
        <w:t xml:space="preserve">  约14：17-18 徒23：11</w:t>
      </w:r>
      <w:r w:rsidRPr="0009122E">
        <w:rPr>
          <w:rFonts w:ascii="宋体" w:hAnsi="宋体" w:hint="eastAsia"/>
          <w:color w:val="000000"/>
          <w:szCs w:val="21"/>
        </w:rPr>
        <w:t>就是真理的圣灵，乃世人不能接受的。因为不见他，也不认识他；你们却认识他，因他常与你们同在，也要在你们里面。18我不撇下你们为孤儿。我必到你们这里来</w:t>
      </w:r>
    </w:p>
    <w:p w:rsidR="00643281" w:rsidRPr="00513379" w:rsidRDefault="00643281" w:rsidP="00643281">
      <w:pPr>
        <w:numPr>
          <w:ilvl w:val="1"/>
          <w:numId w:val="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扩张神国度的应许</w:t>
      </w:r>
      <w:r>
        <w:rPr>
          <w:rFonts w:ascii="宋体" w:hAnsi="宋体" w:hint="eastAsia"/>
          <w:color w:val="000000"/>
          <w:szCs w:val="21"/>
        </w:rPr>
        <w:t xml:space="preserve">  徒1：8 腓1：12-18</w:t>
      </w:r>
      <w:r w:rsidRPr="0009122E">
        <w:rPr>
          <w:rFonts w:ascii="宋体" w:hAnsi="宋体" w:hint="eastAsia"/>
          <w:color w:val="000000"/>
          <w:szCs w:val="21"/>
        </w:rPr>
        <w:t>但圣灵降临在你们身上，你们就必得着能力；并要在耶路撒冷、犹太全地和撒玛利亚，直到地极，作我的见证。</w:t>
      </w:r>
    </w:p>
    <w:p w:rsidR="00643281" w:rsidRDefault="00643281" w:rsidP="00643281">
      <w:pPr>
        <w:numPr>
          <w:ilvl w:val="1"/>
          <w:numId w:val="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lastRenderedPageBreak/>
        <w:t xml:space="preserve">属灵战争的应许  </w:t>
      </w:r>
      <w:r w:rsidRPr="0009122E">
        <w:rPr>
          <w:rFonts w:ascii="宋体" w:hAnsi="宋体" w:hint="eastAsia"/>
          <w:color w:val="000000"/>
          <w:szCs w:val="21"/>
        </w:rPr>
        <w:t>约</w:t>
      </w:r>
      <w:r>
        <w:rPr>
          <w:rFonts w:ascii="宋体" w:hAnsi="宋体" w:hint="eastAsia"/>
          <w:color w:val="000000"/>
          <w:szCs w:val="21"/>
        </w:rPr>
        <w:t xml:space="preserve">16：33  约一2：14 </w:t>
      </w:r>
      <w:r w:rsidRPr="0009122E">
        <w:rPr>
          <w:rFonts w:ascii="宋体" w:hAnsi="宋体" w:hint="eastAsia"/>
          <w:color w:val="000000"/>
          <w:szCs w:val="21"/>
        </w:rPr>
        <w:t>父老啊，我曾写信给你们，因为你们认识那从起初原有的。少年人哪，我曾写信给你们，因为你们刚强，　神的道常存在你们心里，你们也胜了那恶者</w:t>
      </w:r>
    </w:p>
    <w:p w:rsidR="00643281" w:rsidRDefault="00643281" w:rsidP="00643281">
      <w:pPr>
        <w:ind w:leftChars="-207" w:left="-1" w:hangingChars="206" w:hanging="43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        </w:t>
      </w:r>
      <w:r>
        <w:rPr>
          <w:rFonts w:ascii="宋体" w:hAnsi="宋体" w:hint="eastAsia"/>
          <w:color w:val="000000"/>
          <w:szCs w:val="21"/>
        </w:rPr>
        <w:t>⑵</w:t>
      </w:r>
      <w:r w:rsidRPr="00E30DF2">
        <w:rPr>
          <w:rFonts w:ascii="宋体" w:hAnsi="宋体" w:hint="eastAsia"/>
          <w:b/>
          <w:color w:val="000000"/>
          <w:szCs w:val="21"/>
        </w:rPr>
        <w:t>圣洁的灵</w:t>
      </w:r>
      <w:r>
        <w:rPr>
          <w:rFonts w:ascii="宋体" w:hAnsi="宋体" w:hint="eastAsia"/>
          <w:color w:val="000000"/>
          <w:szCs w:val="21"/>
        </w:rPr>
        <w:t xml:space="preserve">  罗1：4</w:t>
      </w:r>
      <w:r w:rsidRPr="00CD16D8">
        <w:rPr>
          <w:rFonts w:ascii="宋体" w:hAnsi="宋体" w:hint="eastAsia"/>
          <w:color w:val="000000"/>
          <w:szCs w:val="21"/>
        </w:rPr>
        <w:t>按圣善的灵说，因从死里复活，以大能显明是　神的儿子</w:t>
      </w:r>
    </w:p>
    <w:p w:rsidR="00643281" w:rsidRDefault="00643281" w:rsidP="00643281">
      <w:pPr>
        <w:ind w:left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圣经中圣洁的人事例：</w:t>
      </w:r>
    </w:p>
    <w:p w:rsidR="00643281" w:rsidRDefault="00643281" w:rsidP="00643281">
      <w:pPr>
        <w:numPr>
          <w:ilvl w:val="0"/>
          <w:numId w:val="7"/>
        </w:numPr>
        <w:rPr>
          <w:rFonts w:ascii="宋体" w:hAnsi="宋体"/>
          <w:color w:val="000000"/>
          <w:szCs w:val="21"/>
        </w:rPr>
      </w:pPr>
      <w:r w:rsidRPr="00322162">
        <w:rPr>
          <w:rFonts w:ascii="宋体" w:hAnsi="宋体" w:hint="eastAsia"/>
          <w:b/>
          <w:color w:val="000000"/>
          <w:szCs w:val="21"/>
        </w:rPr>
        <w:t>神</w:t>
      </w:r>
      <w:r>
        <w:rPr>
          <w:rFonts w:ascii="宋体" w:hAnsi="宋体" w:hint="eastAsia"/>
          <w:color w:val="000000"/>
          <w:szCs w:val="21"/>
        </w:rPr>
        <w:t xml:space="preserve">  出15：1</w:t>
      </w:r>
      <w:r w:rsidRPr="00322162">
        <w:rPr>
          <w:rFonts w:ascii="宋体" w:hAnsi="宋体" w:hint="eastAsia"/>
          <w:color w:val="000000"/>
          <w:szCs w:val="21"/>
        </w:rPr>
        <w:t>耶和华啊，众神之中谁能像你？谁能像你至圣至荣，可颂可畏，施行奇事？</w:t>
      </w:r>
    </w:p>
    <w:p w:rsidR="00643281" w:rsidRDefault="00643281" w:rsidP="00643281">
      <w:pPr>
        <w:numPr>
          <w:ilvl w:val="0"/>
          <w:numId w:val="7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耶稣 </w:t>
      </w:r>
      <w:r>
        <w:rPr>
          <w:rFonts w:ascii="宋体" w:hAnsi="宋体" w:hint="eastAsia"/>
          <w:color w:val="000000"/>
          <w:szCs w:val="21"/>
        </w:rPr>
        <w:t>路1：35</w:t>
      </w:r>
      <w:r w:rsidRPr="00322162">
        <w:rPr>
          <w:rFonts w:ascii="宋体" w:hAnsi="宋体" w:hint="eastAsia"/>
          <w:color w:val="000000"/>
          <w:szCs w:val="21"/>
        </w:rPr>
        <w:t>天使回答说：“圣灵要临到你身上，至高者的能力要荫庇你，因此所要生的圣者必称为　神的儿子</w:t>
      </w:r>
    </w:p>
    <w:p w:rsidR="00643281" w:rsidRDefault="00643281" w:rsidP="00643281">
      <w:pPr>
        <w:numPr>
          <w:ilvl w:val="0"/>
          <w:numId w:val="7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圣灵  </w:t>
      </w:r>
      <w:r>
        <w:rPr>
          <w:rFonts w:ascii="宋体" w:hAnsi="宋体" w:hint="eastAsia"/>
          <w:color w:val="000000"/>
          <w:szCs w:val="21"/>
        </w:rPr>
        <w:t xml:space="preserve">罗15：16 </w:t>
      </w:r>
      <w:r w:rsidRPr="00322162">
        <w:rPr>
          <w:rFonts w:ascii="宋体" w:hAnsi="宋体" w:hint="eastAsia"/>
          <w:color w:val="000000"/>
          <w:szCs w:val="21"/>
        </w:rPr>
        <w:t>使我为外邦人作基督耶稣的仆役，作　神福音的祭司，叫所献上的外邦人，因着圣灵，成为圣洁，可蒙悦纳</w:t>
      </w:r>
    </w:p>
    <w:p w:rsidR="00643281" w:rsidRDefault="00643281" w:rsidP="00643281">
      <w:pPr>
        <w:numPr>
          <w:ilvl w:val="0"/>
          <w:numId w:val="7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天使  </w:t>
      </w:r>
      <w:r>
        <w:rPr>
          <w:rFonts w:ascii="宋体" w:hAnsi="宋体" w:hint="eastAsia"/>
          <w:color w:val="000000"/>
          <w:szCs w:val="21"/>
        </w:rPr>
        <w:t>可8：38</w:t>
      </w:r>
      <w:r w:rsidRPr="00322162">
        <w:rPr>
          <w:rFonts w:ascii="宋体" w:hAnsi="宋体" w:hint="eastAsia"/>
          <w:color w:val="000000"/>
          <w:szCs w:val="21"/>
        </w:rPr>
        <w:t>凡在这淫乱罪恶的世代，把我和我的道当作可耻的，人子在他父的荣耀里，同圣天使降临的时候，也要把那人当作可耻的。”</w:t>
      </w:r>
    </w:p>
    <w:p w:rsidR="00643281" w:rsidRDefault="00643281" w:rsidP="00643281">
      <w:pPr>
        <w:numPr>
          <w:ilvl w:val="0"/>
          <w:numId w:val="7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祭司 </w:t>
      </w:r>
      <w:r>
        <w:rPr>
          <w:rFonts w:ascii="宋体" w:hAnsi="宋体" w:hint="eastAsia"/>
          <w:color w:val="000000"/>
          <w:szCs w:val="21"/>
        </w:rPr>
        <w:t xml:space="preserve">民35：25  </w:t>
      </w:r>
      <w:r w:rsidRPr="003270AC">
        <w:rPr>
          <w:rFonts w:ascii="宋体" w:hAnsi="宋体" w:hint="eastAsia"/>
          <w:color w:val="000000"/>
          <w:szCs w:val="21"/>
        </w:rPr>
        <w:t>圣膏的大祭司</w:t>
      </w:r>
    </w:p>
    <w:p w:rsidR="00643281" w:rsidRDefault="00643281" w:rsidP="00643281">
      <w:pPr>
        <w:numPr>
          <w:ilvl w:val="0"/>
          <w:numId w:val="7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先知 </w:t>
      </w:r>
      <w:r w:rsidRPr="003270AC">
        <w:rPr>
          <w:rFonts w:ascii="宋体" w:hAnsi="宋体" w:hint="eastAsia"/>
          <w:color w:val="000000"/>
          <w:szCs w:val="21"/>
        </w:rPr>
        <w:t>路1：70</w:t>
      </w:r>
      <w:r>
        <w:rPr>
          <w:rFonts w:ascii="宋体" w:hAnsi="宋体" w:hint="eastAsia"/>
          <w:color w:val="000000"/>
          <w:szCs w:val="21"/>
        </w:rPr>
        <w:t xml:space="preserve"> 正如主藉着从创世以来，圣先知的口所说的话</w:t>
      </w:r>
    </w:p>
    <w:p w:rsidR="00643281" w:rsidRPr="003270AC" w:rsidRDefault="00643281" w:rsidP="00643281">
      <w:pPr>
        <w:numPr>
          <w:ilvl w:val="0"/>
          <w:numId w:val="7"/>
        </w:numPr>
        <w:rPr>
          <w:rFonts w:ascii="宋体" w:hAnsi="宋体"/>
          <w:color w:val="000000"/>
          <w:szCs w:val="21"/>
        </w:rPr>
      </w:pPr>
      <w:r w:rsidRPr="003270AC">
        <w:rPr>
          <w:rFonts w:ascii="宋体" w:hAnsi="宋体" w:hint="eastAsia"/>
          <w:b/>
          <w:color w:val="000000"/>
          <w:szCs w:val="21"/>
        </w:rPr>
        <w:t xml:space="preserve">拿细耳人 </w:t>
      </w:r>
      <w:r>
        <w:rPr>
          <w:rFonts w:ascii="宋体" w:hAnsi="宋体" w:hint="eastAsia"/>
          <w:b/>
          <w:color w:val="000000"/>
          <w:szCs w:val="21"/>
        </w:rPr>
        <w:t xml:space="preserve"> </w:t>
      </w:r>
      <w:r w:rsidRPr="00303A90">
        <w:rPr>
          <w:rFonts w:ascii="宋体" w:hAnsi="宋体" w:hint="eastAsia"/>
          <w:color w:val="000000"/>
          <w:szCs w:val="21"/>
        </w:rPr>
        <w:t>民：6：6-8</w:t>
      </w:r>
    </w:p>
    <w:p w:rsidR="00643281" w:rsidRPr="00303A90" w:rsidRDefault="00643281" w:rsidP="00643281">
      <w:pPr>
        <w:numPr>
          <w:ilvl w:val="0"/>
          <w:numId w:val="7"/>
        </w:numPr>
        <w:rPr>
          <w:rFonts w:ascii="宋体" w:hAnsi="宋体"/>
          <w:b/>
          <w:color w:val="000000"/>
          <w:szCs w:val="21"/>
        </w:rPr>
      </w:pPr>
      <w:r w:rsidRPr="003270AC">
        <w:rPr>
          <w:rFonts w:ascii="宋体" w:hAnsi="宋体" w:hint="eastAsia"/>
          <w:b/>
          <w:color w:val="000000"/>
          <w:szCs w:val="21"/>
        </w:rPr>
        <w:t>利未人</w:t>
      </w:r>
      <w:r>
        <w:rPr>
          <w:rFonts w:ascii="宋体" w:hAnsi="宋体" w:hint="eastAsia"/>
          <w:b/>
          <w:color w:val="000000"/>
          <w:szCs w:val="21"/>
        </w:rPr>
        <w:t xml:space="preserve">    </w:t>
      </w:r>
      <w:r>
        <w:rPr>
          <w:rFonts w:ascii="宋体" w:hAnsi="宋体" w:hint="eastAsia"/>
          <w:color w:val="000000"/>
          <w:szCs w:val="21"/>
        </w:rPr>
        <w:t xml:space="preserve">志下23：6 </w:t>
      </w:r>
    </w:p>
    <w:p w:rsidR="00643281" w:rsidRPr="00303A90" w:rsidRDefault="00643281" w:rsidP="00643281">
      <w:pPr>
        <w:numPr>
          <w:ilvl w:val="0"/>
          <w:numId w:val="7"/>
        </w:num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以色列百姓   </w:t>
      </w:r>
      <w:r>
        <w:rPr>
          <w:rFonts w:ascii="宋体" w:hAnsi="宋体" w:hint="eastAsia"/>
          <w:color w:val="000000"/>
          <w:szCs w:val="21"/>
        </w:rPr>
        <w:t>未11：44</w:t>
      </w:r>
    </w:p>
    <w:p w:rsidR="00643281" w:rsidRPr="00303A90" w:rsidRDefault="00643281" w:rsidP="00643281">
      <w:pPr>
        <w:numPr>
          <w:ilvl w:val="0"/>
          <w:numId w:val="7"/>
        </w:num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基督徒    </w:t>
      </w:r>
      <w:r>
        <w:rPr>
          <w:rFonts w:ascii="宋体" w:hAnsi="宋体" w:hint="eastAsia"/>
          <w:color w:val="000000"/>
          <w:szCs w:val="21"/>
        </w:rPr>
        <w:t>罗1：44  弗4：24</w:t>
      </w:r>
    </w:p>
    <w:p w:rsidR="00643281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    </w:t>
      </w:r>
      <w:r w:rsidRPr="00303A90">
        <w:rPr>
          <w:rFonts w:ascii="宋体" w:hAnsi="宋体" w:hint="eastAsia"/>
          <w:color w:val="000000"/>
          <w:szCs w:val="21"/>
        </w:rPr>
        <w:t>⑶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303A90">
        <w:rPr>
          <w:rFonts w:ascii="宋体" w:hAnsi="宋体" w:hint="eastAsia"/>
          <w:b/>
          <w:color w:val="000000"/>
          <w:szCs w:val="21"/>
        </w:rPr>
        <w:t xml:space="preserve">审判的灵 </w:t>
      </w:r>
      <w:r>
        <w:rPr>
          <w:rFonts w:ascii="宋体" w:hAnsi="宋体" w:hint="eastAsia"/>
          <w:color w:val="000000"/>
          <w:szCs w:val="21"/>
        </w:rPr>
        <w:t xml:space="preserve">   赛4：4  </w:t>
      </w:r>
      <w:r w:rsidRPr="00303A90">
        <w:rPr>
          <w:rFonts w:ascii="宋体" w:hAnsi="宋体" w:hint="eastAsia"/>
          <w:color w:val="000000"/>
          <w:szCs w:val="21"/>
        </w:rPr>
        <w:t>主以公义的灵和焚烧的灵</w:t>
      </w:r>
    </w:p>
    <w:p w:rsidR="00643281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⑷ </w:t>
      </w:r>
      <w:r w:rsidRPr="00DC34E4">
        <w:rPr>
          <w:rFonts w:ascii="宋体" w:hAnsi="宋体" w:hint="eastAsia"/>
          <w:b/>
          <w:color w:val="000000"/>
          <w:szCs w:val="21"/>
        </w:rPr>
        <w:t>儿子的灵</w:t>
      </w:r>
      <w:r>
        <w:rPr>
          <w:rFonts w:ascii="宋体" w:hAnsi="宋体" w:hint="eastAsia"/>
          <w:color w:val="000000"/>
          <w:szCs w:val="21"/>
        </w:rPr>
        <w:t xml:space="preserve">    罗8：15</w:t>
      </w:r>
    </w:p>
    <w:p w:rsidR="00643281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⑸ </w:t>
      </w:r>
      <w:r w:rsidRPr="00DC34E4">
        <w:rPr>
          <w:rFonts w:ascii="宋体" w:hAnsi="宋体" w:hint="eastAsia"/>
          <w:b/>
          <w:color w:val="000000"/>
          <w:szCs w:val="21"/>
        </w:rPr>
        <w:t>直理的灵（预言中的灵</w:t>
      </w:r>
      <w:r>
        <w:rPr>
          <w:rFonts w:ascii="宋体" w:hAnsi="宋体" w:hint="eastAsia"/>
          <w:color w:val="000000"/>
          <w:szCs w:val="21"/>
        </w:rPr>
        <w:t>）  约14：17 16：13 启19：10</w:t>
      </w:r>
    </w:p>
    <w:p w:rsidR="00643281" w:rsidRDefault="00643281" w:rsidP="00643281">
      <w:pPr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⑹</w:t>
      </w:r>
      <w:r w:rsidRPr="00DC34E4">
        <w:rPr>
          <w:rFonts w:ascii="宋体" w:hAnsi="宋体" w:hint="eastAsia"/>
          <w:b/>
          <w:color w:val="000000"/>
          <w:szCs w:val="21"/>
        </w:rPr>
        <w:t>智慧、聪明的灵</w:t>
      </w:r>
      <w:r>
        <w:rPr>
          <w:rFonts w:ascii="宋体" w:hAnsi="宋体" w:hint="eastAsia"/>
          <w:color w:val="000000"/>
          <w:szCs w:val="21"/>
        </w:rPr>
        <w:t xml:space="preserve">   赛11：22 </w:t>
      </w:r>
      <w:r w:rsidRPr="00303A90">
        <w:rPr>
          <w:rFonts w:ascii="宋体" w:hAnsi="宋体" w:hint="eastAsia"/>
          <w:color w:val="000000"/>
          <w:szCs w:val="21"/>
        </w:rPr>
        <w:t>智慧和聪明的灵、谋略和能力的灵、知识和敬畏耶和华的灵</w:t>
      </w:r>
    </w:p>
    <w:p w:rsidR="00643281" w:rsidRPr="00303A90" w:rsidRDefault="00643281" w:rsidP="00643281">
      <w:pPr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⑺</w:t>
      </w:r>
      <w:r w:rsidRPr="00DC34E4">
        <w:rPr>
          <w:rFonts w:ascii="宋体" w:hAnsi="宋体" w:hint="eastAsia"/>
          <w:b/>
          <w:color w:val="000000"/>
          <w:szCs w:val="21"/>
        </w:rPr>
        <w:t>生命的圣灵</w:t>
      </w:r>
      <w:r>
        <w:rPr>
          <w:rFonts w:ascii="宋体" w:hAnsi="宋体" w:hint="eastAsia"/>
          <w:color w:val="000000"/>
          <w:szCs w:val="21"/>
        </w:rPr>
        <w:t xml:space="preserve"> 罗8：2</w:t>
      </w:r>
      <w:r w:rsidRPr="00303A90">
        <w:rPr>
          <w:rFonts w:ascii="宋体" w:hAnsi="宋体" w:hint="eastAsia"/>
          <w:color w:val="000000"/>
          <w:szCs w:val="21"/>
        </w:rPr>
        <w:t>赐生命圣灵</w:t>
      </w:r>
    </w:p>
    <w:p w:rsidR="00643281" w:rsidRPr="00303A90" w:rsidRDefault="00643281" w:rsidP="00643281">
      <w:pPr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⑻</w:t>
      </w:r>
      <w:r w:rsidRPr="00DC34E4">
        <w:rPr>
          <w:rFonts w:ascii="宋体" w:hAnsi="宋体" w:hint="eastAsia"/>
          <w:b/>
          <w:color w:val="000000"/>
          <w:szCs w:val="21"/>
        </w:rPr>
        <w:t>恩典的灵</w:t>
      </w:r>
      <w:r>
        <w:rPr>
          <w:rFonts w:ascii="宋体" w:hAnsi="宋体" w:hint="eastAsia"/>
          <w:color w:val="000000"/>
          <w:szCs w:val="21"/>
        </w:rPr>
        <w:t xml:space="preserve">  来10：29</w:t>
      </w:r>
      <w:r w:rsidRPr="00303A90">
        <w:rPr>
          <w:rFonts w:ascii="宋体" w:hAnsi="宋体" w:hint="eastAsia"/>
          <w:color w:val="000000"/>
          <w:szCs w:val="21"/>
        </w:rPr>
        <w:t>施恩的圣灵</w:t>
      </w:r>
    </w:p>
    <w:p w:rsidR="00643281" w:rsidRDefault="00643281" w:rsidP="00643281">
      <w:pPr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⑼</w:t>
      </w:r>
      <w:r w:rsidRPr="00DC34E4">
        <w:rPr>
          <w:rFonts w:ascii="宋体" w:hAnsi="宋体" w:hint="eastAsia"/>
          <w:b/>
          <w:color w:val="000000"/>
          <w:szCs w:val="21"/>
        </w:rPr>
        <w:t>荣耀的灵</w:t>
      </w:r>
      <w:r>
        <w:rPr>
          <w:rFonts w:ascii="宋体" w:hAnsi="宋体" w:hint="eastAsia"/>
          <w:color w:val="000000"/>
          <w:szCs w:val="21"/>
        </w:rPr>
        <w:t xml:space="preserve">   彼前4：14</w:t>
      </w:r>
      <w:r w:rsidRPr="00303A90">
        <w:rPr>
          <w:rFonts w:ascii="宋体" w:hAnsi="宋体" w:hint="eastAsia"/>
          <w:color w:val="000000"/>
          <w:szCs w:val="21"/>
        </w:rPr>
        <w:t>你们若为基督的名受辱骂，便是有福的，因为　神荣耀的灵常住在你们身上</w:t>
      </w:r>
    </w:p>
    <w:p w:rsidR="00643281" w:rsidRDefault="00643281" w:rsidP="00643281">
      <w:pPr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⑽</w:t>
      </w:r>
      <w:r w:rsidRPr="00DC34E4">
        <w:rPr>
          <w:rFonts w:ascii="宋体" w:hAnsi="宋体" w:hint="eastAsia"/>
          <w:b/>
          <w:color w:val="000000"/>
          <w:szCs w:val="21"/>
        </w:rPr>
        <w:t>保惠师</w:t>
      </w:r>
      <w:r>
        <w:rPr>
          <w:rFonts w:ascii="宋体" w:hAnsi="宋体" w:hint="eastAsia"/>
          <w:color w:val="000000"/>
          <w:szCs w:val="21"/>
        </w:rPr>
        <w:t xml:space="preserve">  约14：26 约16：7</w:t>
      </w:r>
      <w:r w:rsidRPr="00303A90">
        <w:rPr>
          <w:rFonts w:ascii="宋体" w:hAnsi="宋体" w:hint="eastAsia"/>
          <w:color w:val="000000"/>
          <w:szCs w:val="21"/>
        </w:rPr>
        <w:t>但保惠师，就是父因我的名所要差来的圣灵，他要将一切的事指教你们，并且要叫你们想起我对你们所说的一切话</w:t>
      </w:r>
    </w:p>
    <w:p w:rsidR="00643281" w:rsidRDefault="00643281" w:rsidP="00643281">
      <w:pPr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辩护师： 当信徒在神面前犯罪时，圣灵替我们到神面前辩护，免去神的愤怒</w:t>
      </w:r>
    </w:p>
    <w:p w:rsidR="00643281" w:rsidRDefault="00643281" w:rsidP="00643281">
      <w:pPr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     约一2：1-2    亚1：8</w:t>
      </w:r>
    </w:p>
    <w:p w:rsidR="00643281" w:rsidRDefault="00643281" w:rsidP="00643281">
      <w:pPr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仲裁者（中保）：圣灵让神和人交通。做了我们与神之间的桥梁工作</w:t>
      </w:r>
    </w:p>
    <w:p w:rsidR="00643281" w:rsidRDefault="00643281" w:rsidP="00643281">
      <w:pPr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     提前2：5  腓3：3  犹大书1：20</w:t>
      </w:r>
    </w:p>
    <w:p w:rsidR="00643281" w:rsidRDefault="00643281" w:rsidP="00643281">
      <w:pPr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协助者  圣灵辅助无力、跌倒之人，赐力量使之刚强 </w:t>
      </w:r>
    </w:p>
    <w:p w:rsidR="00643281" w:rsidRDefault="00643281" w:rsidP="00643281">
      <w:pPr>
        <w:ind w:leftChars="550" w:left="1155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罗8：11-16 ，26，27</w:t>
      </w:r>
    </w:p>
    <w:p w:rsidR="00643281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安慰者  圣灵去找在基难中叹息的信徒，给予安慰和新的力量</w:t>
      </w:r>
    </w:p>
    <w:p w:rsidR="00643281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    徒9：31  罗8：26 腓2：1 贴前1：6 启17：3</w:t>
      </w:r>
    </w:p>
    <w:p w:rsidR="00643281" w:rsidRDefault="00643281" w:rsidP="00643281">
      <w:pPr>
        <w:jc w:val="center"/>
        <w:rPr>
          <w:rFonts w:ascii="宋体" w:hAnsi="宋体"/>
          <w:b/>
          <w:color w:val="000000"/>
          <w:szCs w:val="21"/>
        </w:rPr>
      </w:pPr>
      <w:r w:rsidRPr="00925FDB">
        <w:rPr>
          <w:rFonts w:ascii="宋体" w:hAnsi="宋体" w:hint="eastAsia"/>
          <w:b/>
          <w:color w:val="000000"/>
          <w:szCs w:val="21"/>
        </w:rPr>
        <w:t>专题：保惠师的工作</w:t>
      </w:r>
    </w:p>
    <w:p w:rsidR="00643281" w:rsidRDefault="00643281" w:rsidP="00643281">
      <w:pPr>
        <w:numPr>
          <w:ilvl w:val="0"/>
          <w:numId w:val="8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与信徒永远在一起       约14：16</w:t>
      </w:r>
      <w:r w:rsidRPr="00925FDB">
        <w:rPr>
          <w:rFonts w:ascii="宋体" w:hAnsi="宋体" w:hint="eastAsia"/>
          <w:color w:val="000000"/>
          <w:szCs w:val="21"/>
        </w:rPr>
        <w:t>我要求父，父就另外赐给你们一位保惠师（或作“训慰师”。下同），叫他永远与你们同在</w:t>
      </w:r>
    </w:p>
    <w:p w:rsidR="00643281" w:rsidRDefault="00643281" w:rsidP="00643281">
      <w:pPr>
        <w:numPr>
          <w:ilvl w:val="0"/>
          <w:numId w:val="8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教导信徒       约14：26 </w:t>
      </w:r>
      <w:r w:rsidRPr="00925FDB">
        <w:rPr>
          <w:rFonts w:ascii="宋体" w:hAnsi="宋体" w:hint="eastAsia"/>
          <w:color w:val="000000"/>
          <w:szCs w:val="21"/>
        </w:rPr>
        <w:t>但保惠师，就是父因我的名所要差来的圣灵，他要将一切的事指教你们，并且要叫你们想起我对你们所说的一切话。</w:t>
      </w:r>
    </w:p>
    <w:p w:rsidR="00643281" w:rsidRDefault="00643281" w:rsidP="00643281">
      <w:pPr>
        <w:numPr>
          <w:ilvl w:val="0"/>
          <w:numId w:val="8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见证基督       约15：26</w:t>
      </w:r>
      <w:r w:rsidRPr="00925FDB">
        <w:rPr>
          <w:rFonts w:ascii="宋体" w:hAnsi="宋体" w:hint="eastAsia"/>
          <w:color w:val="000000"/>
          <w:szCs w:val="21"/>
        </w:rPr>
        <w:t>但我要从父那里差保惠师来，就是从父出来真理的圣灵，</w:t>
      </w:r>
      <w:r w:rsidRPr="00925FDB">
        <w:rPr>
          <w:rFonts w:ascii="宋体" w:hAnsi="宋体" w:hint="eastAsia"/>
          <w:color w:val="000000"/>
          <w:szCs w:val="21"/>
        </w:rPr>
        <w:lastRenderedPageBreak/>
        <w:t>他来了，就要为我作见证</w:t>
      </w:r>
    </w:p>
    <w:p w:rsidR="00643281" w:rsidRDefault="00643281" w:rsidP="00643281">
      <w:pPr>
        <w:numPr>
          <w:ilvl w:val="0"/>
          <w:numId w:val="8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为罪审判世界    约16：7-11</w:t>
      </w:r>
      <w:r w:rsidRPr="00925FDB">
        <w:rPr>
          <w:rFonts w:ascii="宋体" w:hAnsi="宋体" w:hint="eastAsia"/>
          <w:color w:val="000000"/>
          <w:szCs w:val="21"/>
        </w:rPr>
        <w:t>他既来了，就要叫世人为罪、为义、为审判</w:t>
      </w:r>
    </w:p>
    <w:p w:rsidR="00643281" w:rsidRDefault="00643281" w:rsidP="00643281">
      <w:pPr>
        <w:numPr>
          <w:ilvl w:val="0"/>
          <w:numId w:val="8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带信徒进入真理      约16：13 </w:t>
      </w:r>
      <w:r w:rsidRPr="00925FDB">
        <w:rPr>
          <w:rFonts w:ascii="宋体" w:hAnsi="宋体" w:hint="eastAsia"/>
          <w:color w:val="000000"/>
          <w:szCs w:val="21"/>
        </w:rPr>
        <w:t>只等真理的圣灵来了，他要引导你们明白（原文作“进入”）一切的真理</w:t>
      </w:r>
    </w:p>
    <w:p w:rsidR="00643281" w:rsidRDefault="00643281" w:rsidP="00643281">
      <w:pPr>
        <w:numPr>
          <w:ilvl w:val="0"/>
          <w:numId w:val="8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告诉信徒未来的事</w:t>
      </w:r>
    </w:p>
    <w:p w:rsidR="00643281" w:rsidRDefault="00643281" w:rsidP="00643281">
      <w:pPr>
        <w:numPr>
          <w:ilvl w:val="0"/>
          <w:numId w:val="8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荣耀基督    约16：14-15</w:t>
      </w:r>
      <w:r w:rsidRPr="00925FDB">
        <w:rPr>
          <w:rFonts w:ascii="宋体" w:hAnsi="宋体" w:hint="eastAsia"/>
          <w:color w:val="000000"/>
          <w:szCs w:val="21"/>
        </w:rPr>
        <w:t>他要荣耀我，因为他要将受于我的告诉你们</w:t>
      </w:r>
    </w:p>
    <w:p w:rsidR="00643281" w:rsidRDefault="00643281" w:rsidP="00643281">
      <w:pPr>
        <w:ind w:left="75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</w:t>
      </w:r>
      <w:r w:rsidRPr="00925FDB">
        <w:rPr>
          <w:rFonts w:ascii="宋体" w:hAnsi="宋体" w:hint="eastAsia"/>
          <w:b/>
          <w:color w:val="000000"/>
          <w:szCs w:val="21"/>
        </w:rPr>
        <w:t xml:space="preserve"> 专题：保惠师安慰什么样的人？</w:t>
      </w:r>
    </w:p>
    <w:p w:rsidR="00643281" w:rsidRDefault="00643281" w:rsidP="00643281">
      <w:pPr>
        <w:ind w:left="420" w:hangingChars="200" w:hanging="420"/>
        <w:rPr>
          <w:rFonts w:ascii="宋体" w:hAnsi="宋体"/>
          <w:color w:val="000000"/>
          <w:szCs w:val="21"/>
        </w:rPr>
      </w:pPr>
      <w:r w:rsidRPr="00925FDB">
        <w:rPr>
          <w:rFonts w:ascii="宋体" w:hAnsi="宋体" w:hint="eastAsia"/>
          <w:color w:val="000000"/>
          <w:szCs w:val="21"/>
        </w:rPr>
        <w:t>1、</w:t>
      </w:r>
      <w:r>
        <w:rPr>
          <w:rFonts w:ascii="宋体" w:hAnsi="宋体" w:hint="eastAsia"/>
          <w:color w:val="000000"/>
          <w:szCs w:val="21"/>
        </w:rPr>
        <w:t>求圣灵安慰的人   路2：25</w:t>
      </w:r>
      <w:r w:rsidRPr="00925FDB">
        <w:rPr>
          <w:rFonts w:ascii="宋体" w:hAnsi="宋体" w:hint="eastAsia"/>
          <w:color w:val="000000"/>
          <w:szCs w:val="21"/>
        </w:rPr>
        <w:t>在耶路撒冷有一个人名叫西面。这人又公义又虔诚，素常盼望以色列的安慰者来到，又有圣灵在他身上</w:t>
      </w:r>
    </w:p>
    <w:p w:rsidR="00643281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2、悔改罪的人    林后2：7 </w:t>
      </w:r>
      <w:r w:rsidRPr="00925FDB">
        <w:rPr>
          <w:rFonts w:ascii="宋体" w:hAnsi="宋体" w:hint="eastAsia"/>
          <w:color w:val="000000"/>
          <w:szCs w:val="21"/>
        </w:rPr>
        <w:t>倒不如赦免他，安慰他，免得他忧愁太过，甚至沉沦了</w:t>
      </w:r>
    </w:p>
    <w:p w:rsidR="00643281" w:rsidRDefault="00643281" w:rsidP="00643281">
      <w:pPr>
        <w:ind w:left="315" w:hangingChars="150" w:hanging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3、受痛苦的春  赛61：1</w:t>
      </w:r>
      <w:r w:rsidRPr="00925FDB">
        <w:rPr>
          <w:rFonts w:ascii="宋体" w:hAnsi="宋体" w:hint="eastAsia"/>
          <w:color w:val="000000"/>
          <w:szCs w:val="21"/>
        </w:rPr>
        <w:t>主耶和华的灵在我身上，因为耶和华用膏膏我，叫我传好信息给谦卑的人（或作“传福音给贫穷的人”），差遣我医好伤心的人，报告被掳的得释放，被囚的出监牢</w:t>
      </w:r>
    </w:p>
    <w:p w:rsidR="00643281" w:rsidRDefault="00643281" w:rsidP="00643281">
      <w:pPr>
        <w:ind w:left="315" w:hangingChars="150" w:hanging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4、为基督受苦难的人  林后1：5-6</w:t>
      </w:r>
      <w:r w:rsidRPr="00925FDB">
        <w:rPr>
          <w:rFonts w:ascii="宋体" w:hAnsi="宋体" w:hint="eastAsia"/>
          <w:color w:val="000000"/>
          <w:szCs w:val="21"/>
        </w:rPr>
        <w:t>5我们既多受基督的苦楚，就靠基督多得安慰。6我们受患难呢，是为叫你们得安慰，得拯救；我们得安慰呢，也是为叫你们得安慰。这安慰能叫你们忍受我们所受的那样苦楚</w:t>
      </w:r>
    </w:p>
    <w:p w:rsidR="00643281" w:rsidRDefault="00643281" w:rsidP="00643281">
      <w:pPr>
        <w:ind w:left="315" w:hangingChars="150" w:hanging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5、敬畏神的人   徒9：31</w:t>
      </w:r>
      <w:r w:rsidRPr="00E864A5">
        <w:rPr>
          <w:rFonts w:ascii="宋体" w:hAnsi="宋体" w:hint="eastAsia"/>
          <w:color w:val="000000"/>
          <w:szCs w:val="21"/>
        </w:rPr>
        <w:t>那时，犹太、加利利、撒玛利亚各处的教会都得平安，被建立；凡事敬畏主，蒙圣灵的安慰，人数就增多了。</w:t>
      </w:r>
    </w:p>
    <w:p w:rsidR="00643281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6、敬虔度日的人     路2：25    西面</w:t>
      </w:r>
    </w:p>
    <w:p w:rsidR="00643281" w:rsidRPr="00E864A5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7、为义受逼迫的人  诗34：15</w:t>
      </w:r>
      <w:r w:rsidRPr="00E864A5">
        <w:rPr>
          <w:rFonts w:ascii="宋体" w:hAnsi="宋体" w:hint="eastAsia"/>
          <w:color w:val="000000"/>
          <w:szCs w:val="21"/>
        </w:rPr>
        <w:t>耶和华的眼目看顾义人</w:t>
      </w:r>
    </w:p>
    <w:p w:rsidR="00643281" w:rsidRDefault="00643281" w:rsidP="00643281">
      <w:pPr>
        <w:tabs>
          <w:tab w:val="left" w:pos="1260"/>
        </w:tabs>
        <w:ind w:left="1470" w:hangingChars="700" w:hanging="147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8、顺从神话语的人   罗16：19 </w:t>
      </w:r>
      <w:r w:rsidRPr="00E864A5">
        <w:rPr>
          <w:rFonts w:ascii="宋体" w:hAnsi="宋体" w:hint="eastAsia"/>
          <w:color w:val="000000"/>
          <w:szCs w:val="21"/>
        </w:rPr>
        <w:t>你们的顺服已经传于众人，所以我为你们欢喜，但我愿意你们在善上聪明，在恶上愚拙</w:t>
      </w:r>
    </w:p>
    <w:p w:rsidR="00643281" w:rsidRDefault="00643281" w:rsidP="00643281">
      <w:pPr>
        <w:tabs>
          <w:tab w:val="left" w:pos="1260"/>
        </w:tabs>
        <w:ind w:left="1470" w:hangingChars="700" w:hanging="147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9、哀痛之人   太5：4</w:t>
      </w:r>
      <w:r w:rsidRPr="00E864A5">
        <w:rPr>
          <w:rFonts w:ascii="宋体" w:hAnsi="宋体" w:hint="eastAsia"/>
          <w:color w:val="000000"/>
          <w:szCs w:val="21"/>
        </w:rPr>
        <w:t>哀恸的人有福了，因为他们必得安慰</w:t>
      </w:r>
    </w:p>
    <w:p w:rsidR="00643281" w:rsidRDefault="00643281" w:rsidP="00643281">
      <w:pPr>
        <w:tabs>
          <w:tab w:val="left" w:pos="1260"/>
        </w:tabs>
        <w:ind w:left="1470" w:hangingChars="700" w:hanging="147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10、成为神百姓的人    赛40：1</w:t>
      </w:r>
      <w:r w:rsidRPr="00E864A5">
        <w:rPr>
          <w:rFonts w:ascii="宋体" w:hAnsi="宋体" w:hint="eastAsia"/>
          <w:color w:val="000000"/>
          <w:szCs w:val="21"/>
        </w:rPr>
        <w:t>你们的　神说：“你们要安慰、安慰我的百姓</w:t>
      </w:r>
    </w:p>
    <w:p w:rsidR="00643281" w:rsidRPr="00E864A5" w:rsidRDefault="00643281" w:rsidP="00643281">
      <w:pPr>
        <w:tabs>
          <w:tab w:val="left" w:pos="1260"/>
        </w:tabs>
        <w:ind w:left="1470" w:hangingChars="700" w:hanging="147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11、不能对人的安慰满足的人   诗77：2</w:t>
      </w:r>
      <w:r w:rsidRPr="00E864A5">
        <w:rPr>
          <w:rFonts w:ascii="宋体" w:hAnsi="宋体" w:hint="eastAsia"/>
          <w:color w:val="000000"/>
          <w:szCs w:val="21"/>
        </w:rPr>
        <w:t>我的心不肯受安慰</w:t>
      </w:r>
    </w:p>
    <w:p w:rsidR="00643281" w:rsidRDefault="00643281" w:rsidP="00643281">
      <w:pPr>
        <w:tabs>
          <w:tab w:val="left" w:pos="1260"/>
        </w:tabs>
        <w:ind w:left="1470" w:hangingChars="700" w:hanging="147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12、与圣灵不断交流的人     腓2：1</w:t>
      </w:r>
      <w:r w:rsidRPr="00E864A5">
        <w:rPr>
          <w:rFonts w:ascii="宋体" w:hAnsi="宋体" w:hint="eastAsia"/>
          <w:color w:val="000000"/>
          <w:szCs w:val="21"/>
        </w:rPr>
        <w:t>所以在基督里若有什么劝勉，爱心有什么安慰，圣灵有什么交通，心中有什么慈悲怜悯</w:t>
      </w:r>
    </w:p>
    <w:p w:rsidR="00643281" w:rsidRDefault="00643281" w:rsidP="00643281">
      <w:pPr>
        <w:tabs>
          <w:tab w:val="left" w:pos="1260"/>
        </w:tabs>
        <w:ind w:left="1968" w:hangingChars="700" w:hanging="1968"/>
        <w:jc w:val="center"/>
        <w:rPr>
          <w:rFonts w:ascii="宋体" w:hAnsi="宋体"/>
          <w:b/>
          <w:color w:val="000000"/>
          <w:sz w:val="28"/>
          <w:szCs w:val="28"/>
        </w:rPr>
      </w:pPr>
      <w:r w:rsidRPr="00E864A5">
        <w:rPr>
          <w:rFonts w:ascii="宋体" w:hAnsi="宋体" w:hint="eastAsia"/>
          <w:b/>
          <w:color w:val="000000"/>
          <w:sz w:val="28"/>
          <w:szCs w:val="28"/>
        </w:rPr>
        <w:t>圣灵的主要象征</w:t>
      </w:r>
    </w:p>
    <w:p w:rsidR="00643281" w:rsidRDefault="00643281" w:rsidP="00643281">
      <w:pPr>
        <w:tabs>
          <w:tab w:val="left" w:pos="1260"/>
        </w:tabs>
        <w:ind w:left="1687" w:hangingChars="700" w:hanging="1687"/>
        <w:jc w:val="center"/>
        <w:rPr>
          <w:rFonts w:ascii="宋体" w:hAnsi="宋体"/>
          <w:b/>
          <w:color w:val="000000"/>
          <w:sz w:val="24"/>
        </w:rPr>
      </w:pPr>
    </w:p>
    <w:p w:rsidR="00643281" w:rsidRPr="00685912" w:rsidRDefault="00643281" w:rsidP="00643281">
      <w:pPr>
        <w:ind w:left="1687" w:hangingChars="700" w:hanging="1687"/>
        <w:jc w:val="center"/>
        <w:rPr>
          <w:rFonts w:ascii="宋体" w:hAnsi="宋体"/>
          <w:b/>
          <w:color w:val="000000"/>
          <w:sz w:val="24"/>
        </w:rPr>
      </w:pPr>
      <w:r w:rsidRPr="00685912">
        <w:rPr>
          <w:rFonts w:ascii="宋体" w:hAnsi="宋体" w:hint="eastAsia"/>
          <w:b/>
          <w:color w:val="000000"/>
          <w:sz w:val="24"/>
        </w:rPr>
        <w:t>圣灵的象征---活水</w:t>
      </w:r>
    </w:p>
    <w:p w:rsidR="00643281" w:rsidRDefault="00643281" w:rsidP="00643281">
      <w:pPr>
        <w:numPr>
          <w:ilvl w:val="0"/>
          <w:numId w:val="9"/>
        </w:numPr>
        <w:ind w:left="1050" w:hanging="105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活水的根源是神  耶2：13</w:t>
      </w:r>
      <w:r w:rsidRPr="00E864A5">
        <w:rPr>
          <w:rFonts w:ascii="宋体" w:hAnsi="宋体" w:hint="eastAsia"/>
          <w:color w:val="000000"/>
          <w:szCs w:val="21"/>
        </w:rPr>
        <w:t>因为我的百姓作了两件恶事，就是离弃我这活水的泉源，为自己凿出池子，是破裂不能存水的池子</w:t>
      </w:r>
    </w:p>
    <w:p w:rsidR="00643281" w:rsidRDefault="00643281" w:rsidP="00643281">
      <w:pPr>
        <w:numPr>
          <w:ilvl w:val="0"/>
          <w:numId w:val="9"/>
        </w:numPr>
        <w:tabs>
          <w:tab w:val="left" w:pos="1260"/>
        </w:tabs>
        <w:ind w:left="1050" w:hanging="105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生命的圣灵  罗8：2</w:t>
      </w:r>
      <w:r w:rsidRPr="00486BAE">
        <w:rPr>
          <w:rFonts w:ascii="宋体" w:hAnsi="宋体" w:hint="eastAsia"/>
          <w:color w:val="000000"/>
          <w:szCs w:val="21"/>
        </w:rPr>
        <w:t>因为赐生命圣灵的律在基督耶稣里释放了我，使我脱离罪和死的律了</w:t>
      </w:r>
    </w:p>
    <w:p w:rsidR="00643281" w:rsidRDefault="00643281" w:rsidP="00643281">
      <w:pPr>
        <w:numPr>
          <w:ilvl w:val="0"/>
          <w:numId w:val="9"/>
        </w:numPr>
        <w:tabs>
          <w:tab w:val="clear" w:pos="420"/>
        </w:tabs>
        <w:ind w:left="540" w:hanging="5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赐生命的圣灵  约6：63</w:t>
      </w:r>
      <w:r w:rsidRPr="00486BAE">
        <w:rPr>
          <w:rFonts w:ascii="宋体" w:hAnsi="宋体" w:hint="eastAsia"/>
          <w:color w:val="000000"/>
          <w:szCs w:val="21"/>
        </w:rPr>
        <w:t>叫人活着的乃是灵，肉体是无益的。我对你们所说的话就是灵，就是生命</w:t>
      </w:r>
    </w:p>
    <w:p w:rsidR="00643281" w:rsidRDefault="00643281" w:rsidP="00643281">
      <w:pPr>
        <w:tabs>
          <w:tab w:val="left" w:pos="1260"/>
        </w:tabs>
        <w:ind w:left="105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以西结看到的异像：结47：1-21</w:t>
      </w:r>
    </w:p>
    <w:p w:rsidR="00643281" w:rsidRDefault="00643281" w:rsidP="00643281">
      <w:pPr>
        <w:numPr>
          <w:ilvl w:val="1"/>
          <w:numId w:val="9"/>
        </w:num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圣殿指耶稣基督和教会   约2：21 林前6：19</w:t>
      </w:r>
    </w:p>
    <w:p w:rsidR="00643281" w:rsidRDefault="00643281" w:rsidP="00643281">
      <w:pPr>
        <w:numPr>
          <w:ilvl w:val="1"/>
          <w:numId w:val="9"/>
        </w:numPr>
        <w:tabs>
          <w:tab w:val="left" w:pos="1260"/>
        </w:tabs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东边是耶稣再临的方向   太24：27  亚14：4  玛4：2</w:t>
      </w:r>
    </w:p>
    <w:p w:rsidR="00643281" w:rsidRDefault="00643281" w:rsidP="00643281">
      <w:pPr>
        <w:numPr>
          <w:ilvl w:val="1"/>
          <w:numId w:val="9"/>
        </w:numPr>
        <w:tabs>
          <w:tab w:val="left" w:pos="1260"/>
        </w:tabs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流淌的水------圣灵  约7：38-39</w:t>
      </w:r>
    </w:p>
    <w:p w:rsidR="00643281" w:rsidRDefault="00643281" w:rsidP="00643281">
      <w:pPr>
        <w:tabs>
          <w:tab w:val="left" w:pos="1260"/>
        </w:tabs>
        <w:ind w:left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以教会为中心对灵四种信仰阶段：</w:t>
      </w:r>
    </w:p>
    <w:p w:rsidR="00643281" w:rsidRDefault="00643281" w:rsidP="00643281">
      <w:pPr>
        <w:numPr>
          <w:ilvl w:val="2"/>
          <w:numId w:val="9"/>
        </w:numPr>
        <w:ind w:left="1554"/>
        <w:rPr>
          <w:rFonts w:ascii="宋体" w:hAnsi="宋体"/>
          <w:color w:val="000000"/>
          <w:szCs w:val="21"/>
        </w:rPr>
      </w:pPr>
      <w:r w:rsidRPr="00163153">
        <w:rPr>
          <w:rFonts w:ascii="宋体" w:hAnsi="宋体" w:hint="eastAsia"/>
          <w:color w:val="000000"/>
          <w:szCs w:val="21"/>
        </w:rPr>
        <w:t>水到踝子骨</w:t>
      </w:r>
      <w:r>
        <w:rPr>
          <w:rFonts w:ascii="宋体" w:hAnsi="宋体" w:hint="eastAsia"/>
          <w:color w:val="000000"/>
          <w:szCs w:val="21"/>
        </w:rPr>
        <w:t>：圣灵的工作，出席教会</w:t>
      </w:r>
    </w:p>
    <w:p w:rsidR="00643281" w:rsidRDefault="00643281" w:rsidP="00643281">
      <w:pPr>
        <w:numPr>
          <w:ilvl w:val="2"/>
          <w:numId w:val="9"/>
        </w:numPr>
        <w:ind w:left="155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过膝盖的水： 以教会为中心祷告阶段</w:t>
      </w:r>
    </w:p>
    <w:p w:rsidR="00643281" w:rsidRDefault="00643281" w:rsidP="00643281">
      <w:pPr>
        <w:numPr>
          <w:ilvl w:val="2"/>
          <w:numId w:val="9"/>
        </w:numPr>
        <w:ind w:left="155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过腰的水：  借圣灵事奉、献身的阶段</w:t>
      </w:r>
    </w:p>
    <w:p w:rsidR="00643281" w:rsidRDefault="00643281" w:rsidP="00643281">
      <w:pPr>
        <w:numPr>
          <w:ilvl w:val="2"/>
          <w:numId w:val="9"/>
        </w:numPr>
        <w:ind w:left="155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游泳的水：  圣灵充满 </w:t>
      </w:r>
    </w:p>
    <w:p w:rsidR="00643281" w:rsidRPr="0086260F" w:rsidRDefault="00643281" w:rsidP="00643281">
      <w:pPr>
        <w:tabs>
          <w:tab w:val="left" w:pos="1260"/>
        </w:tabs>
        <w:jc w:val="center"/>
        <w:rPr>
          <w:rFonts w:ascii="宋体" w:hAnsi="宋体"/>
          <w:color w:val="000000"/>
          <w:szCs w:val="21"/>
        </w:rPr>
      </w:pPr>
      <w:r w:rsidRPr="00163153">
        <w:rPr>
          <w:rFonts w:ascii="宋体" w:hAnsi="宋体" w:hint="eastAsia"/>
          <w:b/>
          <w:color w:val="000000"/>
          <w:szCs w:val="21"/>
        </w:rPr>
        <w:t>专题：比作水的圣灵</w:t>
      </w:r>
    </w:p>
    <w:p w:rsidR="00643281" w:rsidRDefault="00643281" w:rsidP="00643281">
      <w:pPr>
        <w:numPr>
          <w:ilvl w:val="0"/>
          <w:numId w:val="10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不让橾干</w:t>
      </w:r>
    </w:p>
    <w:p w:rsidR="00643281" w:rsidRDefault="00643281" w:rsidP="00643281">
      <w:pPr>
        <w:numPr>
          <w:ilvl w:val="0"/>
          <w:numId w:val="10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成长结果</w:t>
      </w:r>
    </w:p>
    <w:p w:rsidR="00643281" w:rsidRDefault="00643281" w:rsidP="00643281">
      <w:pPr>
        <w:numPr>
          <w:ilvl w:val="0"/>
          <w:numId w:val="10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解决干渴</w:t>
      </w:r>
    </w:p>
    <w:p w:rsidR="00643281" w:rsidRDefault="00643281" w:rsidP="00643281">
      <w:pPr>
        <w:numPr>
          <w:ilvl w:val="0"/>
          <w:numId w:val="10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更新   变作新人  身心的更新  救活</w:t>
      </w:r>
    </w:p>
    <w:p w:rsidR="00643281" w:rsidRDefault="00643281" w:rsidP="00643281">
      <w:pPr>
        <w:numPr>
          <w:ilvl w:val="0"/>
          <w:numId w:val="10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滋润   </w:t>
      </w:r>
    </w:p>
    <w:p w:rsidR="00643281" w:rsidRDefault="00643281" w:rsidP="00643281">
      <w:pPr>
        <w:numPr>
          <w:ilvl w:val="0"/>
          <w:numId w:val="10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洁净 （1）称义 （2）成圣  约4：14 ， 7：38-39 启21：6 ，22：17</w:t>
      </w:r>
    </w:p>
    <w:p w:rsidR="00643281" w:rsidRDefault="00643281" w:rsidP="00643281">
      <w:pPr>
        <w:tabs>
          <w:tab w:val="left" w:pos="1260"/>
        </w:tabs>
        <w:jc w:val="center"/>
        <w:rPr>
          <w:rFonts w:ascii="宋体" w:hAnsi="宋体"/>
          <w:b/>
          <w:color w:val="000000"/>
          <w:szCs w:val="21"/>
        </w:rPr>
      </w:pPr>
      <w:r w:rsidRPr="0095754D">
        <w:rPr>
          <w:rFonts w:ascii="宋体" w:hAnsi="宋体" w:hint="eastAsia"/>
          <w:b/>
          <w:color w:val="000000"/>
          <w:szCs w:val="21"/>
        </w:rPr>
        <w:t>专题：水和圣灵的比较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tabs>
                <w:tab w:val="left" w:pos="1260"/>
              </w:tabs>
              <w:rPr>
                <w:rFonts w:ascii="宋体" w:hAnsi="宋体"/>
                <w:b/>
                <w:color w:val="000000"/>
                <w:szCs w:val="21"/>
              </w:rPr>
            </w:pPr>
            <w:r w:rsidRPr="00BC73F9">
              <w:rPr>
                <w:rFonts w:ascii="宋体" w:hAnsi="宋体" w:hint="eastAsia"/>
                <w:color w:val="000000"/>
                <w:szCs w:val="21"/>
              </w:rPr>
              <w:t xml:space="preserve">                 </w:t>
            </w:r>
            <w:r w:rsidRPr="00BC73F9">
              <w:rPr>
                <w:rFonts w:ascii="宋体" w:hAnsi="宋体" w:hint="eastAsia"/>
                <w:b/>
                <w:color w:val="000000"/>
                <w:szCs w:val="21"/>
              </w:rPr>
              <w:t>水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tabs>
                <w:tab w:val="left" w:pos="1260"/>
              </w:tabs>
              <w:rPr>
                <w:rFonts w:ascii="宋体" w:hAnsi="宋体"/>
                <w:b/>
                <w:color w:val="000000"/>
                <w:szCs w:val="21"/>
              </w:rPr>
            </w:pPr>
            <w:r w:rsidRPr="00BC73F9">
              <w:rPr>
                <w:rFonts w:ascii="宋体" w:hAnsi="宋体" w:hint="eastAsia"/>
                <w:color w:val="000000"/>
                <w:szCs w:val="21"/>
              </w:rPr>
              <w:t xml:space="preserve">            </w:t>
            </w:r>
            <w:r w:rsidRPr="00BC73F9">
              <w:rPr>
                <w:rFonts w:ascii="宋体" w:hAnsi="宋体" w:hint="eastAsia"/>
                <w:b/>
                <w:color w:val="000000"/>
                <w:szCs w:val="21"/>
              </w:rPr>
              <w:t xml:space="preserve">  圣灵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tabs>
                <w:tab w:val="left" w:pos="1260"/>
              </w:tabs>
              <w:rPr>
                <w:rFonts w:ascii="宋体" w:hAnsi="宋体"/>
                <w:color w:val="000000"/>
                <w:szCs w:val="21"/>
              </w:rPr>
            </w:pPr>
            <w:r w:rsidRPr="00BC73F9">
              <w:rPr>
                <w:rFonts w:ascii="宋体" w:hAnsi="宋体" w:hint="eastAsia"/>
                <w:color w:val="000000"/>
                <w:szCs w:val="21"/>
              </w:rPr>
              <w:t>洗净污秽作用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tabs>
                <w:tab w:val="left" w:pos="1260"/>
              </w:tabs>
              <w:rPr>
                <w:rFonts w:ascii="宋体" w:hAnsi="宋体"/>
                <w:color w:val="000000"/>
                <w:szCs w:val="21"/>
              </w:rPr>
            </w:pPr>
            <w:r w:rsidRPr="00BC73F9">
              <w:rPr>
                <w:rFonts w:ascii="宋体" w:hAnsi="宋体" w:hint="eastAsia"/>
                <w:color w:val="000000"/>
                <w:szCs w:val="21"/>
              </w:rPr>
              <w:t>洗净玷污的心的作用  结36：25-27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tabs>
                <w:tab w:val="left" w:pos="1260"/>
              </w:tabs>
              <w:rPr>
                <w:rFonts w:ascii="宋体" w:hAnsi="宋体"/>
                <w:color w:val="000000"/>
                <w:szCs w:val="21"/>
              </w:rPr>
            </w:pPr>
            <w:r w:rsidRPr="00BC73F9">
              <w:rPr>
                <w:rFonts w:ascii="宋体" w:hAnsi="宋体" w:hint="eastAsia"/>
                <w:color w:val="000000"/>
                <w:szCs w:val="21"/>
              </w:rPr>
              <w:t>解决肉体口渴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tabs>
                <w:tab w:val="left" w:pos="1260"/>
              </w:tabs>
              <w:rPr>
                <w:rFonts w:ascii="宋体" w:hAnsi="宋体"/>
                <w:color w:val="000000"/>
                <w:szCs w:val="21"/>
              </w:rPr>
            </w:pPr>
            <w:r w:rsidRPr="00BC73F9">
              <w:rPr>
                <w:rFonts w:ascii="宋体" w:hAnsi="宋体" w:hint="eastAsia"/>
                <w:color w:val="000000"/>
                <w:szCs w:val="21"/>
              </w:rPr>
              <w:t>解决灵干渴          约4：14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tabs>
                <w:tab w:val="left" w:pos="1260"/>
              </w:tabs>
              <w:rPr>
                <w:rFonts w:ascii="宋体" w:hAnsi="宋体"/>
                <w:color w:val="000000"/>
                <w:szCs w:val="21"/>
              </w:rPr>
            </w:pPr>
            <w:r w:rsidRPr="00BC73F9">
              <w:rPr>
                <w:rFonts w:ascii="宋体" w:hAnsi="宋体" w:hint="eastAsia"/>
                <w:color w:val="000000"/>
                <w:szCs w:val="21"/>
              </w:rPr>
              <w:t>滋润干燥的地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tabs>
                <w:tab w:val="left" w:pos="1260"/>
              </w:tabs>
              <w:rPr>
                <w:rFonts w:ascii="宋体" w:hAnsi="宋体"/>
                <w:color w:val="000000"/>
                <w:szCs w:val="21"/>
              </w:rPr>
            </w:pPr>
            <w:r w:rsidRPr="00BC73F9">
              <w:rPr>
                <w:rFonts w:ascii="宋体" w:hAnsi="宋体" w:hint="eastAsia"/>
                <w:color w:val="000000"/>
                <w:szCs w:val="21"/>
              </w:rPr>
              <w:t>饥渴的心灵          赛58：11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tabs>
                <w:tab w:val="left" w:pos="1260"/>
              </w:tabs>
              <w:rPr>
                <w:rFonts w:ascii="宋体" w:hAnsi="宋体"/>
                <w:color w:val="000000"/>
                <w:szCs w:val="21"/>
              </w:rPr>
            </w:pPr>
            <w:r w:rsidRPr="00BC73F9">
              <w:rPr>
                <w:rFonts w:ascii="宋体" w:hAnsi="宋体" w:hint="eastAsia"/>
                <w:color w:val="000000"/>
                <w:szCs w:val="21"/>
              </w:rPr>
              <w:t>苏醒树木、使之结果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tabs>
                <w:tab w:val="left" w:pos="1260"/>
              </w:tabs>
              <w:rPr>
                <w:rFonts w:ascii="宋体" w:hAnsi="宋体"/>
                <w:color w:val="000000"/>
                <w:szCs w:val="21"/>
              </w:rPr>
            </w:pPr>
            <w:r w:rsidRPr="00BC73F9">
              <w:rPr>
                <w:rFonts w:ascii="宋体" w:hAnsi="宋体" w:hint="eastAsia"/>
                <w:color w:val="000000"/>
                <w:szCs w:val="21"/>
              </w:rPr>
              <w:t>苏醒灵魂，使之结圣灵的果子  加5：22-23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tabs>
                <w:tab w:val="left" w:pos="1260"/>
              </w:tabs>
              <w:rPr>
                <w:rFonts w:ascii="宋体" w:hAnsi="宋体"/>
                <w:color w:val="000000"/>
                <w:szCs w:val="21"/>
              </w:rPr>
            </w:pPr>
            <w:r w:rsidRPr="00BC73F9">
              <w:rPr>
                <w:rFonts w:ascii="宋体" w:hAnsi="宋体" w:hint="eastAsia"/>
                <w:color w:val="000000"/>
                <w:szCs w:val="21"/>
              </w:rPr>
              <w:t>从高向低流，成为海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tabs>
                <w:tab w:val="left" w:pos="1260"/>
              </w:tabs>
              <w:rPr>
                <w:rFonts w:ascii="宋体" w:hAnsi="宋体"/>
                <w:color w:val="000000"/>
                <w:szCs w:val="21"/>
              </w:rPr>
            </w:pPr>
            <w:r w:rsidRPr="00BC73F9">
              <w:rPr>
                <w:rFonts w:ascii="宋体" w:hAnsi="宋体" w:hint="eastAsia"/>
                <w:color w:val="000000"/>
                <w:szCs w:val="21"/>
              </w:rPr>
              <w:t>使信徒人格谦卑，恩典充满    林前15：9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tabs>
                <w:tab w:val="left" w:pos="1260"/>
              </w:tabs>
              <w:rPr>
                <w:rFonts w:ascii="宋体" w:hAnsi="宋体"/>
                <w:color w:val="000000"/>
                <w:szCs w:val="21"/>
              </w:rPr>
            </w:pPr>
            <w:r w:rsidRPr="00BC73F9">
              <w:rPr>
                <w:rFonts w:ascii="宋体" w:hAnsi="宋体" w:hint="eastAsia"/>
                <w:color w:val="000000"/>
                <w:szCs w:val="21"/>
              </w:rPr>
              <w:t>让各种资源丰富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tabs>
                <w:tab w:val="left" w:pos="1260"/>
              </w:tabs>
              <w:rPr>
                <w:rFonts w:ascii="宋体" w:hAnsi="宋体"/>
                <w:color w:val="000000"/>
                <w:szCs w:val="21"/>
              </w:rPr>
            </w:pPr>
            <w:r w:rsidRPr="00BC73F9">
              <w:rPr>
                <w:rFonts w:ascii="宋体" w:hAnsi="宋体" w:hint="eastAsia"/>
                <w:color w:val="000000"/>
                <w:szCs w:val="21"/>
              </w:rPr>
              <w:t>让圣徒和教会，灵、肉体都丰富  约三1：2</w:t>
            </w:r>
          </w:p>
        </w:tc>
      </w:tr>
    </w:tbl>
    <w:p w:rsidR="00643281" w:rsidRDefault="00643281" w:rsidP="00643281">
      <w:pPr>
        <w:tabs>
          <w:tab w:val="left" w:pos="1260"/>
        </w:tabs>
        <w:ind w:left="630"/>
        <w:rPr>
          <w:rFonts w:ascii="宋体" w:hAnsi="宋体"/>
          <w:color w:val="000000"/>
          <w:szCs w:val="21"/>
        </w:rPr>
      </w:pPr>
    </w:p>
    <w:p w:rsidR="00643281" w:rsidRPr="00685912" w:rsidRDefault="00643281" w:rsidP="00643281">
      <w:pPr>
        <w:tabs>
          <w:tab w:val="left" w:pos="1260"/>
        </w:tabs>
        <w:jc w:val="center"/>
        <w:rPr>
          <w:rFonts w:ascii="宋体" w:hAnsi="宋体"/>
          <w:b/>
          <w:color w:val="000000"/>
          <w:sz w:val="28"/>
          <w:szCs w:val="28"/>
        </w:rPr>
      </w:pPr>
      <w:r w:rsidRPr="00685912">
        <w:rPr>
          <w:rFonts w:ascii="宋体" w:hAnsi="宋体" w:hint="eastAsia"/>
          <w:b/>
          <w:color w:val="000000"/>
          <w:sz w:val="28"/>
          <w:szCs w:val="28"/>
        </w:rPr>
        <w:t>圣灵的象征---火</w:t>
      </w:r>
    </w:p>
    <w:p w:rsidR="00643281" w:rsidRDefault="00643281" w:rsidP="00643281">
      <w:pPr>
        <w:tabs>
          <w:tab w:val="left" w:pos="1260"/>
        </w:tabs>
        <w:ind w:firstLineChars="100" w:firstLine="21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⑴显出神公义之火（审判）</w:t>
      </w:r>
    </w:p>
    <w:p w:rsidR="00643281" w:rsidRDefault="00643281" w:rsidP="00643281">
      <w:pPr>
        <w:numPr>
          <w:ilvl w:val="1"/>
          <w:numId w:val="6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所多玛   创 19：24-25</w:t>
      </w:r>
    </w:p>
    <w:p w:rsidR="00643281" w:rsidRDefault="00643281" w:rsidP="00643281">
      <w:pPr>
        <w:numPr>
          <w:ilvl w:val="1"/>
          <w:numId w:val="6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降在埃及冰雹、火   出9：23-25</w:t>
      </w:r>
    </w:p>
    <w:p w:rsidR="00643281" w:rsidRPr="0031483B" w:rsidRDefault="00643281" w:rsidP="00643281">
      <w:pPr>
        <w:numPr>
          <w:ilvl w:val="1"/>
          <w:numId w:val="6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 w:rsidRPr="0031483B">
        <w:rPr>
          <w:rFonts w:ascii="宋体" w:hAnsi="宋体" w:hint="eastAsia"/>
          <w:color w:val="000000"/>
          <w:szCs w:val="21"/>
        </w:rPr>
        <w:t>拿答、亚比户</w:t>
      </w:r>
      <w:r>
        <w:rPr>
          <w:rFonts w:ascii="宋体" w:hAnsi="宋体" w:hint="eastAsia"/>
          <w:color w:val="000000"/>
          <w:szCs w:val="21"/>
        </w:rPr>
        <w:t xml:space="preserve">       未10：1-2</w:t>
      </w:r>
      <w:r w:rsidRPr="0031483B">
        <w:rPr>
          <w:rFonts w:ascii="宋体" w:hAnsi="宋体" w:hint="eastAsia"/>
          <w:color w:val="000000"/>
          <w:szCs w:val="21"/>
        </w:rPr>
        <w:t>亚伦的儿子拿答、亚比户各拿自己的香</w:t>
      </w:r>
      <w:r>
        <w:rPr>
          <w:rFonts w:ascii="宋体" w:hAnsi="宋体" w:hint="eastAsia"/>
          <w:color w:val="000000"/>
          <w:szCs w:val="21"/>
        </w:rPr>
        <w:t xml:space="preserve">       </w:t>
      </w:r>
      <w:r w:rsidRPr="0031483B">
        <w:rPr>
          <w:rFonts w:ascii="宋体" w:hAnsi="宋体" w:hint="eastAsia"/>
          <w:color w:val="000000"/>
          <w:szCs w:val="21"/>
        </w:rPr>
        <w:t>炉，盛上火，加上香，在耶和华面前献上凡火，是耶和华没有吩咐他们的，</w:t>
      </w:r>
    </w:p>
    <w:p w:rsidR="00643281" w:rsidRDefault="00643281" w:rsidP="00643281">
      <w:pPr>
        <w:tabs>
          <w:tab w:val="left" w:pos="1260"/>
        </w:tabs>
        <w:ind w:leftChars="379" w:left="796" w:firstLineChars="250" w:firstLine="525"/>
        <w:rPr>
          <w:rFonts w:ascii="宋体" w:hAnsi="宋体"/>
          <w:color w:val="000000"/>
          <w:szCs w:val="21"/>
        </w:rPr>
      </w:pPr>
      <w:r w:rsidRPr="0031483B">
        <w:rPr>
          <w:rFonts w:ascii="宋体" w:hAnsi="宋体" w:hint="eastAsia"/>
          <w:color w:val="000000"/>
          <w:szCs w:val="21"/>
        </w:rPr>
        <w:t>就有火从耶和华面前出来，把他们烧灭，他们就死在耶和华面前</w:t>
      </w:r>
    </w:p>
    <w:p w:rsidR="00643281" w:rsidRDefault="00643281" w:rsidP="00643281">
      <w:pPr>
        <w:tabs>
          <w:tab w:val="left" w:pos="1260"/>
        </w:tabs>
        <w:ind w:left="1260" w:hangingChars="600" w:hanging="12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（四）以色列百姓    民11：1-2</w:t>
      </w:r>
      <w:r w:rsidRPr="0031483B">
        <w:rPr>
          <w:rFonts w:ascii="宋体" w:hAnsi="宋体" w:hint="eastAsia"/>
          <w:color w:val="000000"/>
          <w:szCs w:val="21"/>
        </w:rPr>
        <w:t>耶和华听见了就怒气发作，使火在他们中间焚烧，直烧到营的边界。</w:t>
      </w:r>
    </w:p>
    <w:p w:rsidR="00643281" w:rsidRDefault="00643281" w:rsidP="00643281">
      <w:pPr>
        <w:tabs>
          <w:tab w:val="left" w:pos="1260"/>
        </w:tabs>
        <w:ind w:leftChars="150" w:left="1260" w:hangingChars="450" w:hanging="94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（五）250人族长    民16：31-35</w:t>
      </w:r>
      <w:r w:rsidRPr="00BC4D71">
        <w:rPr>
          <w:rFonts w:ascii="宋体" w:hAnsi="宋体" w:hint="eastAsia"/>
          <w:color w:val="000000"/>
          <w:szCs w:val="21"/>
        </w:rPr>
        <w:t>又有火从耶和华那里出来，烧灭了那献香的二百五十个人。</w:t>
      </w:r>
    </w:p>
    <w:p w:rsidR="00643281" w:rsidRDefault="00643281" w:rsidP="00643281">
      <w:pPr>
        <w:tabs>
          <w:tab w:val="left" w:pos="1260"/>
        </w:tabs>
        <w:ind w:leftChars="100" w:left="1260" w:hangingChars="500" w:hanging="105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(六)五十夫长     王下1：10-16</w:t>
      </w:r>
      <w:r w:rsidRPr="00BC4D71">
        <w:rPr>
          <w:rFonts w:ascii="宋体" w:hAnsi="宋体" w:hint="eastAsia"/>
          <w:color w:val="000000"/>
          <w:szCs w:val="21"/>
        </w:rPr>
        <w:t>于是有火从天上降下来，烧灭五十夫长和他那五十人。</w:t>
      </w:r>
    </w:p>
    <w:p w:rsidR="00643281" w:rsidRDefault="00643281" w:rsidP="00643281">
      <w:pPr>
        <w:tabs>
          <w:tab w:val="left" w:pos="1260"/>
        </w:tabs>
        <w:ind w:leftChars="100" w:left="1260" w:hangingChars="500" w:hanging="105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（七）约伯   伯1：16</w:t>
      </w:r>
      <w:r w:rsidRPr="00BC4D71">
        <w:rPr>
          <w:rFonts w:ascii="宋体" w:hAnsi="宋体" w:hint="eastAsia"/>
          <w:color w:val="000000"/>
          <w:szCs w:val="21"/>
        </w:rPr>
        <w:t>神从天上降下火来，将群羊和仆人都烧灭了</w:t>
      </w:r>
    </w:p>
    <w:p w:rsidR="00643281" w:rsidRDefault="00643281" w:rsidP="00643281">
      <w:pPr>
        <w:tabs>
          <w:tab w:val="left" w:pos="1260"/>
        </w:tabs>
        <w:ind w:left="1260" w:hangingChars="600" w:hanging="126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⑵圣灵的恩典之火</w:t>
      </w:r>
    </w:p>
    <w:p w:rsidR="00643281" w:rsidRDefault="00643281" w:rsidP="00643281">
      <w:pPr>
        <w:tabs>
          <w:tab w:val="left" w:pos="1260"/>
        </w:tabs>
        <w:ind w:firstLineChars="600" w:firstLine="12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①意义：    </w:t>
      </w:r>
    </w:p>
    <w:p w:rsidR="00643281" w:rsidRDefault="00643281" w:rsidP="00643281">
      <w:pPr>
        <w:numPr>
          <w:ilvl w:val="0"/>
          <w:numId w:val="11"/>
        </w:numPr>
        <w:tabs>
          <w:tab w:val="left" w:pos="1260"/>
        </w:tabs>
        <w:ind w:leftChars="850" w:left="220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神降临  出3：2</w:t>
      </w:r>
    </w:p>
    <w:p w:rsidR="00643281" w:rsidRDefault="00643281" w:rsidP="00643281">
      <w:pPr>
        <w:numPr>
          <w:ilvl w:val="0"/>
          <w:numId w:val="11"/>
        </w:numPr>
        <w:tabs>
          <w:tab w:val="left" w:pos="1260"/>
        </w:tabs>
        <w:ind w:leftChars="850" w:left="220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神充满  徒2：1-4</w:t>
      </w:r>
    </w:p>
    <w:p w:rsidR="00643281" w:rsidRDefault="00643281" w:rsidP="00643281">
      <w:pPr>
        <w:numPr>
          <w:ilvl w:val="0"/>
          <w:numId w:val="11"/>
        </w:numPr>
        <w:tabs>
          <w:tab w:val="left" w:pos="1260"/>
        </w:tabs>
        <w:ind w:leftChars="850" w:left="220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神应许  未9：24</w:t>
      </w:r>
    </w:p>
    <w:p w:rsidR="00643281" w:rsidRDefault="00643281" w:rsidP="00643281">
      <w:pPr>
        <w:numPr>
          <w:ilvl w:val="0"/>
          <w:numId w:val="11"/>
        </w:numPr>
        <w:tabs>
          <w:tab w:val="left" w:pos="1260"/>
        </w:tabs>
        <w:ind w:leftChars="850" w:left="220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神保护  出14：19-20</w:t>
      </w:r>
    </w:p>
    <w:p w:rsidR="00643281" w:rsidRDefault="00643281" w:rsidP="00643281">
      <w:pPr>
        <w:numPr>
          <w:ilvl w:val="0"/>
          <w:numId w:val="11"/>
        </w:numPr>
        <w:tabs>
          <w:tab w:val="left" w:pos="1260"/>
        </w:tabs>
        <w:ind w:leftChars="850" w:left="220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神引导  出13：21</w:t>
      </w:r>
    </w:p>
    <w:p w:rsidR="00643281" w:rsidRDefault="00643281" w:rsidP="00643281">
      <w:pPr>
        <w:tabs>
          <w:tab w:val="left" w:pos="1260"/>
        </w:tabs>
        <w:ind w:left="12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②火所做的</w:t>
      </w:r>
    </w:p>
    <w:p w:rsidR="00643281" w:rsidRDefault="00643281" w:rsidP="00643281">
      <w:pPr>
        <w:numPr>
          <w:ilvl w:val="1"/>
          <w:numId w:val="11"/>
        </w:numPr>
        <w:tabs>
          <w:tab w:val="left" w:pos="1260"/>
        </w:tabs>
        <w:ind w:left="2178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火烧没了 ：罪 、不义  、不喜悦的</w:t>
      </w:r>
    </w:p>
    <w:p w:rsidR="00643281" w:rsidRDefault="00643281" w:rsidP="00643281">
      <w:pPr>
        <w:numPr>
          <w:ilvl w:val="1"/>
          <w:numId w:val="11"/>
        </w:numPr>
        <w:tabs>
          <w:tab w:val="left" w:pos="1260"/>
        </w:tabs>
        <w:ind w:left="2178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洁净</w:t>
      </w:r>
    </w:p>
    <w:p w:rsidR="00643281" w:rsidRDefault="00643281" w:rsidP="00643281">
      <w:pPr>
        <w:numPr>
          <w:ilvl w:val="1"/>
          <w:numId w:val="11"/>
        </w:numPr>
        <w:tabs>
          <w:tab w:val="left" w:pos="1260"/>
        </w:tabs>
        <w:ind w:left="2178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使人火热的火</w:t>
      </w:r>
    </w:p>
    <w:p w:rsidR="00643281" w:rsidRDefault="00643281" w:rsidP="00643281">
      <w:pPr>
        <w:tabs>
          <w:tab w:val="left" w:pos="1260"/>
        </w:tabs>
        <w:ind w:firstLineChars="600" w:firstLine="12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③使人火热的火包括：</w:t>
      </w:r>
    </w:p>
    <w:p w:rsidR="00643281" w:rsidRDefault="00643281" w:rsidP="00643281">
      <w:pPr>
        <w:numPr>
          <w:ilvl w:val="2"/>
          <w:numId w:val="11"/>
        </w:numPr>
        <w:ind w:left="2348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努力事奉神的人   罗12：11</w:t>
      </w:r>
      <w:r w:rsidRPr="006954AB">
        <w:rPr>
          <w:rFonts w:ascii="宋体" w:hAnsi="宋体" w:hint="eastAsia"/>
          <w:color w:val="000000"/>
          <w:szCs w:val="21"/>
        </w:rPr>
        <w:t>要心里火热，常常服侍主</w:t>
      </w:r>
    </w:p>
    <w:p w:rsidR="00643281" w:rsidRDefault="00643281" w:rsidP="00643281">
      <w:pPr>
        <w:numPr>
          <w:ilvl w:val="2"/>
          <w:numId w:val="11"/>
        </w:numPr>
        <w:ind w:left="2348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热心传福音的人   徒2：14， 4：29  林前11：2</w:t>
      </w:r>
      <w:r w:rsidRPr="006954AB">
        <w:rPr>
          <w:rFonts w:ascii="宋体" w:hAnsi="宋体" w:hint="eastAsia"/>
          <w:color w:val="000000"/>
          <w:szCs w:val="21"/>
        </w:rPr>
        <w:t>大放胆量，讲</w:t>
      </w:r>
      <w:r>
        <w:rPr>
          <w:rFonts w:ascii="宋体" w:hAnsi="宋体" w:hint="eastAsia"/>
          <w:color w:val="000000"/>
          <w:szCs w:val="21"/>
        </w:rPr>
        <w:t xml:space="preserve">      </w:t>
      </w:r>
      <w:r w:rsidRPr="006954AB">
        <w:rPr>
          <w:rFonts w:ascii="宋体" w:hAnsi="宋体" w:hint="eastAsia"/>
          <w:color w:val="000000"/>
          <w:szCs w:val="21"/>
        </w:rPr>
        <w:t>你的道</w:t>
      </w:r>
    </w:p>
    <w:p w:rsidR="00643281" w:rsidRDefault="00643281" w:rsidP="00643281">
      <w:pPr>
        <w:numPr>
          <w:ilvl w:val="2"/>
          <w:numId w:val="11"/>
        </w:numPr>
        <w:ind w:left="2348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努力祷告的人     徒2：42</w:t>
      </w:r>
      <w:r w:rsidRPr="006954AB">
        <w:rPr>
          <w:rFonts w:ascii="宋体" w:hAnsi="宋体" w:hint="eastAsia"/>
          <w:color w:val="000000"/>
          <w:szCs w:val="21"/>
        </w:rPr>
        <w:t>都恒心遵守使徒的教训</w:t>
      </w:r>
    </w:p>
    <w:p w:rsidR="00643281" w:rsidRDefault="00643281" w:rsidP="00643281">
      <w:pPr>
        <w:numPr>
          <w:ilvl w:val="2"/>
          <w:numId w:val="11"/>
        </w:numPr>
        <w:ind w:left="2348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恒切在殿里的人   徒2：46</w:t>
      </w:r>
      <w:r w:rsidRPr="006954AB">
        <w:rPr>
          <w:rFonts w:ascii="宋体" w:hAnsi="宋体" w:hint="eastAsia"/>
          <w:color w:val="000000"/>
          <w:szCs w:val="21"/>
        </w:rPr>
        <w:t>天天同心合意恒切的在殿里</w:t>
      </w:r>
    </w:p>
    <w:p w:rsidR="00643281" w:rsidRDefault="00643281" w:rsidP="00643281">
      <w:pPr>
        <w:numPr>
          <w:ilvl w:val="2"/>
          <w:numId w:val="11"/>
        </w:numPr>
        <w:ind w:left="2348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热心爱人的人     彼前1：22</w:t>
      </w:r>
      <w:r w:rsidRPr="006954AB">
        <w:rPr>
          <w:rFonts w:ascii="宋体" w:hAnsi="宋体" w:hint="eastAsia"/>
          <w:color w:val="000000"/>
          <w:szCs w:val="21"/>
        </w:rPr>
        <w:t>从心里彼此切实相爱</w:t>
      </w:r>
    </w:p>
    <w:p w:rsidR="00643281" w:rsidRDefault="00643281" w:rsidP="00643281">
      <w:pPr>
        <w:numPr>
          <w:ilvl w:val="2"/>
          <w:numId w:val="11"/>
        </w:numPr>
        <w:ind w:left="2348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努力做善工       多2：12，彼前3：13 </w:t>
      </w:r>
      <w:r w:rsidRPr="006954AB">
        <w:rPr>
          <w:rFonts w:ascii="宋体" w:hAnsi="宋体" w:hint="eastAsia"/>
          <w:color w:val="000000"/>
          <w:szCs w:val="21"/>
        </w:rPr>
        <w:t>热心为善</w:t>
      </w:r>
    </w:p>
    <w:p w:rsidR="00643281" w:rsidRDefault="00643281" w:rsidP="00643281">
      <w:pPr>
        <w:numPr>
          <w:ilvl w:val="2"/>
          <w:numId w:val="11"/>
        </w:numPr>
        <w:ind w:left="2348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听主的话，努力学习的人  徒20：7，18：25-26</w:t>
      </w:r>
      <w:r w:rsidRPr="00504BF5">
        <w:rPr>
          <w:rFonts w:ascii="宋体" w:hAnsi="宋体" w:hint="eastAsia"/>
          <w:color w:val="000000"/>
          <w:szCs w:val="21"/>
        </w:rPr>
        <w:t>将耶稣的事详细讲论教训人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643281" w:rsidRDefault="00643281" w:rsidP="00643281">
      <w:p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④光照：</w:t>
      </w:r>
    </w:p>
    <w:p w:rsidR="00643281" w:rsidRDefault="00643281" w:rsidP="00643281">
      <w:pPr>
        <w:numPr>
          <w:ilvl w:val="0"/>
          <w:numId w:val="12"/>
        </w:numPr>
        <w:ind w:left="240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认识神及工作，活着的神。永生的神，呼召的盼望</w:t>
      </w:r>
    </w:p>
    <w:p w:rsidR="00643281" w:rsidRDefault="00643281" w:rsidP="00643281">
      <w:pPr>
        <w:numPr>
          <w:ilvl w:val="0"/>
          <w:numId w:val="12"/>
        </w:numPr>
        <w:ind w:left="240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信徒能享受基本的丰盛，认识神能力强大</w:t>
      </w:r>
    </w:p>
    <w:p w:rsidR="00643281" w:rsidRDefault="00643281" w:rsidP="00643281">
      <w:pPr>
        <w:numPr>
          <w:ilvl w:val="0"/>
          <w:numId w:val="12"/>
        </w:numPr>
        <w:tabs>
          <w:tab w:val="left" w:pos="1260"/>
        </w:tabs>
        <w:ind w:left="240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赐给信的人何等大能</w:t>
      </w:r>
    </w:p>
    <w:p w:rsidR="00643281" w:rsidRDefault="00643281" w:rsidP="00643281">
      <w:p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⑤赐给力量</w:t>
      </w:r>
    </w:p>
    <w:p w:rsidR="00643281" w:rsidRDefault="00643281" w:rsidP="00643281">
      <w:p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⑥扩散</w:t>
      </w:r>
    </w:p>
    <w:p w:rsidR="00643281" w:rsidRDefault="00643281" w:rsidP="00643281">
      <w:p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⑦变得纯正</w:t>
      </w:r>
    </w:p>
    <w:p w:rsidR="00643281" w:rsidRDefault="00643281" w:rsidP="00643281">
      <w:pPr>
        <w:tabs>
          <w:tab w:val="left" w:pos="1260"/>
        </w:tabs>
        <w:jc w:val="center"/>
        <w:rPr>
          <w:rFonts w:ascii="宋体" w:hAnsi="宋体"/>
          <w:b/>
          <w:color w:val="000000"/>
          <w:szCs w:val="21"/>
        </w:rPr>
      </w:pPr>
      <w:r w:rsidRPr="00504BF5">
        <w:rPr>
          <w:rFonts w:ascii="宋体" w:hAnsi="宋体" w:hint="eastAsia"/>
          <w:b/>
          <w:color w:val="000000"/>
          <w:szCs w:val="21"/>
        </w:rPr>
        <w:t>专题：用圣灵的火消灭的</w:t>
      </w:r>
    </w:p>
    <w:p w:rsidR="00643281" w:rsidRDefault="00643281" w:rsidP="00643281">
      <w:pPr>
        <w:numPr>
          <w:ilvl w:val="0"/>
          <w:numId w:val="13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 w:rsidRPr="00266E3F">
        <w:rPr>
          <w:rFonts w:ascii="宋体" w:hAnsi="宋体" w:hint="eastAsia"/>
          <w:b/>
          <w:color w:val="000000"/>
          <w:szCs w:val="21"/>
        </w:rPr>
        <w:t>刚愎的心</w:t>
      </w:r>
      <w:r>
        <w:rPr>
          <w:rFonts w:ascii="宋体" w:hAnsi="宋体" w:hint="eastAsia"/>
          <w:color w:val="000000"/>
          <w:szCs w:val="21"/>
        </w:rPr>
        <w:t xml:space="preserve"> 申29：18-19</w:t>
      </w:r>
      <w:r w:rsidRPr="00504BF5">
        <w:rPr>
          <w:rFonts w:ascii="宋体" w:hAnsi="宋体" w:hint="eastAsia"/>
          <w:color w:val="000000"/>
          <w:szCs w:val="21"/>
        </w:rPr>
        <w:t>心里顽梗</w:t>
      </w:r>
    </w:p>
    <w:p w:rsidR="00643281" w:rsidRDefault="00643281" w:rsidP="00643281">
      <w:pPr>
        <w:numPr>
          <w:ilvl w:val="0"/>
          <w:numId w:val="13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 w:rsidRPr="00266E3F">
        <w:rPr>
          <w:rFonts w:ascii="宋体" w:hAnsi="宋体" w:hint="eastAsia"/>
          <w:b/>
          <w:color w:val="000000"/>
          <w:szCs w:val="21"/>
        </w:rPr>
        <w:t>贪心</w:t>
      </w:r>
      <w:r>
        <w:rPr>
          <w:rFonts w:ascii="宋体" w:hAnsi="宋体" w:hint="eastAsia"/>
          <w:color w:val="000000"/>
          <w:szCs w:val="21"/>
        </w:rPr>
        <w:t xml:space="preserve">   罗7：8-9 加5：16-17</w:t>
      </w:r>
      <w:r w:rsidRPr="00504BF5">
        <w:rPr>
          <w:rFonts w:ascii="宋体" w:hAnsi="宋体" w:hint="eastAsia"/>
          <w:color w:val="000000"/>
          <w:szCs w:val="21"/>
        </w:rPr>
        <w:t>然而罪趁着机会，就藉着诫命叫诸般的贪心在我里头发动，因为没有律法，罪是死的</w:t>
      </w:r>
    </w:p>
    <w:p w:rsidR="00643281" w:rsidRDefault="00643281" w:rsidP="00643281">
      <w:pPr>
        <w:numPr>
          <w:ilvl w:val="0"/>
          <w:numId w:val="13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 w:rsidRPr="00266E3F">
        <w:rPr>
          <w:rFonts w:ascii="宋体" w:hAnsi="宋体" w:hint="eastAsia"/>
          <w:b/>
          <w:color w:val="000000"/>
          <w:szCs w:val="21"/>
        </w:rPr>
        <w:t>嫉妒</w:t>
      </w:r>
      <w:r>
        <w:rPr>
          <w:rFonts w:ascii="宋体" w:hAnsi="宋体" w:hint="eastAsia"/>
          <w:color w:val="000000"/>
          <w:szCs w:val="21"/>
        </w:rPr>
        <w:t xml:space="preserve">   撒上19：4</w:t>
      </w:r>
      <w:r w:rsidRPr="00266E3F">
        <w:rPr>
          <w:rFonts w:ascii="宋体" w:hAnsi="宋体" w:hint="eastAsia"/>
          <w:color w:val="000000"/>
          <w:szCs w:val="21"/>
        </w:rPr>
        <w:t>约拿单向他父亲扫罗替大卫说好话，说：“王不可得罪王的仆人大卫，因为他未曾得罪你，他所行的都与你大有益处</w:t>
      </w:r>
    </w:p>
    <w:p w:rsidR="00643281" w:rsidRDefault="00643281" w:rsidP="00643281">
      <w:pPr>
        <w:numPr>
          <w:ilvl w:val="0"/>
          <w:numId w:val="13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骄傲  诗10：2</w:t>
      </w:r>
      <w:r w:rsidRPr="00266E3F">
        <w:rPr>
          <w:rFonts w:ascii="宋体" w:hAnsi="宋体" w:hint="eastAsia"/>
          <w:color w:val="000000"/>
          <w:szCs w:val="21"/>
        </w:rPr>
        <w:t>恶人在骄横中把困苦人追得火急，愿他们陷在自己所设的计谋里</w:t>
      </w:r>
    </w:p>
    <w:p w:rsidR="00643281" w:rsidRDefault="00643281" w:rsidP="00643281">
      <w:pPr>
        <w:numPr>
          <w:ilvl w:val="0"/>
          <w:numId w:val="13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无义的话  传5：6</w:t>
      </w:r>
      <w:r w:rsidRPr="00266E3F">
        <w:rPr>
          <w:rFonts w:ascii="宋体" w:hAnsi="宋体" w:hint="eastAsia"/>
          <w:color w:val="000000"/>
          <w:szCs w:val="21"/>
        </w:rPr>
        <w:t>不可任你的口使肉体犯罪，也不可在祭司（原文作“使者”）面前说是错许了。为何使　神因你的声音发怒，败坏你手所作的呢？</w:t>
      </w:r>
    </w:p>
    <w:p w:rsidR="00643281" w:rsidRDefault="00643281" w:rsidP="00643281">
      <w:pPr>
        <w:numPr>
          <w:ilvl w:val="0"/>
          <w:numId w:val="13"/>
        </w:numPr>
        <w:tabs>
          <w:tab w:val="clear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隐藏的罪  赛29：15</w:t>
      </w:r>
      <w:r w:rsidRPr="00266E3F">
        <w:rPr>
          <w:rFonts w:ascii="宋体" w:hAnsi="宋体" w:hint="eastAsia"/>
          <w:color w:val="000000"/>
          <w:szCs w:val="21"/>
        </w:rPr>
        <w:t>祸哉！那些向耶和华深藏谋略的，又在暗中行事，说：“谁看见我们呢？谁知道我们呢</w:t>
      </w:r>
    </w:p>
    <w:p w:rsidR="00643281" w:rsidRDefault="00643281" w:rsidP="00643281">
      <w:pPr>
        <w:numPr>
          <w:ilvl w:val="0"/>
          <w:numId w:val="13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固执 赛53：6</w:t>
      </w:r>
      <w:r w:rsidRPr="00266E3F">
        <w:rPr>
          <w:rFonts w:ascii="宋体" w:hAnsi="宋体" w:hint="eastAsia"/>
          <w:color w:val="000000"/>
          <w:szCs w:val="21"/>
        </w:rPr>
        <w:t>我们都如羊走迷，各人偏行己路，耶和华使我们众人的罪孽都归在他身上</w:t>
      </w:r>
    </w:p>
    <w:p w:rsidR="00643281" w:rsidRDefault="00643281" w:rsidP="00643281">
      <w:pPr>
        <w:numPr>
          <w:ilvl w:val="0"/>
          <w:numId w:val="13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淫念  太5：28 </w:t>
      </w:r>
      <w:r w:rsidRPr="00266E3F">
        <w:rPr>
          <w:rFonts w:ascii="宋体" w:hAnsi="宋体" w:hint="eastAsia"/>
          <w:color w:val="000000"/>
          <w:szCs w:val="21"/>
        </w:rPr>
        <w:t>只是我告诉你们：凡看见妇女就动淫念的，这人心里已经与她犯奸淫了</w:t>
      </w:r>
    </w:p>
    <w:p w:rsidR="00643281" w:rsidRDefault="00643281" w:rsidP="00643281">
      <w:pPr>
        <w:numPr>
          <w:ilvl w:val="0"/>
          <w:numId w:val="13"/>
        </w:numPr>
        <w:tabs>
          <w:tab w:val="left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假冒伪善   太23：23</w:t>
      </w:r>
      <w:r w:rsidRPr="00266E3F">
        <w:rPr>
          <w:rFonts w:ascii="宋体" w:hAnsi="宋体" w:hint="eastAsia"/>
          <w:color w:val="000000"/>
          <w:szCs w:val="21"/>
        </w:rPr>
        <w:t>你们这假冒为善的文士和法利赛人有祸了</w:t>
      </w:r>
    </w:p>
    <w:p w:rsidR="00643281" w:rsidRDefault="00643281" w:rsidP="00643281">
      <w:pPr>
        <w:numPr>
          <w:ilvl w:val="0"/>
          <w:numId w:val="13"/>
        </w:numPr>
        <w:tabs>
          <w:tab w:val="left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偏见   太25：45</w:t>
      </w:r>
      <w:r w:rsidRPr="00266E3F">
        <w:rPr>
          <w:rFonts w:ascii="宋体" w:hAnsi="宋体" w:hint="eastAsia"/>
          <w:color w:val="000000"/>
          <w:szCs w:val="21"/>
        </w:rPr>
        <w:t>我实在告诉你们：这些事你们既不作在我这弟兄中一个最小的身上，就是不作在我身上了</w:t>
      </w:r>
    </w:p>
    <w:p w:rsidR="00643281" w:rsidRDefault="00643281" w:rsidP="00643281">
      <w:pPr>
        <w:numPr>
          <w:ilvl w:val="0"/>
          <w:numId w:val="13"/>
        </w:numPr>
        <w:tabs>
          <w:tab w:val="left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推委（借口）约15：22 </w:t>
      </w:r>
      <w:r w:rsidRPr="00D02809">
        <w:rPr>
          <w:rFonts w:ascii="宋体" w:hAnsi="宋体" w:hint="eastAsia"/>
          <w:color w:val="000000"/>
          <w:szCs w:val="21"/>
        </w:rPr>
        <w:t>主啊，大卫的子孙，可怜我！我女儿被鬼附得甚苦</w:t>
      </w:r>
    </w:p>
    <w:p w:rsidR="00643281" w:rsidRDefault="00643281" w:rsidP="00643281">
      <w:pPr>
        <w:numPr>
          <w:ilvl w:val="0"/>
          <w:numId w:val="13"/>
        </w:numPr>
        <w:tabs>
          <w:tab w:val="left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属灵的无知  约15：22-24  </w:t>
      </w:r>
    </w:p>
    <w:p w:rsidR="00643281" w:rsidRDefault="00643281" w:rsidP="00643281">
      <w:pPr>
        <w:numPr>
          <w:ilvl w:val="0"/>
          <w:numId w:val="13"/>
        </w:numPr>
        <w:tabs>
          <w:tab w:val="left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阻挡真理的不义  罗1：18</w:t>
      </w:r>
      <w:r w:rsidRPr="00D02809">
        <w:rPr>
          <w:rFonts w:ascii="宋体" w:hAnsi="宋体" w:hint="eastAsia"/>
          <w:color w:val="000000"/>
          <w:szCs w:val="21"/>
        </w:rPr>
        <w:t>原来，　神的忿怒，从天上显明在一切不虔不义的人身上，就是那些行不义阻挡真理的人</w:t>
      </w:r>
    </w:p>
    <w:p w:rsidR="00643281" w:rsidRDefault="00643281" w:rsidP="00643281">
      <w:pPr>
        <w:numPr>
          <w:ilvl w:val="0"/>
          <w:numId w:val="13"/>
        </w:numPr>
        <w:tabs>
          <w:tab w:val="left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欺骗的话  罗3：13-14 </w:t>
      </w:r>
      <w:r w:rsidRPr="00AB561B">
        <w:rPr>
          <w:rFonts w:ascii="宋体" w:hAnsi="宋体" w:hint="eastAsia"/>
          <w:color w:val="000000"/>
          <w:szCs w:val="21"/>
        </w:rPr>
        <w:t>他们的喉咙是敞开的坟墓，他们用舌头弄诡诈，嘴唇里有虺蛇的毒气</w:t>
      </w:r>
    </w:p>
    <w:p w:rsidR="00643281" w:rsidRDefault="00643281" w:rsidP="00643281">
      <w:pPr>
        <w:numPr>
          <w:ilvl w:val="0"/>
          <w:numId w:val="13"/>
        </w:numPr>
        <w:tabs>
          <w:tab w:val="left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不顺从  罗5：19</w:t>
      </w:r>
      <w:r w:rsidRPr="00AB561B">
        <w:rPr>
          <w:rFonts w:ascii="宋体" w:hAnsi="宋体" w:hint="eastAsia"/>
          <w:color w:val="000000"/>
          <w:szCs w:val="21"/>
        </w:rPr>
        <w:t>现在我们既靠着他的血称义，就更要藉着他免去　神的忿怒</w:t>
      </w:r>
    </w:p>
    <w:p w:rsidR="00643281" w:rsidRDefault="00643281" w:rsidP="00643281">
      <w:pPr>
        <w:numPr>
          <w:ilvl w:val="0"/>
          <w:numId w:val="13"/>
        </w:numPr>
        <w:tabs>
          <w:tab w:val="left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疑惑    罗14：23</w:t>
      </w:r>
      <w:r w:rsidRPr="00AB561B">
        <w:rPr>
          <w:rFonts w:ascii="宋体" w:hAnsi="宋体" w:hint="eastAsia"/>
          <w:color w:val="000000"/>
          <w:szCs w:val="21"/>
        </w:rPr>
        <w:t>若有疑心而吃的，就必有罪。因为他吃，不是出于信心；凡不出于信心的都是罪</w:t>
      </w:r>
    </w:p>
    <w:p w:rsidR="00643281" w:rsidRDefault="00643281" w:rsidP="00643281">
      <w:pPr>
        <w:numPr>
          <w:ilvl w:val="0"/>
          <w:numId w:val="13"/>
        </w:numPr>
        <w:tabs>
          <w:tab w:val="left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堕落的本性  弗2：3 </w:t>
      </w:r>
      <w:r w:rsidRPr="00AB561B">
        <w:rPr>
          <w:rFonts w:ascii="宋体" w:hAnsi="宋体" w:hint="eastAsia"/>
          <w:color w:val="000000"/>
          <w:szCs w:val="21"/>
        </w:rPr>
        <w:t>我们从前也都在他们中间，放纵肉体的私欲，随着肉体和心</w:t>
      </w:r>
      <w:r w:rsidRPr="00AB561B">
        <w:rPr>
          <w:rFonts w:ascii="宋体" w:hAnsi="宋体" w:hint="eastAsia"/>
          <w:color w:val="000000"/>
          <w:szCs w:val="21"/>
        </w:rPr>
        <w:lastRenderedPageBreak/>
        <w:t>中所喜好的去行，本为可怒之子，和别人一样</w:t>
      </w:r>
    </w:p>
    <w:p w:rsidR="00643281" w:rsidRDefault="00643281" w:rsidP="00643281">
      <w:pPr>
        <w:numPr>
          <w:ilvl w:val="0"/>
          <w:numId w:val="13"/>
        </w:numPr>
        <w:tabs>
          <w:tab w:val="left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放荡的行为  弗4：17</w:t>
      </w:r>
      <w:r w:rsidRPr="00AB561B">
        <w:rPr>
          <w:rFonts w:ascii="宋体" w:hAnsi="宋体" w:hint="eastAsia"/>
          <w:color w:val="000000"/>
          <w:szCs w:val="21"/>
        </w:rPr>
        <w:t>所以我说，且在主里确实的说，你们行事，不要再像外邦人存虚妄的心行事</w:t>
      </w:r>
    </w:p>
    <w:p w:rsidR="00643281" w:rsidRDefault="00643281" w:rsidP="00643281">
      <w:pPr>
        <w:numPr>
          <w:ilvl w:val="0"/>
          <w:numId w:val="13"/>
        </w:numPr>
        <w:tabs>
          <w:tab w:val="left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旧我   弗4：22-24</w:t>
      </w:r>
      <w:r w:rsidRPr="00AB561B">
        <w:rPr>
          <w:rFonts w:ascii="宋体" w:hAnsi="宋体" w:hint="eastAsia"/>
          <w:color w:val="000000"/>
          <w:szCs w:val="21"/>
        </w:rPr>
        <w:t>就要脱去你们从前行为上的旧人，这旧人是因私欲的迷惑渐渐变坏的</w:t>
      </w:r>
    </w:p>
    <w:p w:rsidR="00643281" w:rsidRDefault="00643281" w:rsidP="00643281">
      <w:pPr>
        <w:numPr>
          <w:ilvl w:val="0"/>
          <w:numId w:val="13"/>
        </w:numPr>
        <w:tabs>
          <w:tab w:val="left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属世的爱  提后4：10</w:t>
      </w:r>
      <w:r w:rsidRPr="00AB561B">
        <w:rPr>
          <w:rFonts w:ascii="宋体" w:hAnsi="宋体" w:hint="eastAsia"/>
          <w:color w:val="000000"/>
          <w:szCs w:val="21"/>
        </w:rPr>
        <w:t>因为底马贪爱现今的世界，就离弃我往帖撒罗尼迦去了</w:t>
      </w:r>
    </w:p>
    <w:p w:rsidR="00643281" w:rsidRDefault="00643281" w:rsidP="00643281">
      <w:pPr>
        <w:numPr>
          <w:ilvl w:val="0"/>
          <w:numId w:val="13"/>
        </w:numPr>
        <w:tabs>
          <w:tab w:val="left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私欲、物欲 雅1：15</w:t>
      </w:r>
      <w:r w:rsidRPr="00AB561B">
        <w:rPr>
          <w:rFonts w:ascii="宋体" w:hAnsi="宋体" w:hint="eastAsia"/>
          <w:color w:val="000000"/>
          <w:szCs w:val="21"/>
        </w:rPr>
        <w:t>私欲既怀了胎，就生出罪来</w:t>
      </w:r>
    </w:p>
    <w:p w:rsidR="00643281" w:rsidRDefault="00643281" w:rsidP="00643281">
      <w:pPr>
        <w:tabs>
          <w:tab w:val="left" w:pos="360"/>
        </w:tabs>
        <w:jc w:val="center"/>
        <w:rPr>
          <w:rFonts w:ascii="宋体" w:hAnsi="宋体"/>
          <w:b/>
          <w:color w:val="000000"/>
          <w:szCs w:val="21"/>
        </w:rPr>
      </w:pPr>
      <w:r w:rsidRPr="00AB561B">
        <w:rPr>
          <w:rFonts w:ascii="宋体" w:hAnsi="宋体" w:hint="eastAsia"/>
          <w:b/>
          <w:color w:val="000000"/>
          <w:szCs w:val="21"/>
        </w:rPr>
        <w:t>专题   火的十二种象征</w:t>
      </w:r>
    </w:p>
    <w:p w:rsidR="00643281" w:rsidRDefault="00643281" w:rsidP="00643281">
      <w:pPr>
        <w:numPr>
          <w:ilvl w:val="0"/>
          <w:numId w:val="1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神的审判    创 19：24  但7：10</w:t>
      </w:r>
      <w:r w:rsidRPr="00AB561B">
        <w:rPr>
          <w:rFonts w:ascii="宋体" w:hAnsi="宋体" w:hint="eastAsia"/>
          <w:color w:val="000000"/>
          <w:szCs w:val="21"/>
        </w:rPr>
        <w:t>当时，耶和华将硫磺与火，从天上耶和华那里，降与所多玛和蛾摩拉</w:t>
      </w:r>
    </w:p>
    <w:p w:rsidR="00643281" w:rsidRDefault="00643281" w:rsidP="00643281">
      <w:pPr>
        <w:numPr>
          <w:ilvl w:val="0"/>
          <w:numId w:val="1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神的应许   王上18：37-38 </w:t>
      </w:r>
      <w:r w:rsidRPr="00B40559">
        <w:rPr>
          <w:rFonts w:ascii="宋体" w:hAnsi="宋体" w:hint="eastAsia"/>
          <w:color w:val="000000"/>
          <w:szCs w:val="21"/>
        </w:rPr>
        <w:t>耶和华啊，求你应允我，应允我！使这民知道你耶和华是　神，又知道是你叫这民的心回转。</w:t>
      </w:r>
    </w:p>
    <w:p w:rsidR="00643281" w:rsidRDefault="00643281" w:rsidP="00643281">
      <w:pPr>
        <w:numPr>
          <w:ilvl w:val="0"/>
          <w:numId w:val="1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神的降临   代下7：1-3</w:t>
      </w:r>
      <w:r w:rsidRPr="00B40559">
        <w:rPr>
          <w:rFonts w:ascii="宋体" w:hAnsi="宋体" w:hint="eastAsia"/>
          <w:color w:val="000000"/>
          <w:szCs w:val="21"/>
        </w:rPr>
        <w:t>因耶和华的荣光充满了耶和华殿，所以祭司不能进殿</w:t>
      </w:r>
    </w:p>
    <w:p w:rsidR="00643281" w:rsidRDefault="00643281" w:rsidP="00643281">
      <w:pPr>
        <w:numPr>
          <w:ilvl w:val="0"/>
          <w:numId w:val="1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神的忿怒     诗89：46</w:t>
      </w:r>
      <w:r w:rsidRPr="00B40559">
        <w:rPr>
          <w:rFonts w:ascii="宋体" w:hAnsi="宋体" w:hint="eastAsia"/>
          <w:color w:val="000000"/>
          <w:szCs w:val="21"/>
        </w:rPr>
        <w:t>你的忿怒如火焚烧，要到几时呢</w:t>
      </w:r>
      <w:r>
        <w:rPr>
          <w:rFonts w:ascii="宋体" w:hAnsi="宋体" w:hint="eastAsia"/>
          <w:color w:val="000000"/>
          <w:szCs w:val="21"/>
        </w:rPr>
        <w:t xml:space="preserve"> 哀2：3</w:t>
      </w:r>
    </w:p>
    <w:p w:rsidR="00643281" w:rsidRDefault="00643281" w:rsidP="00643281">
      <w:pPr>
        <w:numPr>
          <w:ilvl w:val="0"/>
          <w:numId w:val="1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情欲     箴6：27-28 </w:t>
      </w:r>
      <w:r w:rsidRPr="00B40559">
        <w:rPr>
          <w:rFonts w:ascii="宋体" w:hAnsi="宋体" w:hint="eastAsia"/>
          <w:color w:val="000000"/>
          <w:szCs w:val="21"/>
        </w:rPr>
        <w:t>人若怀里搋火，衣服岂能不烧呢</w:t>
      </w:r>
    </w:p>
    <w:p w:rsidR="00643281" w:rsidRDefault="00643281" w:rsidP="00643281">
      <w:pPr>
        <w:numPr>
          <w:ilvl w:val="0"/>
          <w:numId w:val="1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爱      歌8：6</w:t>
      </w:r>
      <w:r w:rsidRPr="00B40559">
        <w:rPr>
          <w:rFonts w:ascii="宋体" w:hAnsi="宋体" w:hint="eastAsia"/>
          <w:color w:val="000000"/>
          <w:szCs w:val="21"/>
        </w:rPr>
        <w:t>因为爱情如死之坚强，嫉恨如阴间之残忍</w:t>
      </w:r>
    </w:p>
    <w:p w:rsidR="00643281" w:rsidRDefault="00643281" w:rsidP="00643281">
      <w:pPr>
        <w:numPr>
          <w:ilvl w:val="0"/>
          <w:numId w:val="1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神的保护  赛31：9</w:t>
      </w:r>
      <w:r w:rsidRPr="00B40559">
        <w:rPr>
          <w:rFonts w:ascii="宋体" w:hAnsi="宋体" w:hint="eastAsia"/>
          <w:color w:val="000000"/>
          <w:szCs w:val="21"/>
        </w:rPr>
        <w:t>他的磐石必因惊吓挪去，他的首领必因大旗惊惶。这是那有火在锡安、有炉在耶路撒冷的耶和华说的</w:t>
      </w:r>
    </w:p>
    <w:p w:rsidR="00643281" w:rsidRDefault="00643281" w:rsidP="00643281">
      <w:pPr>
        <w:numPr>
          <w:ilvl w:val="0"/>
          <w:numId w:val="1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患难  赛43：2</w:t>
      </w:r>
      <w:r w:rsidRPr="00B40559">
        <w:rPr>
          <w:rFonts w:ascii="宋体" w:hAnsi="宋体" w:hint="eastAsia"/>
          <w:color w:val="000000"/>
          <w:szCs w:val="21"/>
        </w:rPr>
        <w:t>你从水中经过，我必与你同在；你趟过江河，水必不漫过你；你从火中行过，必不被烧，火焰也不着在你身上</w:t>
      </w:r>
    </w:p>
    <w:p w:rsidR="00643281" w:rsidRDefault="00643281" w:rsidP="00643281">
      <w:pPr>
        <w:numPr>
          <w:ilvl w:val="0"/>
          <w:numId w:val="1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神的话语  耶5：14</w:t>
      </w:r>
      <w:r w:rsidRPr="00B40559">
        <w:rPr>
          <w:rFonts w:ascii="宋体" w:hAnsi="宋体" w:hint="eastAsia"/>
          <w:color w:val="000000"/>
          <w:szCs w:val="21"/>
        </w:rPr>
        <w:t>所以耶和华万军之　神如此说：“因为百姓说这话，我必使我的话在你口中为火，使他们为柴。这火便将他们烧灭。</w:t>
      </w:r>
    </w:p>
    <w:p w:rsidR="00643281" w:rsidRDefault="00643281" w:rsidP="00643281">
      <w:pPr>
        <w:numPr>
          <w:ilvl w:val="0"/>
          <w:numId w:val="1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试炼  亚13：9 启3：18</w:t>
      </w:r>
      <w:r w:rsidRPr="00B40559">
        <w:rPr>
          <w:rFonts w:ascii="宋体" w:hAnsi="宋体" w:hint="eastAsia"/>
          <w:color w:val="000000"/>
          <w:szCs w:val="21"/>
        </w:rPr>
        <w:t>我要使这三分之一经火，熬炼他们，如熬炼银子；试炼他们，如试炼金子</w:t>
      </w:r>
    </w:p>
    <w:p w:rsidR="00643281" w:rsidRDefault="00643281" w:rsidP="00643281">
      <w:pPr>
        <w:numPr>
          <w:ilvl w:val="0"/>
          <w:numId w:val="1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逼害  路12：49-53  </w:t>
      </w:r>
      <w:r w:rsidRPr="00A427E5">
        <w:rPr>
          <w:rFonts w:ascii="宋体" w:hAnsi="宋体" w:hint="eastAsia"/>
          <w:color w:val="000000"/>
          <w:szCs w:val="21"/>
        </w:rPr>
        <w:t>你们以为我来，是叫地上太平吗？我告诉你们：不是，乃是叫人纷争。</w:t>
      </w:r>
    </w:p>
    <w:p w:rsidR="00643281" w:rsidRDefault="00643281" w:rsidP="00643281">
      <w:pPr>
        <w:numPr>
          <w:ilvl w:val="0"/>
          <w:numId w:val="1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圣灵  徒2：3</w:t>
      </w:r>
      <w:r w:rsidRPr="00A427E5">
        <w:rPr>
          <w:rFonts w:ascii="宋体" w:hAnsi="宋体" w:hint="eastAsia"/>
          <w:color w:val="000000"/>
          <w:szCs w:val="21"/>
        </w:rPr>
        <w:t>又有舌头如火焰显现出来，分开落在他们各人头上</w:t>
      </w:r>
    </w:p>
    <w:p w:rsidR="00643281" w:rsidRDefault="00643281" w:rsidP="00643281">
      <w:pPr>
        <w:jc w:val="center"/>
        <w:rPr>
          <w:rFonts w:ascii="宋体" w:hAnsi="宋体"/>
          <w:b/>
          <w:color w:val="000000"/>
          <w:sz w:val="28"/>
          <w:szCs w:val="28"/>
        </w:rPr>
      </w:pPr>
      <w:r w:rsidRPr="00685912">
        <w:rPr>
          <w:rFonts w:ascii="宋体" w:hAnsi="宋体" w:hint="eastAsia"/>
          <w:b/>
          <w:color w:val="000000"/>
          <w:sz w:val="28"/>
          <w:szCs w:val="28"/>
        </w:rPr>
        <w:t>圣灵的象征-----鸽子</w:t>
      </w:r>
    </w:p>
    <w:p w:rsidR="00643281" w:rsidRDefault="00643281" w:rsidP="00643281">
      <w:pPr>
        <w:ind w:firstLineChars="250" w:firstLine="525"/>
      </w:pPr>
      <w:r>
        <w:rPr>
          <w:rFonts w:hint="eastAsia"/>
        </w:rPr>
        <w:t>基督受洗时，圣灵「象鸽子」降临。究竟当时这是不是一只真正的鸽子？请细读经文：「仿佛鸽子」（太三</w:t>
      </w:r>
      <w:r>
        <w:t>16</w:t>
      </w:r>
      <w:r>
        <w:rPr>
          <w:rFonts w:hint="eastAsia"/>
        </w:rPr>
        <w:t>）；「仿佛鸽子」（可一</w:t>
      </w:r>
      <w:r>
        <w:t>10</w:t>
      </w:r>
      <w:r>
        <w:rPr>
          <w:rFonts w:hint="eastAsia"/>
        </w:rPr>
        <w:t>）；「形状仿佛鸽子」（路三</w:t>
      </w:r>
      <w:r>
        <w:t>12</w:t>
      </w:r>
      <w:r>
        <w:rPr>
          <w:rFonts w:hint="eastAsia"/>
        </w:rPr>
        <w:t>）；「看见圣灵仿佛鸽子从天降下」（约一</w:t>
      </w:r>
      <w:r>
        <w:t>32</w:t>
      </w:r>
      <w:r>
        <w:rPr>
          <w:rFonts w:hint="eastAsia"/>
        </w:rPr>
        <w:t>）。从路加福音三章</w:t>
      </w:r>
      <w:r>
        <w:t>22</w:t>
      </w:r>
      <w:r>
        <w:rPr>
          <w:rFonts w:hint="eastAsia"/>
        </w:rPr>
        <w:t>节、及约翰福音一章</w:t>
      </w:r>
      <w:r>
        <w:t>32</w:t>
      </w:r>
      <w:r>
        <w:rPr>
          <w:rFonts w:hint="eastAsia"/>
        </w:rPr>
        <w:t>节看来，当时一定是有真实的鸽子降临，不过这鸽子只是圣灵的表记。鸽子的许多特性，正是用来说明圣灵。</w:t>
      </w:r>
    </w:p>
    <w:p w:rsidR="00643281" w:rsidRDefault="00643281" w:rsidP="00643281">
      <w:r>
        <w:t xml:space="preserve">    </w:t>
      </w:r>
      <w:r>
        <w:rPr>
          <w:rFonts w:hint="eastAsia"/>
        </w:rPr>
        <w:t>每卷福音书都强调，圣灵象鸽子「从天上」降临，强调圣灵是以神出来的。这点十分重要，因为这说明了父的赐福，和父在他儿子公开事奉上膏抹他。这些是向百姓公开所作的见证，特别是对那些反对基督的人。</w:t>
      </w:r>
    </w:p>
    <w:p w:rsidR="00643281" w:rsidRDefault="00643281" w:rsidP="00643281">
      <w:r>
        <w:t xml:space="preserve">    </w:t>
      </w:r>
      <w:r>
        <w:rPr>
          <w:rFonts w:hint="eastAsia"/>
        </w:rPr>
        <w:t>这鸽子表明了，圣灵在基督开始工作时，曾降在他身上，为要表明基督的工作，有圣灵的能力。</w:t>
      </w:r>
    </w:p>
    <w:p w:rsidR="00643281" w:rsidRPr="00837C06" w:rsidRDefault="00643281" w:rsidP="00643281">
      <w:pPr>
        <w:rPr>
          <w:rFonts w:ascii="宋体" w:hAnsi="宋体"/>
          <w:color w:val="000000"/>
          <w:sz w:val="28"/>
          <w:szCs w:val="28"/>
        </w:rPr>
      </w:pPr>
      <w:r>
        <w:t xml:space="preserve">    </w:t>
      </w:r>
      <w:r>
        <w:rPr>
          <w:rFonts w:hint="eastAsia"/>
        </w:rPr>
        <w:t>鸽子也代表纯良（比较太十</w:t>
      </w:r>
      <w:r>
        <w:t>16</w:t>
      </w:r>
      <w:r>
        <w:rPr>
          <w:rFonts w:hint="eastAsia"/>
        </w:rPr>
        <w:t>），代表和平</w:t>
      </w:r>
    </w:p>
    <w:p w:rsidR="00643281" w:rsidRDefault="00643281" w:rsidP="00643281">
      <w:pPr>
        <w:numPr>
          <w:ilvl w:val="0"/>
          <w:numId w:val="1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没有污秽的纯洁  太10：16</w:t>
      </w:r>
      <w:r w:rsidRPr="007A1AE3">
        <w:rPr>
          <w:rFonts w:ascii="宋体" w:hAnsi="宋体" w:hint="eastAsia"/>
          <w:color w:val="000000"/>
          <w:szCs w:val="21"/>
        </w:rPr>
        <w:t>我差你们去，如同羊进入狼群，所以你们要灵巧像蛇，驯良像鸽子</w:t>
      </w:r>
    </w:p>
    <w:p w:rsidR="00643281" w:rsidRDefault="00643281" w:rsidP="00643281">
      <w:pPr>
        <w:numPr>
          <w:ilvl w:val="0"/>
          <w:numId w:val="1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没有争吵的和平  创8：11 </w:t>
      </w:r>
      <w:r w:rsidRPr="007A1AE3">
        <w:rPr>
          <w:rFonts w:ascii="宋体" w:hAnsi="宋体" w:hint="eastAsia"/>
          <w:color w:val="000000"/>
          <w:szCs w:val="21"/>
        </w:rPr>
        <w:t>到了晚上，鸽子回到他那里，嘴里叼着一个新拧下来的橄榄叶子</w:t>
      </w:r>
    </w:p>
    <w:p w:rsidR="00643281" w:rsidRDefault="00643281" w:rsidP="00643281">
      <w:pPr>
        <w:numPr>
          <w:ilvl w:val="0"/>
          <w:numId w:val="1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没有恨恶的爱  歌1：15</w:t>
      </w:r>
      <w:r w:rsidRPr="007A1AE3">
        <w:rPr>
          <w:rFonts w:ascii="宋体" w:hAnsi="宋体" w:hint="eastAsia"/>
          <w:color w:val="000000"/>
          <w:szCs w:val="21"/>
        </w:rPr>
        <w:t>我的佳偶，你甚美丽！你甚美丽！你的眼好像鸽子眼</w:t>
      </w:r>
    </w:p>
    <w:p w:rsidR="00643281" w:rsidRDefault="00643281" w:rsidP="00643281">
      <w:pPr>
        <w:numPr>
          <w:ilvl w:val="0"/>
          <w:numId w:val="1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传喜讯   创8：6-12</w:t>
      </w:r>
    </w:p>
    <w:p w:rsidR="00643281" w:rsidRDefault="00643281" w:rsidP="00643281">
      <w:pPr>
        <w:numPr>
          <w:ilvl w:val="0"/>
          <w:numId w:val="1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为赎罪的祭物 创15：9  未5：7</w:t>
      </w:r>
      <w:r w:rsidRPr="007A1AE3">
        <w:rPr>
          <w:rFonts w:ascii="宋体" w:hAnsi="宋体" w:hint="eastAsia"/>
          <w:color w:val="000000"/>
          <w:szCs w:val="21"/>
        </w:rPr>
        <w:t>你为我取一只三年的母牛，一只三年的母山羊，一只三年的公绵羊，一只斑鸠，一只雏鸽</w:t>
      </w:r>
    </w:p>
    <w:p w:rsidR="00643281" w:rsidRDefault="00643281" w:rsidP="00643281">
      <w:pPr>
        <w:numPr>
          <w:ilvl w:val="1"/>
          <w:numId w:val="1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使罪恶悔改的纯洁的灵   林前3：16-17</w:t>
      </w:r>
    </w:p>
    <w:p w:rsidR="00643281" w:rsidRDefault="00643281" w:rsidP="00643281">
      <w:pPr>
        <w:numPr>
          <w:ilvl w:val="1"/>
          <w:numId w:val="1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除去纷争不和、赐下和平的灵  罗14：17-18</w:t>
      </w:r>
    </w:p>
    <w:p w:rsidR="00643281" w:rsidRDefault="00643281" w:rsidP="00643281">
      <w:pPr>
        <w:numPr>
          <w:ilvl w:val="1"/>
          <w:numId w:val="1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温柔           太11：29</w:t>
      </w:r>
    </w:p>
    <w:p w:rsidR="00643281" w:rsidRDefault="00643281" w:rsidP="00643281">
      <w:pPr>
        <w:numPr>
          <w:ilvl w:val="1"/>
          <w:numId w:val="1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传达救恩的喜讯，并让他领悟  约14：26</w:t>
      </w:r>
    </w:p>
    <w:p w:rsidR="00643281" w:rsidRDefault="00643281" w:rsidP="00643281">
      <w:pPr>
        <w:numPr>
          <w:ilvl w:val="1"/>
          <w:numId w:val="1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让信徒自我牺牲，结丰盛的救恩的果子  约12：24</w:t>
      </w:r>
      <w:r w:rsidRPr="006E7096">
        <w:rPr>
          <w:rFonts w:ascii="宋体" w:hAnsi="宋体" w:hint="eastAsia"/>
          <w:color w:val="000000"/>
          <w:szCs w:val="21"/>
        </w:rPr>
        <w:t xml:space="preserve"> </w:t>
      </w:r>
    </w:p>
    <w:p w:rsidR="00643281" w:rsidRPr="00685912" w:rsidRDefault="00643281" w:rsidP="00643281">
      <w:pPr>
        <w:jc w:val="center"/>
        <w:rPr>
          <w:rFonts w:ascii="宋体" w:hAnsi="宋体"/>
          <w:b/>
          <w:color w:val="000000"/>
          <w:sz w:val="28"/>
          <w:szCs w:val="28"/>
        </w:rPr>
      </w:pPr>
      <w:r w:rsidRPr="00685912">
        <w:rPr>
          <w:rFonts w:ascii="宋体" w:hAnsi="宋体" w:hint="eastAsia"/>
          <w:b/>
          <w:color w:val="000000"/>
          <w:sz w:val="28"/>
          <w:szCs w:val="28"/>
        </w:rPr>
        <w:t>圣灵的象征-------风</w:t>
      </w:r>
    </w:p>
    <w:p w:rsidR="00643281" w:rsidRDefault="00643281" w:rsidP="00643281">
      <w:pPr>
        <w:ind w:firstLineChars="250" w:firstLine="525"/>
      </w:pPr>
      <w:r>
        <w:rPr>
          <w:rFonts w:hint="eastAsia"/>
        </w:rPr>
        <w:t>风是圣灵最自然的表象，因为「灵」（希腊文</w:t>
      </w:r>
      <w:r>
        <w:rPr>
          <w:i/>
        </w:rPr>
        <w:t>pneuma</w:t>
      </w:r>
      <w:r>
        <w:rPr>
          <w:rFonts w:hint="eastAsia"/>
        </w:rPr>
        <w:t>）（希伯来文</w:t>
      </w:r>
      <w:r>
        <w:rPr>
          <w:rFonts w:hint="eastAsia"/>
        </w:rPr>
        <w:t>luahe</w:t>
      </w:r>
      <w:r>
        <w:rPr>
          <w:rFonts w:hint="eastAsia"/>
        </w:rPr>
        <w:t>）这个字，可以翻译成「风」，也可以翻译成「灵」。英文</w:t>
      </w:r>
      <w:r>
        <w:t>pneumatic</w:t>
      </w:r>
      <w:r>
        <w:rPr>
          <w:rFonts w:hint="eastAsia"/>
        </w:rPr>
        <w:t>一字，其实是从希腊文</w:t>
      </w:r>
      <w:r>
        <w:rPr>
          <w:i/>
        </w:rPr>
        <w:t>pncuma</w:t>
      </w:r>
      <w:r>
        <w:rPr>
          <w:rFonts w:hint="eastAsia"/>
        </w:rPr>
        <w:t>而来的。耶稣向尼哥底母解释何谓重生时，他将从圣灵而生比喻作风（约三</w:t>
      </w:r>
      <w:r>
        <w:t>8</w:t>
      </w:r>
      <w:r>
        <w:rPr>
          <w:rFonts w:hint="eastAsia"/>
        </w:rPr>
        <w:t>）；重生是一件难以言谕的至高作为，正如风吹动草木，是难以言谕的。圣灵是「随己意」行事的，没有人指示圣灵怎样行，正如没有人指示风怎样吹（比较林前十二</w:t>
      </w:r>
      <w:r>
        <w:t>11</w:t>
      </w:r>
      <w:r>
        <w:rPr>
          <w:rFonts w:hint="eastAsia"/>
        </w:rPr>
        <w:t>）。</w:t>
      </w:r>
    </w:p>
    <w:p w:rsidR="00643281" w:rsidRDefault="00643281" w:rsidP="00643281">
      <w:pPr>
        <w:ind w:firstLineChars="250" w:firstLine="525"/>
      </w:pPr>
      <w:r>
        <w:rPr>
          <w:rFonts w:hint="eastAsia"/>
        </w:rPr>
        <w:t>其代表</w:t>
      </w:r>
      <w:r>
        <w:rPr>
          <w:rFonts w:hint="eastAsia"/>
        </w:rPr>
        <w:t xml:space="preserve"> </w:t>
      </w:r>
      <w:r>
        <w:rPr>
          <w:rFonts w:hint="eastAsia"/>
        </w:rPr>
        <w:t>风、空气、呼吸</w:t>
      </w:r>
    </w:p>
    <w:p w:rsidR="00643281" w:rsidRDefault="00643281" w:rsidP="00643281">
      <w:pPr>
        <w:ind w:firstLineChars="250" w:firstLine="525"/>
      </w:pPr>
      <w:r>
        <w:rPr>
          <w:rFonts w:hint="eastAsia"/>
        </w:rPr>
        <w:t>风和圣灵的共同特点：</w:t>
      </w:r>
    </w:p>
    <w:p w:rsidR="00643281" w:rsidRDefault="00643281" w:rsidP="00643281">
      <w:pPr>
        <w:numPr>
          <w:ilvl w:val="0"/>
          <w:numId w:val="16"/>
        </w:numPr>
      </w:pPr>
      <w:r>
        <w:rPr>
          <w:rFonts w:hint="eastAsia"/>
        </w:rPr>
        <w:t>不可见性</w:t>
      </w:r>
      <w:r>
        <w:rPr>
          <w:rFonts w:hint="eastAsia"/>
        </w:rPr>
        <w:t xml:space="preserve">  </w:t>
      </w:r>
      <w:r>
        <w:rPr>
          <w:rFonts w:hint="eastAsia"/>
        </w:rPr>
        <w:t>约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24  </w:t>
      </w:r>
      <w:r>
        <w:rPr>
          <w:rFonts w:hint="eastAsia"/>
        </w:rPr>
        <w:t>路</w:t>
      </w:r>
      <w:r>
        <w:rPr>
          <w:rFonts w:hint="eastAsia"/>
        </w:rPr>
        <w:t>24.</w:t>
      </w:r>
      <w:r>
        <w:rPr>
          <w:rFonts w:hint="eastAsia"/>
        </w:rPr>
        <w:t>：</w:t>
      </w:r>
      <w:r>
        <w:rPr>
          <w:rFonts w:hint="eastAsia"/>
        </w:rPr>
        <w:t>39</w:t>
      </w:r>
      <w:r w:rsidRPr="00B964D4">
        <w:rPr>
          <w:rFonts w:hint="eastAsia"/>
        </w:rPr>
        <w:t>神是个灵（或无“个”字），所以拜他的，必须用心灵和诚实拜他</w:t>
      </w:r>
    </w:p>
    <w:p w:rsidR="00643281" w:rsidRDefault="00643281" w:rsidP="00643281">
      <w:pPr>
        <w:numPr>
          <w:ilvl w:val="0"/>
          <w:numId w:val="16"/>
        </w:numPr>
      </w:pPr>
      <w:r>
        <w:rPr>
          <w:rFonts w:hint="eastAsia"/>
        </w:rPr>
        <w:t>活动性（不断地运转）圣灵亦如此</w:t>
      </w:r>
    </w:p>
    <w:p w:rsidR="00643281" w:rsidRDefault="00643281" w:rsidP="00643281">
      <w:pPr>
        <w:numPr>
          <w:ilvl w:val="0"/>
          <w:numId w:val="16"/>
        </w:numPr>
      </w:pPr>
      <w:r>
        <w:rPr>
          <w:rFonts w:hint="eastAsia"/>
        </w:rPr>
        <w:t>主权性（任意型）任意吹</w:t>
      </w:r>
      <w:r>
        <w:rPr>
          <w:rFonts w:hint="eastAsia"/>
        </w:rPr>
        <w:t xml:space="preserve">  </w:t>
      </w:r>
      <w:r>
        <w:rPr>
          <w:rFonts w:hint="eastAsia"/>
        </w:rPr>
        <w:t>徒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2</w:t>
      </w:r>
      <w:r w:rsidRPr="00B964D4">
        <w:rPr>
          <w:rFonts w:hint="eastAsia"/>
        </w:rPr>
        <w:t>他们侍奉主、禁食的时候，圣灵说：“要为我分派巴拿巴和扫罗，去作我召他们所作的工。</w:t>
      </w:r>
    </w:p>
    <w:p w:rsidR="00643281" w:rsidRDefault="00643281" w:rsidP="00643281">
      <w:pPr>
        <w:numPr>
          <w:ilvl w:val="0"/>
          <w:numId w:val="16"/>
        </w:numPr>
      </w:pPr>
      <w:r>
        <w:rPr>
          <w:rFonts w:hint="eastAsia"/>
        </w:rPr>
        <w:t>能力、强力性</w:t>
      </w:r>
      <w:r>
        <w:rPr>
          <w:rFonts w:hint="eastAsia"/>
        </w:rPr>
        <w:t xml:space="preserve">  </w:t>
      </w:r>
      <w:r>
        <w:rPr>
          <w:rFonts w:hint="eastAsia"/>
        </w:rPr>
        <w:t>风摇动很有力量</w:t>
      </w:r>
    </w:p>
    <w:p w:rsidR="00643281" w:rsidRDefault="00643281" w:rsidP="00643281">
      <w:pPr>
        <w:ind w:left="1260"/>
      </w:pPr>
      <w:r>
        <w:rPr>
          <w:rFonts w:hint="eastAsia"/>
        </w:rPr>
        <w:t>客观出现的能力：</w:t>
      </w:r>
      <w:r>
        <w:rPr>
          <w:rFonts w:hint="eastAsia"/>
        </w:rPr>
        <w:t xml:space="preserve">  </w:t>
      </w:r>
    </w:p>
    <w:p w:rsidR="00643281" w:rsidRDefault="00643281" w:rsidP="00643281">
      <w:pPr>
        <w:ind w:leftChars="600" w:left="1260" w:firstLineChars="700" w:firstLine="1470"/>
      </w:pPr>
      <w:r>
        <w:rPr>
          <w:rFonts w:hint="eastAsia"/>
        </w:rPr>
        <w:t>圣灵冲破了耶路撒冷的墙壁（宗教、律法、权威）</w:t>
      </w:r>
    </w:p>
    <w:p w:rsidR="00643281" w:rsidRDefault="00643281" w:rsidP="00643281">
      <w:pPr>
        <w:ind w:left="1260"/>
      </w:pPr>
      <w:r>
        <w:rPr>
          <w:rFonts w:hint="eastAsia"/>
        </w:rPr>
        <w:t xml:space="preserve">              </w:t>
      </w:r>
      <w:r>
        <w:rPr>
          <w:rFonts w:hint="eastAsia"/>
        </w:rPr>
        <w:t>圣灵冲破了民族的墙壁（撒马利亚人）</w:t>
      </w:r>
    </w:p>
    <w:p w:rsidR="00643281" w:rsidRDefault="00643281" w:rsidP="00643281">
      <w:pPr>
        <w:ind w:left="1260"/>
      </w:pPr>
      <w:r>
        <w:rPr>
          <w:rFonts w:hint="eastAsia"/>
        </w:rPr>
        <w:t xml:space="preserve">              </w:t>
      </w:r>
      <w:r>
        <w:rPr>
          <w:rFonts w:hint="eastAsia"/>
        </w:rPr>
        <w:t>圣灵冲破了外邦人的墙（破规）例：彼得见到的异像</w:t>
      </w:r>
    </w:p>
    <w:p w:rsidR="00643281" w:rsidRDefault="00643281" w:rsidP="00643281">
      <w:pPr>
        <w:ind w:left="1260"/>
      </w:pPr>
      <w:r>
        <w:rPr>
          <w:rFonts w:hint="eastAsia"/>
        </w:rPr>
        <w:t>主观出现的能力：</w:t>
      </w:r>
    </w:p>
    <w:p w:rsidR="00643281" w:rsidRDefault="00643281" w:rsidP="00643281">
      <w:pPr>
        <w:ind w:left="1260"/>
        <w:outlineLvl w:val="0"/>
      </w:pPr>
      <w:r>
        <w:rPr>
          <w:rFonts w:hint="eastAsia"/>
        </w:rPr>
        <w:t xml:space="preserve">  </w:t>
      </w:r>
      <w:r w:rsidRPr="00D34AE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⑴</w:t>
      </w:r>
      <w:r>
        <w:rPr>
          <w:rFonts w:hint="eastAsia"/>
        </w:rPr>
        <w:t>话语的能力：</w:t>
      </w:r>
    </w:p>
    <w:p w:rsidR="00643281" w:rsidRDefault="00643281" w:rsidP="00643281">
      <w:pPr>
        <w:ind w:leftChars="600" w:left="1260" w:firstLineChars="250" w:firstLine="525"/>
      </w:pPr>
      <w:r>
        <w:rPr>
          <w:rFonts w:hint="eastAsia"/>
        </w:rPr>
        <w:t>①彼得五旬讲道</w:t>
      </w:r>
      <w:r>
        <w:rPr>
          <w:rFonts w:hint="eastAsia"/>
        </w:rPr>
        <w:t xml:space="preserve">  </w:t>
      </w:r>
      <w:r>
        <w:rPr>
          <w:rFonts w:hint="eastAsia"/>
        </w:rPr>
        <w:t>徒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14-41</w:t>
      </w:r>
    </w:p>
    <w:p w:rsidR="00643281" w:rsidRDefault="00643281" w:rsidP="00643281">
      <w:pPr>
        <w:ind w:leftChars="600" w:left="1260"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②彼得使瘫子站立  徒3：1-10</w:t>
      </w:r>
    </w:p>
    <w:p w:rsidR="00643281" w:rsidRDefault="00643281" w:rsidP="00643281">
      <w:pPr>
        <w:ind w:leftChars="600" w:left="1260" w:firstLineChars="250" w:firstLine="525"/>
      </w:pPr>
      <w:r>
        <w:rPr>
          <w:rFonts w:ascii="宋体" w:hAnsi="宋体" w:hint="eastAsia"/>
        </w:rPr>
        <w:t>③通过彼得的话击杀亚拿尼亚  徒5：1-11</w:t>
      </w:r>
    </w:p>
    <w:p w:rsidR="00643281" w:rsidRDefault="00643281" w:rsidP="00643281">
      <w:pPr>
        <w:ind w:leftChars="600" w:left="1260" w:firstLineChars="250" w:firstLine="525"/>
      </w:pPr>
      <w:r>
        <w:rPr>
          <w:rFonts w:hint="eastAsia"/>
        </w:rPr>
        <w:t>④按保罗的话以吕马成了瞎子</w:t>
      </w:r>
      <w:r>
        <w:rPr>
          <w:rFonts w:hint="eastAsia"/>
        </w:rPr>
        <w:t xml:space="preserve"> </w:t>
      </w:r>
      <w:r>
        <w:rPr>
          <w:rFonts w:hint="eastAsia"/>
        </w:rPr>
        <w:t>徒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6-12</w:t>
      </w:r>
    </w:p>
    <w:p w:rsidR="00643281" w:rsidRDefault="00643281" w:rsidP="00643281">
      <w:pPr>
        <w:outlineLvl w:val="0"/>
        <w:rPr>
          <w:rFonts w:ascii="宋体" w:hAnsi="宋体"/>
        </w:rPr>
      </w:pPr>
      <w:r>
        <w:rPr>
          <w:rFonts w:hint="eastAsia"/>
        </w:rPr>
        <w:t xml:space="preserve">              </w:t>
      </w:r>
      <w:r w:rsidRPr="00D74B4F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⑵启示神迹的能力</w:t>
      </w:r>
    </w:p>
    <w:p w:rsidR="00643281" w:rsidRDefault="00643281" w:rsidP="00643281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①通过使徒启示   徒2：43</w:t>
      </w:r>
      <w:r w:rsidRPr="00D74B4F">
        <w:rPr>
          <w:rFonts w:ascii="宋体" w:hAnsi="宋体" w:hint="eastAsia"/>
        </w:rPr>
        <w:t>使徒又行了许多奇事神迹</w:t>
      </w:r>
    </w:p>
    <w:p w:rsidR="00643281" w:rsidRDefault="00643281" w:rsidP="00643281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②</w:t>
      </w:r>
      <w:r w:rsidRPr="00D74B4F">
        <w:rPr>
          <w:rFonts w:ascii="宋体" w:hAnsi="宋体" w:hint="eastAsia"/>
        </w:rPr>
        <w:t>司提反</w:t>
      </w:r>
      <w:r>
        <w:rPr>
          <w:rFonts w:ascii="宋体" w:hAnsi="宋体" w:hint="eastAsia"/>
        </w:rPr>
        <w:t xml:space="preserve">         徒6：8</w:t>
      </w:r>
      <w:r w:rsidRPr="00D74B4F">
        <w:rPr>
          <w:rFonts w:ascii="宋体" w:hAnsi="宋体" w:hint="eastAsia"/>
        </w:rPr>
        <w:t>在民间行了大奇事和神迹</w:t>
      </w:r>
    </w:p>
    <w:p w:rsidR="00643281" w:rsidRDefault="00643281" w:rsidP="00643281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③超自然奇迹  例：天使把彼得从监狱中救出 徒16：23-24</w:t>
      </w:r>
    </w:p>
    <w:p w:rsidR="00643281" w:rsidRDefault="00643281" w:rsidP="00643281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</w:t>
      </w:r>
      <w:r w:rsidRPr="00D74B4F">
        <w:rPr>
          <w:rFonts w:ascii="宋体" w:hAnsi="宋体" w:hint="eastAsia"/>
        </w:rPr>
        <w:t>保罗和西拉</w:t>
      </w:r>
      <w:r>
        <w:rPr>
          <w:rFonts w:ascii="宋体" w:hAnsi="宋体" w:hint="eastAsia"/>
        </w:rPr>
        <w:t>祷告唱诗赞美</w:t>
      </w:r>
      <w:r w:rsidRPr="00D74B4F">
        <w:rPr>
          <w:rFonts w:ascii="宋体" w:hAnsi="宋体" w:hint="eastAsia"/>
        </w:rPr>
        <w:t>神</w:t>
      </w:r>
      <w:r>
        <w:rPr>
          <w:rFonts w:ascii="宋体" w:hAnsi="宋体" w:hint="eastAsia"/>
        </w:rPr>
        <w:t xml:space="preserve"> 地震，门开 徒16：23</w:t>
      </w:r>
    </w:p>
    <w:p w:rsidR="00643281" w:rsidRPr="00DB075E" w:rsidRDefault="00643281" w:rsidP="00643281">
      <w:pPr>
        <w:jc w:val="center"/>
        <w:rPr>
          <w:rFonts w:ascii="宋体" w:hAnsi="宋体"/>
          <w:b/>
          <w:sz w:val="28"/>
          <w:szCs w:val="28"/>
        </w:rPr>
      </w:pPr>
      <w:r w:rsidRPr="00DB075E">
        <w:rPr>
          <w:rFonts w:ascii="宋体" w:hAnsi="宋体" w:hint="eastAsia"/>
          <w:b/>
          <w:sz w:val="28"/>
          <w:szCs w:val="28"/>
        </w:rPr>
        <w:t>圣灵的象征------油</w:t>
      </w:r>
    </w:p>
    <w:p w:rsidR="00643281" w:rsidRDefault="00643281" w:rsidP="00643281"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</w:rPr>
        <w:t>油也是圣灵的表记，在旧约中，人用油膏抹祭司和君王，以说明圣灵的事奉。撒迦利亚书四章</w:t>
      </w:r>
      <w:r>
        <w:t>1</w:t>
      </w:r>
      <w:r>
        <w:rPr>
          <w:rFonts w:hint="eastAsia"/>
        </w:rPr>
        <w:t>至</w:t>
      </w:r>
      <w:r>
        <w:t>14</w:t>
      </w:r>
      <w:r>
        <w:rPr>
          <w:rFonts w:hint="eastAsia"/>
        </w:rPr>
        <w:t>节，说明了油怎样作为一种表记；油被用来描绘圣灵加给约书亚和所罗巴</w:t>
      </w:r>
      <w:r>
        <w:rPr>
          <w:rFonts w:hint="eastAsia"/>
        </w:rPr>
        <w:lastRenderedPageBreak/>
        <w:t>伯的力量，好能完成主好</w:t>
      </w:r>
      <w:r>
        <w:t>515</w:t>
      </w:r>
      <w:r>
        <w:rPr>
          <w:rFonts w:hint="eastAsia"/>
        </w:rPr>
        <w:t>年圣殿重建的工程。油从灯台上（</w:t>
      </w:r>
      <w:r>
        <w:t>2</w:t>
      </w:r>
      <w:r>
        <w:rPr>
          <w:rFonts w:hint="eastAsia"/>
        </w:rPr>
        <w:t>节），不断流给这两位领袖（</w:t>
      </w:r>
      <w:r>
        <w:t>3</w:t>
      </w:r>
      <w:r>
        <w:rPr>
          <w:rFonts w:hint="eastAsia"/>
        </w:rPr>
        <w:t>至</w:t>
      </w:r>
      <w:r>
        <w:t>14</w:t>
      </w:r>
      <w:r>
        <w:rPr>
          <w:rFonts w:hint="eastAsia"/>
        </w:rPr>
        <w:t>节）；第</w:t>
      </w:r>
      <w:r>
        <w:t>6</w:t>
      </w:r>
      <w:r>
        <w:rPr>
          <w:rFonts w:hint="eastAsia"/>
        </w:rPr>
        <w:t>节解释这个意思：「不是倚靠势力，不是依靠才能，乃是依靠我的灵，「在撒母耳记上十童</w:t>
      </w:r>
      <w:r>
        <w:t>1</w:t>
      </w:r>
      <w:r>
        <w:rPr>
          <w:rFonts w:hint="eastAsia"/>
        </w:rPr>
        <w:t>节，撒母耳膏立扫罗作以色列的王；这种膏立是说明主的灵要临到他身上，让他带领百姓（撒上十</w:t>
      </w:r>
      <w:r>
        <w:t>6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）。当然，这些旧约的事件，都只是圣灵在新约的工作的一种表记。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7"/>
      </w:tblPr>
      <w:tblGrid>
        <w:gridCol w:w="3430"/>
        <w:gridCol w:w="3430"/>
      </w:tblGrid>
      <w:tr w:rsidR="00643281" w:rsidTr="0072488C">
        <w:tc>
          <w:tcPr>
            <w:tcW w:w="6860" w:type="dxa"/>
            <w:gridSpan w:val="2"/>
          </w:tcPr>
          <w:p w:rsidR="00643281" w:rsidRDefault="00643281" w:rsidP="007248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油作为圣灵的表记</w:t>
            </w:r>
          </w:p>
        </w:tc>
      </w:tr>
      <w:tr w:rsidR="00643281" w:rsidTr="0072488C">
        <w:tc>
          <w:tcPr>
            <w:tcW w:w="3430" w:type="dxa"/>
          </w:tcPr>
          <w:p w:rsidR="00643281" w:rsidRDefault="00643281" w:rsidP="0072488C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意义</w:t>
            </w:r>
          </w:p>
        </w:tc>
        <w:tc>
          <w:tcPr>
            <w:tcW w:w="3430" w:type="dxa"/>
          </w:tcPr>
          <w:p w:rsidR="00643281" w:rsidRDefault="00643281" w:rsidP="0072488C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经文</w:t>
            </w:r>
          </w:p>
        </w:tc>
      </w:tr>
      <w:tr w:rsidR="00643281" w:rsidTr="0072488C">
        <w:tc>
          <w:tcPr>
            <w:tcW w:w="3430" w:type="dxa"/>
          </w:tcPr>
          <w:p w:rsidR="00643281" w:rsidRDefault="00643281" w:rsidP="0072488C">
            <w:r>
              <w:rPr>
                <w:rFonts w:hint="eastAsia"/>
              </w:rPr>
              <w:t>事奉得着圣灵</w:t>
            </w:r>
          </w:p>
        </w:tc>
        <w:tc>
          <w:tcPr>
            <w:tcW w:w="3430" w:type="dxa"/>
          </w:tcPr>
          <w:p w:rsidR="00643281" w:rsidRDefault="00643281" w:rsidP="0072488C">
            <w:r>
              <w:rPr>
                <w:rFonts w:hint="eastAsia"/>
              </w:rPr>
              <w:t>出四十</w:t>
            </w:r>
            <w:r>
              <w:t>9</w:t>
            </w:r>
            <w:r>
              <w:rPr>
                <w:rFonts w:hint="eastAsia"/>
              </w:rPr>
              <w:t>至</w:t>
            </w:r>
            <w:r>
              <w:t>16</w:t>
            </w:r>
            <w:r>
              <w:rPr>
                <w:rFonts w:hint="eastAsia"/>
              </w:rPr>
              <w:t>和徒一</w:t>
            </w:r>
            <w:r>
              <w:t>8</w:t>
            </w:r>
          </w:p>
        </w:tc>
      </w:tr>
      <w:tr w:rsidR="00643281" w:rsidTr="0072488C">
        <w:tc>
          <w:tcPr>
            <w:tcW w:w="3430" w:type="dxa"/>
          </w:tcPr>
          <w:p w:rsidR="00643281" w:rsidRDefault="00643281" w:rsidP="0072488C">
            <w:r>
              <w:rPr>
                <w:rFonts w:hint="eastAsia"/>
              </w:rPr>
              <w:t>圣灵光照</w:t>
            </w:r>
          </w:p>
        </w:tc>
        <w:tc>
          <w:tcPr>
            <w:tcW w:w="3430" w:type="dxa"/>
          </w:tcPr>
          <w:p w:rsidR="00643281" w:rsidRDefault="00643281" w:rsidP="0072488C">
            <w:r>
              <w:rPr>
                <w:rFonts w:hint="eastAsia"/>
              </w:rPr>
              <w:t>出二十七</w:t>
            </w:r>
            <w:r>
              <w:t>20</w:t>
            </w:r>
            <w:r>
              <w:rPr>
                <w:rFonts w:hint="eastAsia"/>
              </w:rPr>
              <w:t>至</w:t>
            </w:r>
            <w:r>
              <w:t>21</w:t>
            </w:r>
            <w:r>
              <w:rPr>
                <w:rFonts w:hint="eastAsia"/>
              </w:rPr>
              <w:t>和约壹三</w:t>
            </w:r>
            <w:r>
              <w:t>20</w:t>
            </w:r>
          </w:p>
        </w:tc>
      </w:tr>
      <w:tr w:rsidR="00643281" w:rsidTr="0072488C">
        <w:tc>
          <w:tcPr>
            <w:tcW w:w="3430" w:type="dxa"/>
          </w:tcPr>
          <w:p w:rsidR="00643281" w:rsidRDefault="00643281" w:rsidP="0072488C">
            <w:r>
              <w:rPr>
                <w:rFonts w:hint="eastAsia"/>
              </w:rPr>
              <w:t>圣灵洁净</w:t>
            </w:r>
          </w:p>
        </w:tc>
        <w:tc>
          <w:tcPr>
            <w:tcW w:w="3430" w:type="dxa"/>
          </w:tcPr>
          <w:p w:rsidR="00643281" w:rsidRDefault="00643281" w:rsidP="0072488C">
            <w:r>
              <w:rPr>
                <w:rFonts w:hint="eastAsia"/>
              </w:rPr>
              <w:t>利八</w:t>
            </w:r>
            <w:r>
              <w:t>30</w:t>
            </w:r>
            <w:r>
              <w:rPr>
                <w:rFonts w:hint="eastAsia"/>
              </w:rPr>
              <w:t>，十四</w:t>
            </w:r>
            <w:r>
              <w:t>17</w:t>
            </w:r>
            <w:r>
              <w:rPr>
                <w:rFonts w:hint="eastAsia"/>
              </w:rPr>
              <w:t>和罗八</w:t>
            </w:r>
            <w:r>
              <w:t>2</w:t>
            </w:r>
            <w:r>
              <w:rPr>
                <w:rFonts w:hint="eastAsia"/>
              </w:rPr>
              <w:t>至</w:t>
            </w:r>
            <w:r>
              <w:t>3</w:t>
            </w:r>
          </w:p>
        </w:tc>
      </w:tr>
    </w:tbl>
    <w:p w:rsidR="00643281" w:rsidRDefault="00643281" w:rsidP="00643281">
      <w:pPr>
        <w:tabs>
          <w:tab w:val="left" w:pos="360"/>
        </w:tabs>
        <w:ind w:left="435"/>
        <w:rPr>
          <w:rFonts w:ascii="宋体" w:hAnsi="宋体"/>
          <w:szCs w:val="21"/>
        </w:rPr>
      </w:pPr>
    </w:p>
    <w:p w:rsidR="00643281" w:rsidRDefault="00643281" w:rsidP="00643281">
      <w:pPr>
        <w:tabs>
          <w:tab w:val="left" w:pos="360"/>
        </w:tabs>
        <w:ind w:left="435"/>
        <w:rPr>
          <w:rFonts w:ascii="宋体" w:hAnsi="宋体"/>
          <w:szCs w:val="21"/>
        </w:rPr>
      </w:pPr>
    </w:p>
    <w:p w:rsidR="00643281" w:rsidRDefault="00643281" w:rsidP="00643281">
      <w:pPr>
        <w:tabs>
          <w:tab w:val="left" w:pos="360"/>
        </w:tabs>
        <w:ind w:left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和膏油关联的在圣经里有很多  例：</w:t>
      </w:r>
    </w:p>
    <w:p w:rsidR="00643281" w:rsidRDefault="00643281" w:rsidP="00643281">
      <w:pPr>
        <w:tabs>
          <w:tab w:val="left" w:pos="360"/>
        </w:tabs>
        <w:ind w:left="435"/>
        <w:rPr>
          <w:rFonts w:ascii="宋体" w:hAnsi="宋体"/>
          <w:szCs w:val="21"/>
        </w:rPr>
      </w:pPr>
      <w:r w:rsidRPr="00E41515">
        <w:rPr>
          <w:rFonts w:ascii="宋体" w:hAnsi="宋体" w:hint="eastAsia"/>
          <w:b/>
          <w:szCs w:val="21"/>
        </w:rPr>
        <w:t>大卫</w:t>
      </w:r>
      <w:r>
        <w:rPr>
          <w:rFonts w:ascii="宋体" w:hAnsi="宋体" w:hint="eastAsia"/>
          <w:szCs w:val="21"/>
        </w:rPr>
        <w:t xml:space="preserve">  撒上16：13</w:t>
      </w:r>
      <w:r w:rsidRPr="00E41515">
        <w:rPr>
          <w:rFonts w:ascii="宋体" w:hAnsi="宋体" w:hint="eastAsia"/>
          <w:szCs w:val="21"/>
        </w:rPr>
        <w:t>撒母耳就用角里的膏油，在他诸兄中膏了他。从这日起，耶和华的灵就大大感动大卫</w:t>
      </w:r>
    </w:p>
    <w:p w:rsidR="00643281" w:rsidRDefault="00643281" w:rsidP="00643281">
      <w:pPr>
        <w:tabs>
          <w:tab w:val="left" w:pos="360"/>
        </w:tabs>
        <w:ind w:left="435"/>
        <w:rPr>
          <w:rFonts w:ascii="宋体" w:hAnsi="宋体"/>
          <w:szCs w:val="21"/>
        </w:rPr>
      </w:pPr>
      <w:r w:rsidRPr="00E41515">
        <w:rPr>
          <w:rFonts w:ascii="宋体" w:hAnsi="宋体" w:hint="eastAsia"/>
          <w:b/>
          <w:szCs w:val="21"/>
        </w:rPr>
        <w:t xml:space="preserve">祭司 </w:t>
      </w:r>
      <w:r>
        <w:rPr>
          <w:rFonts w:ascii="宋体" w:hAnsi="宋体" w:hint="eastAsia"/>
          <w:szCs w:val="21"/>
        </w:rPr>
        <w:t xml:space="preserve">  出40：13</w:t>
      </w:r>
      <w:r w:rsidRPr="00E41515">
        <w:rPr>
          <w:rFonts w:ascii="宋体" w:hAnsi="宋体" w:hint="eastAsia"/>
          <w:szCs w:val="21"/>
        </w:rPr>
        <w:t>要给亚伦穿上圣衣，又膏他，使他成圣</w:t>
      </w:r>
    </w:p>
    <w:p w:rsidR="00643281" w:rsidRDefault="00643281" w:rsidP="00643281">
      <w:pPr>
        <w:tabs>
          <w:tab w:val="left" w:pos="360"/>
        </w:tabs>
        <w:ind w:left="435"/>
        <w:rPr>
          <w:rFonts w:ascii="宋体" w:hAnsi="宋体"/>
          <w:szCs w:val="21"/>
        </w:rPr>
      </w:pPr>
      <w:r w:rsidRPr="00E41515">
        <w:rPr>
          <w:rFonts w:ascii="宋体" w:hAnsi="宋体" w:hint="eastAsia"/>
          <w:b/>
          <w:szCs w:val="21"/>
        </w:rPr>
        <w:t>众先知</w:t>
      </w:r>
      <w:r>
        <w:rPr>
          <w:rFonts w:ascii="宋体" w:hAnsi="宋体" w:hint="eastAsia"/>
          <w:szCs w:val="21"/>
        </w:rPr>
        <w:t xml:space="preserve">  王上19：16</w:t>
      </w:r>
      <w:r w:rsidRPr="00E41515">
        <w:rPr>
          <w:rFonts w:ascii="宋体" w:hAnsi="宋体" w:hint="eastAsia"/>
          <w:szCs w:val="21"/>
        </w:rPr>
        <w:t>又膏宁示的孙子耶户作以色列王；并膏亚伯米何拉人沙法的儿子以利沙作先知</w:t>
      </w:r>
    </w:p>
    <w:p w:rsidR="00643281" w:rsidRDefault="00643281" w:rsidP="00643281">
      <w:pPr>
        <w:tabs>
          <w:tab w:val="left" w:pos="360"/>
        </w:tabs>
        <w:ind w:left="435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耶稣   </w:t>
      </w:r>
      <w:r>
        <w:rPr>
          <w:rFonts w:ascii="宋体" w:hAnsi="宋体" w:hint="eastAsia"/>
          <w:szCs w:val="21"/>
        </w:rPr>
        <w:t xml:space="preserve">路4：18  </w:t>
      </w:r>
      <w:r w:rsidRPr="00E41515">
        <w:rPr>
          <w:rFonts w:ascii="宋体" w:hAnsi="宋体" w:hint="eastAsia"/>
          <w:szCs w:val="21"/>
        </w:rPr>
        <w:t>主的灵在我身上，因为他用膏膏我</w:t>
      </w:r>
    </w:p>
    <w:p w:rsidR="00643281" w:rsidRPr="00E41515" w:rsidRDefault="00643281" w:rsidP="00643281">
      <w:pPr>
        <w:tabs>
          <w:tab w:val="left" w:pos="360"/>
        </w:tabs>
        <w:ind w:left="435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信耶稣的信徒   </w:t>
      </w:r>
      <w:r w:rsidRPr="00E41515">
        <w:rPr>
          <w:rFonts w:ascii="宋体" w:hAnsi="宋体" w:hint="eastAsia"/>
          <w:szCs w:val="21"/>
        </w:rPr>
        <w:t>罗8：9</w:t>
      </w:r>
      <w:r>
        <w:rPr>
          <w:rFonts w:ascii="宋体" w:hAnsi="宋体" w:hint="eastAsia"/>
          <w:szCs w:val="21"/>
        </w:rPr>
        <w:t xml:space="preserve">  彼前2：9 约一 2：20 林后1：21 </w:t>
      </w:r>
      <w:r w:rsidRPr="00E41515">
        <w:rPr>
          <w:rFonts w:ascii="宋体" w:hAnsi="宋体" w:hint="eastAsia"/>
          <w:szCs w:val="21"/>
        </w:rPr>
        <w:t>惟有你们是被拣选的族类，是有君尊的祭司</w:t>
      </w:r>
    </w:p>
    <w:p w:rsidR="00643281" w:rsidRDefault="00643281" w:rsidP="00643281">
      <w:pPr>
        <w:tabs>
          <w:tab w:val="left" w:pos="360"/>
        </w:tabs>
        <w:ind w:left="435"/>
        <w:jc w:val="center"/>
        <w:rPr>
          <w:rFonts w:ascii="宋体" w:hAnsi="宋体"/>
          <w:szCs w:val="21"/>
        </w:rPr>
      </w:pPr>
      <w:r w:rsidRPr="002E7D7A">
        <w:rPr>
          <w:rFonts w:ascii="宋体" w:hAnsi="宋体" w:hint="eastAsia"/>
          <w:b/>
          <w:szCs w:val="21"/>
        </w:rPr>
        <w:t>专题：圣经出现的油的用处</w:t>
      </w:r>
    </w:p>
    <w:p w:rsidR="00643281" w:rsidRDefault="00643281" w:rsidP="00643281">
      <w:pPr>
        <w:numPr>
          <w:ilvl w:val="1"/>
          <w:numId w:val="14"/>
        </w:numPr>
        <w:tabs>
          <w:tab w:val="left" w:pos="36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治疗上  路10:30-37</w:t>
      </w:r>
      <w:r w:rsidRPr="002E7D7A">
        <w:rPr>
          <w:rFonts w:ascii="宋体" w:hAnsi="宋体" w:hint="eastAsia"/>
          <w:szCs w:val="21"/>
        </w:rPr>
        <w:t>有一个人从耶路撒冷下耶利哥去，落在强盗手中。他们剥去他的衣裳，把他打个半死</w:t>
      </w:r>
      <w:r>
        <w:rPr>
          <w:rFonts w:ascii="宋体" w:hAnsi="宋体" w:hint="eastAsia"/>
          <w:szCs w:val="21"/>
        </w:rPr>
        <w:t>，</w:t>
      </w:r>
      <w:r w:rsidRPr="002E7D7A">
        <w:rPr>
          <w:rFonts w:ascii="宋体" w:hAnsi="宋体" w:hint="eastAsia"/>
          <w:szCs w:val="21"/>
        </w:rPr>
        <w:t>撒玛利亚人行路来到那里，看见他，就动了慈心， 上前用油和酒倒在他的伤处，包裹好了</w:t>
      </w:r>
    </w:p>
    <w:p w:rsidR="00643281" w:rsidRDefault="00643281" w:rsidP="00643281">
      <w:pPr>
        <w:numPr>
          <w:ilvl w:val="1"/>
          <w:numId w:val="14"/>
        </w:numPr>
        <w:tabs>
          <w:tab w:val="left" w:pos="36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燃灯    出25：6  35：8，14，28点灯的油，并作膏油和香的香料</w:t>
      </w:r>
    </w:p>
    <w:p w:rsidR="00643281" w:rsidRDefault="00643281" w:rsidP="00643281">
      <w:pPr>
        <w:tabs>
          <w:tab w:val="left" w:pos="360"/>
        </w:tabs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⑴点圣所金灯台的火  出20：27</w:t>
      </w:r>
      <w:r w:rsidRPr="002E7D7A">
        <w:rPr>
          <w:rFonts w:ascii="宋体" w:hAnsi="宋体" w:hint="eastAsia"/>
          <w:szCs w:val="21"/>
        </w:rPr>
        <w:t>亚伦和他的儿子，从晚上到早晨，要在耶和华面前经理这灯</w:t>
      </w:r>
    </w:p>
    <w:p w:rsidR="00643281" w:rsidRDefault="00643281" w:rsidP="00643281">
      <w:pPr>
        <w:tabs>
          <w:tab w:val="left" w:pos="360"/>
        </w:tabs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⑵点燃新妇的灯  太25章   </w:t>
      </w:r>
      <w:r w:rsidRPr="00FC097D">
        <w:rPr>
          <w:rFonts w:ascii="宋体" w:hAnsi="宋体" w:hint="eastAsia"/>
          <w:szCs w:val="21"/>
        </w:rPr>
        <w:t>十个童女</w:t>
      </w:r>
      <w:r>
        <w:rPr>
          <w:rFonts w:ascii="宋体" w:hAnsi="宋体" w:hint="eastAsia"/>
          <w:szCs w:val="21"/>
        </w:rPr>
        <w:t>的比喻</w:t>
      </w:r>
    </w:p>
    <w:p w:rsidR="00643281" w:rsidRDefault="00643281" w:rsidP="00643281">
      <w:pPr>
        <w:tabs>
          <w:tab w:val="left" w:pos="360"/>
        </w:tabs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3、油的作用及用处  未14章   洁净的方法</w:t>
      </w:r>
    </w:p>
    <w:p w:rsidR="00643281" w:rsidRDefault="00643281" w:rsidP="00643281">
      <w:pPr>
        <w:tabs>
          <w:tab w:val="left" w:pos="360"/>
        </w:tabs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4、圣洁的食物   未2：4-6  </w:t>
      </w:r>
      <w:r w:rsidRPr="00FC097D">
        <w:rPr>
          <w:rFonts w:ascii="宋体" w:hAnsi="宋体" w:hint="eastAsia"/>
          <w:szCs w:val="21"/>
        </w:rPr>
        <w:t>浇上油，这是素祭</w:t>
      </w:r>
    </w:p>
    <w:p w:rsidR="00643281" w:rsidRDefault="00643281" w:rsidP="00643281">
      <w:pPr>
        <w:tabs>
          <w:tab w:val="left" w:pos="360"/>
        </w:tabs>
        <w:jc w:val="center"/>
        <w:rPr>
          <w:rFonts w:ascii="宋体" w:hAnsi="宋体"/>
          <w:b/>
          <w:szCs w:val="21"/>
        </w:rPr>
      </w:pPr>
      <w:r w:rsidRPr="00FC097D">
        <w:rPr>
          <w:rFonts w:ascii="宋体" w:hAnsi="宋体" w:hint="eastAsia"/>
          <w:b/>
          <w:szCs w:val="21"/>
        </w:rPr>
        <w:t>专题：受油膏</w:t>
      </w:r>
    </w:p>
    <w:p w:rsidR="00643281" w:rsidRDefault="00643281" w:rsidP="00643281">
      <w:pPr>
        <w:numPr>
          <w:ilvl w:val="0"/>
          <w:numId w:val="1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分别为圣的意义  未8：10-12</w:t>
      </w:r>
      <w:r w:rsidRPr="00FC097D">
        <w:rPr>
          <w:rFonts w:ascii="宋体" w:hAnsi="宋体" w:hint="eastAsia"/>
          <w:szCs w:val="21"/>
        </w:rPr>
        <w:t>摩西用膏油抹帐幕和其中所有的，使它成圣</w:t>
      </w:r>
    </w:p>
    <w:p w:rsidR="00643281" w:rsidRDefault="00643281" w:rsidP="00643281">
      <w:pPr>
        <w:numPr>
          <w:ilvl w:val="0"/>
          <w:numId w:val="17"/>
        </w:numPr>
        <w:tabs>
          <w:tab w:val="left" w:pos="36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献身之意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⑴受油膏，神所赐的职份，为神的事情而献身。  出28：41  路4：18-19</w:t>
      </w:r>
      <w:r w:rsidRPr="00F5471C">
        <w:rPr>
          <w:rFonts w:ascii="宋体" w:hAnsi="宋体" w:hint="eastAsia"/>
          <w:szCs w:val="21"/>
        </w:rPr>
        <w:t>又要膏他们，将他们分别为圣，好给我供祭司的职分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⑵受油膏，为神的百姓献身（带领、管理）   王上19：16  撒上10：1  16：13 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王上 1：39 王下9：3，6 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⑶受油膏，在敬拜神的事上献身 约4：23-24 （献上心灵和诚实）</w:t>
      </w:r>
    </w:p>
    <w:p w:rsidR="00643281" w:rsidRDefault="00643281" w:rsidP="00643281">
      <w:pPr>
        <w:numPr>
          <w:ilvl w:val="0"/>
          <w:numId w:val="1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超自然的认识  约一2：27  林前2：13</w:t>
      </w:r>
      <w:r w:rsidRPr="00C17250">
        <w:rPr>
          <w:rFonts w:ascii="宋体" w:hAnsi="宋体" w:hint="eastAsia"/>
          <w:szCs w:val="21"/>
        </w:rPr>
        <w:t>并且我们讲说这些事，不是用人智慧所指教的言语，乃是用圣灵所指教的言语，将属灵的话解释属灵的事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例如：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比撒列    出31：3-5</w:t>
      </w:r>
      <w:r w:rsidRPr="00C17250">
        <w:rPr>
          <w:rFonts w:ascii="宋体" w:hAnsi="宋体" w:hint="eastAsia"/>
          <w:szCs w:val="21"/>
        </w:rPr>
        <w:t>我也以我的灵充满了他，使他有智慧，有聪明，有知识，能作各样的工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约瑟      创40：5-22  约瑟的梦</w:t>
      </w:r>
    </w:p>
    <w:p w:rsidR="00643281" w:rsidRPr="00F25EEA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 但以理    但7：1-28   </w:t>
      </w:r>
      <w:r w:rsidRPr="00F25EEA">
        <w:rPr>
          <w:rFonts w:ascii="宋体" w:hAnsi="宋体" w:hint="eastAsia"/>
          <w:szCs w:val="21"/>
        </w:rPr>
        <w:t>但以理在床上作梦</w:t>
      </w:r>
    </w:p>
    <w:p w:rsidR="00643281" w:rsidRPr="00F25EEA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彼得      徒5：1-11   </w:t>
      </w:r>
      <w:r w:rsidRPr="00F25EEA">
        <w:rPr>
          <w:rFonts w:ascii="宋体" w:hAnsi="宋体" w:hint="eastAsia"/>
          <w:szCs w:val="21"/>
        </w:rPr>
        <w:t>亚拿尼亚</w:t>
      </w:r>
      <w:r>
        <w:rPr>
          <w:rFonts w:ascii="宋体" w:hAnsi="宋体" w:hint="eastAsia"/>
          <w:szCs w:val="21"/>
        </w:rPr>
        <w:t>受罚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保罗      加1：12</w:t>
      </w:r>
      <w:r w:rsidRPr="00F25EEA">
        <w:rPr>
          <w:rFonts w:ascii="宋体" w:hAnsi="宋体" w:hint="eastAsia"/>
          <w:szCs w:val="21"/>
        </w:rPr>
        <w:t>因为我不是从人领受的，也不是人教导我的，乃是从耶稣基督启示来的</w:t>
      </w:r>
    </w:p>
    <w:p w:rsidR="00643281" w:rsidRDefault="00643281" w:rsidP="00643281">
      <w:pPr>
        <w:numPr>
          <w:ilvl w:val="0"/>
          <w:numId w:val="1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看到属灵   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⑴认识神   约一2：27  弗1：17</w:t>
      </w:r>
      <w:r w:rsidRPr="00F25EEA">
        <w:rPr>
          <w:rFonts w:ascii="宋体" w:hAnsi="宋体" w:hint="eastAsia"/>
          <w:szCs w:val="21"/>
        </w:rPr>
        <w:t>我们主耶稣基督的　神，荣耀的父，将那赐人智慧和启示的灵赏给你们，使你们真知道他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⑵明白神的旨意  西1：9</w:t>
      </w:r>
      <w:r w:rsidRPr="0038609D">
        <w:rPr>
          <w:rFonts w:ascii="宋体" w:hAnsi="宋体" w:hint="eastAsia"/>
          <w:szCs w:val="21"/>
        </w:rPr>
        <w:t>因此，我们自从听见的日子，也就为你们不住地祷告祈求，愿你们在一切属灵的智慧悟性上，满心知道　神的旨意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⑶看到神预备的恩典  林前2：9-10</w:t>
      </w:r>
      <w:r w:rsidRPr="0038609D">
        <w:rPr>
          <w:rFonts w:ascii="宋体" w:hAnsi="宋体" w:hint="eastAsia"/>
          <w:szCs w:val="21"/>
        </w:rPr>
        <w:t>神为爱他的人所预备的，是眼睛未曾看见，耳朵未曾听见，人心也未曾想到的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⑷认清自己属灵状态  启3：17-19</w:t>
      </w:r>
      <w:r w:rsidRPr="0038609D">
        <w:rPr>
          <w:rFonts w:ascii="宋体" w:hAnsi="宋体" w:hint="eastAsia"/>
          <w:szCs w:val="21"/>
        </w:rPr>
        <w:t>你说：我是富足，已经发了财，一样都不缺；却不知道你是那困苦、可怜、贫穷、瞎眼、赤身的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⑸看到赐给信徒的恩典  弗1：17-19</w:t>
      </w:r>
      <w:r w:rsidRPr="00A95D94">
        <w:rPr>
          <w:rFonts w:ascii="宋体" w:hAnsi="宋体" w:hint="eastAsia"/>
          <w:szCs w:val="21"/>
        </w:rPr>
        <w:t>求我们主耶稣基督的　神，荣耀的父，将那赐人智慧和启示的灵赏给你们，使你们真知道他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5、坚固的意义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⑴得到对救恩不动摇的坚固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⑵在福音的盼望中不动摇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⑶得到信仰不动摇的坚固</w:t>
      </w:r>
    </w:p>
    <w:p w:rsidR="00643281" w:rsidRPr="00781C5E" w:rsidRDefault="00643281" w:rsidP="00643281">
      <w:pPr>
        <w:tabs>
          <w:tab w:val="left" w:pos="360"/>
        </w:tabs>
        <w:ind w:firstLineChars="150" w:firstLine="422"/>
        <w:jc w:val="center"/>
        <w:rPr>
          <w:rFonts w:ascii="宋体" w:hAnsi="宋体"/>
          <w:b/>
          <w:sz w:val="28"/>
          <w:szCs w:val="28"/>
        </w:rPr>
      </w:pPr>
      <w:r w:rsidRPr="00781C5E">
        <w:rPr>
          <w:rFonts w:ascii="宋体" w:hAnsi="宋体" w:hint="eastAsia"/>
          <w:b/>
          <w:sz w:val="28"/>
          <w:szCs w:val="28"/>
        </w:rPr>
        <w:t>圣灵的印记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hint="eastAsia"/>
        </w:rPr>
        <w:t>圣灵被形容为信徒的印记（林后一</w:t>
      </w:r>
      <w:r>
        <w:t>22</w:t>
      </w:r>
      <w:r>
        <w:rPr>
          <w:rFonts w:hint="eastAsia"/>
        </w:rPr>
        <w:t>；弗一</w:t>
      </w:r>
      <w:r>
        <w:t>13</w:t>
      </w:r>
      <w:r>
        <w:rPr>
          <w:rFonts w:hint="eastAsia"/>
        </w:rPr>
        <w:t>，四</w:t>
      </w:r>
      <w:r>
        <w:t>30</w:t>
      </w:r>
      <w:r>
        <w:rPr>
          <w:rFonts w:hint="eastAsia"/>
        </w:rPr>
        <w:t>）。印记是一种保证，马太福音二十七章</w:t>
      </w:r>
      <w:r>
        <w:t>66</w:t>
      </w:r>
      <w:r>
        <w:rPr>
          <w:rFonts w:hint="eastAsia"/>
        </w:rPr>
        <w:t>节提到，罗马官方的印记，是缚上一块打了印的石头。从象征意义说，印记是：「盖上印表示认同……所有动物身上都带着标记，这标记表明它的拥有者，也表明拥有者所给予的保障。」今天牛畜的烙印，就等如古代的印记（比较赛四十四</w:t>
      </w:r>
      <w:r>
        <w:t>5</w:t>
      </w:r>
      <w:r>
        <w:rPr>
          <w:rFonts w:hint="eastAsia"/>
        </w:rPr>
        <w:t>；结九</w:t>
      </w:r>
      <w:r>
        <w:t>4</w:t>
      </w:r>
      <w:r>
        <w:rPr>
          <w:rFonts w:hint="eastAsia"/>
        </w:rPr>
        <w:t>）。关乎圣灵的印记，有几个重要的真理。（Ⅰ）印记说明神的拥有权，圣灵加给信徒印记，说明信徒是属于神的。（Ⅱ）印记表明稳妥。印记是永远的，「等到得赎的日子来到」（弗四</w:t>
      </w:r>
      <w:r>
        <w:t>30</w:t>
      </w:r>
      <w:r>
        <w:rPr>
          <w:rFonts w:hint="eastAsia"/>
        </w:rPr>
        <w:t>）。（Ⅲ）印记代表权柄。正如罗马官方的权柄所及，罗马的印记就发生功效，照样地，神在他所赐给圣灵的信徒身上，也拥有权柄</w:t>
      </w:r>
    </w:p>
    <w:p w:rsidR="00643281" w:rsidRDefault="00643281" w:rsidP="00643281">
      <w:pPr>
        <w:autoSpaceDE w:val="0"/>
        <w:autoSpaceDN w:val="0"/>
        <w:adjustRightInd w:val="0"/>
        <w:rPr>
          <w:lang w:val="zh-CN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cs="宋体" w:hint="eastAsia"/>
          <w:lang w:val="zh-CN"/>
        </w:rPr>
        <w:t>这是由希腊文翻译过来，意即确定或刻上印。这个字用在信徒身上，在新约中出现过三次，它也在耶稣生平中提到，约翰说：「因为人子是父神所印证的。」（约翰福音六：</w:t>
      </w:r>
      <w:r>
        <w:rPr>
          <w:lang w:val="zh-CN"/>
        </w:rPr>
        <w:t>27</w:t>
      </w:r>
      <w:r>
        <w:rPr>
          <w:rFonts w:ascii="宋体" w:cs="宋体" w:hint="eastAsia"/>
          <w:lang w:val="zh-CN"/>
        </w:rPr>
        <w:t>）在这里我们看见神印证了儿子。</w:t>
      </w:r>
    </w:p>
    <w:p w:rsidR="00643281" w:rsidRDefault="00643281" w:rsidP="00643281">
      <w:pPr>
        <w:rPr>
          <w:rFonts w:ascii="宋体" w:cs="宋体"/>
          <w:lang w:val="zh-CN"/>
        </w:rPr>
      </w:pPr>
      <w:r>
        <w:rPr>
          <w:lang w:val="zh-CN"/>
        </w:rPr>
        <w:t xml:space="preserve"> </w:t>
      </w:r>
      <w:r>
        <w:rPr>
          <w:rFonts w:ascii="宋体" w:cs="宋体" w:hint="eastAsia"/>
          <w:lang w:val="zh-CN"/>
        </w:rPr>
        <w:t>信徒在悔改的那一刻，就得到圣灵为救赎的印证。「既然信他，就受了所应许的圣灵为印记。」（以弗所书一：</w:t>
      </w:r>
      <w:r>
        <w:rPr>
          <w:lang w:val="zh-CN"/>
        </w:rPr>
        <w:t>13</w:t>
      </w:r>
      <w:r>
        <w:rPr>
          <w:rFonts w:ascii="宋体" w:cs="宋体" w:hint="eastAsia"/>
          <w:lang w:val="zh-CN"/>
        </w:rPr>
        <w:t>；参考四：</w:t>
      </w:r>
      <w:r>
        <w:rPr>
          <w:lang w:val="zh-CN"/>
        </w:rPr>
        <w:t>30</w:t>
      </w:r>
      <w:r>
        <w:rPr>
          <w:rFonts w:ascii="宋体" w:cs="宋体" w:hint="eastAsia"/>
          <w:lang w:val="zh-CN"/>
        </w:rPr>
        <w:t>）</w:t>
      </w:r>
    </w:p>
    <w:p w:rsidR="00643281" w:rsidRDefault="00643281" w:rsidP="00643281">
      <w:pPr>
        <w:numPr>
          <w:ilvl w:val="3"/>
          <w:numId w:val="11"/>
        </w:numPr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>印记者  约6：27  （印下此大福者为父神）</w:t>
      </w:r>
      <w:r w:rsidRPr="00781C5E">
        <w:rPr>
          <w:rFonts w:ascii="宋体" w:cs="宋体" w:hint="eastAsia"/>
          <w:lang w:val="zh-CN"/>
        </w:rPr>
        <w:t>不要为那必坏的食物劳力，要为那存到永生的食物劳力，就是人子要赐给你们的，因为人子是父　神所印证的</w:t>
      </w:r>
      <w:r>
        <w:rPr>
          <w:rFonts w:ascii="宋体" w:cs="宋体" w:hint="eastAsia"/>
          <w:lang w:val="zh-CN"/>
        </w:rPr>
        <w:t xml:space="preserve"> </w:t>
      </w:r>
    </w:p>
    <w:p w:rsidR="00643281" w:rsidRDefault="00643281" w:rsidP="00643281">
      <w:pPr>
        <w:numPr>
          <w:ilvl w:val="3"/>
          <w:numId w:val="11"/>
        </w:numPr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>受印记的人  弗1：13</w:t>
      </w:r>
      <w:r w:rsidRPr="00781C5E">
        <w:rPr>
          <w:rFonts w:ascii="宋体" w:cs="宋体" w:hint="eastAsia"/>
          <w:lang w:val="zh-CN"/>
        </w:rPr>
        <w:t>你们既听见真理的道，就是那叫你们得救的福音，也信了基督，既然信他，就受了所应许的圣灵为印记</w:t>
      </w:r>
    </w:p>
    <w:p w:rsidR="00643281" w:rsidRDefault="00643281" w:rsidP="00643281">
      <w:pPr>
        <w:ind w:left="540"/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 xml:space="preserve">     ⑴住在基督里的人</w:t>
      </w:r>
    </w:p>
    <w:p w:rsidR="00643281" w:rsidRDefault="00643281" w:rsidP="00643281">
      <w:pPr>
        <w:ind w:left="540"/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 xml:space="preserve">     ⑵听真理话语的人</w:t>
      </w:r>
    </w:p>
    <w:p w:rsidR="00643281" w:rsidRDefault="00643281" w:rsidP="00643281">
      <w:pPr>
        <w:ind w:left="540"/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 xml:space="preserve">     ⑶信道的人</w:t>
      </w:r>
    </w:p>
    <w:p w:rsidR="00643281" w:rsidRDefault="00643281" w:rsidP="00643281">
      <w:pPr>
        <w:numPr>
          <w:ilvl w:val="3"/>
          <w:numId w:val="11"/>
        </w:numPr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>应许圣灵的理由：</w:t>
      </w:r>
    </w:p>
    <w:p w:rsidR="00643281" w:rsidRDefault="00643281" w:rsidP="00643281">
      <w:pPr>
        <w:ind w:leftChars="257" w:left="1380" w:hangingChars="400" w:hanging="840"/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 xml:space="preserve">     ⑴圣父、圣子之间应许的圣灵  徒1：4</w:t>
      </w:r>
      <w:r w:rsidRPr="00781C5E">
        <w:rPr>
          <w:rFonts w:ascii="宋体" w:cs="宋体" w:hint="eastAsia"/>
          <w:lang w:val="zh-CN"/>
        </w:rPr>
        <w:t>不要离开耶路撒冷，要等候父所应许</w:t>
      </w:r>
      <w:r w:rsidRPr="00781C5E">
        <w:rPr>
          <w:rFonts w:ascii="宋体" w:cs="宋体" w:hint="eastAsia"/>
          <w:lang w:val="zh-CN"/>
        </w:rPr>
        <w:lastRenderedPageBreak/>
        <w:t>的，就是你们听见我说过的</w:t>
      </w:r>
    </w:p>
    <w:p w:rsidR="00643281" w:rsidRDefault="00643281" w:rsidP="00643281">
      <w:pPr>
        <w:ind w:leftChars="257" w:left="1380" w:hangingChars="400" w:hanging="840"/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 xml:space="preserve">     ⑵以时代应许的圣灵</w:t>
      </w:r>
    </w:p>
    <w:p w:rsidR="00643281" w:rsidRDefault="00643281" w:rsidP="00643281">
      <w:pPr>
        <w:ind w:leftChars="257" w:left="1380" w:hangingChars="400" w:hanging="840"/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 xml:space="preserve">     ⑶以永远的产业应许的圣灵</w:t>
      </w:r>
    </w:p>
    <w:p w:rsidR="00643281" w:rsidRPr="00781C5E" w:rsidRDefault="00643281" w:rsidP="00643281">
      <w:pPr>
        <w:ind w:leftChars="257" w:left="1380" w:hangingChars="400" w:hanging="840"/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>4、印记意义是什么？</w:t>
      </w:r>
    </w:p>
    <w:p w:rsidR="00643281" w:rsidRPr="00462B5C" w:rsidRDefault="00643281" w:rsidP="00643281">
      <w:pPr>
        <w:rPr>
          <w:rFonts w:ascii="宋体" w:hAnsi="宋体"/>
          <w:b/>
          <w:szCs w:val="21"/>
        </w:rPr>
      </w:pPr>
      <w:r w:rsidRPr="00462B5C">
        <w:rPr>
          <w:rFonts w:ascii="宋体" w:cs="宋体" w:hint="eastAsia"/>
          <w:b/>
          <w:lang w:val="zh-CN"/>
        </w:rPr>
        <w:t>印记的意义：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⑴终结买卖  耶32：6-14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⑵保证、保障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⑶拥有</w:t>
      </w:r>
    </w:p>
    <w:p w:rsidR="00643281" w:rsidRDefault="00643281" w:rsidP="00643281">
      <w:pPr>
        <w:ind w:leftChars="171" w:left="3299" w:hangingChars="1400" w:hanging="29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⑷标志   启7：2-8 提后2：19</w:t>
      </w:r>
      <w:r w:rsidRPr="00742CAA">
        <w:rPr>
          <w:rFonts w:ascii="宋体" w:hAnsi="宋体" w:hint="eastAsia"/>
          <w:szCs w:val="21"/>
        </w:rPr>
        <w:t>神坚固的根基立住了。上面有这印记说：“主认识谁是他的人”；又说：“凡称呼主名的人总要离开不义。”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⑸奥秘</w:t>
      </w:r>
    </w:p>
    <w:p w:rsidR="00643281" w:rsidRDefault="00643281" w:rsidP="00643281">
      <w:pPr>
        <w:ind w:leftChars="171" w:left="2459" w:hangingChars="1000" w:hanging="21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⑹义务    尼9：38   </w:t>
      </w:r>
      <w:r w:rsidRPr="00742CAA">
        <w:rPr>
          <w:rFonts w:ascii="宋体" w:hAnsi="宋体" w:hint="eastAsia"/>
          <w:szCs w:val="21"/>
        </w:rPr>
        <w:t>因这一切的事，我们立确实的约，写在册上。我们的首领、利未人和祭司都签了名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⑺权威  王上21：8 </w:t>
      </w:r>
      <w:r w:rsidRPr="00742CAA">
        <w:rPr>
          <w:rFonts w:ascii="宋体" w:hAnsi="宋体" w:hint="eastAsia"/>
          <w:szCs w:val="21"/>
        </w:rPr>
        <w:t>于是，托亚哈的名写信，用王的印印上，送给那些与拿伯同城居住的长老贵胄</w:t>
      </w:r>
    </w:p>
    <w:p w:rsidR="00643281" w:rsidRPr="00823C3A" w:rsidRDefault="00643281" w:rsidP="00643281">
      <w:pPr>
        <w:ind w:left="540"/>
        <w:jc w:val="center"/>
        <w:rPr>
          <w:rFonts w:ascii="宋体" w:hAnsi="宋体"/>
          <w:b/>
          <w:sz w:val="28"/>
          <w:szCs w:val="28"/>
        </w:rPr>
      </w:pPr>
      <w:r w:rsidRPr="00823C3A">
        <w:rPr>
          <w:rFonts w:ascii="宋体" w:hAnsi="宋体" w:hint="eastAsia"/>
          <w:b/>
          <w:sz w:val="28"/>
          <w:szCs w:val="28"/>
        </w:rPr>
        <w:t>圣灵的象征----酒</w:t>
      </w:r>
    </w:p>
    <w:p w:rsidR="00643281" w:rsidRDefault="00643281" w:rsidP="00643281">
      <w:pPr>
        <w:ind w:left="36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对比圣灵充满者和酒精充满者</w:t>
      </w:r>
    </w:p>
    <w:p w:rsidR="00643281" w:rsidRDefault="00643281" w:rsidP="00643281">
      <w:pPr>
        <w:ind w:left="360"/>
        <w:jc w:val="center"/>
        <w:rPr>
          <w:rFonts w:ascii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643281" w:rsidRPr="00BC73F9" w:rsidTr="0072488C">
        <w:tc>
          <w:tcPr>
            <w:tcW w:w="4261" w:type="dxa"/>
          </w:tcPr>
          <w:p w:rsidR="00643281" w:rsidRPr="00BC73F9" w:rsidRDefault="00643281" w:rsidP="003521F2">
            <w:pPr>
              <w:ind w:firstLineChars="600" w:firstLine="1260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圣灵充满者</w:t>
            </w:r>
          </w:p>
        </w:tc>
        <w:tc>
          <w:tcPr>
            <w:tcW w:w="4261" w:type="dxa"/>
          </w:tcPr>
          <w:p w:rsidR="00643281" w:rsidRPr="00BC73F9" w:rsidRDefault="00643281" w:rsidP="003521F2">
            <w:pPr>
              <w:ind w:firstLineChars="600" w:firstLine="1260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酒精充满者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1、受圣灵支配     徒16：6-10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受酒精支配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 xml:space="preserve">2、有一次圣灵充满后继续渴慕 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有一次醉酒后继续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3、唱诗赞美　神      徒16：25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唱歌典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4、与圣灵充满者交友  加5：5，16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与醉酒人交友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5、胆子变大    徒4：8-14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壮胆，撒野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6、流悔改之泪   徒2：37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哀哭（无理由）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7、劝戒别人要受圣灵   弗5：18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劝别人喝</w:t>
            </w:r>
          </w:p>
        </w:tc>
      </w:tr>
    </w:tbl>
    <w:p w:rsidR="00643281" w:rsidRDefault="00643281" w:rsidP="00643281">
      <w:pPr>
        <w:ind w:left="420"/>
        <w:jc w:val="center"/>
        <w:rPr>
          <w:rFonts w:ascii="宋体" w:hAnsi="宋体"/>
          <w:b/>
          <w:sz w:val="28"/>
          <w:szCs w:val="28"/>
        </w:rPr>
      </w:pPr>
      <w:r w:rsidRPr="002810E4">
        <w:rPr>
          <w:rFonts w:ascii="宋体" w:hAnsi="宋体" w:hint="eastAsia"/>
          <w:b/>
          <w:sz w:val="28"/>
          <w:szCs w:val="28"/>
        </w:rPr>
        <w:t>圣灵的象征-----</w:t>
      </w:r>
      <w:r>
        <w:rPr>
          <w:rFonts w:ascii="宋体" w:hAnsi="宋体" w:hint="eastAsia"/>
          <w:b/>
          <w:sz w:val="28"/>
          <w:szCs w:val="28"/>
        </w:rPr>
        <w:t>雨水</w:t>
      </w:r>
    </w:p>
    <w:p w:rsidR="00643281" w:rsidRDefault="00643281" w:rsidP="00643281">
      <w:pPr>
        <w:ind w:firstLineChars="300" w:firstLine="630"/>
      </w:pPr>
      <w:r>
        <w:rPr>
          <w:rFonts w:hint="eastAsia"/>
        </w:rPr>
        <w:t>住棚节的最后阶段，祭司会从西罗亚池子取水，倒在祭坛旁的水沟中。住棚节是一个充满欢乐的节日，因为这个节期是预表弥赛亚荣耀的管治（亚十四</w:t>
      </w:r>
      <w:r>
        <w:t>16</w:t>
      </w:r>
      <w:r>
        <w:rPr>
          <w:rFonts w:hint="eastAsia"/>
        </w:rPr>
        <w:t>至</w:t>
      </w:r>
      <w:r>
        <w:t>21</w:t>
      </w:r>
      <w:r>
        <w:rPr>
          <w:rFonts w:hint="eastAsia"/>
        </w:rPr>
        <w:t>）。耶稣曾在这节期宣告：「人若渴了，可以到我这里来喝；信我的人，就如经上所说『从他腹中，要流出活水的江河来』」（约七</w:t>
      </w:r>
      <w:r>
        <w:t>37</w:t>
      </w:r>
      <w:r>
        <w:rPr>
          <w:rFonts w:hint="eastAsia"/>
        </w:rPr>
        <w:t>至</w:t>
      </w:r>
      <w:r>
        <w:t>38</w:t>
      </w:r>
      <w:r>
        <w:rPr>
          <w:rFonts w:hint="eastAsia"/>
        </w:rPr>
        <w:t>）。经文下一节为耶稣这句话加以解释：「耶稣这话是指着信他之人要受圣灵说的」（约七</w:t>
      </w:r>
      <w:r>
        <w:t>39</w:t>
      </w:r>
      <w:r>
        <w:rPr>
          <w:rFonts w:hint="eastAsia"/>
        </w:rPr>
        <w:t>）。这段话有几点值得注意，象征圣灵的水，表明永生（比较约四</w:t>
      </w:r>
      <w:r>
        <w:t>14</w:t>
      </w:r>
      <w:r>
        <w:rPr>
          <w:rFonts w:hint="eastAsia"/>
        </w:rPr>
        <w:t>，七</w:t>
      </w:r>
      <w:r>
        <w:t>37</w:t>
      </w:r>
      <w:r>
        <w:rPr>
          <w:rFonts w:hint="eastAsia"/>
        </w:rPr>
        <w:t>至</w:t>
      </w:r>
      <w:r>
        <w:t>39</w:t>
      </w:r>
      <w:r>
        <w:rPr>
          <w:rFonts w:hint="eastAsia"/>
        </w:rPr>
        <w:t>）。水象征人接受圣灵（结三十六</w:t>
      </w:r>
      <w:r>
        <w:t>35</w:t>
      </w:r>
      <w:r>
        <w:rPr>
          <w:rFonts w:hint="eastAsia"/>
        </w:rPr>
        <w:t>至</w:t>
      </w:r>
      <w:r>
        <w:t>37</w:t>
      </w:r>
      <w:r>
        <w:rPr>
          <w:rFonts w:hint="eastAsia"/>
        </w:rPr>
        <w:t>；约七</w:t>
      </w:r>
      <w:r>
        <w:t>39</w:t>
      </w:r>
      <w:r>
        <w:rPr>
          <w:rFonts w:hint="eastAsia"/>
        </w:rPr>
        <w:t>）。水预表千禧年的福气（请研究约七</w:t>
      </w:r>
      <w:r>
        <w:t>37</w:t>
      </w:r>
      <w:r>
        <w:rPr>
          <w:rFonts w:hint="eastAsia"/>
        </w:rPr>
        <w:t>至</w:t>
      </w:r>
      <w:r>
        <w:t>39</w:t>
      </w:r>
      <w:r>
        <w:rPr>
          <w:rFonts w:hint="eastAsia"/>
        </w:rPr>
        <w:t>的背景，比较赛十二</w:t>
      </w:r>
      <w:r>
        <w:t>3</w:t>
      </w:r>
      <w:r>
        <w:rPr>
          <w:rFonts w:hint="eastAsia"/>
        </w:rPr>
        <w:t>；珥</w:t>
      </w:r>
      <w:r>
        <w:t>28</w:t>
      </w:r>
      <w:r>
        <w:rPr>
          <w:rFonts w:hint="eastAsia"/>
        </w:rPr>
        <w:t>至</w:t>
      </w:r>
      <w:r>
        <w:t>32</w:t>
      </w:r>
      <w:r>
        <w:rPr>
          <w:rFonts w:hint="eastAsia"/>
        </w:rPr>
        <w:t>）</w:t>
      </w:r>
    </w:p>
    <w:p w:rsidR="00643281" w:rsidRDefault="00643281" w:rsidP="00643281">
      <w:pPr>
        <w:ind w:left="420"/>
      </w:pPr>
      <w:r>
        <w:rPr>
          <w:rFonts w:hint="eastAsia"/>
        </w:rPr>
        <w:t>雨的象征：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hint="eastAsia"/>
        </w:rPr>
        <w:t xml:space="preserve">  </w:t>
      </w:r>
      <w:r w:rsidRPr="000D16FA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⑴雨是祝福  申8：10</w:t>
      </w:r>
      <w:r w:rsidRPr="000D16FA">
        <w:rPr>
          <w:rFonts w:ascii="宋体" w:hAnsi="宋体" w:hint="eastAsia"/>
        </w:rPr>
        <w:t>你吃得饱足，就要称颂耶和华你的　神，因他将那美地赐给你了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   ⑵更新（内在外在）</w:t>
      </w:r>
    </w:p>
    <w:p w:rsidR="00643281" w:rsidRDefault="00643281" w:rsidP="00643281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   ⑶雨是成长</w:t>
      </w:r>
    </w:p>
    <w:p w:rsidR="00643281" w:rsidRDefault="00643281" w:rsidP="00643281">
      <w:pPr>
        <w:numPr>
          <w:ilvl w:val="2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属灵的人</w:t>
      </w:r>
    </w:p>
    <w:p w:rsidR="00643281" w:rsidRDefault="00643281" w:rsidP="00643281">
      <w:pPr>
        <w:numPr>
          <w:ilvl w:val="2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长成认识神的人</w:t>
      </w:r>
    </w:p>
    <w:p w:rsidR="00643281" w:rsidRDefault="00643281" w:rsidP="00643281">
      <w:pPr>
        <w:numPr>
          <w:ilvl w:val="2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信心成长</w:t>
      </w:r>
    </w:p>
    <w:p w:rsidR="00643281" w:rsidRDefault="00643281" w:rsidP="00643281">
      <w:pPr>
        <w:numPr>
          <w:ilvl w:val="2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完成救恩</w:t>
      </w:r>
    </w:p>
    <w:p w:rsidR="00643281" w:rsidRDefault="00643281" w:rsidP="00643281">
      <w:pPr>
        <w:numPr>
          <w:ilvl w:val="2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恩惠知识成长</w:t>
      </w:r>
    </w:p>
    <w:p w:rsidR="00643281" w:rsidRDefault="00643281" w:rsidP="00643281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⑷雨是滋润</w:t>
      </w:r>
    </w:p>
    <w:p w:rsidR="00643281" w:rsidRDefault="00643281" w:rsidP="00643281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⑸雨是满足</w:t>
      </w:r>
    </w:p>
    <w:p w:rsidR="00643281" w:rsidRDefault="00643281" w:rsidP="00643281">
      <w:pPr>
        <w:rPr>
          <w:b/>
          <w:bCs/>
          <w:color w:val="000000"/>
        </w:rPr>
      </w:pPr>
      <w:r>
        <w:rPr>
          <w:rFonts w:ascii="宋体" w:hAnsi="宋体" w:hint="eastAsia"/>
        </w:rPr>
        <w:t xml:space="preserve">   </w:t>
      </w:r>
      <w:bookmarkStart w:id="0" w:name="21"/>
      <w:r>
        <w:rPr>
          <w:b/>
          <w:bCs/>
          <w:color w:val="000000"/>
        </w:rPr>
        <w:t>圣灵如水</w:t>
      </w:r>
      <w:bookmarkEnd w:id="0"/>
      <w:r>
        <w:rPr>
          <w:rFonts w:hint="eastAsia"/>
          <w:b/>
          <w:bCs/>
          <w:color w:val="000000"/>
        </w:rPr>
        <w:t>：</w:t>
      </w:r>
    </w:p>
    <w:p w:rsidR="00643281" w:rsidRDefault="00643281" w:rsidP="00643281">
      <w:pPr>
        <w:ind w:firstLineChars="200" w:firstLine="420"/>
        <w:rPr>
          <w:color w:val="000000"/>
        </w:rPr>
      </w:pPr>
      <w:r>
        <w:rPr>
          <w:color w:val="000000"/>
        </w:rPr>
        <w:t>水是人所最需要的东西，没有水人就不能生存，田地无水就不能生五谷菜蔬，干旱之地，干渴之人，该何等盼望有雨水的滋润和供应，渴了是很难过的感觉，心灵的干渴更是如此。世上不渴的人是少有的，千万的人都渴了。到哪里找得能解渴的呢？主耶稣曾对撒玛利亚的妇人说，凡喝世上的水还要再渴，惟独喝主所赐的水才能不渴，而且永远不渴。</w:t>
      </w:r>
      <w:r>
        <w:rPr>
          <w:color w:val="000000"/>
        </w:rPr>
        <w:t>(</w:t>
      </w:r>
      <w:r>
        <w:rPr>
          <w:color w:val="000000"/>
        </w:rPr>
        <w:t>约四</w:t>
      </w:r>
      <w:r>
        <w:rPr>
          <w:color w:val="000000"/>
        </w:rPr>
        <w:t>13</w:t>
      </w:r>
      <w:r>
        <w:rPr>
          <w:color w:val="000000"/>
        </w:rPr>
        <w:t>、</w:t>
      </w:r>
      <w:r>
        <w:rPr>
          <w:color w:val="000000"/>
        </w:rPr>
        <w:t>14)</w:t>
      </w:r>
      <w:r>
        <w:rPr>
          <w:color w:val="000000"/>
        </w:rPr>
        <w:t>这水是指着什么呢？主应许说，信他的人永远不渴，信的人有永生。</w:t>
      </w:r>
      <w:r>
        <w:rPr>
          <w:color w:val="000000"/>
        </w:rPr>
        <w:t>(</w:t>
      </w:r>
      <w:r>
        <w:rPr>
          <w:color w:val="000000"/>
        </w:rPr>
        <w:t>约六</w:t>
      </w:r>
      <w:r>
        <w:rPr>
          <w:color w:val="000000"/>
        </w:rPr>
        <w:t>25</w:t>
      </w:r>
      <w:r>
        <w:rPr>
          <w:color w:val="000000"/>
        </w:rPr>
        <w:t>、</w:t>
      </w:r>
      <w:r>
        <w:rPr>
          <w:color w:val="000000"/>
        </w:rPr>
        <w:t>40)</w:t>
      </w:r>
      <w:r>
        <w:rPr>
          <w:color w:val="000000"/>
        </w:rPr>
        <w:t>可见主所赐的水是指永生说的。人得到了永生，就不再渴了。因为人最大和最终的需要得到满足了。</w:t>
      </w:r>
      <w:r>
        <w:rPr>
          <w:color w:val="000000"/>
        </w:rPr>
        <w:br/>
      </w:r>
      <w:r>
        <w:rPr>
          <w:color w:val="000000"/>
        </w:rPr>
        <w:br/>
        <w:t></w:t>
      </w:r>
      <w:r>
        <w:rPr>
          <w:color w:val="000000"/>
        </w:rPr>
        <w:t>但主在这里说，我所赐的水要在他里头成为泉源，直涌到永生。既说直涌到永生，表明泉源和永生不完全是指一件事。主在另一处说：</w:t>
      </w:r>
      <w:r>
        <w:rPr>
          <w:color w:val="000000"/>
        </w:rPr>
        <w:t>“</w:t>
      </w:r>
      <w:r>
        <w:rPr>
          <w:color w:val="000000"/>
        </w:rPr>
        <w:t>人若渴了，可以到我这里来喝，信我的人，就如经所说，从他腹中要流出活水的江河来。</w:t>
      </w:r>
      <w:r>
        <w:rPr>
          <w:color w:val="000000"/>
        </w:rPr>
        <w:t>”</w:t>
      </w:r>
      <w:r>
        <w:rPr>
          <w:color w:val="000000"/>
        </w:rPr>
        <w:t>耶稣这话是指信他的人要受圣灵说的。</w:t>
      </w:r>
      <w:r>
        <w:rPr>
          <w:color w:val="000000"/>
        </w:rPr>
        <w:t>(</w:t>
      </w:r>
      <w:r>
        <w:rPr>
          <w:color w:val="000000"/>
        </w:rPr>
        <w:t>约七</w:t>
      </w:r>
      <w:r>
        <w:rPr>
          <w:color w:val="000000"/>
        </w:rPr>
        <w:t>37</w:t>
      </w:r>
      <w:r>
        <w:rPr>
          <w:color w:val="000000"/>
        </w:rPr>
        <w:t>，</w:t>
      </w:r>
      <w:r>
        <w:rPr>
          <w:color w:val="000000"/>
        </w:rPr>
        <w:t>38)</w:t>
      </w:r>
      <w:r>
        <w:rPr>
          <w:color w:val="000000"/>
        </w:rPr>
        <w:t>这样主所赐的水是指圣灵说的，而且要在人的里头成为泉源。所以才能流出活水的江河来，这应许太宝贵了。有谁渴了吗？心灵枯干吗？从别处得不到满足吗？你心中莫明的苦闷、枯燥、不安吗？你感到人生的变幻、虚空、失望吗？到主面前来吧。</w:t>
      </w:r>
      <w:r>
        <w:rPr>
          <w:color w:val="000000"/>
        </w:rPr>
        <w:t>(</w:t>
      </w:r>
      <w:r>
        <w:rPr>
          <w:color w:val="000000"/>
        </w:rPr>
        <w:t>赛五五</w:t>
      </w:r>
      <w:r>
        <w:rPr>
          <w:color w:val="000000"/>
        </w:rPr>
        <w:t>1</w:t>
      </w:r>
      <w:r>
        <w:rPr>
          <w:color w:val="000000"/>
        </w:rPr>
        <w:t>，启廿二</w:t>
      </w:r>
      <w:r>
        <w:rPr>
          <w:color w:val="000000"/>
        </w:rPr>
        <w:t>17)</w:t>
      </w:r>
      <w:r>
        <w:rPr>
          <w:color w:val="000000"/>
        </w:rPr>
        <w:t>他能赐你活水，能叫你的心得到喜乐、平安和满足。如果你渴了，就来喝，相信就能流出，使别人也可得到活水的滋润和享受。</w:t>
      </w:r>
      <w:r>
        <w:rPr>
          <w:color w:val="000000"/>
        </w:rPr>
        <w:br/>
      </w:r>
      <w:r>
        <w:rPr>
          <w:color w:val="000000"/>
        </w:rPr>
        <w:br/>
        <w:t></w:t>
      </w:r>
      <w:r>
        <w:rPr>
          <w:color w:val="000000"/>
        </w:rPr>
        <w:t>有的信徒里面已经有了圣灵，为什么还会觉得渴呢？一方面可能又去喝世上的水，世界上的事，就像肉体的情欲、眼目的情欲，今生的骄傲。去贪爱它，会叫人越喝越渴，不是解了渴，而是引起渴。那些永不能叫人满足。另一方面可能是有东西将里面的泉源堵塞</w:t>
      </w:r>
      <w:r>
        <w:rPr>
          <w:color w:val="000000"/>
        </w:rPr>
        <w:t>(</w:t>
      </w:r>
      <w:r>
        <w:rPr>
          <w:color w:val="000000"/>
        </w:rPr>
        <w:t>罪恶、骄傲、自私、固持、忧愁、挂虑都能将泉源堵住了。</w:t>
      </w:r>
      <w:r>
        <w:rPr>
          <w:color w:val="000000"/>
        </w:rPr>
        <w:t>)</w:t>
      </w:r>
      <w:r>
        <w:rPr>
          <w:color w:val="000000"/>
        </w:rPr>
        <w:t>再不然就是与主疏远了，隔断了，失去了联络和交通，因而里面再无活水涌流出来。有人却如水管接通源头，畅流不息。雨露、泉源、河流等都象征圣灵。</w:t>
      </w:r>
      <w:r>
        <w:rPr>
          <w:color w:val="000000"/>
        </w:rPr>
        <w:t>(</w:t>
      </w:r>
      <w:r>
        <w:rPr>
          <w:color w:val="000000"/>
        </w:rPr>
        <w:t>诗七十</w:t>
      </w:r>
      <w:r>
        <w:rPr>
          <w:color w:val="000000"/>
        </w:rPr>
        <w:t>6</w:t>
      </w:r>
      <w:r>
        <w:rPr>
          <w:color w:val="000000"/>
        </w:rPr>
        <w:t>，一三三</w:t>
      </w:r>
      <w:r>
        <w:rPr>
          <w:color w:val="000000"/>
        </w:rPr>
        <w:t>3</w:t>
      </w:r>
      <w:r>
        <w:rPr>
          <w:color w:val="000000"/>
        </w:rPr>
        <w:t>，出十七</w:t>
      </w:r>
      <w:r>
        <w:rPr>
          <w:color w:val="000000"/>
        </w:rPr>
        <w:t>6</w:t>
      </w:r>
      <w:r>
        <w:rPr>
          <w:color w:val="000000"/>
        </w:rPr>
        <w:t>，赛四一</w:t>
      </w:r>
      <w:r>
        <w:rPr>
          <w:color w:val="000000"/>
        </w:rPr>
        <w:t>17</w:t>
      </w:r>
      <w:r>
        <w:rPr>
          <w:color w:val="000000"/>
        </w:rPr>
        <w:t>，</w:t>
      </w:r>
      <w:r>
        <w:rPr>
          <w:color w:val="000000"/>
        </w:rPr>
        <w:t>18</w:t>
      </w:r>
      <w:r>
        <w:rPr>
          <w:color w:val="000000"/>
        </w:rPr>
        <w:t>，四三</w:t>
      </w:r>
      <w:r>
        <w:rPr>
          <w:color w:val="000000"/>
        </w:rPr>
        <w:t>19</w:t>
      </w:r>
      <w:r>
        <w:rPr>
          <w:color w:val="000000"/>
        </w:rPr>
        <w:t>、四四</w:t>
      </w:r>
      <w:r>
        <w:rPr>
          <w:color w:val="000000"/>
        </w:rPr>
        <w:t>3</w:t>
      </w:r>
      <w:r>
        <w:rPr>
          <w:color w:val="000000"/>
        </w:rPr>
        <w:t>，启廿二</w:t>
      </w:r>
      <w:r>
        <w:rPr>
          <w:color w:val="000000"/>
        </w:rPr>
        <w:t>1</w:t>
      </w:r>
      <w:r>
        <w:rPr>
          <w:color w:val="000000"/>
        </w:rPr>
        <w:t>，</w:t>
      </w:r>
      <w:r>
        <w:rPr>
          <w:color w:val="000000"/>
        </w:rPr>
        <w:t>2)</w:t>
      </w:r>
      <w:r>
        <w:rPr>
          <w:color w:val="000000"/>
        </w:rPr>
        <w:t>表示有滋润，浇灌，以及洁净的能力和功用。</w:t>
      </w:r>
      <w:r>
        <w:rPr>
          <w:color w:val="000000"/>
        </w:rPr>
        <w:t>(</w:t>
      </w:r>
      <w:r>
        <w:rPr>
          <w:color w:val="000000"/>
        </w:rPr>
        <w:t>帖后二</w:t>
      </w:r>
      <w:r>
        <w:rPr>
          <w:color w:val="000000"/>
        </w:rPr>
        <w:t>13</w:t>
      </w:r>
      <w:r>
        <w:rPr>
          <w:color w:val="000000"/>
        </w:rPr>
        <w:t>，波前一</w:t>
      </w:r>
      <w:r>
        <w:rPr>
          <w:color w:val="000000"/>
        </w:rPr>
        <w:t>2</w:t>
      </w:r>
      <w:r>
        <w:rPr>
          <w:color w:val="000000"/>
        </w:rPr>
        <w:t>，结卅六</w:t>
      </w:r>
      <w:r>
        <w:rPr>
          <w:color w:val="000000"/>
        </w:rPr>
        <w:t>25</w:t>
      </w:r>
      <w:r>
        <w:rPr>
          <w:color w:val="000000"/>
        </w:rPr>
        <w:t>、弗五</w:t>
      </w:r>
      <w:r>
        <w:rPr>
          <w:color w:val="000000"/>
        </w:rPr>
        <w:t>26)</w:t>
      </w:r>
      <w:r>
        <w:rPr>
          <w:color w:val="000000"/>
        </w:rPr>
        <w:t>圣灵的饮和浸都是需要的。</w:t>
      </w:r>
      <w:r>
        <w:rPr>
          <w:color w:val="000000"/>
        </w:rPr>
        <w:t>(</w:t>
      </w:r>
      <w:r>
        <w:rPr>
          <w:color w:val="000000"/>
        </w:rPr>
        <w:t>林前十二</w:t>
      </w:r>
      <w:r>
        <w:rPr>
          <w:color w:val="000000"/>
        </w:rPr>
        <w:t>13)</w:t>
      </w:r>
      <w:r>
        <w:rPr>
          <w:color w:val="000000"/>
        </w:rPr>
        <w:t>在以西结书四十七章讲到从圣殿里流出一道河，这代表圣灵的水流，这条活水的江河，是从圣殿祭坛那里出发，越流越深越广，河内百物生活，河边树木生长。这一方面可以与使徒行传对照，在圣灵的浇灌和运行中，使徒们将福音传到远方，使千万人得救。另一方面也代表圣灵在我们各人身上的工作，使我们得到圣灵的充满，有丰盛的生命。从与神交通和奉献起，圣灵要得着我们整个的人，直到我们完全地浸在圣灵中，靠着他结果，并有医治的功能，从我们流出去，在天上永世里有一道生命水的河，从神和羔羊的宝座流出来，今天圣灵就是这道生命水的河，将神和基督的一切慈爱，丰富、能力都流给我们，让我们尽量地饮吧！</w:t>
      </w:r>
    </w:p>
    <w:p w:rsidR="00643281" w:rsidRPr="00957CE8" w:rsidRDefault="00643281" w:rsidP="00643281">
      <w:pPr>
        <w:ind w:firstLineChars="200" w:firstLine="562"/>
        <w:jc w:val="center"/>
        <w:rPr>
          <w:color w:val="000000"/>
          <w:szCs w:val="21"/>
        </w:rPr>
      </w:pPr>
      <w:r w:rsidRPr="00957CE8">
        <w:rPr>
          <w:rFonts w:hint="eastAsia"/>
          <w:b/>
          <w:color w:val="000000"/>
          <w:sz w:val="28"/>
          <w:szCs w:val="28"/>
        </w:rPr>
        <w:t>圣灵的象征</w:t>
      </w:r>
      <w:r w:rsidRPr="00957CE8">
        <w:rPr>
          <w:rFonts w:hint="eastAsia"/>
          <w:b/>
          <w:color w:val="000000"/>
          <w:sz w:val="28"/>
          <w:szCs w:val="28"/>
        </w:rPr>
        <w:t>--------</w:t>
      </w:r>
      <w:r w:rsidRPr="00957CE8">
        <w:rPr>
          <w:rFonts w:hint="eastAsia"/>
          <w:b/>
          <w:color w:val="000000"/>
          <w:sz w:val="28"/>
          <w:szCs w:val="28"/>
        </w:rPr>
        <w:t>灯</w:t>
      </w:r>
      <w:r>
        <w:rPr>
          <w:rFonts w:hint="eastAsia"/>
          <w:b/>
          <w:color w:val="000000"/>
          <w:sz w:val="28"/>
          <w:szCs w:val="28"/>
        </w:rPr>
        <w:t xml:space="preserve">    </w:t>
      </w:r>
      <w:r>
        <w:rPr>
          <w:rFonts w:hint="eastAsia"/>
          <w:color w:val="000000"/>
          <w:szCs w:val="21"/>
        </w:rPr>
        <w:t>启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>5</w:t>
      </w:r>
    </w:p>
    <w:p w:rsidR="00643281" w:rsidRPr="00957CE8" w:rsidRDefault="00643281" w:rsidP="00643281">
      <w:pPr>
        <w:jc w:val="center"/>
        <w:rPr>
          <w:b/>
          <w:color w:val="000000"/>
        </w:rPr>
      </w:pPr>
      <w:r w:rsidRPr="00957CE8">
        <w:rPr>
          <w:rFonts w:hint="eastAsia"/>
          <w:b/>
          <w:color w:val="000000"/>
          <w:sz w:val="28"/>
          <w:szCs w:val="28"/>
        </w:rPr>
        <w:t>圣灵的象征</w:t>
      </w:r>
      <w:r w:rsidRPr="00957CE8">
        <w:rPr>
          <w:rFonts w:hint="eastAsia"/>
          <w:b/>
          <w:color w:val="000000"/>
          <w:sz w:val="28"/>
          <w:szCs w:val="28"/>
        </w:rPr>
        <w:t>-----------</w:t>
      </w:r>
      <w:r w:rsidRPr="00957CE8">
        <w:rPr>
          <w:rFonts w:hint="eastAsia"/>
          <w:b/>
          <w:color w:val="000000"/>
          <w:sz w:val="28"/>
          <w:szCs w:val="28"/>
        </w:rPr>
        <w:t>披戴衣</w:t>
      </w:r>
    </w:p>
    <w:p w:rsidR="00643281" w:rsidRPr="00BA3089" w:rsidRDefault="00643281" w:rsidP="00643281">
      <w:pPr>
        <w:ind w:firstLineChars="250" w:firstLine="525"/>
        <w:rPr>
          <w:color w:val="000000"/>
        </w:rPr>
      </w:pPr>
      <w:r>
        <w:rPr>
          <w:rFonts w:hint="eastAsia"/>
        </w:rPr>
        <w:t>主耶稣复活后，吩咐门徒留在耶路撒冷「直到你们领受从上头来的能力」（路二十四</w:t>
      </w:r>
      <w:r>
        <w:t>49</w:t>
      </w:r>
      <w:r>
        <w:rPr>
          <w:rFonts w:hint="eastAsia"/>
        </w:rPr>
        <w:t>）。「领受」（希腊文</w:t>
      </w:r>
      <w:r>
        <w:rPr>
          <w:i/>
        </w:rPr>
        <w:t>enduo</w:t>
      </w:r>
      <w:r>
        <w:rPr>
          <w:rFonts w:hint="eastAsia"/>
        </w:rPr>
        <w:t>）这个词，一般是用来指穿衣服。这里用作被动式，说明穿衣者不是自己穿上，而是由别人（神）为他穿上。下文已经说明，所穿上的是「能力」；使徒要留在耶路撒冷，直等到他们披上圣灵的能力</w:t>
      </w:r>
      <w:r>
        <w:rPr>
          <w:rFonts w:hint="eastAsia"/>
          <w:color w:val="000000"/>
        </w:rPr>
        <w:t>路</w:t>
      </w:r>
      <w:r>
        <w:rPr>
          <w:rFonts w:hint="eastAsia"/>
          <w:color w:val="000000"/>
        </w:rPr>
        <w:t>24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49  </w:t>
      </w:r>
      <w:r w:rsidRPr="00BA3089">
        <w:rPr>
          <w:rFonts w:hint="eastAsia"/>
          <w:color w:val="000000"/>
        </w:rPr>
        <w:t>我要将我父所应许的降在你们身</w:t>
      </w:r>
      <w:r w:rsidRPr="00BA3089">
        <w:rPr>
          <w:rFonts w:hint="eastAsia"/>
          <w:color w:val="000000"/>
        </w:rPr>
        <w:lastRenderedPageBreak/>
        <w:t>上，你们要在城里等候，直到你们领受从上头来的能力</w:t>
      </w:r>
    </w:p>
    <w:p w:rsidR="00643281" w:rsidRPr="00BA3089" w:rsidRDefault="00643281" w:rsidP="00643281">
      <w:pPr>
        <w:ind w:firstLineChars="50" w:firstLine="105"/>
        <w:rPr>
          <w:color w:val="000000"/>
        </w:rPr>
      </w:pPr>
      <w:r>
        <w:rPr>
          <w:rFonts w:hint="eastAsia"/>
          <w:color w:val="000000"/>
        </w:rPr>
        <w:t>徒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8   </w:t>
      </w:r>
      <w:r w:rsidRPr="00BA3089">
        <w:rPr>
          <w:rFonts w:hint="eastAsia"/>
          <w:color w:val="000000"/>
        </w:rPr>
        <w:t>但圣灵降临在你们身上，你们就必得着能力；并要在耶路撒冷、犹太全地和撒玛利亚，直到地极，作我的见证。</w:t>
      </w:r>
    </w:p>
    <w:p w:rsidR="00643281" w:rsidRDefault="00643281" w:rsidP="00643281">
      <w:pPr>
        <w:rPr>
          <w:color w:val="000000"/>
        </w:rPr>
      </w:pPr>
      <w:r>
        <w:rPr>
          <w:rFonts w:hint="eastAsia"/>
          <w:color w:val="000000"/>
        </w:rPr>
        <w:t>穿圣灵的衣服：</w:t>
      </w:r>
    </w:p>
    <w:p w:rsidR="00643281" w:rsidRDefault="00643281" w:rsidP="00643281">
      <w:pPr>
        <w:numPr>
          <w:ilvl w:val="2"/>
          <w:numId w:val="13"/>
        </w:numPr>
        <w:ind w:left="1945" w:hanging="357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讲道的能力</w:t>
      </w:r>
    </w:p>
    <w:p w:rsidR="00643281" w:rsidRPr="00BA3089" w:rsidRDefault="00643281" w:rsidP="00643281">
      <w:pPr>
        <w:numPr>
          <w:ilvl w:val="2"/>
          <w:numId w:val="13"/>
        </w:numPr>
        <w:ind w:left="1945" w:hanging="357"/>
        <w:rPr>
          <w:rFonts w:ascii="宋体" w:hAnsi="宋体"/>
        </w:rPr>
      </w:pPr>
      <w:r>
        <w:rPr>
          <w:rFonts w:ascii="宋体" w:hAnsi="宋体" w:hint="eastAsia"/>
          <w:color w:val="000000"/>
        </w:rPr>
        <w:t>超自然的能力</w:t>
      </w:r>
    </w:p>
    <w:p w:rsidR="00643281" w:rsidRPr="00BA3089" w:rsidRDefault="00643281" w:rsidP="00643281">
      <w:pPr>
        <w:numPr>
          <w:ilvl w:val="2"/>
          <w:numId w:val="13"/>
        </w:numPr>
        <w:ind w:left="1945" w:hanging="357"/>
        <w:rPr>
          <w:rFonts w:ascii="宋体" w:hAnsi="宋体"/>
        </w:rPr>
      </w:pPr>
      <w:r>
        <w:rPr>
          <w:rFonts w:ascii="宋体" w:hAnsi="宋体" w:hint="eastAsia"/>
          <w:color w:val="000000"/>
        </w:rPr>
        <w:t>圣灵的恩赐</w:t>
      </w:r>
    </w:p>
    <w:p w:rsidR="00643281" w:rsidRDefault="00643281" w:rsidP="00643281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信徒穿上的衣服</w:t>
      </w:r>
    </w:p>
    <w:p w:rsidR="00643281" w:rsidRDefault="00643281" w:rsidP="00643281">
      <w:pPr>
        <w:ind w:leftChars="-257" w:left="720" w:hangingChars="600" w:hanging="12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   ⑴神给穿的衣服</w:t>
      </w:r>
    </w:p>
    <w:p w:rsidR="00643281" w:rsidRDefault="00643281" w:rsidP="00643281">
      <w:pPr>
        <w:numPr>
          <w:ilvl w:val="3"/>
          <w:numId w:val="9"/>
        </w:numPr>
        <w:tabs>
          <w:tab w:val="clear" w:pos="1440"/>
          <w:tab w:val="num" w:pos="1080"/>
          <w:tab w:val="left" w:pos="1260"/>
        </w:tabs>
        <w:ind w:left="108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救恩的衣 赛21：10</w:t>
      </w:r>
      <w:r w:rsidRPr="00BA3089">
        <w:rPr>
          <w:rFonts w:ascii="宋体" w:hAnsi="宋体" w:hint="eastAsia"/>
          <w:color w:val="000000"/>
        </w:rPr>
        <w:t>我因耶和华大大欢喜，我的心靠　神快乐。因他以拯救为衣给我穿上，以公义为袍给我披上。好像新郎戴上华冠，又像新妇佩戴妆饰</w:t>
      </w:r>
    </w:p>
    <w:p w:rsidR="00643281" w:rsidRDefault="00643281" w:rsidP="00643281">
      <w:pPr>
        <w:numPr>
          <w:ilvl w:val="3"/>
          <w:numId w:val="9"/>
        </w:numPr>
        <w:tabs>
          <w:tab w:val="clear" w:pos="1440"/>
        </w:tabs>
        <w:ind w:left="108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白细麻衣  启19：7-8</w:t>
      </w:r>
      <w:r w:rsidRPr="00BA3089">
        <w:rPr>
          <w:rFonts w:ascii="宋体" w:hAnsi="宋体" w:hint="eastAsia"/>
          <w:color w:val="000000"/>
        </w:rPr>
        <w:t>我们要欢喜快乐，将荣耀归给他。因为羔羊婚娶的时候到了，新妇也自己预备好了，就蒙恩得穿光明洁白的细麻衣。这细麻衣就是圣徒所行的义。</w:t>
      </w:r>
    </w:p>
    <w:p w:rsidR="00643281" w:rsidRDefault="00643281" w:rsidP="00643281">
      <w:pPr>
        <w:numPr>
          <w:ilvl w:val="3"/>
          <w:numId w:val="9"/>
        </w:numPr>
        <w:tabs>
          <w:tab w:val="clear" w:pos="1440"/>
          <w:tab w:val="num" w:pos="1080"/>
        </w:tabs>
        <w:ind w:left="108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能力的衣   路24：49  徒1：8</w:t>
      </w:r>
    </w:p>
    <w:p w:rsidR="00643281" w:rsidRDefault="00643281" w:rsidP="00643281">
      <w:pPr>
        <w:ind w:left="16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Ⅰ、成为基督的见证</w:t>
      </w:r>
    </w:p>
    <w:p w:rsidR="00643281" w:rsidRDefault="00643281" w:rsidP="00643281">
      <w:pPr>
        <w:ind w:left="16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Ⅱ、服事神</w:t>
      </w:r>
    </w:p>
    <w:p w:rsidR="00643281" w:rsidRDefault="00643281" w:rsidP="00643281">
      <w:pPr>
        <w:ind w:left="16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Ⅲ、担当主所交托的事</w:t>
      </w:r>
    </w:p>
    <w:p w:rsidR="00643281" w:rsidRDefault="00643281" w:rsidP="00643281">
      <w:pPr>
        <w:ind w:firstLineChars="250" w:firstLine="52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⑵信徒要取的衣服（信徒用信心取神的衣）    </w:t>
      </w:r>
    </w:p>
    <w:p w:rsidR="00643281" w:rsidRDefault="00643281" w:rsidP="00643281">
      <w:pPr>
        <w:ind w:firstLineChars="514" w:firstLine="1079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1、基督的衣   加3：27</w:t>
      </w:r>
      <w:r w:rsidRPr="0053421A">
        <w:rPr>
          <w:rFonts w:ascii="宋体" w:hAnsi="宋体" w:hint="eastAsia"/>
          <w:color w:val="000000"/>
        </w:rPr>
        <w:t>你们受洗归入基督的，都是披戴基督了</w:t>
      </w:r>
    </w:p>
    <w:p w:rsidR="00643281" w:rsidRDefault="00643281" w:rsidP="00643281">
      <w:pPr>
        <w:ind w:leftChars="510" w:left="2961" w:hangingChars="900" w:hanging="189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2、光明的衣   罗13：12-14</w:t>
      </w:r>
      <w:r w:rsidRPr="0053421A">
        <w:rPr>
          <w:rFonts w:ascii="宋体" w:hAnsi="宋体" w:hint="eastAsia"/>
          <w:color w:val="000000"/>
        </w:rPr>
        <w:t>黑夜已深，白昼将近；我们就当脱去暗昧的行为，带上光明的兵器</w:t>
      </w:r>
      <w:r>
        <w:rPr>
          <w:rFonts w:ascii="宋体" w:hAnsi="宋体" w:hint="eastAsia"/>
          <w:color w:val="000000"/>
        </w:rPr>
        <w:t>，</w:t>
      </w:r>
      <w:r w:rsidRPr="0053421A">
        <w:rPr>
          <w:rFonts w:ascii="宋体" w:hAnsi="宋体" w:hint="eastAsia"/>
          <w:color w:val="000000"/>
        </w:rPr>
        <w:t>总要披戴主耶稣基督</w:t>
      </w:r>
    </w:p>
    <w:p w:rsidR="00643281" w:rsidRDefault="00643281" w:rsidP="00643281">
      <w:pPr>
        <w:ind w:leftChars="510" w:left="2961" w:hangingChars="900" w:hanging="189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3、在世上穿的四种衣  西3：12-14</w:t>
      </w:r>
      <w:r w:rsidRPr="0053421A">
        <w:rPr>
          <w:rFonts w:ascii="宋体" w:hAnsi="宋体" w:hint="eastAsia"/>
          <w:color w:val="000000"/>
        </w:rPr>
        <w:t>所以你们既是　神的选民，圣洁蒙爱的人，就要存（原文作“穿”。下同）怜悯、恩慈、谦虚、温柔、忍耐的心</w:t>
      </w:r>
    </w:p>
    <w:p w:rsidR="00643281" w:rsidRDefault="00643281" w:rsidP="00643281">
      <w:pPr>
        <w:numPr>
          <w:ilvl w:val="0"/>
          <w:numId w:val="18"/>
        </w:numPr>
        <w:ind w:left="2518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怜悯的衣</w:t>
      </w:r>
    </w:p>
    <w:p w:rsidR="00643281" w:rsidRDefault="00643281" w:rsidP="00643281">
      <w:pPr>
        <w:numPr>
          <w:ilvl w:val="0"/>
          <w:numId w:val="18"/>
        </w:numPr>
        <w:ind w:left="2518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恩慈的衣</w:t>
      </w:r>
    </w:p>
    <w:p w:rsidR="00643281" w:rsidRDefault="00643281" w:rsidP="00643281">
      <w:pPr>
        <w:numPr>
          <w:ilvl w:val="0"/>
          <w:numId w:val="18"/>
        </w:numPr>
        <w:ind w:left="2518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谦虚的衣</w:t>
      </w:r>
    </w:p>
    <w:p w:rsidR="00643281" w:rsidRDefault="00643281" w:rsidP="00643281">
      <w:pPr>
        <w:numPr>
          <w:ilvl w:val="0"/>
          <w:numId w:val="18"/>
        </w:numPr>
        <w:ind w:left="2518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温柔的衣</w:t>
      </w:r>
    </w:p>
    <w:p w:rsidR="00643281" w:rsidRDefault="00643281" w:rsidP="00643281">
      <w:pPr>
        <w:numPr>
          <w:ilvl w:val="0"/>
          <w:numId w:val="18"/>
        </w:numPr>
        <w:ind w:left="2518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忍耐的衣</w:t>
      </w:r>
    </w:p>
    <w:p w:rsidR="00643281" w:rsidRDefault="00643281" w:rsidP="00643281">
      <w:pPr>
        <w:numPr>
          <w:ilvl w:val="0"/>
          <w:numId w:val="18"/>
        </w:numPr>
        <w:ind w:left="2518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饶恕的衣</w:t>
      </w:r>
    </w:p>
    <w:p w:rsidR="00643281" w:rsidRDefault="00643281" w:rsidP="00643281">
      <w:pPr>
        <w:numPr>
          <w:ilvl w:val="0"/>
          <w:numId w:val="18"/>
        </w:numPr>
        <w:ind w:left="2518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爱心的衣</w:t>
      </w:r>
    </w:p>
    <w:p w:rsidR="00643281" w:rsidRDefault="00643281" w:rsidP="00643281">
      <w:pPr>
        <w:numPr>
          <w:ilvl w:val="3"/>
          <w:numId w:val="11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在教会穿的五种衣  弗4：1-3</w:t>
      </w:r>
    </w:p>
    <w:p w:rsidR="00643281" w:rsidRDefault="00643281" w:rsidP="00643281">
      <w:pPr>
        <w:numPr>
          <w:ilvl w:val="0"/>
          <w:numId w:val="19"/>
        </w:numPr>
        <w:ind w:left="2518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谦卑</w:t>
      </w:r>
    </w:p>
    <w:p w:rsidR="00643281" w:rsidRDefault="00643281" w:rsidP="00643281">
      <w:pPr>
        <w:numPr>
          <w:ilvl w:val="0"/>
          <w:numId w:val="19"/>
        </w:numPr>
        <w:ind w:left="2518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温柔的衣</w:t>
      </w:r>
    </w:p>
    <w:p w:rsidR="00643281" w:rsidRDefault="00643281" w:rsidP="00643281">
      <w:pPr>
        <w:numPr>
          <w:ilvl w:val="0"/>
          <w:numId w:val="19"/>
        </w:numPr>
        <w:ind w:left="2518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忍耐</w:t>
      </w:r>
    </w:p>
    <w:p w:rsidR="00643281" w:rsidRDefault="00643281" w:rsidP="00643281">
      <w:pPr>
        <w:numPr>
          <w:ilvl w:val="0"/>
          <w:numId w:val="19"/>
        </w:numPr>
        <w:ind w:left="2518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用爱心互相宽容</w:t>
      </w:r>
    </w:p>
    <w:p w:rsidR="00643281" w:rsidRDefault="00643281" w:rsidP="00643281">
      <w:pPr>
        <w:numPr>
          <w:ilvl w:val="0"/>
          <w:numId w:val="19"/>
        </w:numPr>
        <w:ind w:left="2518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和平</w:t>
      </w:r>
    </w:p>
    <w:p w:rsidR="00643281" w:rsidRDefault="00643281" w:rsidP="00643281">
      <w:pPr>
        <w:numPr>
          <w:ilvl w:val="3"/>
          <w:numId w:val="11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全部武装</w:t>
      </w:r>
    </w:p>
    <w:p w:rsidR="00643281" w:rsidRPr="000227A4" w:rsidRDefault="00643281" w:rsidP="00643281">
      <w:pPr>
        <w:ind w:leftChars="600" w:left="3675" w:hangingChars="1150" w:hanging="241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（1）保守自己的武装  弗6：14-17</w:t>
      </w:r>
      <w:r w:rsidRPr="000227A4">
        <w:rPr>
          <w:rFonts w:ascii="宋体" w:hAnsi="宋体" w:hint="eastAsia"/>
          <w:color w:val="000000"/>
        </w:rPr>
        <w:t>所以要站稳了，用真理当作带子束腰，用公义当作护心镜遮胸</w:t>
      </w:r>
    </w:p>
    <w:p w:rsidR="00643281" w:rsidRDefault="00643281" w:rsidP="00643281">
      <w:pPr>
        <w:ind w:leftChars="600" w:left="3675" w:hangingChars="1150" w:hanging="241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（2）攻击的武装     弗6：17</w:t>
      </w:r>
      <w:r w:rsidRPr="000227A4">
        <w:rPr>
          <w:rFonts w:ascii="宋体" w:hAnsi="宋体" w:hint="eastAsia"/>
          <w:color w:val="000000"/>
        </w:rPr>
        <w:t>并戴上救恩的头盔，拿着圣灵的宝剑，就是　神的道</w:t>
      </w:r>
    </w:p>
    <w:p w:rsidR="00643281" w:rsidRPr="00DB075E" w:rsidRDefault="00643281" w:rsidP="00643281">
      <w:pPr>
        <w:jc w:val="center"/>
        <w:rPr>
          <w:rFonts w:ascii="宋体" w:hAnsi="宋体"/>
          <w:b/>
          <w:color w:val="000000"/>
          <w:sz w:val="28"/>
          <w:szCs w:val="28"/>
        </w:rPr>
      </w:pPr>
      <w:r w:rsidRPr="00DB075E">
        <w:rPr>
          <w:rFonts w:ascii="宋体" w:hAnsi="宋体" w:hint="eastAsia"/>
          <w:b/>
          <w:color w:val="000000"/>
          <w:sz w:val="28"/>
          <w:szCs w:val="28"/>
        </w:rPr>
        <w:lastRenderedPageBreak/>
        <w:t>圣灵的象征----奴仆</w:t>
      </w:r>
    </w:p>
    <w:p w:rsidR="00643281" w:rsidRDefault="00643281" w:rsidP="00643281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创24：1-67   亚伯拉罕像征： 父神  </w:t>
      </w:r>
    </w:p>
    <w:p w:rsidR="00643281" w:rsidRDefault="00643281" w:rsidP="00643281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      以撒象征：     耶稣</w:t>
      </w:r>
    </w:p>
    <w:p w:rsidR="00643281" w:rsidRDefault="00643281" w:rsidP="00643281">
      <w:pPr>
        <w:ind w:firstLineChars="500" w:firstLine="105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      以利以谢：     圣灵</w:t>
      </w:r>
    </w:p>
    <w:p w:rsidR="00643281" w:rsidRPr="00DB075E" w:rsidRDefault="00643281" w:rsidP="00643281">
      <w:pPr>
        <w:jc w:val="center"/>
        <w:rPr>
          <w:rFonts w:ascii="宋体" w:hAnsi="宋体"/>
          <w:b/>
          <w:color w:val="000000"/>
          <w:sz w:val="28"/>
          <w:szCs w:val="28"/>
        </w:rPr>
      </w:pPr>
      <w:r w:rsidRPr="00DB075E">
        <w:rPr>
          <w:rFonts w:ascii="宋体" w:hAnsi="宋体" w:hint="eastAsia"/>
          <w:b/>
          <w:color w:val="000000"/>
          <w:sz w:val="28"/>
          <w:szCs w:val="28"/>
        </w:rPr>
        <w:t>圣灵的象征------保证</w:t>
      </w:r>
    </w:p>
    <w:p w:rsidR="00643281" w:rsidRDefault="00643281" w:rsidP="00643281">
      <w:pPr>
        <w:ind w:left="1540" w:hangingChars="550" w:hanging="15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    </w:t>
      </w:r>
      <w:r w:rsidRPr="000227A4">
        <w:rPr>
          <w:rFonts w:ascii="宋体" w:hAnsi="宋体" w:hint="eastAsia"/>
          <w:color w:val="000000"/>
          <w:szCs w:val="21"/>
        </w:rPr>
        <w:t>弗</w:t>
      </w:r>
      <w:r>
        <w:rPr>
          <w:rFonts w:ascii="宋体" w:hAnsi="宋体" w:hint="eastAsia"/>
          <w:color w:val="000000"/>
          <w:szCs w:val="21"/>
        </w:rPr>
        <w:t>1：14  林后1：21-22  5：5</w:t>
      </w:r>
      <w:r w:rsidRPr="000227A4">
        <w:rPr>
          <w:rFonts w:ascii="宋体" w:hAnsi="宋体" w:hint="eastAsia"/>
          <w:color w:val="000000"/>
          <w:szCs w:val="21"/>
        </w:rPr>
        <w:t>就如　神从创立世界以前，在基督里拣选了我们，使我们在他面前成为圣洁，无有瑕疵</w:t>
      </w:r>
    </w:p>
    <w:p w:rsidR="00643281" w:rsidRDefault="00643281" w:rsidP="00643281">
      <w:pPr>
        <w:ind w:leftChars="-85" w:left="1155" w:hangingChars="635" w:hanging="1333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 w:val="24"/>
        </w:rPr>
        <w:t>一</w:t>
      </w:r>
      <w:r w:rsidRPr="00473197">
        <w:rPr>
          <w:rFonts w:ascii="宋体" w:hAnsi="宋体" w:hint="eastAsia"/>
          <w:color w:val="000000"/>
          <w:sz w:val="24"/>
        </w:rPr>
        <w:t>、   圣灵做生命印记的连续是现在的，又是保证未来的，与来世有关的祝福</w:t>
      </w:r>
      <w:r>
        <w:rPr>
          <w:rFonts w:ascii="宋体" w:hAnsi="宋体" w:hint="eastAsia"/>
          <w:color w:val="000000"/>
          <w:szCs w:val="21"/>
        </w:rPr>
        <w:t>：</w:t>
      </w:r>
    </w:p>
    <w:p w:rsidR="00643281" w:rsidRDefault="00643281" w:rsidP="00643281">
      <w:pPr>
        <w:numPr>
          <w:ilvl w:val="0"/>
          <w:numId w:val="20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做保证的是谁？林后1：21-22，5：5</w:t>
      </w:r>
      <w:r w:rsidRPr="00CC535A">
        <w:rPr>
          <w:rFonts w:ascii="宋体" w:hAnsi="宋体" w:hint="eastAsia"/>
          <w:color w:val="000000"/>
          <w:szCs w:val="21"/>
        </w:rPr>
        <w:t>为此培植我们的就是　神，他又赐给我们圣灵作凭据</w:t>
      </w:r>
    </w:p>
    <w:p w:rsidR="00643281" w:rsidRDefault="00643281" w:rsidP="00643281">
      <w:pPr>
        <w:numPr>
          <w:ilvl w:val="0"/>
          <w:numId w:val="20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受保证的人</w:t>
      </w:r>
    </w:p>
    <w:p w:rsidR="00643281" w:rsidRDefault="00643281" w:rsidP="00643281">
      <w:pPr>
        <w:ind w:leftChars="671" w:left="1724" w:hangingChars="150" w:hanging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⑴信福音真理的人   弗1：13-14</w:t>
      </w:r>
      <w:r w:rsidRPr="000C69A4">
        <w:rPr>
          <w:rFonts w:ascii="宋体" w:hAnsi="宋体" w:hint="eastAsia"/>
          <w:color w:val="000000"/>
          <w:szCs w:val="21"/>
        </w:rPr>
        <w:t>你们既听见真理的道，就是那叫你们得救的福音，也信了基督，既然信他，就受了所应许的圣灵为印记</w:t>
      </w:r>
    </w:p>
    <w:p w:rsidR="00643281" w:rsidRDefault="00643281" w:rsidP="00643281">
      <w:pPr>
        <w:ind w:leftChars="671" w:left="1619" w:hangingChars="100" w:hanging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⑵用耶稣的血买来的人  彼前1：18-19 启5：9-10</w:t>
      </w:r>
      <w:r w:rsidRPr="000C69A4">
        <w:rPr>
          <w:rFonts w:ascii="宋体" w:hAnsi="宋体" w:hint="eastAsia"/>
          <w:color w:val="000000"/>
          <w:szCs w:val="21"/>
        </w:rPr>
        <w:t>用自己的血从各族、各方、各民、各国中买了人来，叫他们归于　神</w:t>
      </w:r>
    </w:p>
    <w:p w:rsidR="00643281" w:rsidRDefault="00643281" w:rsidP="00643281">
      <w:pPr>
        <w:ind w:leftChars="671" w:left="1619" w:hangingChars="100" w:hanging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⑶受圣灵印记的人  林后1：22</w:t>
      </w:r>
      <w:r w:rsidRPr="000C69A4">
        <w:rPr>
          <w:rFonts w:ascii="宋体" w:hAnsi="宋体" w:hint="eastAsia"/>
          <w:color w:val="000000"/>
          <w:szCs w:val="21"/>
        </w:rPr>
        <w:t>他又用印印了我们，并赐圣灵在我们心里作凭据</w:t>
      </w:r>
    </w:p>
    <w:p w:rsidR="00643281" w:rsidRDefault="00643281" w:rsidP="00643281">
      <w:pPr>
        <w:numPr>
          <w:ilvl w:val="0"/>
          <w:numId w:val="20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保证的地方：心里（父神保证） 林后1：22 箴4：23</w:t>
      </w:r>
      <w:r w:rsidRPr="000C69A4">
        <w:rPr>
          <w:rFonts w:ascii="宋体" w:hAnsi="宋体" w:hint="eastAsia"/>
          <w:color w:val="000000"/>
          <w:szCs w:val="21"/>
        </w:rPr>
        <w:t>因为一生的果效，是由心发出</w:t>
      </w:r>
    </w:p>
    <w:p w:rsidR="00643281" w:rsidRDefault="00643281" w:rsidP="00643281">
      <w:pPr>
        <w:numPr>
          <w:ilvl w:val="0"/>
          <w:numId w:val="20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什么样的人才有这样的保证？</w:t>
      </w:r>
    </w:p>
    <w:p w:rsidR="00643281" w:rsidRDefault="00643281" w:rsidP="00643281">
      <w:pPr>
        <w:ind w:leftChars="671" w:left="1724" w:hangingChars="150" w:hanging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⑴ 称耶稣为主的人     林前12：3</w:t>
      </w:r>
      <w:r w:rsidRPr="000C69A4">
        <w:rPr>
          <w:rFonts w:ascii="宋体" w:hAnsi="宋体" w:hint="eastAsia"/>
          <w:color w:val="000000"/>
          <w:szCs w:val="21"/>
        </w:rPr>
        <w:t>被　神的灵感动的，没有说耶稣是可咒诅的；若不是被圣灵感动的，也没有能说耶稣是主的</w:t>
      </w:r>
    </w:p>
    <w:p w:rsidR="00643281" w:rsidRDefault="00643281" w:rsidP="00643281">
      <w:pPr>
        <w:ind w:leftChars="671" w:left="1724" w:hangingChars="150" w:hanging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⑵ 称神为阿爸父的人   罗8：15-16</w:t>
      </w:r>
      <w:r w:rsidRPr="00012F50">
        <w:rPr>
          <w:rFonts w:ascii="宋体" w:hAnsi="宋体" w:hint="eastAsia"/>
          <w:color w:val="000000"/>
          <w:szCs w:val="21"/>
        </w:rPr>
        <w:t>你们所受的不是奴仆的心，仍旧害怕；所受的乃是儿子的心，因此我们呼叫：“阿爸，父！”16圣灵与我们的心同证我们是　神的儿女</w:t>
      </w:r>
    </w:p>
    <w:p w:rsidR="00643281" w:rsidRDefault="00643281" w:rsidP="00643281">
      <w:pPr>
        <w:numPr>
          <w:ilvl w:val="0"/>
          <w:numId w:val="20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保证什么？</w:t>
      </w:r>
    </w:p>
    <w:p w:rsidR="00643281" w:rsidRDefault="00643281" w:rsidP="00643281">
      <w:pPr>
        <w:ind w:leftChars="671" w:left="1724" w:hangingChars="150" w:hanging="315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⑴ 不朽坏的复活  林前15：42-53</w:t>
      </w:r>
      <w:r w:rsidRPr="00012F50">
        <w:rPr>
          <w:rFonts w:ascii="宋体" w:hAnsi="宋体" w:hint="eastAsia"/>
          <w:color w:val="000000"/>
          <w:szCs w:val="21"/>
        </w:rPr>
        <w:t>死人复活也是这样：所种的是必朽坏的，复活的是不朽坏的；</w:t>
      </w:r>
    </w:p>
    <w:p w:rsidR="00643281" w:rsidRDefault="00643281" w:rsidP="00643281">
      <w:pPr>
        <w:ind w:leftChars="671" w:left="1724" w:hangingChars="150" w:hanging="315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⑵ 保证永恒救恩   来5：9</w:t>
      </w:r>
      <w:r w:rsidRPr="00012F50">
        <w:rPr>
          <w:rFonts w:ascii="宋体" w:hAnsi="宋体" w:hint="eastAsia"/>
          <w:color w:val="000000"/>
          <w:szCs w:val="21"/>
        </w:rPr>
        <w:t>他既得以完全，就为凡顺从他的人成了永远得救的根源，</w:t>
      </w:r>
    </w:p>
    <w:p w:rsidR="00643281" w:rsidRDefault="00643281" w:rsidP="00643281">
      <w:pPr>
        <w:numPr>
          <w:ilvl w:val="0"/>
          <w:numId w:val="21"/>
        </w:numPr>
        <w:ind w:left="206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从永刑中得救恩  贴后1：8-9</w:t>
      </w:r>
      <w:r w:rsidRPr="00012F50">
        <w:rPr>
          <w:rFonts w:ascii="宋体" w:hAnsi="宋体" w:hint="eastAsia"/>
          <w:color w:val="000000"/>
          <w:szCs w:val="21"/>
        </w:rPr>
        <w:t>他们要受刑罚，就是永远沉沦，离开主的面和他权能的荣光。</w:t>
      </w:r>
    </w:p>
    <w:p w:rsidR="00643281" w:rsidRDefault="00643281" w:rsidP="00643281">
      <w:pPr>
        <w:numPr>
          <w:ilvl w:val="0"/>
          <w:numId w:val="21"/>
        </w:numPr>
        <w:ind w:left="206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从生活的眼泪和痛苦中得救恩  启21：3-4</w:t>
      </w:r>
      <w:r w:rsidRPr="00473197">
        <w:rPr>
          <w:rFonts w:ascii="宋体" w:hAnsi="宋体" w:hint="eastAsia"/>
          <w:color w:val="000000"/>
          <w:szCs w:val="21"/>
        </w:rPr>
        <w:t>他要与人同住，他们要作他的子民；　神要亲自与他们同在，作他们的　神</w:t>
      </w:r>
    </w:p>
    <w:p w:rsidR="00643281" w:rsidRDefault="00643281" w:rsidP="00643281">
      <w:pPr>
        <w:numPr>
          <w:ilvl w:val="0"/>
          <w:numId w:val="21"/>
        </w:numPr>
        <w:ind w:left="206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从死亡中得到救恩  启21：6</w:t>
      </w:r>
      <w:r w:rsidRPr="00473197">
        <w:rPr>
          <w:rFonts w:ascii="宋体" w:hAnsi="宋体" w:hint="eastAsia"/>
          <w:color w:val="000000"/>
          <w:szCs w:val="21"/>
        </w:rPr>
        <w:t>我要将生命泉的水白白赐给那口渴的人喝</w:t>
      </w:r>
    </w:p>
    <w:p w:rsidR="00643281" w:rsidRDefault="00643281" w:rsidP="00643281">
      <w:pPr>
        <w:numPr>
          <w:ilvl w:val="0"/>
          <w:numId w:val="21"/>
        </w:numPr>
        <w:ind w:left="206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从魔鬼中得到救恩  约16：11  启20：10</w:t>
      </w:r>
      <w:r w:rsidRPr="00473197">
        <w:rPr>
          <w:rFonts w:ascii="宋体" w:hAnsi="宋体" w:hint="eastAsia"/>
          <w:color w:val="000000"/>
          <w:szCs w:val="21"/>
        </w:rPr>
        <w:t>他们必昼夜受痛苦，直到永永远远。</w:t>
      </w:r>
    </w:p>
    <w:p w:rsidR="00643281" w:rsidRDefault="00643281" w:rsidP="00643281">
      <w:pPr>
        <w:ind w:leftChars="171" w:left="2879" w:hangingChars="1200" w:hanging="25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2、与基督同为后嗣   罗8：17</w:t>
      </w:r>
      <w:r w:rsidRPr="00473197">
        <w:rPr>
          <w:rFonts w:ascii="宋体" w:hAnsi="宋体" w:hint="eastAsia"/>
          <w:color w:val="000000"/>
          <w:szCs w:val="21"/>
        </w:rPr>
        <w:t>既是儿女，便是后嗣，就是　神的后嗣，和基督同作后嗣。如果我们和他一同受苦，也必和他一同得荣耀</w:t>
      </w:r>
    </w:p>
    <w:p w:rsidR="00643281" w:rsidRDefault="00643281" w:rsidP="00643281">
      <w:pPr>
        <w:ind w:leftChars="171" w:left="2879" w:hangingChars="1200" w:hanging="25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3、保证基督的荣耀</w:t>
      </w:r>
    </w:p>
    <w:p w:rsidR="00643281" w:rsidRDefault="00643281" w:rsidP="00643281">
      <w:pPr>
        <w:ind w:leftChars="171" w:left="2879" w:hangingChars="1200" w:hanging="25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4、保证永远的家    林后1：5</w:t>
      </w:r>
      <w:r w:rsidRPr="00643FA5">
        <w:rPr>
          <w:rFonts w:ascii="宋体" w:hAnsi="宋体" w:hint="eastAsia"/>
          <w:color w:val="000000"/>
          <w:szCs w:val="21"/>
        </w:rPr>
        <w:t>我们既多受基督的苦楚，就靠基督多得安慰</w:t>
      </w:r>
    </w:p>
    <w:p w:rsidR="00643281" w:rsidRDefault="00643281" w:rsidP="00643281">
      <w:pPr>
        <w:ind w:leftChars="171" w:left="2879" w:hangingChars="1200" w:hanging="25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5、保证永远的赏赐</w:t>
      </w:r>
    </w:p>
    <w:p w:rsidR="00643281" w:rsidRDefault="00643281" w:rsidP="00643281">
      <w:pPr>
        <w:numPr>
          <w:ilvl w:val="0"/>
          <w:numId w:val="22"/>
        </w:numPr>
        <w:ind w:left="138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义的冠冕  提后4：8</w:t>
      </w:r>
      <w:r w:rsidRPr="00643FA5">
        <w:rPr>
          <w:rFonts w:ascii="宋体" w:hAnsi="宋体" w:hint="eastAsia"/>
          <w:color w:val="000000"/>
          <w:szCs w:val="21"/>
        </w:rPr>
        <w:t>有公义的冠冕为我存留</w:t>
      </w:r>
    </w:p>
    <w:p w:rsidR="00643281" w:rsidRDefault="00643281" w:rsidP="00643281">
      <w:pPr>
        <w:numPr>
          <w:ilvl w:val="0"/>
          <w:numId w:val="22"/>
        </w:numPr>
        <w:ind w:left="138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荣耀的冠冕  彼前5：4</w:t>
      </w:r>
      <w:r w:rsidRPr="00643FA5">
        <w:rPr>
          <w:rFonts w:ascii="宋体" w:hAnsi="宋体" w:hint="eastAsia"/>
          <w:color w:val="000000"/>
          <w:szCs w:val="21"/>
        </w:rPr>
        <w:t>到了牧长显现的时候，你们必得那永不衰残的荣耀冠冕。</w:t>
      </w:r>
    </w:p>
    <w:p w:rsidR="00643281" w:rsidRDefault="00643281" w:rsidP="00643281">
      <w:pPr>
        <w:numPr>
          <w:ilvl w:val="0"/>
          <w:numId w:val="22"/>
        </w:numPr>
        <w:ind w:left="138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生命的冠冕   启2：10</w:t>
      </w:r>
      <w:r w:rsidRPr="00643FA5">
        <w:rPr>
          <w:rFonts w:ascii="宋体" w:hAnsi="宋体" w:hint="eastAsia"/>
          <w:color w:val="000000"/>
          <w:szCs w:val="21"/>
        </w:rPr>
        <w:t>你务要至死忠心，我就赐给你那生命的冠冕</w:t>
      </w:r>
    </w:p>
    <w:p w:rsidR="00643281" w:rsidRDefault="00643281" w:rsidP="00643281">
      <w:pPr>
        <w:numPr>
          <w:ilvl w:val="0"/>
          <w:numId w:val="22"/>
        </w:numPr>
        <w:ind w:left="138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荣耀的赏赐   林前15：40-41</w:t>
      </w:r>
      <w:r w:rsidRPr="00643FA5">
        <w:rPr>
          <w:rFonts w:ascii="宋体" w:hAnsi="宋体" w:hint="eastAsia"/>
          <w:color w:val="000000"/>
          <w:szCs w:val="21"/>
        </w:rPr>
        <w:t>日有日的荣光，月有月的荣光，星有星的荣光</w:t>
      </w:r>
    </w:p>
    <w:p w:rsidR="00643281" w:rsidRDefault="00643281" w:rsidP="00643281">
      <w:pPr>
        <w:numPr>
          <w:ilvl w:val="1"/>
          <w:numId w:val="22"/>
        </w:numPr>
        <w:ind w:left="161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传多人归主的有荣耀的赏赐       但12：3</w:t>
      </w:r>
    </w:p>
    <w:p w:rsidR="00643281" w:rsidRDefault="00643281" w:rsidP="00643281">
      <w:pPr>
        <w:numPr>
          <w:ilvl w:val="1"/>
          <w:numId w:val="22"/>
        </w:numPr>
        <w:ind w:left="161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为主受难的有荣耀的赏赐         林后4：17</w:t>
      </w:r>
    </w:p>
    <w:p w:rsidR="00643281" w:rsidRDefault="00643281" w:rsidP="00643281">
      <w:pPr>
        <w:numPr>
          <w:ilvl w:val="1"/>
          <w:numId w:val="22"/>
        </w:numPr>
        <w:ind w:left="161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随着信心的</w:t>
      </w:r>
      <w:r w:rsidRPr="00613FB1">
        <w:rPr>
          <w:rFonts w:ascii="宋体" w:hAnsi="宋体" w:hint="eastAsia"/>
          <w:color w:val="000000"/>
          <w:szCs w:val="21"/>
        </w:rPr>
        <w:t>被试验</w:t>
      </w:r>
      <w:r>
        <w:rPr>
          <w:rFonts w:ascii="宋体" w:hAnsi="宋体" w:hint="eastAsia"/>
          <w:color w:val="000000"/>
          <w:szCs w:val="21"/>
        </w:rPr>
        <w:t>而赐下的赏赐   彼前1：7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6、保证得到天国   启21：1-7（新天新地）</w:t>
      </w:r>
    </w:p>
    <w:p w:rsidR="00643281" w:rsidRDefault="00643281" w:rsidP="00643281">
      <w:pPr>
        <w:ind w:firstLine="42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⑴主亲自预备的住处  启21：2  约14：2-3（</w:t>
      </w:r>
      <w:r w:rsidRPr="00613FB1">
        <w:rPr>
          <w:rFonts w:ascii="宋体" w:hAnsi="宋体" w:hint="eastAsia"/>
          <w:color w:val="000000"/>
          <w:szCs w:val="21"/>
        </w:rPr>
        <w:t>我去原是为你们预备地方去</w:t>
      </w:r>
      <w:r>
        <w:rPr>
          <w:rFonts w:ascii="宋体" w:hAnsi="宋体" w:hint="eastAsia"/>
          <w:color w:val="000000"/>
          <w:szCs w:val="21"/>
        </w:rPr>
        <w:t>）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⑵新的家   启21：2</w:t>
      </w:r>
    </w:p>
    <w:p w:rsidR="00643281" w:rsidRDefault="00643281" w:rsidP="00643281">
      <w:pPr>
        <w:ind w:leftChars="200" w:left="735" w:hangingChars="150" w:hanging="315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⑶荣耀的家 启21：10-11</w:t>
      </w:r>
      <w:r w:rsidRPr="00613FB1">
        <w:rPr>
          <w:rFonts w:ascii="宋体" w:hAnsi="宋体" w:hint="eastAsia"/>
          <w:color w:val="000000"/>
          <w:szCs w:val="21"/>
        </w:rPr>
        <w:t>将那由　神那里从天而降的圣城耶路撒冷指示我，11城中有　神的荣耀</w:t>
      </w:r>
    </w:p>
    <w:p w:rsidR="00643281" w:rsidRDefault="00643281" w:rsidP="00643281">
      <w:pPr>
        <w:ind w:leftChars="200" w:left="735" w:hangingChars="150" w:hanging="315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⑷与主同住的家  约14：3  启21：3</w:t>
      </w:r>
      <w:r w:rsidRPr="00613FB1">
        <w:rPr>
          <w:rFonts w:ascii="宋体" w:hAnsi="宋体" w:hint="eastAsia"/>
          <w:color w:val="000000"/>
          <w:szCs w:val="21"/>
        </w:rPr>
        <w:t>他要与人同住，他们要作他的子民；　神要亲自与他们同在，作他们的　神。</w:t>
      </w:r>
    </w:p>
    <w:p w:rsidR="00643281" w:rsidRDefault="00643281" w:rsidP="00643281">
      <w:pPr>
        <w:ind w:leftChars="200" w:left="735" w:hangingChars="150" w:hanging="315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⑸美丽的家</w:t>
      </w:r>
    </w:p>
    <w:p w:rsidR="00643281" w:rsidRDefault="00643281" w:rsidP="00643281">
      <w:pPr>
        <w:ind w:leftChars="200" w:left="735" w:hangingChars="150" w:hanging="315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⑹唯有生命的地方  启22：1-2  21：4</w:t>
      </w:r>
      <w:r w:rsidRPr="00613FB1">
        <w:rPr>
          <w:rFonts w:ascii="宋体" w:hAnsi="宋体" w:hint="eastAsia"/>
          <w:color w:val="000000"/>
          <w:szCs w:val="21"/>
        </w:rPr>
        <w:t>神要擦去他们一切的眼泪，不再有死亡，也不再有悲哀、哭号、疼痛</w:t>
      </w:r>
    </w:p>
    <w:p w:rsidR="00643281" w:rsidRDefault="00643281" w:rsidP="00643281">
      <w:pPr>
        <w:ind w:leftChars="250" w:left="735" w:hangingChars="100" w:hanging="21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⑺没有晚上、唯有白天  启22：5 </w:t>
      </w:r>
    </w:p>
    <w:p w:rsidR="00643281" w:rsidRDefault="00643281" w:rsidP="00643281">
      <w:pPr>
        <w:ind w:leftChars="250" w:left="735" w:hangingChars="100" w:hanging="210"/>
        <w:rPr>
          <w:rFonts w:ascii="宋体" w:hAnsi="宋体"/>
          <w:color w:val="000000"/>
          <w:szCs w:val="21"/>
        </w:rPr>
      </w:pPr>
    </w:p>
    <w:p w:rsidR="00643281" w:rsidRDefault="00643281" w:rsidP="00643281">
      <w:pPr>
        <w:ind w:leftChars="250" w:left="735" w:hangingChars="100" w:hanging="210"/>
        <w:rPr>
          <w:rFonts w:ascii="宋体" w:hAnsi="宋体"/>
          <w:color w:val="000000"/>
          <w:szCs w:val="21"/>
        </w:rPr>
      </w:pPr>
    </w:p>
    <w:p w:rsidR="00643281" w:rsidRDefault="00643281" w:rsidP="00643281">
      <w:pPr>
        <w:ind w:leftChars="250" w:left="826" w:hangingChars="100" w:hanging="301"/>
        <w:jc w:val="center"/>
        <w:rPr>
          <w:rFonts w:ascii="宋体" w:hAnsi="宋体"/>
          <w:b/>
          <w:color w:val="000000"/>
          <w:sz w:val="30"/>
          <w:szCs w:val="30"/>
        </w:rPr>
      </w:pPr>
      <w:r w:rsidRPr="000128FC">
        <w:rPr>
          <w:rFonts w:ascii="宋体" w:hAnsi="宋体" w:hint="eastAsia"/>
          <w:b/>
          <w:color w:val="000000"/>
          <w:sz w:val="30"/>
          <w:szCs w:val="30"/>
        </w:rPr>
        <w:t>第二步  圣灵的工作</w:t>
      </w:r>
    </w:p>
    <w:p w:rsidR="00643281" w:rsidRPr="00F44CE4" w:rsidRDefault="00643281" w:rsidP="00643281">
      <w:pPr>
        <w:jc w:val="center"/>
        <w:rPr>
          <w:b/>
          <w:szCs w:val="21"/>
        </w:rPr>
      </w:pPr>
      <w:r w:rsidRPr="00F44CE4">
        <w:rPr>
          <w:rFonts w:hint="eastAsia"/>
          <w:b/>
          <w:szCs w:val="21"/>
        </w:rPr>
        <w:t>专题：圣灵所做的事</w:t>
      </w:r>
    </w:p>
    <w:p w:rsidR="00643281" w:rsidRDefault="00643281" w:rsidP="00643281">
      <w:pPr>
        <w:numPr>
          <w:ilvl w:val="0"/>
          <w:numId w:val="23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圣灵说话   约16：13 徒13：2 启2：7 撒下23：2</w:t>
      </w:r>
      <w:r w:rsidRPr="00F44CE4">
        <w:rPr>
          <w:rFonts w:ascii="宋体" w:hAnsi="宋体" w:hint="eastAsia"/>
          <w:color w:val="000000"/>
          <w:szCs w:val="21"/>
        </w:rPr>
        <w:t>只等真理的圣灵来了，他要引导你们明白（原文作“进入”）一切的真理，因为他不是凭自己说的，乃是把他所听见的都说出来，并要把将来的事告诉你们</w:t>
      </w:r>
    </w:p>
    <w:p w:rsidR="00643281" w:rsidRDefault="00643281" w:rsidP="00643281">
      <w:pPr>
        <w:numPr>
          <w:ilvl w:val="0"/>
          <w:numId w:val="23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圣灵祷告  罗8：26-27</w:t>
      </w:r>
      <w:r w:rsidRPr="00F44CE4">
        <w:rPr>
          <w:rFonts w:ascii="宋体" w:hAnsi="宋体" w:hint="eastAsia"/>
          <w:color w:val="000000"/>
          <w:szCs w:val="21"/>
        </w:rPr>
        <w:t>况且，我们的软弱有圣灵帮助，我们本不晓得当怎样祷告，只是圣灵亲自用说不出来的叹息替我们祷告</w:t>
      </w:r>
    </w:p>
    <w:p w:rsidR="00643281" w:rsidRDefault="00643281" w:rsidP="00643281">
      <w:pPr>
        <w:numPr>
          <w:ilvl w:val="0"/>
          <w:numId w:val="23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圣灵命令  徒8：26</w:t>
      </w:r>
      <w:r w:rsidRPr="00F44CE4">
        <w:rPr>
          <w:rFonts w:ascii="宋体" w:hAnsi="宋体" w:hint="eastAsia"/>
          <w:color w:val="000000"/>
          <w:szCs w:val="21"/>
        </w:rPr>
        <w:t>有主的一个使者对腓利说：“起来，向南走，往那从耶路撒冷下迦萨的路上去。”那路是旷野</w:t>
      </w:r>
    </w:p>
    <w:p w:rsidR="00643281" w:rsidRDefault="00643281" w:rsidP="00643281">
      <w:pPr>
        <w:numPr>
          <w:ilvl w:val="0"/>
          <w:numId w:val="23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圣灵见证  约15：26</w:t>
      </w:r>
      <w:r w:rsidRPr="00F44CE4">
        <w:rPr>
          <w:rFonts w:ascii="宋体" w:hAnsi="宋体" w:hint="eastAsia"/>
          <w:color w:val="000000"/>
          <w:szCs w:val="21"/>
        </w:rPr>
        <w:t>但我要从父那里差保惠师来，就是从父出来真理的圣灵，他来了，就要为我作见证</w:t>
      </w:r>
    </w:p>
    <w:p w:rsidR="00643281" w:rsidRDefault="00643281" w:rsidP="00643281">
      <w:pPr>
        <w:numPr>
          <w:ilvl w:val="0"/>
          <w:numId w:val="23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圣灵教导  林前2：13</w:t>
      </w:r>
      <w:r w:rsidRPr="00F44CE4">
        <w:rPr>
          <w:rFonts w:ascii="宋体" w:hAnsi="宋体" w:hint="eastAsia"/>
          <w:color w:val="000000"/>
          <w:szCs w:val="21"/>
        </w:rPr>
        <w:t>并且我们讲说这些事，不是用人智慧所指教的言语，乃是用圣灵所指教的言语，将属灵的话解释属灵的事</w:t>
      </w:r>
    </w:p>
    <w:p w:rsidR="00643281" w:rsidRDefault="00643281" w:rsidP="00643281">
      <w:pPr>
        <w:numPr>
          <w:ilvl w:val="0"/>
          <w:numId w:val="23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圣灵责备、领悟罪 约16：7-11</w:t>
      </w:r>
      <w:r w:rsidRPr="00F44CE4">
        <w:rPr>
          <w:rFonts w:ascii="宋体" w:hAnsi="宋体" w:hint="eastAsia"/>
          <w:color w:val="000000"/>
          <w:szCs w:val="21"/>
        </w:rPr>
        <w:t>然而我将真情告诉你们，我去是与你们有益的。我若不去，保惠师就不到你们这里来；我若去，就差他来</w:t>
      </w:r>
    </w:p>
    <w:p w:rsidR="00643281" w:rsidRDefault="00643281" w:rsidP="00643281">
      <w:pPr>
        <w:jc w:val="center"/>
        <w:rPr>
          <w:rFonts w:ascii="宋体" w:hAnsi="宋体"/>
          <w:b/>
          <w:color w:val="000000"/>
          <w:szCs w:val="21"/>
        </w:rPr>
      </w:pPr>
      <w:r w:rsidRPr="00F44CE4">
        <w:rPr>
          <w:rFonts w:ascii="宋体" w:hAnsi="宋体" w:hint="eastAsia"/>
          <w:b/>
          <w:color w:val="000000"/>
          <w:szCs w:val="21"/>
        </w:rPr>
        <w:t>专题：圣灵所面临的</w:t>
      </w:r>
      <w:r>
        <w:rPr>
          <w:rFonts w:ascii="宋体" w:hAnsi="宋体" w:hint="eastAsia"/>
          <w:b/>
          <w:color w:val="000000"/>
          <w:szCs w:val="21"/>
        </w:rPr>
        <w:t>两</w:t>
      </w:r>
      <w:r w:rsidRPr="00F44CE4">
        <w:rPr>
          <w:rFonts w:ascii="宋体" w:hAnsi="宋体" w:hint="eastAsia"/>
          <w:b/>
          <w:color w:val="000000"/>
          <w:szCs w:val="21"/>
        </w:rPr>
        <w:t>种困苦</w:t>
      </w:r>
    </w:p>
    <w:p w:rsidR="00643281" w:rsidRDefault="00643281" w:rsidP="00643281">
      <w:pPr>
        <w:numPr>
          <w:ilvl w:val="0"/>
          <w:numId w:val="2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不要让圣灵担忧  弗4：30</w:t>
      </w:r>
      <w:r w:rsidRPr="00F44CE4">
        <w:rPr>
          <w:rFonts w:ascii="宋体" w:hAnsi="宋体" w:hint="eastAsia"/>
          <w:color w:val="000000"/>
          <w:szCs w:val="21"/>
        </w:rPr>
        <w:t>不要叫　神的圣灵担忧，你们原是受了他的印记，等候得赎</w:t>
      </w:r>
    </w:p>
    <w:p w:rsidR="00643281" w:rsidRDefault="00643281" w:rsidP="00643281">
      <w:pPr>
        <w:ind w:firstLineChars="1000" w:firstLine="2100"/>
        <w:rPr>
          <w:rFonts w:ascii="宋体" w:hAnsi="宋体"/>
          <w:color w:val="000000"/>
          <w:szCs w:val="21"/>
        </w:rPr>
      </w:pPr>
      <w:r w:rsidRPr="00F44CE4">
        <w:rPr>
          <w:rFonts w:ascii="宋体" w:hAnsi="宋体" w:hint="eastAsia"/>
          <w:color w:val="000000"/>
          <w:szCs w:val="21"/>
        </w:rPr>
        <w:t>的日子来到</w:t>
      </w:r>
    </w:p>
    <w:p w:rsidR="00643281" w:rsidRDefault="00643281" w:rsidP="00643281">
      <w:pPr>
        <w:numPr>
          <w:ilvl w:val="0"/>
          <w:numId w:val="24"/>
        </w:numPr>
        <w:tabs>
          <w:tab w:val="num" w:pos="12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不要欺哄圣灵  徒5：3-4（</w:t>
      </w:r>
      <w:r w:rsidRPr="00F44CE4">
        <w:rPr>
          <w:rFonts w:ascii="宋体" w:hAnsi="宋体" w:hint="eastAsia"/>
          <w:color w:val="000000"/>
          <w:szCs w:val="21"/>
        </w:rPr>
        <w:t>亚拿尼亚</w:t>
      </w:r>
      <w:r>
        <w:rPr>
          <w:rFonts w:ascii="宋体" w:hAnsi="宋体" w:hint="eastAsia"/>
          <w:color w:val="000000"/>
          <w:szCs w:val="21"/>
        </w:rPr>
        <w:t>）</w:t>
      </w:r>
    </w:p>
    <w:p w:rsidR="00643281" w:rsidRDefault="00643281" w:rsidP="00643281">
      <w:pPr>
        <w:numPr>
          <w:ilvl w:val="0"/>
          <w:numId w:val="25"/>
        </w:numPr>
        <w:ind w:hanging="660"/>
        <w:rPr>
          <w:b/>
          <w:sz w:val="24"/>
        </w:rPr>
      </w:pPr>
      <w:r>
        <w:rPr>
          <w:rFonts w:hint="eastAsia"/>
          <w:b/>
          <w:sz w:val="24"/>
        </w:rPr>
        <w:lastRenderedPageBreak/>
        <w:t>按目的区分圣灵的工作：</w:t>
      </w:r>
    </w:p>
    <w:p w:rsidR="00643281" w:rsidRDefault="00643281" w:rsidP="00643281">
      <w:pPr>
        <w:ind w:left="482"/>
        <w:rPr>
          <w:szCs w:val="21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、圣灵一般的工作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圣灵</w:t>
      </w:r>
      <w:r>
        <w:rPr>
          <w:rFonts w:hint="eastAsia"/>
          <w:szCs w:val="21"/>
        </w:rPr>
        <w:t>创造天地并且维持正常运转</w:t>
      </w:r>
    </w:p>
    <w:p w:rsidR="00643281" w:rsidRDefault="00643281" w:rsidP="00643281">
      <w:pPr>
        <w:ind w:left="48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与人有直接关联的圣灵工作</w:t>
      </w:r>
    </w:p>
    <w:p w:rsidR="00643281" w:rsidRDefault="00643281" w:rsidP="00643281">
      <w:pPr>
        <w:tabs>
          <w:tab w:val="left" w:pos="900"/>
        </w:tabs>
        <w:ind w:left="480"/>
        <w:outlineLvl w:val="0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  </w:t>
      </w:r>
      <w:r w:rsidRPr="001A162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⑴罪的压制  压制世界上一些人的罪  约16：8  罗8：13  加5：16</w:t>
      </w:r>
    </w:p>
    <w:p w:rsidR="00643281" w:rsidRPr="001A162B" w:rsidRDefault="00643281" w:rsidP="00643281">
      <w:pPr>
        <w:jc w:val="center"/>
        <w:rPr>
          <w:b/>
          <w:szCs w:val="21"/>
        </w:rPr>
      </w:pPr>
      <w:r w:rsidRPr="001A162B">
        <w:rPr>
          <w:rFonts w:ascii="宋体" w:hAnsi="宋体" w:hint="eastAsia"/>
          <w:b/>
          <w:szCs w:val="21"/>
        </w:rPr>
        <w:t>专题：圣灵压制犯罪的道具</w:t>
      </w:r>
    </w:p>
    <w:p w:rsidR="00643281" w:rsidRDefault="00643281" w:rsidP="00643281">
      <w:pPr>
        <w:numPr>
          <w:ilvl w:val="1"/>
          <w:numId w:val="19"/>
        </w:numPr>
        <w:tabs>
          <w:tab w:val="num" w:pos="1080"/>
        </w:tabs>
        <w:ind w:left="108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神的话  诗119：104 罗3：19-20  </w:t>
      </w:r>
      <w:r w:rsidRPr="001A162B">
        <w:rPr>
          <w:rFonts w:ascii="宋体" w:hAnsi="宋体" w:hint="eastAsia"/>
          <w:color w:val="000000"/>
          <w:szCs w:val="21"/>
        </w:rPr>
        <w:t>我们晓得律法上的话，都是对律法以下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Pr="001A162B">
        <w:rPr>
          <w:rFonts w:ascii="宋体" w:hAnsi="宋体" w:hint="eastAsia"/>
          <w:color w:val="000000"/>
          <w:szCs w:val="21"/>
        </w:rPr>
        <w:t>之人说的，好塞住各人的口，叫普世的人都伏在　神审判之下</w:t>
      </w:r>
    </w:p>
    <w:p w:rsidR="00643281" w:rsidRDefault="00643281" w:rsidP="00643281">
      <w:pPr>
        <w:numPr>
          <w:ilvl w:val="1"/>
          <w:numId w:val="19"/>
        </w:numPr>
        <w:tabs>
          <w:tab w:val="num" w:pos="1080"/>
        </w:tabs>
        <w:ind w:left="108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良心  约8：9  徒2：37</w:t>
      </w:r>
      <w:r w:rsidRPr="001A162B">
        <w:rPr>
          <w:rFonts w:ascii="宋体" w:hAnsi="宋体" w:hint="eastAsia"/>
          <w:color w:val="000000"/>
          <w:szCs w:val="21"/>
        </w:rPr>
        <w:t>众人听见这话，觉得扎心</w:t>
      </w:r>
    </w:p>
    <w:p w:rsidR="00643281" w:rsidRDefault="00643281" w:rsidP="00643281">
      <w:pPr>
        <w:numPr>
          <w:ilvl w:val="1"/>
          <w:numId w:val="19"/>
        </w:numPr>
        <w:tabs>
          <w:tab w:val="num" w:pos="1080"/>
        </w:tabs>
        <w:ind w:left="108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圣灵的果子  加5：16-23</w:t>
      </w:r>
    </w:p>
    <w:p w:rsidR="00643281" w:rsidRDefault="00643281" w:rsidP="00643281">
      <w:pPr>
        <w:numPr>
          <w:ilvl w:val="1"/>
          <w:numId w:val="19"/>
        </w:numPr>
        <w:tabs>
          <w:tab w:val="num" w:pos="1080"/>
        </w:tabs>
        <w:ind w:left="108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各种法律     太19：7-9</w:t>
      </w:r>
    </w:p>
    <w:p w:rsidR="00643281" w:rsidRDefault="00643281" w:rsidP="00643281">
      <w:pPr>
        <w:numPr>
          <w:ilvl w:val="1"/>
          <w:numId w:val="19"/>
        </w:numPr>
        <w:tabs>
          <w:tab w:val="num" w:pos="1080"/>
        </w:tabs>
        <w:ind w:left="108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国家的权力   罗13：1  王上2：19-46</w:t>
      </w:r>
      <w:r w:rsidRPr="00833734">
        <w:rPr>
          <w:rFonts w:ascii="宋体" w:hAnsi="宋体" w:hint="eastAsia"/>
          <w:color w:val="000000"/>
          <w:szCs w:val="21"/>
        </w:rPr>
        <w:t>在上有权柄的，人人当顺服他</w:t>
      </w:r>
    </w:p>
    <w:p w:rsidR="00643281" w:rsidRDefault="00643281" w:rsidP="00643281">
      <w:pPr>
        <w:numPr>
          <w:ilvl w:val="1"/>
          <w:numId w:val="19"/>
        </w:numPr>
        <w:tabs>
          <w:tab w:val="num" w:pos="1080"/>
        </w:tabs>
        <w:ind w:left="108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疾病       伯33：19-28  徒3：8-12</w:t>
      </w:r>
    </w:p>
    <w:p w:rsidR="00643281" w:rsidRDefault="00643281" w:rsidP="00643281">
      <w:pPr>
        <w:numPr>
          <w:ilvl w:val="1"/>
          <w:numId w:val="19"/>
        </w:numPr>
        <w:tabs>
          <w:tab w:val="num" w:pos="1080"/>
        </w:tabs>
        <w:ind w:left="108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制度    民35：9-21  徒22：24-29</w:t>
      </w:r>
    </w:p>
    <w:p w:rsidR="00643281" w:rsidRDefault="00643281" w:rsidP="00643281">
      <w:pPr>
        <w:numPr>
          <w:ilvl w:val="1"/>
          <w:numId w:val="19"/>
        </w:numPr>
        <w:tabs>
          <w:tab w:val="num" w:pos="1080"/>
        </w:tabs>
        <w:ind w:left="108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自然灾害   珥1：1-20 该2：15-17</w:t>
      </w:r>
    </w:p>
    <w:p w:rsidR="00643281" w:rsidRDefault="00643281" w:rsidP="00643281">
      <w:pPr>
        <w:numPr>
          <w:ilvl w:val="1"/>
          <w:numId w:val="19"/>
        </w:numPr>
        <w:tabs>
          <w:tab w:val="num" w:pos="1080"/>
        </w:tabs>
        <w:ind w:left="108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神的人    撒上12：7-11  王上18：40</w:t>
      </w:r>
      <w:r w:rsidRPr="00833734">
        <w:rPr>
          <w:rFonts w:ascii="宋体" w:hAnsi="宋体" w:hint="eastAsia"/>
          <w:color w:val="000000"/>
          <w:szCs w:val="21"/>
        </w:rPr>
        <w:t>现在你们要站住，等我在耶和华面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833734">
        <w:rPr>
          <w:rFonts w:ascii="宋体" w:hAnsi="宋体" w:hint="eastAsia"/>
          <w:color w:val="000000"/>
          <w:szCs w:val="21"/>
        </w:rPr>
        <w:t>前对你们讲论耶和华向你们和你们列祖所行一切公义的事</w:t>
      </w:r>
    </w:p>
    <w:p w:rsidR="00643281" w:rsidRDefault="00643281" w:rsidP="00643281">
      <w:pPr>
        <w:numPr>
          <w:ilvl w:val="1"/>
          <w:numId w:val="19"/>
        </w:numPr>
        <w:tabs>
          <w:tab w:val="num" w:pos="1080"/>
        </w:tabs>
        <w:ind w:left="108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智慧  箴8：32-36  雅3：17</w:t>
      </w:r>
    </w:p>
    <w:p w:rsidR="00643281" w:rsidRDefault="00643281" w:rsidP="00643281">
      <w:pPr>
        <w:tabs>
          <w:tab w:val="left" w:pos="360"/>
          <w:tab w:val="left" w:pos="540"/>
        </w:tabs>
        <w:ind w:leftChars="400" w:left="84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⑵对善的奖励  结36：27</w:t>
      </w:r>
      <w:r w:rsidRPr="00833734">
        <w:rPr>
          <w:rFonts w:ascii="宋体" w:hAnsi="宋体" w:hint="eastAsia"/>
          <w:color w:val="000000"/>
          <w:szCs w:val="21"/>
        </w:rPr>
        <w:t>我必救你们脱离一切的污秽，也必命五谷丰登，不使你们遭遇饥荒。</w:t>
      </w:r>
    </w:p>
    <w:p w:rsidR="00643281" w:rsidRDefault="00643281" w:rsidP="00643281">
      <w:pPr>
        <w:numPr>
          <w:ilvl w:val="2"/>
          <w:numId w:val="19"/>
        </w:numPr>
        <w:tabs>
          <w:tab w:val="clear" w:pos="1260"/>
        </w:tabs>
        <w:ind w:left="1208" w:hanging="357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赐下才能，能力并发展   出31：2-4  士14：6  但5：14我也以我的灵充满了他，使他有智慧，有聪明，有知识，能作各样的工</w:t>
      </w:r>
    </w:p>
    <w:p w:rsidR="00643281" w:rsidRDefault="00643281" w:rsidP="00643281">
      <w:pPr>
        <w:numPr>
          <w:ilvl w:val="1"/>
          <w:numId w:val="13"/>
        </w:numPr>
        <w:tabs>
          <w:tab w:val="clear" w:pos="1140"/>
        </w:tabs>
        <w:rPr>
          <w:rFonts w:ascii="宋体" w:hAnsi="宋体"/>
          <w:color w:val="000000"/>
          <w:sz w:val="24"/>
        </w:rPr>
      </w:pPr>
      <w:r w:rsidRPr="00821308">
        <w:rPr>
          <w:rFonts w:ascii="宋体" w:hAnsi="宋体" w:hint="eastAsia"/>
          <w:color w:val="000000"/>
          <w:sz w:val="24"/>
        </w:rPr>
        <w:t>圣灵的特别工作</w:t>
      </w:r>
    </w:p>
    <w:p w:rsidR="00643281" w:rsidRDefault="00643281" w:rsidP="00643281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 w:val="24"/>
        </w:rPr>
        <w:t xml:space="preserve">   </w:t>
      </w:r>
      <w:r>
        <w:rPr>
          <w:rFonts w:ascii="宋体" w:hAnsi="宋体" w:hint="eastAsia"/>
          <w:color w:val="000000"/>
          <w:szCs w:val="21"/>
        </w:rPr>
        <w:t>事事都受影响  圣父计划，预备了救恩，圣子成就。圣灵也集中于救赎事工（拯救拣选的人）。此称为特别工作</w:t>
      </w:r>
    </w:p>
    <w:p w:rsidR="00643281" w:rsidRDefault="00643281" w:rsidP="00643281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约3：5  罗8：26  彼后1：21</w:t>
      </w:r>
    </w:p>
    <w:p w:rsidR="00643281" w:rsidRPr="008D7D3E" w:rsidRDefault="00643281" w:rsidP="00643281">
      <w:pPr>
        <w:ind w:leftChars="-85" w:left="-178"/>
        <w:rPr>
          <w:rFonts w:ascii="宋体" w:hAnsi="宋体"/>
          <w:color w:val="000000"/>
          <w:szCs w:val="21"/>
        </w:rPr>
      </w:pPr>
      <w:r w:rsidRPr="008D7D3E">
        <w:rPr>
          <w:rFonts w:ascii="宋体" w:hAnsi="宋体" w:hint="eastAsia"/>
          <w:b/>
          <w:color w:val="000000"/>
          <w:sz w:val="24"/>
        </w:rPr>
        <w:t>二、按时代区分圣灵工作</w:t>
      </w:r>
    </w:p>
    <w:p w:rsidR="00643281" w:rsidRDefault="00643281" w:rsidP="00643281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1、旧约时代</w:t>
      </w:r>
    </w:p>
    <w:p w:rsidR="00643281" w:rsidRDefault="00643281" w:rsidP="00643281">
      <w:pPr>
        <w:ind w:leftChars="200" w:left="420" w:firstLineChars="150" w:firstLine="315"/>
      </w:pPr>
      <w:r>
        <w:rPr>
          <w:rFonts w:hint="eastAsia"/>
        </w:rPr>
        <w:t>在旧约时代，圣灵有没有叫人重生？耶稣在约翰福音三章，向尼哥底母解释何谓新生（包括重生），耶稣提醒他，这些事既是旧约的教训，他是应该知道的（约三</w:t>
      </w:r>
      <w:r>
        <w:t>10</w:t>
      </w:r>
      <w:r>
        <w:rPr>
          <w:rFonts w:hint="eastAsia"/>
        </w:rPr>
        <w:t>）。耶稣所指的，大概就是以西结书三十六章，因为两处经文都谈及水和圣灵。神在以西结书十一章</w:t>
      </w:r>
      <w:r>
        <w:t>19</w:t>
      </w:r>
      <w:r>
        <w:rPr>
          <w:rFonts w:hint="eastAsia"/>
        </w:rPr>
        <w:t>节，及三十六章</w:t>
      </w:r>
      <w:r>
        <w:t>25</w:t>
      </w:r>
      <w:r>
        <w:rPr>
          <w:rFonts w:hint="eastAsia"/>
        </w:rPr>
        <w:t>至</w:t>
      </w:r>
      <w:r>
        <w:t>27</w:t>
      </w:r>
      <w:r>
        <w:rPr>
          <w:rFonts w:hint="eastAsia"/>
        </w:rPr>
        <w:t>节，应许以色列人在千禧年国中可以经历重生。神要赐给他们一个新的心和新的灵——他要将他的灵放在他们里面，叫他们重生。虽然这些经文，都是指着将来事情而说，旧约的信徒也经历过重生。以西结书十八章</w:t>
      </w:r>
      <w:r>
        <w:t>31</w:t>
      </w:r>
      <w:r>
        <w:rPr>
          <w:rFonts w:hint="eastAsia"/>
        </w:rPr>
        <w:t>节吩咐百姓：「自作一个新心和新灵」。这两个词，和以西结书三十六章</w:t>
      </w:r>
      <w:r>
        <w:t>25</w:t>
      </w:r>
      <w:r>
        <w:rPr>
          <w:rFonts w:hint="eastAsia"/>
        </w:rPr>
        <w:t>至</w:t>
      </w:r>
      <w:r>
        <w:t>27</w:t>
      </w:r>
      <w:r>
        <w:rPr>
          <w:rFonts w:hint="eastAsia"/>
        </w:rPr>
        <w:t>节，及约翰福音三章</w:t>
      </w:r>
      <w:r>
        <w:t>5</w:t>
      </w:r>
      <w:r>
        <w:rPr>
          <w:rFonts w:hint="eastAsia"/>
        </w:rPr>
        <w:t>节相同。这些话说明了旧约信徒，都曾经历重生（另比较诗五十一</w:t>
      </w:r>
      <w:r>
        <w:t>10</w:t>
      </w:r>
      <w:r>
        <w:rPr>
          <w:rFonts w:hint="eastAsia"/>
        </w:rPr>
        <w:t>）</w:t>
      </w:r>
    </w:p>
    <w:p w:rsidR="00643281" w:rsidRDefault="00643281" w:rsidP="00643281">
      <w:pPr>
        <w:ind w:leftChars="200" w:left="420" w:firstLineChars="150" w:firstLine="315"/>
      </w:pPr>
      <w:r>
        <w:rPr>
          <w:rFonts w:hint="eastAsia"/>
        </w:rPr>
        <w:t>⑴在创造之工上的圣灵的工作</w:t>
      </w:r>
    </w:p>
    <w:p w:rsidR="00643281" w:rsidRDefault="00643281" w:rsidP="00643281">
      <w:pPr>
        <w:numPr>
          <w:ilvl w:val="3"/>
          <w:numId w:val="19"/>
        </w:numPr>
        <w:tabs>
          <w:tab w:val="clear" w:pos="2691"/>
          <w:tab w:val="num" w:pos="1260"/>
        </w:tabs>
        <w:ind w:left="1620"/>
        <w:rPr>
          <w:rFonts w:ascii="宋体" w:hAnsi="宋体"/>
        </w:rPr>
      </w:pPr>
      <w:r>
        <w:rPr>
          <w:rFonts w:ascii="宋体" w:hAnsi="宋体" w:hint="eastAsia"/>
        </w:rPr>
        <w:t>圣灵与圣父，圣子一起创造天地  创1：1  约1：1-3</w:t>
      </w:r>
    </w:p>
    <w:p w:rsidR="00643281" w:rsidRPr="00B25112" w:rsidRDefault="00643281" w:rsidP="00643281">
      <w:pPr>
        <w:numPr>
          <w:ilvl w:val="3"/>
          <w:numId w:val="19"/>
        </w:numPr>
        <w:tabs>
          <w:tab w:val="clear" w:pos="2691"/>
          <w:tab w:val="num" w:pos="1440"/>
        </w:tabs>
        <w:ind w:left="1260" w:firstLine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</w:rPr>
        <w:t>圣灵保存着创造的天地 诗104：30</w:t>
      </w:r>
    </w:p>
    <w:p w:rsidR="00643281" w:rsidRPr="00B25112" w:rsidRDefault="00643281" w:rsidP="00643281">
      <w:pPr>
        <w:numPr>
          <w:ilvl w:val="3"/>
          <w:numId w:val="19"/>
        </w:numPr>
        <w:tabs>
          <w:tab w:val="clear" w:pos="2691"/>
        </w:tabs>
        <w:ind w:leftChars="-1" w:left="-2" w:firstLineChars="600" w:firstLine="12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</w:rPr>
        <w:t>圣灵是一切能源、自然秩序的根源  创1：2</w:t>
      </w:r>
    </w:p>
    <w:p w:rsidR="00643281" w:rsidRDefault="00643281" w:rsidP="00643281">
      <w:pPr>
        <w:ind w:left="-2"/>
        <w:jc w:val="center"/>
        <w:rPr>
          <w:rFonts w:ascii="宋体" w:hAnsi="宋体"/>
          <w:b/>
        </w:rPr>
      </w:pPr>
      <w:r w:rsidRPr="003F4608">
        <w:rPr>
          <w:rFonts w:ascii="宋体" w:hAnsi="宋体" w:hint="eastAsia"/>
          <w:b/>
        </w:rPr>
        <w:t>专题：圣灵在创造上六大工作</w:t>
      </w:r>
    </w:p>
    <w:p w:rsidR="00643281" w:rsidRDefault="00643281" w:rsidP="00643281">
      <w:pPr>
        <w:numPr>
          <w:ilvl w:val="0"/>
          <w:numId w:val="26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计划创造  诗19：1</w:t>
      </w:r>
    </w:p>
    <w:p w:rsidR="00643281" w:rsidRDefault="00643281" w:rsidP="00643281">
      <w:pPr>
        <w:numPr>
          <w:ilvl w:val="0"/>
          <w:numId w:val="26"/>
        </w:numPr>
        <w:tabs>
          <w:tab w:val="clear" w:pos="358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赋予次序  创1：2  诗33：6</w:t>
      </w:r>
      <w:r w:rsidRPr="003F4608">
        <w:rPr>
          <w:rFonts w:ascii="宋体" w:hAnsi="宋体" w:hint="eastAsia"/>
          <w:color w:val="000000"/>
          <w:szCs w:val="21"/>
        </w:rPr>
        <w:t>诸天藉耶和华的命而造，万象藉他口中的气而成</w:t>
      </w:r>
    </w:p>
    <w:p w:rsidR="00643281" w:rsidRDefault="00643281" w:rsidP="00643281">
      <w:pPr>
        <w:numPr>
          <w:ilvl w:val="0"/>
          <w:numId w:val="26"/>
        </w:numPr>
        <w:tabs>
          <w:tab w:val="clear" w:pos="358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装饰美丽的万物  伯26：13</w:t>
      </w:r>
    </w:p>
    <w:p w:rsidR="00643281" w:rsidRDefault="00643281" w:rsidP="00643281">
      <w:pPr>
        <w:numPr>
          <w:ilvl w:val="0"/>
          <w:numId w:val="26"/>
        </w:numPr>
        <w:tabs>
          <w:tab w:val="clear" w:pos="358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赐给动物、植物、人的生命  伯33;4</w:t>
      </w:r>
    </w:p>
    <w:p w:rsidR="00643281" w:rsidRDefault="00643281" w:rsidP="00643281">
      <w:pPr>
        <w:numPr>
          <w:ilvl w:val="0"/>
          <w:numId w:val="26"/>
        </w:numPr>
        <w:tabs>
          <w:tab w:val="clear" w:pos="358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保存万物  罗8：21  林后5：17</w:t>
      </w:r>
      <w:r w:rsidRPr="00006E21">
        <w:rPr>
          <w:rFonts w:ascii="宋体" w:hAnsi="宋体" w:hint="eastAsia"/>
          <w:color w:val="000000"/>
          <w:szCs w:val="21"/>
        </w:rPr>
        <w:t>若有人在基督里，他就是新造的人，旧事已过，都变成新的了。</w:t>
      </w:r>
    </w:p>
    <w:p w:rsidR="00643281" w:rsidRDefault="00643281" w:rsidP="00643281">
      <w:pPr>
        <w:ind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2、对旧约选民的圣灵工作</w:t>
      </w:r>
    </w:p>
    <w:p w:rsidR="00643281" w:rsidRDefault="00643281" w:rsidP="00643281">
      <w:r>
        <w:rPr>
          <w:rFonts w:hint="eastAsia"/>
        </w:rPr>
        <w:t>旧约时代，圣灵只是赐给蒙拣选的一些人，去完成一些特别的任务。</w:t>
      </w:r>
    </w:p>
    <w:p w:rsidR="00643281" w:rsidRPr="006E2910" w:rsidRDefault="00643281" w:rsidP="00643281">
      <w:r>
        <w:rPr>
          <w:rFonts w:hint="eastAsia"/>
        </w:rPr>
        <w:t>这些任务包括：赐给比撒列（出三十一</w:t>
      </w:r>
      <w:r>
        <w:t>2</w:t>
      </w:r>
      <w:r>
        <w:rPr>
          <w:rFonts w:hint="eastAsia"/>
        </w:rPr>
        <w:t>至</w:t>
      </w:r>
      <w:r>
        <w:t>5</w:t>
      </w:r>
      <w:r>
        <w:rPr>
          <w:rFonts w:hint="eastAsia"/>
        </w:rPr>
        <w:t>，三十五</w:t>
      </w:r>
      <w:r>
        <w:t>30</w:t>
      </w:r>
      <w:r>
        <w:rPr>
          <w:rFonts w:hint="eastAsia"/>
        </w:rPr>
        <w:t>至</w:t>
      </w:r>
      <w:r>
        <w:t>35</w:t>
      </w:r>
      <w:r>
        <w:rPr>
          <w:rFonts w:hint="eastAsia"/>
        </w:rPr>
        <w:t>）和兰（王上七</w:t>
      </w:r>
      <w:r>
        <w:t>14</w:t>
      </w:r>
      <w:r>
        <w:rPr>
          <w:rFonts w:hint="eastAsia"/>
        </w:rPr>
        <w:t>）能力，承担起会幕和圣殿装置工作；赐给约书亚（民二十六</w:t>
      </w:r>
      <w:r>
        <w:t>16</w:t>
      </w:r>
      <w:r>
        <w:rPr>
          <w:rFonts w:hint="eastAsia"/>
        </w:rPr>
        <w:t>至</w:t>
      </w:r>
      <w:r>
        <w:t>18</w:t>
      </w:r>
      <w:r>
        <w:rPr>
          <w:rFonts w:hint="eastAsia"/>
        </w:rPr>
        <w:t>）、扫罗（撒上十</w:t>
      </w:r>
      <w:r>
        <w:t>10</w:t>
      </w:r>
      <w:r>
        <w:rPr>
          <w:rFonts w:hint="eastAsia"/>
        </w:rPr>
        <w:t>〕和大卫（撒上十六</w:t>
      </w:r>
      <w:r>
        <w:t>13</w:t>
      </w:r>
      <w:r>
        <w:rPr>
          <w:rFonts w:hint="eastAsia"/>
        </w:rPr>
        <w:t>），领导以色列人的能力；赐给俄陀聂（士三</w:t>
      </w:r>
      <w:r>
        <w:t>10</w:t>
      </w:r>
      <w:r>
        <w:rPr>
          <w:rFonts w:hint="eastAsia"/>
        </w:rPr>
        <w:t>）、基甸（士六</w:t>
      </w:r>
      <w:r>
        <w:t>34</w:t>
      </w:r>
      <w:r>
        <w:rPr>
          <w:rFonts w:hint="eastAsia"/>
        </w:rPr>
        <w:t>）和耶弗他（士十一</w:t>
      </w:r>
      <w:r>
        <w:t>29</w:t>
      </w:r>
      <w:r>
        <w:rPr>
          <w:rFonts w:hint="eastAsia"/>
        </w:rPr>
        <w:t>）战争的力量；和赐给参孙身体的超然力量（士十四</w:t>
      </w:r>
      <w:r>
        <w:t>19</w:t>
      </w:r>
      <w:r>
        <w:rPr>
          <w:rFonts w:hint="eastAsia"/>
        </w:rPr>
        <w:t>）。</w:t>
      </w:r>
    </w:p>
    <w:p w:rsidR="00643281" w:rsidRDefault="00643281" w:rsidP="00643281">
      <w:pPr>
        <w:ind w:left="7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⑴旧约用界线的对象，目的，时间，圣灵降临。与新约都有界线</w:t>
      </w:r>
    </w:p>
    <w:p w:rsidR="00643281" w:rsidRDefault="00643281" w:rsidP="00643281">
      <w:pPr>
        <w:ind w:left="7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⑵与新约不同（只对选民以色列）</w:t>
      </w:r>
    </w:p>
    <w:p w:rsidR="00643281" w:rsidRDefault="00643281" w:rsidP="00643281">
      <w:pPr>
        <w:ind w:left="7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⑶特别是先知、祭司、王（从神拣选的部分人）领受圣灵降临</w:t>
      </w:r>
    </w:p>
    <w:p w:rsidR="00643281" w:rsidRDefault="00643281" w:rsidP="00643281">
      <w:pPr>
        <w:ind w:left="7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旧、新约  圣灵目的 工作也不同 旧约圣灵不常有  当目的达成了或远离神旨意时，圣灵就离他而去    诗51：10-11  撒上10：10 民1：17   16：20</w:t>
      </w:r>
    </w:p>
    <w:p w:rsidR="00643281" w:rsidRDefault="00643281" w:rsidP="00643281">
      <w:pPr>
        <w:jc w:val="center"/>
        <w:rPr>
          <w:rFonts w:ascii="宋体" w:hAnsi="宋体"/>
          <w:b/>
          <w:color w:val="000000"/>
          <w:szCs w:val="21"/>
        </w:rPr>
      </w:pPr>
      <w:r w:rsidRPr="006E2910">
        <w:rPr>
          <w:rFonts w:ascii="宋体" w:hAnsi="宋体" w:hint="eastAsia"/>
          <w:b/>
          <w:color w:val="000000"/>
          <w:szCs w:val="21"/>
        </w:rPr>
        <w:t>专题：与旧约人关联的圣灵工作</w:t>
      </w:r>
    </w:p>
    <w:p w:rsidR="00643281" w:rsidRDefault="00643281" w:rsidP="00643281">
      <w:pPr>
        <w:numPr>
          <w:ilvl w:val="0"/>
          <w:numId w:val="27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圣灵对抗人的罪争战</w:t>
      </w:r>
    </w:p>
    <w:p w:rsidR="00643281" w:rsidRDefault="00643281" w:rsidP="00643281">
      <w:pPr>
        <w:numPr>
          <w:ilvl w:val="0"/>
          <w:numId w:val="27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为了特别目的，临时降下</w:t>
      </w:r>
    </w:p>
    <w:p w:rsidR="00643281" w:rsidRDefault="00643281" w:rsidP="00643281">
      <w:pPr>
        <w:ind w:left="5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⑴政治目的  林前12：28</w:t>
      </w:r>
    </w:p>
    <w:p w:rsidR="00643281" w:rsidRDefault="00643281" w:rsidP="00643281">
      <w:pPr>
        <w:ind w:firstLineChars="250" w:firstLine="52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⑵军事指挥力  例：扫罗</w:t>
      </w:r>
    </w:p>
    <w:p w:rsidR="00643281" w:rsidRDefault="00643281" w:rsidP="00643281">
      <w:pPr>
        <w:ind w:firstLineChars="250" w:firstLine="52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⑶为了添加肉体力量  士14</w:t>
      </w:r>
      <w:r>
        <w:rPr>
          <w:rFonts w:ascii="宋体" w:hAnsi="宋体"/>
          <w:color w:val="000000"/>
          <w:szCs w:val="21"/>
        </w:rPr>
        <w:t>—</w:t>
      </w:r>
      <w:r>
        <w:rPr>
          <w:rFonts w:ascii="宋体" w:hAnsi="宋体" w:hint="eastAsia"/>
          <w:color w:val="000000"/>
          <w:szCs w:val="21"/>
        </w:rPr>
        <w:t>15章</w:t>
      </w:r>
    </w:p>
    <w:p w:rsidR="00643281" w:rsidRDefault="00643281" w:rsidP="00643281">
      <w:pPr>
        <w:ind w:firstLineChars="250" w:firstLine="52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⑷为了艺术性能力  例：建会幕  出31章</w:t>
      </w:r>
    </w:p>
    <w:p w:rsidR="00643281" w:rsidRDefault="00643281" w:rsidP="00643281">
      <w:pPr>
        <w:ind w:firstLineChars="250" w:firstLine="52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⑸为了文化、音乐表现力  例：大卫</w:t>
      </w:r>
    </w:p>
    <w:p w:rsidR="00643281" w:rsidRDefault="00643281" w:rsidP="00643281">
      <w:pPr>
        <w:ind w:firstLineChars="250" w:firstLine="52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⑹竖起道德和灵性的勇气  代下24：20</w:t>
      </w:r>
    </w:p>
    <w:p w:rsidR="00643281" w:rsidRDefault="00643281" w:rsidP="00643281">
      <w:pPr>
        <w:ind w:firstLineChars="250" w:firstLine="52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⑺为了先知著作圣经  彼后1：21</w:t>
      </w:r>
    </w:p>
    <w:p w:rsidR="00643281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2、旧约时代圣灵工作特点</w:t>
      </w:r>
    </w:p>
    <w:p w:rsidR="00643281" w:rsidRDefault="00643281" w:rsidP="00643281">
      <w:pPr>
        <w:ind w:firstLineChars="250" w:firstLine="52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⑴旧约时代圣灵是为特别的事，给拣选的人</w:t>
      </w:r>
    </w:p>
    <w:p w:rsidR="00643281" w:rsidRDefault="00643281" w:rsidP="00643281">
      <w:pPr>
        <w:ind w:firstLineChars="250" w:firstLine="52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⑵圣灵的恩赐随己意分配，不是给有人品、道德的人 例：巴兰、扫罗</w:t>
      </w:r>
    </w:p>
    <w:p w:rsidR="00643281" w:rsidRDefault="00643281" w:rsidP="00643281">
      <w:pPr>
        <w:ind w:firstLineChars="250" w:firstLine="52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⑶旧约圣灵恩赐不总是长久的</w:t>
      </w:r>
    </w:p>
    <w:p w:rsidR="00643281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3、在宣布、记录话语中的圣灵工作</w:t>
      </w:r>
    </w:p>
    <w:p w:rsidR="00643281" w:rsidRDefault="00643281" w:rsidP="00643281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⑴旧约时代，以色列的信仰是预言者的宗教。先知做了很重要的事</w:t>
      </w:r>
    </w:p>
    <w:p w:rsidR="00643281" w:rsidRDefault="00643281" w:rsidP="00643281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⑵他们在神定的日子，与圣神相见，传达那个时代神向他百姓需要的启示</w:t>
      </w:r>
    </w:p>
    <w:p w:rsidR="00643281" w:rsidRDefault="00643281" w:rsidP="00643281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撒上10：6  </w:t>
      </w:r>
    </w:p>
    <w:p w:rsidR="00643281" w:rsidRDefault="00643281" w:rsidP="00643281">
      <w:pPr>
        <w:numPr>
          <w:ilvl w:val="0"/>
          <w:numId w:val="2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新约时代的工作</w:t>
      </w:r>
    </w:p>
    <w:p w:rsidR="00643281" w:rsidRDefault="00643281" w:rsidP="00643281">
      <w:pPr>
        <w:ind w:left="48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特点：</w:t>
      </w:r>
    </w:p>
    <w:p w:rsidR="00643281" w:rsidRDefault="00643281" w:rsidP="00643281">
      <w:pPr>
        <w:ind w:left="48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1、新约凡是被救赎的信徒随时可以拥有圣灵恩赐  罗12：3-8 林前12：7-11</w:t>
      </w:r>
    </w:p>
    <w:p w:rsidR="00643281" w:rsidRDefault="00643281" w:rsidP="00643281">
      <w:pPr>
        <w:ind w:left="48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2、新约时代圣灵降临和品行，道德性、灵性有关联</w:t>
      </w:r>
    </w:p>
    <w:p w:rsidR="00643281" w:rsidRDefault="00643281" w:rsidP="00643281">
      <w:pPr>
        <w:ind w:left="48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⑴新约时代开始于基督诞生的圣灵工作，圣灵感孕  太1：20-21 </w:t>
      </w:r>
    </w:p>
    <w:p w:rsidR="00643281" w:rsidRDefault="00643281" w:rsidP="00643281">
      <w:pPr>
        <w:ind w:left="48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⑵在基督生平的圣灵工作</w:t>
      </w:r>
    </w:p>
    <w:p w:rsidR="00643281" w:rsidRDefault="00643281" w:rsidP="00643281">
      <w:pPr>
        <w:numPr>
          <w:ilvl w:val="0"/>
          <w:numId w:val="28"/>
        </w:numPr>
        <w:ind w:left="1554"/>
        <w:rPr>
          <w:rFonts w:ascii="宋体" w:hAnsi="宋体"/>
          <w:color w:val="000000"/>
          <w:szCs w:val="21"/>
        </w:rPr>
      </w:pPr>
      <w:r w:rsidRPr="00054C50">
        <w:rPr>
          <w:rFonts w:ascii="宋体" w:hAnsi="宋体" w:hint="eastAsia"/>
          <w:b/>
          <w:color w:val="000000"/>
          <w:szCs w:val="21"/>
        </w:rPr>
        <w:t>基督在圣灵里成长同，智慧充足</w:t>
      </w:r>
      <w:r>
        <w:rPr>
          <w:rFonts w:ascii="宋体" w:hAnsi="宋体" w:hint="eastAsia"/>
          <w:color w:val="000000"/>
          <w:szCs w:val="21"/>
        </w:rPr>
        <w:t xml:space="preserve">  路2：40 赛11：1-2</w:t>
      </w:r>
      <w:r w:rsidRPr="00054C50">
        <w:rPr>
          <w:rFonts w:ascii="宋体" w:hAnsi="宋体" w:hint="eastAsia"/>
          <w:color w:val="000000"/>
          <w:szCs w:val="21"/>
        </w:rPr>
        <w:t>孩子渐渐长大，强健起来，充满智慧，又有　神的恩在他身上。</w:t>
      </w:r>
    </w:p>
    <w:p w:rsidR="00643281" w:rsidRDefault="00643281" w:rsidP="00643281">
      <w:pPr>
        <w:numPr>
          <w:ilvl w:val="0"/>
          <w:numId w:val="28"/>
        </w:numPr>
        <w:ind w:left="1554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得到完成工作的能力</w:t>
      </w:r>
      <w:r>
        <w:rPr>
          <w:rFonts w:ascii="宋体" w:hAnsi="宋体" w:hint="eastAsia"/>
          <w:color w:val="000000"/>
          <w:szCs w:val="21"/>
        </w:rPr>
        <w:t xml:space="preserve">  路3：21-22</w:t>
      </w:r>
      <w:r w:rsidRPr="00054C50">
        <w:rPr>
          <w:rFonts w:ascii="宋体" w:hAnsi="宋体" w:hint="eastAsia"/>
          <w:color w:val="000000"/>
          <w:szCs w:val="21"/>
        </w:rPr>
        <w:t>圣灵降临在他身上，形状仿佛鸽子</w:t>
      </w:r>
    </w:p>
    <w:p w:rsidR="00643281" w:rsidRDefault="00643281" w:rsidP="00643281">
      <w:pPr>
        <w:numPr>
          <w:ilvl w:val="0"/>
          <w:numId w:val="28"/>
        </w:numPr>
        <w:ind w:left="1554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受圣灵的引导  </w:t>
      </w:r>
      <w:r w:rsidRPr="00054C50">
        <w:rPr>
          <w:rFonts w:ascii="宋体" w:hAnsi="宋体" w:hint="eastAsia"/>
          <w:color w:val="000000"/>
          <w:szCs w:val="21"/>
        </w:rPr>
        <w:t>太4：1</w:t>
      </w:r>
      <w:r>
        <w:rPr>
          <w:rFonts w:ascii="宋体" w:hAnsi="宋体" w:hint="eastAsia"/>
          <w:color w:val="000000"/>
          <w:szCs w:val="21"/>
        </w:rPr>
        <w:t xml:space="preserve"> 到旷野   可1：12  路4：1-2</w:t>
      </w:r>
    </w:p>
    <w:p w:rsidR="00643281" w:rsidRDefault="00643281" w:rsidP="00643281">
      <w:pPr>
        <w:numPr>
          <w:ilvl w:val="0"/>
          <w:numId w:val="28"/>
        </w:numPr>
        <w:ind w:left="1554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施行弥赛亚式作的事上 </w:t>
      </w:r>
      <w:r w:rsidRPr="00E2695B">
        <w:rPr>
          <w:rFonts w:ascii="宋体" w:hAnsi="宋体" w:hint="eastAsia"/>
          <w:color w:val="000000"/>
          <w:szCs w:val="21"/>
        </w:rPr>
        <w:t>路4：</w:t>
      </w:r>
      <w:r>
        <w:rPr>
          <w:rFonts w:ascii="宋体" w:hAnsi="宋体" w:hint="eastAsia"/>
          <w:color w:val="000000"/>
          <w:szCs w:val="21"/>
        </w:rPr>
        <w:t>18 11：20</w:t>
      </w:r>
      <w:r w:rsidRPr="00E2695B">
        <w:rPr>
          <w:rFonts w:ascii="宋体" w:hAnsi="宋体" w:hint="eastAsia"/>
          <w:color w:val="000000"/>
          <w:szCs w:val="21"/>
        </w:rPr>
        <w:t>主的灵在我身上，因为他用膏膏我，叫我传福音给贫穷的人；差遣我报告：被掳的得释放，瞎眼的得看见，</w:t>
      </w:r>
      <w:r w:rsidRPr="00E2695B">
        <w:rPr>
          <w:rFonts w:ascii="宋体" w:hAnsi="宋体" w:hint="eastAsia"/>
          <w:color w:val="000000"/>
          <w:szCs w:val="21"/>
        </w:rPr>
        <w:lastRenderedPageBreak/>
        <w:t>叫那受压制的得自由</w:t>
      </w:r>
    </w:p>
    <w:p w:rsidR="00643281" w:rsidRDefault="00643281" w:rsidP="00643281">
      <w:pPr>
        <w:numPr>
          <w:ilvl w:val="0"/>
          <w:numId w:val="28"/>
        </w:numPr>
        <w:tabs>
          <w:tab w:val="clear" w:pos="779"/>
        </w:tabs>
        <w:ind w:left="155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在十字架上献上无瑕的自己，成为完全祭 也是因为圣灵</w:t>
      </w:r>
    </w:p>
    <w:p w:rsidR="00643281" w:rsidRDefault="00643281" w:rsidP="00643281">
      <w:pPr>
        <w:numPr>
          <w:ilvl w:val="1"/>
          <w:numId w:val="13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教会的建立和发展，新经圣经记录式作，传播工作也有圣灵工作 </w:t>
      </w:r>
    </w:p>
    <w:p w:rsidR="00643281" w:rsidRDefault="00643281" w:rsidP="00643281">
      <w:pPr>
        <w:ind w:leftChars="200" w:left="420"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例：五旬节教会的建立  徒4：31  </w:t>
      </w:r>
    </w:p>
    <w:p w:rsidR="00643281" w:rsidRDefault="00643281" w:rsidP="00643281">
      <w:pPr>
        <w:ind w:leftChars="200" w:left="420" w:firstLineChars="550" w:firstLine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选职份也靠圣灵  徒1：2-4 8：29  </w:t>
      </w:r>
    </w:p>
    <w:p w:rsidR="00643281" w:rsidRDefault="00643281" w:rsidP="00643281">
      <w:pPr>
        <w:ind w:leftChars="200" w:left="420" w:firstLineChars="550" w:firstLine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记录圣经        徒13：2  提后3：16</w:t>
      </w:r>
    </w:p>
    <w:p w:rsidR="00643281" w:rsidRDefault="00643281" w:rsidP="00643281">
      <w:pPr>
        <w:jc w:val="center"/>
        <w:rPr>
          <w:rFonts w:ascii="宋体" w:hAnsi="宋体"/>
          <w:b/>
          <w:color w:val="000000"/>
          <w:szCs w:val="21"/>
        </w:rPr>
      </w:pPr>
      <w:r w:rsidRPr="00C933E9">
        <w:rPr>
          <w:rFonts w:ascii="宋体" w:hAnsi="宋体" w:hint="eastAsia"/>
          <w:b/>
          <w:color w:val="000000"/>
          <w:szCs w:val="21"/>
        </w:rPr>
        <w:t>专题：圣教导信徒的主要目的</w:t>
      </w:r>
    </w:p>
    <w:p w:rsidR="00643281" w:rsidRDefault="00643281" w:rsidP="003F4AFD">
      <w:pPr>
        <w:numPr>
          <w:ilvl w:val="0"/>
          <w:numId w:val="188"/>
        </w:numPr>
        <w:tabs>
          <w:tab w:val="clear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能够看到该做的事，该走的路  出18：20</w:t>
      </w:r>
      <w:r w:rsidRPr="00C933E9">
        <w:rPr>
          <w:rFonts w:ascii="宋体" w:hAnsi="宋体" w:hint="eastAsia"/>
          <w:color w:val="000000"/>
          <w:szCs w:val="21"/>
        </w:rPr>
        <w:t>又要将律例和法度教训他们，指示他们当行的道、当作的事</w:t>
      </w:r>
    </w:p>
    <w:p w:rsidR="00643281" w:rsidRDefault="00643281" w:rsidP="003F4AFD">
      <w:pPr>
        <w:numPr>
          <w:ilvl w:val="0"/>
          <w:numId w:val="188"/>
        </w:numPr>
        <w:tabs>
          <w:tab w:val="clear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为了明白过犯  伯6：24  </w:t>
      </w:r>
      <w:r w:rsidRPr="00C933E9">
        <w:rPr>
          <w:rFonts w:ascii="宋体" w:hAnsi="宋体" w:hint="eastAsia"/>
          <w:color w:val="000000"/>
          <w:szCs w:val="21"/>
        </w:rPr>
        <w:t>请你们教导我，我便不作声，使我明白在何事上有错。</w:t>
      </w:r>
    </w:p>
    <w:p w:rsidR="00643281" w:rsidRDefault="00643281" w:rsidP="003F4AFD">
      <w:pPr>
        <w:numPr>
          <w:ilvl w:val="0"/>
          <w:numId w:val="188"/>
        </w:numPr>
        <w:tabs>
          <w:tab w:val="clear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为了行主的真理  诗86：11</w:t>
      </w:r>
      <w:r w:rsidRPr="00C933E9">
        <w:rPr>
          <w:rFonts w:ascii="宋体" w:hAnsi="宋体" w:hint="eastAsia"/>
          <w:color w:val="000000"/>
          <w:szCs w:val="21"/>
        </w:rPr>
        <w:t>耶和华啊，求你将你的道指教我，我要照你的真理行；求你使我专心敬畏你的名</w:t>
      </w:r>
    </w:p>
    <w:p w:rsidR="00643281" w:rsidRDefault="00643281" w:rsidP="003F4AFD">
      <w:pPr>
        <w:numPr>
          <w:ilvl w:val="0"/>
          <w:numId w:val="188"/>
        </w:numPr>
        <w:tabs>
          <w:tab w:val="clear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为了得到智慧的心  诗90：12</w:t>
      </w:r>
      <w:r w:rsidRPr="00C933E9">
        <w:rPr>
          <w:rFonts w:ascii="宋体" w:hAnsi="宋体" w:hint="eastAsia"/>
          <w:color w:val="000000"/>
          <w:szCs w:val="21"/>
        </w:rPr>
        <w:t>求你指教我们怎样数算自己的日子，好叫我们得着智慧的心。</w:t>
      </w:r>
    </w:p>
    <w:p w:rsidR="00643281" w:rsidRDefault="00643281" w:rsidP="003F4AFD">
      <w:pPr>
        <w:numPr>
          <w:ilvl w:val="0"/>
          <w:numId w:val="188"/>
        </w:numPr>
        <w:tabs>
          <w:tab w:val="clear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为了遵行主旨意  诗143：10</w:t>
      </w:r>
      <w:r w:rsidRPr="00C933E9">
        <w:rPr>
          <w:rFonts w:ascii="宋体" w:hAnsi="宋体" w:hint="eastAsia"/>
          <w:color w:val="000000"/>
          <w:szCs w:val="21"/>
        </w:rPr>
        <w:t>求你指教我遵行你的旨意，因你是我的　神。你的灵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Pr="00C933E9">
        <w:rPr>
          <w:rFonts w:ascii="宋体" w:hAnsi="宋体" w:hint="eastAsia"/>
          <w:color w:val="000000"/>
          <w:szCs w:val="21"/>
        </w:rPr>
        <w:t>本为善，求你引我到平坦之地</w:t>
      </w:r>
    </w:p>
    <w:p w:rsidR="00643281" w:rsidRDefault="00643281" w:rsidP="003F4AFD">
      <w:pPr>
        <w:numPr>
          <w:ilvl w:val="0"/>
          <w:numId w:val="188"/>
        </w:numPr>
        <w:tabs>
          <w:tab w:val="clear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为了按神的话去活  箴：4：4</w:t>
      </w:r>
      <w:r w:rsidRPr="00C933E9">
        <w:rPr>
          <w:rFonts w:ascii="宋体" w:hAnsi="宋体" w:hint="eastAsia"/>
          <w:color w:val="000000"/>
          <w:szCs w:val="21"/>
        </w:rPr>
        <w:t>你心要存记我的言语，遵守我的命令，便得存活</w:t>
      </w:r>
    </w:p>
    <w:p w:rsidR="00643281" w:rsidRDefault="00643281" w:rsidP="003F4AFD">
      <w:pPr>
        <w:numPr>
          <w:ilvl w:val="0"/>
          <w:numId w:val="188"/>
        </w:numPr>
        <w:tabs>
          <w:tab w:val="num" w:pos="1491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为了增加学识  箴9：9</w:t>
      </w:r>
      <w:r w:rsidRPr="00751246">
        <w:rPr>
          <w:rFonts w:ascii="宋体" w:hAnsi="宋体" w:hint="eastAsia"/>
          <w:color w:val="000000"/>
          <w:szCs w:val="21"/>
        </w:rPr>
        <w:t>教导智慧人，他就越发有智慧；指示义人，他就增长学问。</w:t>
      </w:r>
    </w:p>
    <w:p w:rsidR="00643281" w:rsidRDefault="00643281" w:rsidP="003F4AFD">
      <w:pPr>
        <w:numPr>
          <w:ilvl w:val="0"/>
          <w:numId w:val="188"/>
        </w:numPr>
        <w:tabs>
          <w:tab w:val="num" w:pos="1491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为了避开临近的愤怒  太3：7</w:t>
      </w:r>
      <w:r w:rsidRPr="00751246">
        <w:rPr>
          <w:rFonts w:ascii="宋体" w:hAnsi="宋体" w:hint="eastAsia"/>
          <w:color w:val="000000"/>
          <w:szCs w:val="21"/>
        </w:rPr>
        <w:t>毒蛇的种类！谁指示你们逃避将来的忿怒呢</w:t>
      </w:r>
    </w:p>
    <w:p w:rsidR="00643281" w:rsidRDefault="00643281" w:rsidP="003F4AFD">
      <w:pPr>
        <w:numPr>
          <w:ilvl w:val="0"/>
          <w:numId w:val="188"/>
        </w:numPr>
        <w:tabs>
          <w:tab w:val="num" w:pos="1491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为了传扬天国福音  太10：23</w:t>
      </w:r>
      <w:r w:rsidRPr="00751246">
        <w:rPr>
          <w:rFonts w:ascii="宋体" w:hAnsi="宋体" w:hint="eastAsia"/>
          <w:color w:val="000000"/>
          <w:szCs w:val="21"/>
        </w:rPr>
        <w:t>我实在告诉你们，以色列的城邑你们还没有走遍，人子就到了</w:t>
      </w:r>
    </w:p>
    <w:p w:rsidR="00643281" w:rsidRDefault="00643281" w:rsidP="003F4AFD">
      <w:pPr>
        <w:numPr>
          <w:ilvl w:val="0"/>
          <w:numId w:val="188"/>
        </w:numPr>
        <w:tabs>
          <w:tab w:val="num" w:pos="1491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为了完全  弗4：11-12</w:t>
      </w:r>
      <w:r w:rsidRPr="00751246">
        <w:rPr>
          <w:rFonts w:ascii="宋体" w:hAnsi="宋体" w:hint="eastAsia"/>
          <w:color w:val="000000"/>
          <w:szCs w:val="21"/>
        </w:rPr>
        <w:t>他所赐的有使徒，有先知，有传福音的，有牧师和教师为要成全圣徒，各尽其职，建立基督的身体</w:t>
      </w:r>
    </w:p>
    <w:p w:rsidR="00643281" w:rsidRDefault="00643281" w:rsidP="003F4AFD">
      <w:pPr>
        <w:numPr>
          <w:ilvl w:val="0"/>
          <w:numId w:val="188"/>
        </w:numPr>
        <w:tabs>
          <w:tab w:val="left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为了做服事  弗4：11-12</w:t>
      </w:r>
    </w:p>
    <w:p w:rsidR="00643281" w:rsidRDefault="00643281" w:rsidP="003F4AFD">
      <w:pPr>
        <w:numPr>
          <w:ilvl w:val="0"/>
          <w:numId w:val="188"/>
        </w:numPr>
        <w:tabs>
          <w:tab w:val="clear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为了建立基督身体 弗4：11-12 </w:t>
      </w:r>
    </w:p>
    <w:p w:rsidR="00643281" w:rsidRDefault="00643281" w:rsidP="003F4AFD">
      <w:pPr>
        <w:numPr>
          <w:ilvl w:val="0"/>
          <w:numId w:val="188"/>
        </w:numPr>
        <w:tabs>
          <w:tab w:val="clear" w:pos="360"/>
        </w:tabs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为了灵性成长  弗4：13-16认识　神的儿子，得以长大成人，满有基督长成的身量</w:t>
      </w:r>
    </w:p>
    <w:p w:rsidR="00643281" w:rsidRDefault="00643281" w:rsidP="00643281">
      <w:pPr>
        <w:numPr>
          <w:ilvl w:val="0"/>
          <w:numId w:val="2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共同事工</w:t>
      </w:r>
    </w:p>
    <w:p w:rsidR="00643281" w:rsidRDefault="00643281" w:rsidP="00643281">
      <w:pPr>
        <w:numPr>
          <w:ilvl w:val="1"/>
          <w:numId w:val="25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圣灵和启示  真理的圣灵让那些犯罪的人看到罪，看到救恩，真理，认识灵性的无知，通过圣灵让我们认识</w:t>
      </w:r>
    </w:p>
    <w:p w:rsidR="00643281" w:rsidRDefault="00643281" w:rsidP="00643281">
      <w:pPr>
        <w:ind w:left="78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⑴启示的宣布者-----圣灵  撒下23：2  赛34：16  徒6：10  林前2：10</w:t>
      </w:r>
    </w:p>
    <w:p w:rsidR="00643281" w:rsidRDefault="00643281" w:rsidP="00643281">
      <w:pPr>
        <w:ind w:left="78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     </w:t>
      </w:r>
      <w:r w:rsidRPr="00751246">
        <w:rPr>
          <w:rFonts w:ascii="宋体" w:hAnsi="宋体" w:hint="eastAsia"/>
          <w:color w:val="000000"/>
          <w:szCs w:val="21"/>
        </w:rPr>
        <w:t>耶和华的灵藉着我说，他的话在我口中</w:t>
      </w:r>
    </w:p>
    <w:p w:rsidR="00643281" w:rsidRDefault="00643281" w:rsidP="00643281">
      <w:pPr>
        <w:jc w:val="center"/>
        <w:rPr>
          <w:rFonts w:ascii="宋体" w:hAnsi="宋体"/>
          <w:color w:val="000000"/>
          <w:szCs w:val="21"/>
        </w:rPr>
      </w:pPr>
      <w:r w:rsidRPr="00751246">
        <w:rPr>
          <w:rFonts w:ascii="宋体" w:hAnsi="宋体" w:hint="eastAsia"/>
          <w:b/>
          <w:color w:val="000000"/>
          <w:szCs w:val="21"/>
        </w:rPr>
        <w:t>专题：启示的逐渐性（从旧约到新约）</w:t>
      </w:r>
    </w:p>
    <w:p w:rsidR="00643281" w:rsidRDefault="00643281" w:rsidP="00643281">
      <w:pPr>
        <w:numPr>
          <w:ilvl w:val="0"/>
          <w:numId w:val="29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启示定义：启示是超越者，无限的神让人用眼看到隐藏的自身的存在，并唯独属神的救赎奥秘显示出来，让人知道神的奥秘启示，因救赎工作推进变的逐渐具体化，明确化了</w:t>
      </w:r>
    </w:p>
    <w:p w:rsidR="00643281" w:rsidRDefault="00643281" w:rsidP="00643281">
      <w:pPr>
        <w:ind w:left="3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⑴启示逐渐性：当神启示奥秘计划救恩的同时，人没有能够完全理解领受神的智慧，所以神按各时代的人充分理解，考虑到知识文化的背景给予时代相应的启示</w:t>
      </w:r>
    </w:p>
    <w:p w:rsidR="00643281" w:rsidRDefault="00643281" w:rsidP="00643281">
      <w:pPr>
        <w:ind w:left="3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⑵发展</w:t>
      </w:r>
    </w:p>
    <w:p w:rsidR="00643281" w:rsidRDefault="00643281" w:rsidP="00643281">
      <w:pPr>
        <w:numPr>
          <w:ilvl w:val="0"/>
          <w:numId w:val="30"/>
        </w:numPr>
        <w:ind w:left="127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创造时代：创1-3章  女人后裔得救启示  善恶约启示</w:t>
      </w:r>
    </w:p>
    <w:p w:rsidR="00643281" w:rsidRDefault="00643281" w:rsidP="00643281">
      <w:pPr>
        <w:numPr>
          <w:ilvl w:val="0"/>
          <w:numId w:val="30"/>
        </w:numPr>
        <w:ind w:left="127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挪亚时代：创4-9章  看到罪严重性，审判必要性，听到福音就得救的启示</w:t>
      </w:r>
    </w:p>
    <w:p w:rsidR="00643281" w:rsidRDefault="00643281" w:rsidP="00643281">
      <w:pPr>
        <w:numPr>
          <w:ilvl w:val="0"/>
          <w:numId w:val="30"/>
        </w:numPr>
        <w:ind w:left="127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族长时代：创12-50章 通过以色列祖先看到神的呼召，引导，保护，试炼而成熟的原理</w:t>
      </w:r>
    </w:p>
    <w:p w:rsidR="00643281" w:rsidRDefault="00643281" w:rsidP="00643281">
      <w:pPr>
        <w:numPr>
          <w:ilvl w:val="0"/>
          <w:numId w:val="30"/>
        </w:numPr>
        <w:ind w:left="127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出埃及</w:t>
      </w:r>
      <w:r>
        <w:rPr>
          <w:rFonts w:ascii="宋体" w:hAnsi="宋体"/>
          <w:color w:val="000000"/>
          <w:szCs w:val="21"/>
        </w:rPr>
        <w:t>—</w:t>
      </w:r>
      <w:r>
        <w:rPr>
          <w:rFonts w:ascii="宋体" w:hAnsi="宋体" w:hint="eastAsia"/>
          <w:color w:val="000000"/>
          <w:szCs w:val="21"/>
        </w:rPr>
        <w:t>----征服时代（通过神支配的王国的成立，看到神救赎的绝对的全</w:t>
      </w:r>
      <w:r>
        <w:rPr>
          <w:rFonts w:ascii="宋体" w:hAnsi="宋体" w:hint="eastAsia"/>
          <w:color w:val="000000"/>
          <w:szCs w:val="21"/>
        </w:rPr>
        <w:lastRenderedPageBreak/>
        <w:t>能性）</w:t>
      </w:r>
    </w:p>
    <w:p w:rsidR="00643281" w:rsidRDefault="00643281" w:rsidP="00643281">
      <w:pPr>
        <w:numPr>
          <w:ilvl w:val="0"/>
          <w:numId w:val="30"/>
        </w:numPr>
        <w:ind w:left="127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王国-------俘虏时代（选民不断背叛和悖逆，凡是被拣选的百姓，神不会撇下，总会带到救恩之地）</w:t>
      </w:r>
    </w:p>
    <w:p w:rsidR="00643281" w:rsidRDefault="00643281" w:rsidP="00643281">
      <w:pPr>
        <w:numPr>
          <w:ilvl w:val="0"/>
          <w:numId w:val="30"/>
        </w:numPr>
        <w:ind w:left="127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基督初次降临时代 </w:t>
      </w:r>
      <w:r w:rsidRPr="00DF04A1">
        <w:rPr>
          <w:rFonts w:ascii="宋体" w:hAnsi="宋体" w:hint="eastAsia"/>
          <w:b/>
          <w:color w:val="000000"/>
          <w:szCs w:val="21"/>
        </w:rPr>
        <w:t xml:space="preserve"> 四福音</w:t>
      </w:r>
      <w:r>
        <w:rPr>
          <w:rFonts w:ascii="宋体" w:hAnsi="宋体" w:hint="eastAsia"/>
          <w:color w:val="000000"/>
          <w:szCs w:val="21"/>
        </w:rPr>
        <w:t xml:space="preserve">  基督来成就救赎的预言，因基督道成肉身，死而复活，完成了救赎，让信福音的人得到救赎和永生</w:t>
      </w:r>
    </w:p>
    <w:p w:rsidR="00643281" w:rsidRDefault="00643281" w:rsidP="00643281">
      <w:pPr>
        <w:numPr>
          <w:ilvl w:val="0"/>
          <w:numId w:val="30"/>
        </w:numPr>
        <w:ind w:left="127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圣灵降临时代   </w:t>
      </w:r>
      <w:r w:rsidRPr="00DF04A1">
        <w:rPr>
          <w:rFonts w:ascii="宋体" w:hAnsi="宋体" w:hint="eastAsia"/>
          <w:b/>
          <w:color w:val="000000"/>
          <w:szCs w:val="21"/>
        </w:rPr>
        <w:t>使徒行传---启示录</w:t>
      </w:r>
      <w:r>
        <w:rPr>
          <w:rFonts w:ascii="宋体" w:hAnsi="宋体" w:hint="eastAsia"/>
          <w:color w:val="000000"/>
          <w:szCs w:val="21"/>
        </w:rPr>
        <w:t xml:space="preserve">  保惠师为了让信徒完成至上命令（传福音），做启示、保护、引导的工作</w:t>
      </w:r>
    </w:p>
    <w:p w:rsidR="00643281" w:rsidRDefault="00643281" w:rsidP="00643281"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⑶意义：通过逐渐性启示性神的话语，让拣选的百姓准确地了解神的救赎工作</w:t>
      </w:r>
    </w:p>
    <w:p w:rsidR="00643281" w:rsidRDefault="00643281" w:rsidP="00643281">
      <w:pPr>
        <w:numPr>
          <w:ilvl w:val="0"/>
          <w:numId w:val="29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圣经默示者是圣灵</w:t>
      </w:r>
    </w:p>
    <w:p w:rsidR="00643281" w:rsidRDefault="00643281" w:rsidP="00643281">
      <w:pPr>
        <w:ind w:left="3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第一次是记录圣灵，第二次是记录人</w:t>
      </w:r>
    </w:p>
    <w:p w:rsidR="00643281" w:rsidRDefault="00643281" w:rsidP="00643281">
      <w:pPr>
        <w:numPr>
          <w:ilvl w:val="0"/>
          <w:numId w:val="29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圣经解释者------圣灵</w:t>
      </w:r>
    </w:p>
    <w:p w:rsidR="00643281" w:rsidRPr="00A12E1B" w:rsidRDefault="00643281" w:rsidP="00643281">
      <w:pPr>
        <w:jc w:val="center"/>
        <w:rPr>
          <w:rFonts w:ascii="宋体" w:hAnsi="宋体"/>
          <w:b/>
          <w:color w:val="000000"/>
          <w:szCs w:val="21"/>
        </w:rPr>
      </w:pPr>
      <w:r w:rsidRPr="00A12E1B">
        <w:rPr>
          <w:rFonts w:ascii="宋体" w:hAnsi="宋体" w:hint="eastAsia"/>
          <w:b/>
          <w:color w:val="000000"/>
          <w:szCs w:val="21"/>
        </w:rPr>
        <w:t>专题：唯有圣灵是圣经的权威解释者</w:t>
      </w:r>
    </w:p>
    <w:p w:rsidR="00643281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1、因他是原作者  弗6：17</w:t>
      </w:r>
    </w:p>
    <w:p w:rsidR="00643281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2、因他给记录者灵感  提后3：16</w:t>
      </w:r>
    </w:p>
    <w:p w:rsidR="00643281" w:rsidRDefault="00643281" w:rsidP="00643281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3、因圣是圣灵的话  林前2：13</w:t>
      </w:r>
      <w:r w:rsidRPr="00A12E1B">
        <w:rPr>
          <w:rFonts w:ascii="宋体" w:hAnsi="宋体" w:hint="eastAsia"/>
          <w:color w:val="000000"/>
          <w:szCs w:val="21"/>
        </w:rPr>
        <w:t>用圣灵所指教的言语，将属灵的话解释属灵的事</w:t>
      </w:r>
    </w:p>
    <w:p w:rsidR="00643281" w:rsidRDefault="00643281" w:rsidP="00643281">
      <w:pPr>
        <w:ind w:left="315" w:hangingChars="150" w:hanging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4、恩他完全明白圣父旨意  林前2：10</w:t>
      </w:r>
      <w:r w:rsidRPr="00A12E1B">
        <w:rPr>
          <w:rFonts w:ascii="宋体" w:hAnsi="宋体" w:hint="eastAsia"/>
          <w:color w:val="000000"/>
          <w:szCs w:val="21"/>
        </w:rPr>
        <w:t>只有　神藉着圣灵向我们显明了，因为圣灵参透万事，就是　神深奥的事也参透了</w:t>
      </w:r>
    </w:p>
    <w:p w:rsidR="00643281" w:rsidRDefault="00643281" w:rsidP="00643281">
      <w:pPr>
        <w:ind w:left="315" w:hangingChars="150" w:hanging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5、因他拥有完全智商  约16:12-13</w:t>
      </w:r>
      <w:r w:rsidRPr="00A12E1B">
        <w:rPr>
          <w:rFonts w:ascii="宋体" w:hAnsi="宋体" w:hint="eastAsia"/>
          <w:color w:val="000000"/>
          <w:szCs w:val="21"/>
        </w:rPr>
        <w:t>只等真理的圣灵来了，他要引导你们明白（原文作“进入”）一切的真理</w:t>
      </w:r>
    </w:p>
    <w:p w:rsidR="00643281" w:rsidRDefault="00643281" w:rsidP="00643281">
      <w:pPr>
        <w:ind w:left="315" w:hangingChars="150" w:hanging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6、因他主管圣经记录   彼后2：21</w:t>
      </w:r>
      <w:r w:rsidRPr="00A12E1B">
        <w:rPr>
          <w:rFonts w:ascii="宋体" w:hAnsi="宋体" w:hint="eastAsia"/>
          <w:color w:val="000000"/>
          <w:szCs w:val="21"/>
        </w:rPr>
        <w:t>他们晓得义路，竟背弃了传给他们的圣命，倒不如不晓得为妙</w:t>
      </w:r>
    </w:p>
    <w:p w:rsidR="00643281" w:rsidRDefault="00643281" w:rsidP="00643281">
      <w:pPr>
        <w:ind w:left="315" w:hangingChars="150" w:hanging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7、因他是真理的灵  约16：13</w:t>
      </w:r>
      <w:r w:rsidRPr="00A12E1B">
        <w:rPr>
          <w:rFonts w:ascii="宋体" w:hAnsi="宋体" w:hint="eastAsia"/>
          <w:color w:val="000000"/>
          <w:szCs w:val="21"/>
        </w:rPr>
        <w:t>只等真理的圣灵来了，他要引导你们明白</w:t>
      </w:r>
    </w:p>
    <w:p w:rsidR="00643281" w:rsidRDefault="00643281" w:rsidP="00643281">
      <w:pPr>
        <w:ind w:leftChars="149" w:left="313" w:firstLineChars="21" w:firstLine="44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2、圣灵与教会关系</w:t>
      </w:r>
    </w:p>
    <w:p w:rsidR="00643281" w:rsidRDefault="00643281" w:rsidP="00643281">
      <w:pPr>
        <w:ind w:leftChars="149" w:left="313" w:firstLineChars="21" w:firstLine="44"/>
      </w:pPr>
      <w:r>
        <w:rPr>
          <w:rFonts w:ascii="宋体" w:hAnsi="宋体" w:hint="eastAsia"/>
          <w:color w:val="000000"/>
          <w:szCs w:val="21"/>
        </w:rPr>
        <w:t xml:space="preserve">   ⑴教会的建立   </w:t>
      </w:r>
      <w:r>
        <w:t>〖</w:t>
      </w:r>
      <w:r>
        <w:t xml:space="preserve"> </w:t>
      </w:r>
      <w:bookmarkStart w:id="1" w:name="8"/>
      <w:r>
        <w:t>圣灵的工作：从五旬节道如今</w:t>
      </w:r>
      <w:bookmarkEnd w:id="1"/>
      <w:r>
        <w:t xml:space="preserve"> </w:t>
      </w:r>
      <w:r>
        <w:t>〗</w:t>
      </w:r>
    </w:p>
    <w:p w:rsidR="00643281" w:rsidRDefault="00643281" w:rsidP="00643281">
      <w:pPr>
        <w:ind w:leftChars="170" w:left="882" w:hangingChars="250" w:hanging="525"/>
        <w:outlineLvl w:val="0"/>
        <w:rPr>
          <w:rFonts w:ascii="宋体" w:hAnsi="宋体"/>
        </w:rPr>
      </w:pPr>
      <w:r>
        <w:rPr>
          <w:rFonts w:hint="eastAsia"/>
        </w:rPr>
        <w:t xml:space="preserve">  </w:t>
      </w:r>
      <w:r w:rsidRPr="00A12E1B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⑵教会的合一  林前12：13 弗2：21-22  4：3-4  </w:t>
      </w:r>
      <w:r w:rsidRPr="002C5EC5">
        <w:rPr>
          <w:rFonts w:ascii="宋体" w:hAnsi="宋体" w:hint="eastAsia"/>
        </w:rPr>
        <w:t>都从一位圣灵受洗，成了一个身体，饮于一位圣灵</w:t>
      </w:r>
    </w:p>
    <w:p w:rsidR="00643281" w:rsidRDefault="00643281" w:rsidP="00643281">
      <w:pPr>
        <w:ind w:leftChars="170" w:left="882" w:hangingChars="250" w:hanging="525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   ⑶教会宣布话语（讲道）</w:t>
      </w:r>
    </w:p>
    <w:p w:rsidR="00643281" w:rsidRDefault="00643281" w:rsidP="00643281">
      <w:pPr>
        <w:ind w:leftChars="170" w:left="882" w:hangingChars="250" w:hanging="525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   ⑷教会举行圣礼-----洗礼、圣餐</w:t>
      </w:r>
    </w:p>
    <w:p w:rsidR="00643281" w:rsidRDefault="00643281" w:rsidP="00643281">
      <w:pPr>
        <w:ind w:leftChars="170" w:left="882" w:hangingChars="250" w:hanging="525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   ⑸传道、宣教</w:t>
      </w:r>
    </w:p>
    <w:p w:rsidR="00643281" w:rsidRDefault="00643281" w:rsidP="00643281">
      <w:pPr>
        <w:ind w:leftChars="170" w:left="882" w:hangingChars="250" w:hanging="525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   ⑹教会的复兴</w:t>
      </w:r>
    </w:p>
    <w:p w:rsidR="00643281" w:rsidRDefault="00643281" w:rsidP="00643281">
      <w:pPr>
        <w:ind w:leftChars="170" w:left="882" w:hangingChars="250" w:hanging="525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   ⑺教会的事奉  罗15:16  林前2：10  弗3：7  4：11 西2：29</w:t>
      </w:r>
      <w:r w:rsidRPr="002C5EC5">
        <w:rPr>
          <w:rFonts w:ascii="宋体" w:hAnsi="宋体" w:hint="eastAsia"/>
        </w:rPr>
        <w:t>我作了这福音的执事，是照　神的恩赐，这恩赐是照他运行的大能赐给我的</w:t>
      </w:r>
    </w:p>
    <w:p w:rsidR="00643281" w:rsidRPr="002C5EC5" w:rsidRDefault="00643281" w:rsidP="00643281">
      <w:pPr>
        <w:jc w:val="center"/>
        <w:rPr>
          <w:rFonts w:ascii="宋体" w:hAnsi="宋体"/>
          <w:b/>
        </w:rPr>
      </w:pPr>
      <w:r w:rsidRPr="002C5EC5">
        <w:rPr>
          <w:rFonts w:ascii="宋体" w:hAnsi="宋体" w:hint="eastAsia"/>
          <w:b/>
        </w:rPr>
        <w:t>专题：圣灵如何使信徒事奉教会？</w:t>
      </w:r>
    </w:p>
    <w:p w:rsidR="00643281" w:rsidRDefault="00643281" w:rsidP="00643281">
      <w:pPr>
        <w:numPr>
          <w:ilvl w:val="1"/>
          <w:numId w:val="30"/>
        </w:numPr>
        <w:rPr>
          <w:rFonts w:ascii="宋体" w:hAnsi="宋体"/>
        </w:rPr>
      </w:pPr>
      <w:r>
        <w:rPr>
          <w:rFonts w:ascii="宋体" w:hAnsi="宋体" w:hint="eastAsia"/>
        </w:rPr>
        <w:t>给信心</w:t>
      </w:r>
    </w:p>
    <w:p w:rsidR="00643281" w:rsidRPr="002C5EC5" w:rsidRDefault="00643281" w:rsidP="00643281">
      <w:pPr>
        <w:numPr>
          <w:ilvl w:val="1"/>
          <w:numId w:val="30"/>
        </w:numPr>
        <w:rPr>
          <w:rFonts w:ascii="宋体" w:hAnsi="宋体"/>
          <w:szCs w:val="21"/>
        </w:rPr>
      </w:pPr>
      <w:r>
        <w:rPr>
          <w:rFonts w:ascii="宋体" w:hAnsi="宋体" w:hint="eastAsia"/>
        </w:rPr>
        <w:t>给恩赐</w:t>
      </w:r>
    </w:p>
    <w:p w:rsidR="00643281" w:rsidRPr="002C5EC5" w:rsidRDefault="00643281" w:rsidP="00643281">
      <w:pPr>
        <w:numPr>
          <w:ilvl w:val="1"/>
          <w:numId w:val="30"/>
        </w:numPr>
        <w:rPr>
          <w:rFonts w:ascii="宋体" w:hAnsi="宋体"/>
          <w:szCs w:val="21"/>
        </w:rPr>
      </w:pPr>
      <w:r>
        <w:rPr>
          <w:rFonts w:ascii="宋体" w:hAnsi="宋体" w:hint="eastAsia"/>
        </w:rPr>
        <w:t>给喜乐</w:t>
      </w:r>
    </w:p>
    <w:p w:rsidR="00643281" w:rsidRDefault="00643281" w:rsidP="00643281">
      <w:pPr>
        <w:ind w:firstLineChars="300" w:firstLine="630"/>
        <w:outlineLvl w:val="0"/>
        <w:rPr>
          <w:rFonts w:ascii="宋体" w:hAnsi="宋体"/>
        </w:rPr>
      </w:pPr>
      <w:r>
        <w:rPr>
          <w:rFonts w:ascii="宋体" w:hAnsi="宋体" w:hint="eastAsia"/>
        </w:rPr>
        <w:t>⑻教会的管理  徒 13：2  20：28  启3：6</w:t>
      </w:r>
    </w:p>
    <w:p w:rsidR="00643281" w:rsidRDefault="00643281" w:rsidP="00643281">
      <w:pPr>
        <w:ind w:firstLineChars="300" w:firstLine="632"/>
        <w:jc w:val="center"/>
        <w:rPr>
          <w:rFonts w:ascii="宋体" w:hAnsi="宋体"/>
          <w:b/>
          <w:szCs w:val="21"/>
        </w:rPr>
      </w:pPr>
      <w:r w:rsidRPr="000C52E1">
        <w:rPr>
          <w:rFonts w:ascii="宋体" w:hAnsi="宋体" w:hint="eastAsia"/>
          <w:b/>
          <w:szCs w:val="21"/>
        </w:rPr>
        <w:t>专题：圣</w:t>
      </w:r>
      <w:r>
        <w:rPr>
          <w:rFonts w:ascii="宋体" w:hAnsi="宋体" w:hint="eastAsia"/>
          <w:b/>
          <w:szCs w:val="21"/>
        </w:rPr>
        <w:t>灵</w:t>
      </w:r>
      <w:r w:rsidRPr="000C52E1">
        <w:rPr>
          <w:rFonts w:ascii="宋体" w:hAnsi="宋体" w:hint="eastAsia"/>
          <w:b/>
          <w:szCs w:val="21"/>
        </w:rPr>
        <w:t>的教会管理方法</w:t>
      </w:r>
    </w:p>
    <w:p w:rsidR="00643281" w:rsidRDefault="00643281" w:rsidP="00643281">
      <w:pPr>
        <w:numPr>
          <w:ilvl w:val="0"/>
          <w:numId w:val="3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建立教会的指导者和事奉者  徒20：28</w:t>
      </w:r>
      <w:r w:rsidRPr="000C52E1">
        <w:rPr>
          <w:rFonts w:ascii="宋体" w:hAnsi="宋体" w:hint="eastAsia"/>
          <w:szCs w:val="21"/>
        </w:rPr>
        <w:t>圣灵立你们作全群的监督，你们就当为自己谨慎，也为全群谨慎，牧养　神的教会，就是他用自己血所买来的</w:t>
      </w:r>
    </w:p>
    <w:p w:rsidR="00643281" w:rsidRDefault="00643281" w:rsidP="00643281">
      <w:pPr>
        <w:numPr>
          <w:ilvl w:val="0"/>
          <w:numId w:val="3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通过语言直接传达来统治   徒13：1-3</w:t>
      </w:r>
    </w:p>
    <w:p w:rsidR="00643281" w:rsidRDefault="00643281" w:rsidP="00643281">
      <w:pPr>
        <w:numPr>
          <w:ilvl w:val="0"/>
          <w:numId w:val="3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通过应许信徒祷告来统治   徒12：1-9（保罗在监狱的祷告）</w:t>
      </w:r>
    </w:p>
    <w:p w:rsidR="00643281" w:rsidRDefault="00643281" w:rsidP="00643281">
      <w:pPr>
        <w:numPr>
          <w:ilvl w:val="0"/>
          <w:numId w:val="3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通过职份者讲道和劝勉     弗4：17-20</w:t>
      </w:r>
    </w:p>
    <w:p w:rsidR="00643281" w:rsidRDefault="00643281" w:rsidP="00643281">
      <w:pPr>
        <w:numPr>
          <w:ilvl w:val="0"/>
          <w:numId w:val="3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通过人的需要赐下恩赐     林前12：4-11</w:t>
      </w:r>
    </w:p>
    <w:p w:rsidR="00643281" w:rsidRDefault="00643281" w:rsidP="00643281">
      <w:pPr>
        <w:numPr>
          <w:ilvl w:val="0"/>
          <w:numId w:val="3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显出奇迹                 徒5：1-11</w:t>
      </w:r>
    </w:p>
    <w:p w:rsidR="00643281" w:rsidRDefault="00643281" w:rsidP="00643281">
      <w:pPr>
        <w:numPr>
          <w:ilvl w:val="0"/>
          <w:numId w:val="3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通过谈圣经受感动         提后3：16-17</w:t>
      </w:r>
    </w:p>
    <w:p w:rsidR="00643281" w:rsidRDefault="00643281" w:rsidP="00643281">
      <w:pPr>
        <w:numPr>
          <w:ilvl w:val="0"/>
          <w:numId w:val="3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通过主观教会的会议       徒15：1-29</w:t>
      </w:r>
    </w:p>
    <w:p w:rsidR="00643281" w:rsidRDefault="00643281" w:rsidP="00643281">
      <w:pPr>
        <w:numPr>
          <w:ilvl w:val="0"/>
          <w:numId w:val="3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通过圣灵感动信徒的良心       林后1：5</w:t>
      </w:r>
    </w:p>
    <w:p w:rsidR="00643281" w:rsidRDefault="00643281" w:rsidP="00643281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10、通过圣灵催促指导者        提后1：5-9</w:t>
      </w:r>
    </w:p>
    <w:p w:rsidR="00643281" w:rsidRDefault="00643281" w:rsidP="00643281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11、通过圣灵管教犯罪的人      林前5：5 提前1：20</w:t>
      </w:r>
    </w:p>
    <w:p w:rsidR="00643281" w:rsidRDefault="00643281" w:rsidP="00643281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12、 通过教会一时纷争         徒15：36-41</w:t>
      </w:r>
    </w:p>
    <w:p w:rsidR="00643281" w:rsidRDefault="00643281" w:rsidP="00643281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13、通过圣灵指导教会发展方向  徒16：6-12</w:t>
      </w:r>
    </w:p>
    <w:p w:rsidR="00643281" w:rsidRDefault="00643281" w:rsidP="00643281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14、通过激怒掌者引导教会所要走的路   徒12：1-25</w:t>
      </w:r>
    </w:p>
    <w:p w:rsidR="00643281" w:rsidRDefault="00643281" w:rsidP="00643281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15、通过圣会的患难     徒8：1-8</w:t>
      </w:r>
    </w:p>
    <w:p w:rsidR="00643281" w:rsidRDefault="00643281" w:rsidP="00643281">
      <w:pPr>
        <w:ind w:left="630"/>
        <w:jc w:val="center"/>
        <w:rPr>
          <w:rFonts w:ascii="宋体" w:hAnsi="宋体"/>
          <w:b/>
          <w:szCs w:val="21"/>
        </w:rPr>
      </w:pPr>
      <w:r w:rsidRPr="00CD2CC0">
        <w:rPr>
          <w:rFonts w:ascii="宋体" w:hAnsi="宋体" w:hint="eastAsia"/>
          <w:b/>
          <w:szCs w:val="21"/>
        </w:rPr>
        <w:t>专题：</w:t>
      </w:r>
      <w:r>
        <w:rPr>
          <w:rFonts w:ascii="宋体" w:hAnsi="宋体" w:hint="eastAsia"/>
          <w:b/>
          <w:szCs w:val="21"/>
        </w:rPr>
        <w:t>圣灵和</w:t>
      </w:r>
      <w:r w:rsidRPr="00CD2CC0">
        <w:rPr>
          <w:rFonts w:ascii="宋体" w:hAnsi="宋体" w:hint="eastAsia"/>
          <w:b/>
          <w:szCs w:val="21"/>
        </w:rPr>
        <w:t>启示</w:t>
      </w:r>
    </w:p>
    <w:p w:rsidR="00643281" w:rsidRDefault="00643281" w:rsidP="00643281">
      <w:pPr>
        <w:ind w:firstLineChars="294" w:firstLine="620"/>
      </w:pPr>
      <w:r>
        <w:rPr>
          <w:rFonts w:hint="eastAsia"/>
          <w:b/>
        </w:rPr>
        <w:t>启示</w:t>
      </w:r>
      <w:r>
        <w:rPr>
          <w:rFonts w:hint="eastAsia"/>
        </w:rPr>
        <w:t>（</w:t>
      </w:r>
      <w:r>
        <w:t>Revelation</w:t>
      </w:r>
      <w:r>
        <w:rPr>
          <w:rFonts w:hint="eastAsia"/>
        </w:rPr>
        <w:t>）：启示（希腊文</w:t>
      </w:r>
      <w:r>
        <w:rPr>
          <w:i/>
        </w:rPr>
        <w:t>apokalupsis</w:t>
      </w:r>
      <w:r>
        <w:rPr>
          <w:rFonts w:hint="eastAsia"/>
        </w:rPr>
        <w:t>）的意思是「显明」或「揭示」，这词是用来形容一个伟大的雕塑工程，完成后将之揭示。在圣经中，启示是指神向人民示出一些人本来不能知道的事情（比较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t>3</w:t>
      </w:r>
      <w:r>
        <w:rPr>
          <w:rFonts w:hint="eastAsia"/>
        </w:rPr>
        <w:t>）</w:t>
      </w:r>
    </w:p>
    <w:p w:rsidR="00643281" w:rsidRDefault="00643281" w:rsidP="00643281">
      <w:pPr>
        <w:ind w:left="630"/>
        <w:rPr>
          <w:color w:val="000000"/>
        </w:rPr>
      </w:pPr>
      <w:r>
        <w:t xml:space="preserve">    </w:t>
      </w:r>
      <w:r>
        <w:rPr>
          <w:rFonts w:hint="eastAsia"/>
          <w:b/>
        </w:rPr>
        <w:t>默示</w:t>
      </w:r>
      <w:r>
        <w:rPr>
          <w:rFonts w:hint="eastAsia"/>
        </w:rPr>
        <w:t>（</w:t>
      </w:r>
      <w:r>
        <w:t>Inspiration</w:t>
      </w:r>
      <w:r>
        <w:rPr>
          <w:rFonts w:hint="eastAsia"/>
        </w:rPr>
        <w:t>）：圣经的默示，可以照这个定义来理解：「神监督人写作圣经让他们虽然按独立的个性写作，但他们是将神的启示无谬误地，在原来的手稿上，加以组织和记录。」要将启示和默示区分，我们可以说，启示是指所启示之事物，而默示则指那种方法。在提摩太后书三章</w:t>
      </w:r>
      <w:r>
        <w:t>16</w:t>
      </w:r>
      <w:r>
        <w:rPr>
          <w:rFonts w:hint="eastAsia"/>
        </w:rPr>
        <w:t>节，「默示」在希腊文是</w:t>
      </w:r>
      <w:r>
        <w:rPr>
          <w:i/>
        </w:rPr>
        <w:t>theopneustos</w:t>
      </w:r>
      <w:r>
        <w:rPr>
          <w:rFonts w:hint="eastAsia"/>
        </w:rPr>
        <w:t>（意思是「神呼气」）。圣经都是神所呼出的气。圣经是神创造之气的产物。在圣经中，「神的气是神的大能力的象征。这气是他创造的话语。」</w:t>
      </w:r>
    </w:p>
    <w:p w:rsidR="00643281" w:rsidRDefault="00643281" w:rsidP="00643281">
      <w:pPr>
        <w:ind w:leftChars="300" w:left="630" w:firstLineChars="200" w:firstLine="420"/>
        <w:rPr>
          <w:rFonts w:ascii="宋体" w:hAnsi="宋体"/>
          <w:szCs w:val="21"/>
        </w:rPr>
      </w:pPr>
      <w:r>
        <w:rPr>
          <w:color w:val="000000"/>
        </w:rPr>
        <w:t>在圣灵显著的运行和工作中，启示也是一个重要的方面，因为有许多灵界的事和神的奥秘，以及未来的事都是人所无法知道的，所以需要圣灵的启示，好像将幕拉开，使人看到背后的事一样。旧约的先知是得到启示的人，能预言到将来的事，传讲神的救恩和基督的来临。</w:t>
      </w:r>
      <w:r>
        <w:rPr>
          <w:color w:val="000000"/>
        </w:rPr>
        <w:t>(</w:t>
      </w:r>
      <w:r>
        <w:rPr>
          <w:color w:val="000000"/>
        </w:rPr>
        <w:t>彼前一</w:t>
      </w:r>
      <w:r>
        <w:rPr>
          <w:color w:val="000000"/>
        </w:rPr>
        <w:t>10/12)</w:t>
      </w:r>
      <w:r>
        <w:rPr>
          <w:color w:val="000000"/>
        </w:rPr>
        <w:t>西面得到圣灵的启示知道自己未死前，必看见神所立的基督。</w:t>
      </w:r>
      <w:r>
        <w:rPr>
          <w:color w:val="000000"/>
        </w:rPr>
        <w:t>(</w:t>
      </w:r>
      <w:r>
        <w:rPr>
          <w:color w:val="000000"/>
        </w:rPr>
        <w:t>路二</w:t>
      </w:r>
      <w:r>
        <w:rPr>
          <w:color w:val="000000"/>
        </w:rPr>
        <w:t>26)</w:t>
      </w:r>
      <w:r>
        <w:rPr>
          <w:color w:val="000000"/>
        </w:rPr>
        <w:t>新约的使徒和先知都是得到特别启示才能知道福音的奥秘，和神的永远计划。</w:t>
      </w:r>
      <w:r>
        <w:rPr>
          <w:color w:val="000000"/>
        </w:rPr>
        <w:t>(</w:t>
      </w:r>
      <w:r>
        <w:rPr>
          <w:color w:val="000000"/>
        </w:rPr>
        <w:t>弗三</w:t>
      </w:r>
      <w:r>
        <w:rPr>
          <w:color w:val="000000"/>
        </w:rPr>
        <w:t>3/11)</w:t>
      </w:r>
      <w:r>
        <w:rPr>
          <w:color w:val="000000"/>
        </w:rPr>
        <w:t>这些事无人能知道，只有圣灵能显明，因为圣灵能参透万事，就是神深奥的事也参透了。</w:t>
      </w:r>
      <w:r>
        <w:rPr>
          <w:color w:val="000000"/>
        </w:rPr>
        <w:t>(</w:t>
      </w:r>
      <w:r>
        <w:rPr>
          <w:color w:val="000000"/>
        </w:rPr>
        <w:t>林前二</w:t>
      </w:r>
      <w:r>
        <w:rPr>
          <w:color w:val="000000"/>
        </w:rPr>
        <w:t>7/12)</w:t>
      </w:r>
    </w:p>
    <w:p w:rsidR="00643281" w:rsidRDefault="00643281" w:rsidP="00643281">
      <w:pPr>
        <w:numPr>
          <w:ilvl w:val="1"/>
          <w:numId w:val="2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启示是全神的行为</w:t>
      </w:r>
    </w:p>
    <w:p w:rsidR="00643281" w:rsidRDefault="00643281" w:rsidP="00643281">
      <w:pPr>
        <w:numPr>
          <w:ilvl w:val="1"/>
          <w:numId w:val="2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启示内容：关于神、关于自己</w:t>
      </w:r>
    </w:p>
    <w:p w:rsidR="00643281" w:rsidRDefault="00643281" w:rsidP="00643281">
      <w:pPr>
        <w:ind w:left="779"/>
        <w:jc w:val="center"/>
        <w:rPr>
          <w:rFonts w:ascii="宋体" w:hAnsi="宋体"/>
          <w:b/>
          <w:szCs w:val="21"/>
        </w:rPr>
      </w:pPr>
      <w:r w:rsidRPr="00203438">
        <w:rPr>
          <w:rFonts w:ascii="宋体" w:hAnsi="宋体" w:hint="eastAsia"/>
          <w:b/>
          <w:szCs w:val="21"/>
        </w:rPr>
        <w:t>关于神的启示</w:t>
      </w:r>
    </w:p>
    <w:p w:rsidR="00643281" w:rsidRDefault="00643281" w:rsidP="00643281">
      <w:pPr>
        <w:ind w:leftChars="371" w:left="779" w:firstLineChars="343" w:firstLine="720"/>
        <w:outlineLvl w:val="0"/>
        <w:rPr>
          <w:rFonts w:ascii="宋体" w:hAnsi="宋体"/>
          <w:szCs w:val="21"/>
        </w:rPr>
      </w:pPr>
      <w:r w:rsidRPr="00203438">
        <w:rPr>
          <w:rFonts w:ascii="宋体" w:hAnsi="宋体" w:hint="eastAsia"/>
          <w:szCs w:val="21"/>
        </w:rPr>
        <w:t>⑴</w:t>
      </w:r>
      <w:r>
        <w:rPr>
          <w:rFonts w:ascii="宋体" w:hAnsi="宋体" w:hint="eastAsia"/>
          <w:szCs w:val="21"/>
        </w:rPr>
        <w:t>认识神  具体知道哪一点？</w:t>
      </w:r>
    </w:p>
    <w:p w:rsidR="00643281" w:rsidRDefault="00643281" w:rsidP="00643281">
      <w:pPr>
        <w:ind w:left="191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认识神是怎么样的一位神？他的属性</w:t>
      </w:r>
    </w:p>
    <w:p w:rsidR="00643281" w:rsidRDefault="00643281" w:rsidP="00643281">
      <w:pPr>
        <w:numPr>
          <w:ilvl w:val="3"/>
          <w:numId w:val="1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认识神的爱（拣选我们这些罪人---让我们圣洁----让我们成为儿子）</w:t>
      </w:r>
    </w:p>
    <w:p w:rsidR="00643281" w:rsidRDefault="00643281" w:rsidP="00643281">
      <w:pPr>
        <w:numPr>
          <w:ilvl w:val="3"/>
          <w:numId w:val="1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认识神的恩典（白折给的恩典----同荣耀----显出救赎的恩典）</w:t>
      </w:r>
    </w:p>
    <w:p w:rsidR="00643281" w:rsidRDefault="00643281" w:rsidP="00643281">
      <w:pPr>
        <w:numPr>
          <w:ilvl w:val="3"/>
          <w:numId w:val="1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认识神是按自己喜悦的来成就的</w:t>
      </w:r>
    </w:p>
    <w:p w:rsidR="00643281" w:rsidRDefault="00643281" w:rsidP="00643281">
      <w:pPr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⑵认识神的旨意</w:t>
      </w:r>
    </w:p>
    <w:p w:rsidR="00643281" w:rsidRDefault="00643281" w:rsidP="00643281">
      <w:pPr>
        <w:ind w:left="191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认识关于自己</w:t>
      </w:r>
    </w:p>
    <w:p w:rsidR="00643281" w:rsidRDefault="00643281" w:rsidP="00643281">
      <w:pPr>
        <w:numPr>
          <w:ilvl w:val="0"/>
          <w:numId w:val="3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呼召的盼望</w:t>
      </w:r>
    </w:p>
    <w:p w:rsidR="00643281" w:rsidRDefault="00643281" w:rsidP="00643281">
      <w:pPr>
        <w:numPr>
          <w:ilvl w:val="0"/>
          <w:numId w:val="3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产业的丰盛</w:t>
      </w:r>
    </w:p>
    <w:p w:rsidR="00643281" w:rsidRDefault="00643281" w:rsidP="00643281">
      <w:pPr>
        <w:numPr>
          <w:ilvl w:val="0"/>
          <w:numId w:val="3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赐给信徒的能力（复活---圣洁归回）启3：21</w:t>
      </w:r>
    </w:p>
    <w:p w:rsidR="00643281" w:rsidRDefault="00643281" w:rsidP="00643281">
      <w:pPr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⑶给谁启示？</w:t>
      </w:r>
    </w:p>
    <w:p w:rsidR="00643281" w:rsidRDefault="00643281" w:rsidP="00643281">
      <w:pPr>
        <w:numPr>
          <w:ilvl w:val="0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住在圣灵里的</w:t>
      </w:r>
    </w:p>
    <w:p w:rsidR="00643281" w:rsidRDefault="00643281" w:rsidP="00643281">
      <w:pPr>
        <w:numPr>
          <w:ilvl w:val="0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像婴孩一样   太11：25-27</w:t>
      </w:r>
      <w:r w:rsidRPr="00744804">
        <w:rPr>
          <w:rFonts w:ascii="宋体" w:hAnsi="宋体" w:hint="eastAsia"/>
          <w:szCs w:val="21"/>
        </w:rPr>
        <w:t>父啊，天地的主，我感谢你！因为你将这些事向聪明通达人就藏起来，向婴孩就显出来</w:t>
      </w:r>
    </w:p>
    <w:p w:rsidR="00643281" w:rsidRDefault="00643281" w:rsidP="00643281">
      <w:pPr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⑷启示的方法</w:t>
      </w:r>
    </w:p>
    <w:p w:rsidR="00643281" w:rsidRDefault="00643281" w:rsidP="00643281">
      <w:pPr>
        <w:numPr>
          <w:ilvl w:val="0"/>
          <w:numId w:val="3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直接启示</w:t>
      </w:r>
    </w:p>
    <w:p w:rsidR="00643281" w:rsidRDefault="00643281" w:rsidP="00643281">
      <w:pPr>
        <w:numPr>
          <w:ilvl w:val="1"/>
          <w:numId w:val="3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神直接说话    加1：12</w:t>
      </w:r>
      <w:r w:rsidRPr="00744804">
        <w:rPr>
          <w:rFonts w:ascii="宋体" w:hAnsi="宋体" w:hint="eastAsia"/>
          <w:szCs w:val="21"/>
        </w:rPr>
        <w:t>因为我不是从人领受的，也不是人教导我的，乃是从耶稣基督启示来的</w:t>
      </w:r>
    </w:p>
    <w:p w:rsidR="00643281" w:rsidRDefault="00643281" w:rsidP="00643281">
      <w:pPr>
        <w:numPr>
          <w:ilvl w:val="1"/>
          <w:numId w:val="3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异像 徒16：9-10  </w:t>
      </w:r>
      <w:r w:rsidRPr="00E524B7">
        <w:rPr>
          <w:rFonts w:ascii="宋体" w:hAnsi="宋体" w:hint="eastAsia"/>
          <w:szCs w:val="21"/>
        </w:rPr>
        <w:t>保罗既看见这异象，我们随即想要往马其顿去</w:t>
      </w:r>
      <w:r>
        <w:rPr>
          <w:rFonts w:ascii="宋体" w:hAnsi="宋体" w:hint="eastAsia"/>
          <w:szCs w:val="21"/>
        </w:rPr>
        <w:t xml:space="preserve"> </w:t>
      </w:r>
    </w:p>
    <w:p w:rsidR="00643281" w:rsidRDefault="00643281" w:rsidP="00643281">
      <w:pPr>
        <w:numPr>
          <w:ilvl w:val="0"/>
          <w:numId w:val="3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知觉启示  弗1：18</w:t>
      </w:r>
      <w:r w:rsidRPr="00E524B7">
        <w:rPr>
          <w:rFonts w:ascii="宋体" w:hAnsi="宋体" w:hint="eastAsia"/>
          <w:szCs w:val="21"/>
        </w:rPr>
        <w:t>并且照明你们心中的眼睛，使你们知道他的恩召有何等指望，他在圣徒中得的基业有何等丰盛的荣耀；</w:t>
      </w:r>
    </w:p>
    <w:p w:rsidR="00643281" w:rsidRDefault="00643281" w:rsidP="00643281">
      <w:pPr>
        <w:numPr>
          <w:ilvl w:val="0"/>
          <w:numId w:val="3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通过光照圣经启示人</w:t>
      </w:r>
    </w:p>
    <w:p w:rsidR="00643281" w:rsidRPr="009D5BE1" w:rsidRDefault="00643281" w:rsidP="00643281">
      <w:pPr>
        <w:ind w:firstLineChars="300" w:firstLine="630"/>
        <w:rPr>
          <w:rFonts w:ascii="宋体" w:hAnsi="宋体"/>
          <w:szCs w:val="21"/>
        </w:rPr>
      </w:pPr>
      <w:r>
        <w:rPr>
          <w:color w:val="000000"/>
        </w:rPr>
        <w:t>圣灵最初中心和最后的启示，都是基督，叫我们将万事看作有损的，唯独以认识基督为至宝。</w:t>
      </w:r>
      <w:r>
        <w:rPr>
          <w:color w:val="000000"/>
        </w:rPr>
        <w:t>(</w:t>
      </w:r>
      <w:r>
        <w:rPr>
          <w:color w:val="000000"/>
        </w:rPr>
        <w:t>腓三</w:t>
      </w:r>
      <w:r>
        <w:rPr>
          <w:color w:val="000000"/>
        </w:rPr>
        <w:t>8)</w:t>
      </w:r>
      <w:r>
        <w:rPr>
          <w:color w:val="000000"/>
        </w:rPr>
        <w:t>别的异象都消失了一幕一幕地都过去了。惟有剩下主在眼前，真是在天除他以外，还有谁呢？在地除他以外，也没有所爱慕。</w:t>
      </w:r>
      <w:r>
        <w:rPr>
          <w:color w:val="000000"/>
        </w:rPr>
        <w:t>(</w:t>
      </w:r>
      <w:r>
        <w:rPr>
          <w:color w:val="000000"/>
        </w:rPr>
        <w:t>诗十三</w:t>
      </w:r>
      <w:r>
        <w:rPr>
          <w:color w:val="000000"/>
        </w:rPr>
        <w:t>25)</w:t>
      </w:r>
    </w:p>
    <w:p w:rsidR="00643281" w:rsidRDefault="00643281" w:rsidP="00643281">
      <w:pPr>
        <w:jc w:val="center"/>
        <w:rPr>
          <w:rFonts w:ascii="宋体" w:hAnsi="宋体"/>
          <w:b/>
          <w:sz w:val="30"/>
          <w:szCs w:val="30"/>
        </w:rPr>
      </w:pPr>
    </w:p>
    <w:p w:rsidR="00643281" w:rsidRDefault="00643281" w:rsidP="00643281">
      <w:pPr>
        <w:jc w:val="center"/>
        <w:rPr>
          <w:rFonts w:ascii="宋体" w:hAnsi="宋体"/>
          <w:b/>
          <w:sz w:val="30"/>
          <w:szCs w:val="30"/>
        </w:rPr>
      </w:pPr>
    </w:p>
    <w:p w:rsidR="00643281" w:rsidRDefault="00643281" w:rsidP="00643281">
      <w:pPr>
        <w:jc w:val="center"/>
        <w:rPr>
          <w:rFonts w:ascii="宋体" w:hAnsi="宋体"/>
          <w:b/>
          <w:sz w:val="30"/>
          <w:szCs w:val="30"/>
        </w:rPr>
      </w:pPr>
      <w:r w:rsidRPr="00435430">
        <w:rPr>
          <w:rFonts w:ascii="宋体" w:hAnsi="宋体" w:hint="eastAsia"/>
          <w:b/>
          <w:sz w:val="30"/>
          <w:szCs w:val="30"/>
        </w:rPr>
        <w:t>圣灵的个别事工</w:t>
      </w:r>
    </w:p>
    <w:p w:rsidR="00643281" w:rsidRDefault="00643281" w:rsidP="00643281">
      <w:pPr>
        <w:ind w:firstLineChars="250" w:firstLine="525"/>
        <w:rPr>
          <w:rFonts w:ascii="宋体" w:hAnsi="宋体"/>
          <w:szCs w:val="21"/>
        </w:rPr>
      </w:pPr>
      <w:r>
        <w:rPr>
          <w:color w:val="000000"/>
        </w:rPr>
        <w:t>圣灵在信徒身上是作什么工作，怎样运行，要达到什么目的，是应当知道的，关系极为重要，所有属灵的成就，生命是长进，永远的荣耀完全在此。因为神救赎的计划，基督救功的作成，都有赖于圣灵在人的身上来实现。否则只有客观的事实，没有主观的经历，只有应许，没有承受。圣灵的功能很多，主要几个方面和途径</w:t>
      </w:r>
    </w:p>
    <w:p w:rsidR="00643281" w:rsidRPr="009D5BE1" w:rsidRDefault="00643281" w:rsidP="00643281">
      <w:pPr>
        <w:jc w:val="center"/>
        <w:rPr>
          <w:rFonts w:ascii="宋体" w:hAnsi="宋体"/>
          <w:b/>
          <w:szCs w:val="21"/>
        </w:rPr>
      </w:pPr>
      <w:r w:rsidRPr="009D5BE1">
        <w:rPr>
          <w:rFonts w:ascii="宋体" w:hAnsi="宋体" w:hint="eastAsia"/>
          <w:b/>
          <w:szCs w:val="21"/>
        </w:rPr>
        <w:t>专题：圣灵与基督徒关联的事工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重生  约3：5</w:t>
      </w:r>
      <w:r w:rsidRPr="009D5BE1">
        <w:rPr>
          <w:rFonts w:ascii="宋体" w:hAnsi="宋体" w:hint="eastAsia"/>
          <w:szCs w:val="21"/>
        </w:rPr>
        <w:t>耶稣说：“我实实在在地告诉你：人若不是从水和圣灵生的，就不能进　神的国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印记  弗4：30</w:t>
      </w:r>
      <w:r w:rsidRPr="008D20F0">
        <w:rPr>
          <w:rFonts w:ascii="宋体" w:hAnsi="宋体" w:hint="eastAsia"/>
          <w:szCs w:val="21"/>
        </w:rPr>
        <w:t>不要叫　神的圣灵担忧，你们原是受了他的印记，等候得赎的日子来到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圣灵内住  林前6：19  罗8：9</w:t>
      </w:r>
      <w:r w:rsidRPr="008D20F0">
        <w:rPr>
          <w:rFonts w:ascii="宋体" w:hAnsi="宋体" w:hint="eastAsia"/>
          <w:szCs w:val="21"/>
        </w:rPr>
        <w:t>岂不知你们的身子就是圣灵的殿吗？这圣灵是从　神而来，住在你们里头的；并且你们不是自己的人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圣灵的洗  林前12：13</w:t>
      </w:r>
      <w:r w:rsidRPr="008D20F0">
        <w:rPr>
          <w:rFonts w:ascii="宋体" w:hAnsi="宋体" w:hint="eastAsia"/>
          <w:szCs w:val="21"/>
        </w:rPr>
        <w:t>我们不拘是犹太人，是希腊人，是为奴的，是自主的，都从一位圣灵受洗，成了一个身体，饮于一位圣灵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圣灵的浇灌  弗5：18</w:t>
      </w:r>
      <w:r w:rsidRPr="008D20F0">
        <w:rPr>
          <w:rFonts w:ascii="宋体" w:hAnsi="宋体" w:hint="eastAsia"/>
          <w:szCs w:val="21"/>
        </w:rPr>
        <w:t>不要醉酒，酒能使人放荡，乃要被圣灵充满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圣灵赐下恩赐  林前12：4-11</w:t>
      </w:r>
      <w:r w:rsidRPr="008D20F0">
        <w:rPr>
          <w:rFonts w:ascii="宋体" w:hAnsi="宋体" w:hint="eastAsia"/>
          <w:szCs w:val="21"/>
        </w:rPr>
        <w:t>恩赐原有分别，圣灵却是一位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圣灵引导我们  罗8：14</w:t>
      </w:r>
      <w:r w:rsidRPr="008D20F0">
        <w:rPr>
          <w:rFonts w:ascii="宋体" w:hAnsi="宋体" w:hint="eastAsia"/>
          <w:szCs w:val="21"/>
        </w:rPr>
        <w:t>因为凡被　神的灵引导的，都是　神的儿子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圣灵的教导   约一2：20，27</w:t>
      </w:r>
      <w:r w:rsidRPr="008D20F0">
        <w:rPr>
          <w:rFonts w:ascii="宋体" w:hAnsi="宋体" w:hint="eastAsia"/>
          <w:szCs w:val="21"/>
        </w:rPr>
        <w:t>你们从那圣者受了恩膏，并且知道这一切的事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圣灵的圣洁   彼前1：2  貼前2：13</w:t>
      </w:r>
      <w:r w:rsidRPr="008D20F0">
        <w:rPr>
          <w:rFonts w:ascii="宋体" w:hAnsi="宋体" w:hint="eastAsia"/>
          <w:szCs w:val="21"/>
        </w:rPr>
        <w:t>就是照父　神的先见被拣选，藉着圣灵得成圣洁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圣灵做证  罗8：15  约一5：7</w:t>
      </w:r>
      <w:r w:rsidRPr="008D20F0">
        <w:rPr>
          <w:rFonts w:ascii="宋体" w:hAnsi="宋体" w:hint="eastAsia"/>
          <w:szCs w:val="21"/>
        </w:rPr>
        <w:t>并且有圣灵作见证，因为圣灵就是真理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圣灵代求  罗8：26</w:t>
      </w:r>
      <w:r w:rsidRPr="008D20F0">
        <w:rPr>
          <w:rFonts w:ascii="宋体" w:hAnsi="宋体" w:hint="eastAsia"/>
          <w:szCs w:val="21"/>
        </w:rPr>
        <w:t>况且，我们的软弱有圣灵帮助，我们本不晓得当怎样祷告，只是圣灵亲自用说不出来的叹息替我们祷告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圣灵的果子  加5：22</w:t>
      </w:r>
      <w:r w:rsidRPr="008D20F0">
        <w:rPr>
          <w:rFonts w:ascii="宋体" w:hAnsi="宋体" w:hint="eastAsia"/>
          <w:szCs w:val="21"/>
        </w:rPr>
        <w:t>圣灵所结的果子，就是仁爱、喜乐、和平、忍耐、恩慈、良善、信实、 温柔、节制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圣灵变化我们复活的身体    罗8：11</w:t>
      </w:r>
      <w:r w:rsidRPr="008D20F0">
        <w:rPr>
          <w:rFonts w:ascii="宋体" w:hAnsi="宋体" w:hint="eastAsia"/>
          <w:szCs w:val="21"/>
        </w:rPr>
        <w:t>然而叫耶稣从死里复活者的灵，若住在你们</w:t>
      </w:r>
      <w:r w:rsidRPr="008D20F0">
        <w:rPr>
          <w:rFonts w:ascii="宋体" w:hAnsi="宋体" w:hint="eastAsia"/>
          <w:szCs w:val="21"/>
        </w:rPr>
        <w:lastRenderedPageBreak/>
        <w:t>心里，那叫基督耶稣从死里复活的，也必藉着住在你们心里的圣灵，使你们必死的身体又活过来。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圣灵赐我们力量  路24：49  徒1：8</w:t>
      </w:r>
      <w:r w:rsidRPr="008D20F0">
        <w:rPr>
          <w:rFonts w:ascii="宋体" w:hAnsi="宋体" w:hint="eastAsia"/>
          <w:szCs w:val="21"/>
        </w:rPr>
        <w:t>我要将我父所应许的降在你们身上，你们要在城里等候，直到你们领受从上头来的能力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圣灵保护我们 徒6：6-7 创20：6</w:t>
      </w:r>
      <w:r w:rsidRPr="00F04BD1">
        <w:rPr>
          <w:rFonts w:ascii="宋体" w:hAnsi="宋体" w:hint="eastAsia"/>
          <w:szCs w:val="21"/>
        </w:rPr>
        <w:t>我知道你作这事是心中正直，我也拦阻了你，免得你得罪我，所以我不容你沾着她</w:t>
      </w:r>
    </w:p>
    <w:p w:rsidR="00643281" w:rsidRDefault="00643281" w:rsidP="00643281">
      <w:pPr>
        <w:numPr>
          <w:ilvl w:val="1"/>
          <w:numId w:val="3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圣让我们效法耶稣基督  林后3：18  4：19</w:t>
      </w:r>
      <w:r w:rsidRPr="00F04BD1">
        <w:rPr>
          <w:rFonts w:ascii="宋体" w:hAnsi="宋体" w:hint="eastAsia"/>
          <w:szCs w:val="21"/>
        </w:rPr>
        <w:t>我们众人既然敞着脸得以看见主的荣光</w:t>
      </w:r>
    </w:p>
    <w:p w:rsidR="00643281" w:rsidRDefault="00643281" w:rsidP="00643281">
      <w:pPr>
        <w:jc w:val="center"/>
        <w:rPr>
          <w:rFonts w:ascii="宋体" w:eastAsia="Dotum" w:hAnsi="宋体"/>
          <w:b/>
          <w:szCs w:val="21"/>
        </w:rPr>
      </w:pPr>
      <w:r w:rsidRPr="006C3024">
        <w:rPr>
          <w:rFonts w:ascii="宋体" w:hAnsi="宋体" w:hint="eastAsia"/>
          <w:b/>
          <w:szCs w:val="21"/>
        </w:rPr>
        <w:t>专题：与非信徒有关圣灵工作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eastAsia="Dotum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 xml:space="preserve">、斥责不信的罪   约16：8-9 </w:t>
      </w:r>
      <w:r w:rsidRPr="00AF3F9A">
        <w:rPr>
          <w:rFonts w:ascii="宋体" w:hAnsi="宋体" w:hint="eastAsia"/>
          <w:szCs w:val="21"/>
        </w:rPr>
        <w:t>为罪，是因他们不信我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2、斥责不信    约16：10</w:t>
      </w:r>
      <w:r w:rsidRPr="00AF3F9A">
        <w:rPr>
          <w:rFonts w:ascii="宋体" w:hAnsi="宋体" w:hint="eastAsia"/>
          <w:szCs w:val="21"/>
        </w:rPr>
        <w:t>为义，是因我往父那里去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3、告诉审判的确定性  约16：11</w:t>
      </w:r>
      <w:r w:rsidRPr="00AF3F9A">
        <w:rPr>
          <w:rFonts w:ascii="宋体" w:hAnsi="宋体" w:hint="eastAsia"/>
          <w:szCs w:val="21"/>
        </w:rPr>
        <w:t>为审判，是因这世界的王受了审判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AF3F9A">
        <w:rPr>
          <w:rFonts w:ascii="宋体" w:hAnsi="宋体" w:hint="eastAsia"/>
          <w:b/>
          <w:szCs w:val="21"/>
        </w:rPr>
        <w:t>专题：干犯圣灵的罪</w:t>
      </w:r>
    </w:p>
    <w:p w:rsidR="00643281" w:rsidRDefault="00643281" w:rsidP="00643281">
      <w:pPr>
        <w:numPr>
          <w:ilvl w:val="0"/>
          <w:numId w:val="3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信徒干犯圣灵的罪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⑴消灭圣灵的罪     貼前5：19  </w:t>
      </w:r>
      <w:r w:rsidRPr="00AF3F9A">
        <w:rPr>
          <w:rFonts w:ascii="宋体" w:hAnsi="宋体" w:hint="eastAsia"/>
          <w:szCs w:val="21"/>
        </w:rPr>
        <w:t>不要消灭圣灵的感动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⑵使圣灵担忧的罪   弗4：30</w:t>
      </w:r>
      <w:r w:rsidRPr="00AF3F9A">
        <w:rPr>
          <w:rFonts w:ascii="宋体" w:hAnsi="宋体" w:hint="eastAsia"/>
          <w:szCs w:val="21"/>
        </w:rPr>
        <w:t>不要叫　神的圣灵担忧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⑶欺哄圣灵的罪     徒5：3-4 </w:t>
      </w:r>
      <w:r w:rsidRPr="00AF3F9A">
        <w:rPr>
          <w:rFonts w:ascii="宋体" w:hAnsi="宋体" w:hint="eastAsia"/>
          <w:szCs w:val="21"/>
        </w:rPr>
        <w:t>亚拿尼亚</w:t>
      </w:r>
    </w:p>
    <w:p w:rsidR="00643281" w:rsidRDefault="00643281" w:rsidP="00643281">
      <w:pPr>
        <w:numPr>
          <w:ilvl w:val="0"/>
          <w:numId w:val="3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非信徒干犯圣灵的罪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⑴抵挡圣灵  徒7：51</w:t>
      </w:r>
      <w:r w:rsidRPr="00F34090">
        <w:rPr>
          <w:rFonts w:ascii="宋体" w:hAnsi="宋体" w:hint="eastAsia"/>
          <w:szCs w:val="21"/>
        </w:rPr>
        <w:t>你们这硬着颈项、心与耳未受割礼的人，常时抗拒圣灵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⑵亵渎圣灵  来10：29</w:t>
      </w:r>
      <w:r w:rsidRPr="00592386">
        <w:rPr>
          <w:rFonts w:ascii="宋体" w:hAnsi="宋体" w:hint="eastAsia"/>
          <w:szCs w:val="21"/>
        </w:rPr>
        <w:t>何况人践踏　神的儿子，将那使他成圣之约的血当作平常，又亵慢施恩的圣灵，你们想，他要受的刑罚该怎样加重呢？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⑶诽谤圣灵  太12：24，31，32 路11：15 12：10 </w:t>
      </w:r>
      <w:r w:rsidRPr="00FC7B58">
        <w:rPr>
          <w:rFonts w:ascii="宋体" w:hAnsi="宋体" w:hint="eastAsia"/>
          <w:szCs w:val="21"/>
        </w:rPr>
        <w:t>凡说话干犯人子的，还可得赦免；惟独亵渎圣灵的，总不得赦免。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FC7B58">
        <w:rPr>
          <w:rFonts w:ascii="宋体" w:hAnsi="宋体" w:hint="eastAsia"/>
          <w:b/>
          <w:szCs w:val="21"/>
        </w:rPr>
        <w:t>专题：加拉太书里面的圣灵与圣徒的关系</w:t>
      </w:r>
    </w:p>
    <w:p w:rsidR="00643281" w:rsidRDefault="00643281" w:rsidP="00643281">
      <w:pPr>
        <w:numPr>
          <w:ilvl w:val="0"/>
          <w:numId w:val="3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应许的圣灵  加3：14</w:t>
      </w:r>
      <w:r w:rsidRPr="00FC7B58">
        <w:rPr>
          <w:rFonts w:ascii="宋体" w:hAnsi="宋体" w:hint="eastAsia"/>
          <w:szCs w:val="21"/>
        </w:rPr>
        <w:t>这便叫亚伯拉罕的福，因基督耶稣可以临到外邦人，使我们因信得着所应许的圣灵</w:t>
      </w:r>
    </w:p>
    <w:p w:rsidR="00643281" w:rsidRDefault="00643281" w:rsidP="00643281">
      <w:pPr>
        <w:numPr>
          <w:ilvl w:val="0"/>
          <w:numId w:val="3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差遣的圣灵  加4：6</w:t>
      </w:r>
      <w:r w:rsidRPr="00FC7B58">
        <w:rPr>
          <w:rFonts w:ascii="宋体" w:hAnsi="宋体" w:hint="eastAsia"/>
          <w:szCs w:val="21"/>
        </w:rPr>
        <w:t>你们既为儿子，　神就差他儿子的灵进入你们的心</w:t>
      </w:r>
    </w:p>
    <w:p w:rsidR="00643281" w:rsidRDefault="00643281" w:rsidP="00643281">
      <w:pPr>
        <w:numPr>
          <w:ilvl w:val="0"/>
          <w:numId w:val="3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行异能的圣灵 加3：5</w:t>
      </w:r>
      <w:r w:rsidRPr="0060021A">
        <w:rPr>
          <w:rFonts w:ascii="宋体" w:hAnsi="宋体" w:hint="eastAsia"/>
          <w:szCs w:val="21"/>
        </w:rPr>
        <w:t>那赐给你们圣灵，又在你们中间行异能的</w:t>
      </w:r>
    </w:p>
    <w:p w:rsidR="00643281" w:rsidRDefault="00643281" w:rsidP="00643281">
      <w:pPr>
        <w:numPr>
          <w:ilvl w:val="0"/>
          <w:numId w:val="3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信福音领受的圣灵  加3：2</w:t>
      </w:r>
      <w:r w:rsidRPr="001008E6">
        <w:rPr>
          <w:rFonts w:ascii="宋体" w:hAnsi="宋体" w:hint="eastAsia"/>
          <w:szCs w:val="21"/>
        </w:rPr>
        <w:t>你们受了圣灵，是因行律法呢？是因听信福音呢？</w:t>
      </w:r>
    </w:p>
    <w:p w:rsidR="00643281" w:rsidRDefault="00643281" w:rsidP="00643281">
      <w:pPr>
        <w:numPr>
          <w:ilvl w:val="0"/>
          <w:numId w:val="3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内住的圣灵  4：6 </w:t>
      </w:r>
    </w:p>
    <w:p w:rsidR="00643281" w:rsidRDefault="00643281" w:rsidP="00643281">
      <w:pPr>
        <w:numPr>
          <w:ilvl w:val="0"/>
          <w:numId w:val="3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做工的圣灵  3：3</w:t>
      </w:r>
    </w:p>
    <w:p w:rsidR="00643281" w:rsidRDefault="00643281" w:rsidP="00643281">
      <w:pPr>
        <w:numPr>
          <w:ilvl w:val="0"/>
          <w:numId w:val="3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引导的圣灵  5：18，25</w:t>
      </w:r>
    </w:p>
    <w:p w:rsidR="00643281" w:rsidRDefault="00643281" w:rsidP="00643281">
      <w:pPr>
        <w:numPr>
          <w:ilvl w:val="0"/>
          <w:numId w:val="3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战胜肉休的圣灵  5：16-18</w:t>
      </w:r>
    </w:p>
    <w:p w:rsidR="00643281" w:rsidRDefault="00643281" w:rsidP="00643281">
      <w:pPr>
        <w:numPr>
          <w:ilvl w:val="0"/>
          <w:numId w:val="3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结果子的圣灵    5：22-24</w:t>
      </w:r>
    </w:p>
    <w:p w:rsidR="00643281" w:rsidRDefault="00643281" w:rsidP="00643281">
      <w:pPr>
        <w:numPr>
          <w:ilvl w:val="0"/>
          <w:numId w:val="3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忍耐的圣灵  5：5</w:t>
      </w:r>
    </w:p>
    <w:p w:rsidR="00643281" w:rsidRDefault="00643281" w:rsidP="00643281">
      <w:pPr>
        <w:numPr>
          <w:ilvl w:val="0"/>
          <w:numId w:val="3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给予确信的圣灵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BB274E">
        <w:rPr>
          <w:rFonts w:ascii="宋体" w:hAnsi="宋体" w:hint="eastAsia"/>
          <w:b/>
          <w:szCs w:val="21"/>
        </w:rPr>
        <w:t>专题：腓立比书里面的圣灵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过去：改变心灵        1：6</w:t>
      </w:r>
      <w:r w:rsidRPr="00BB274E">
        <w:rPr>
          <w:rFonts w:ascii="宋体" w:hAnsi="宋体" w:hint="eastAsia"/>
          <w:szCs w:val="21"/>
        </w:rPr>
        <w:t>我深信那在你们心里动了善工的，必成全这工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现在：成就我们的救恩  2：12-13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未来：变成与基督同样荣耀的身体  3：21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BB274E">
        <w:rPr>
          <w:rFonts w:ascii="宋体" w:hAnsi="宋体" w:hint="eastAsia"/>
          <w:b/>
          <w:szCs w:val="21"/>
        </w:rPr>
        <w:t>专题：约翰一书里面的圣灵</w:t>
      </w:r>
    </w:p>
    <w:p w:rsidR="00643281" w:rsidRDefault="00643281" w:rsidP="00643281">
      <w:pPr>
        <w:numPr>
          <w:ilvl w:val="0"/>
          <w:numId w:val="3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承认耶稣基督的圣灵  4：2  </w:t>
      </w:r>
      <w:r w:rsidRPr="00BB274E">
        <w:rPr>
          <w:rFonts w:ascii="宋体" w:hAnsi="宋体" w:hint="eastAsia"/>
          <w:szCs w:val="21"/>
        </w:rPr>
        <w:t>凡灵认耶稣基督是成了肉身来的，就是出于　神的，从此你们可以认出　神的灵来；</w:t>
      </w:r>
    </w:p>
    <w:p w:rsidR="00643281" w:rsidRDefault="00643281" w:rsidP="00643281">
      <w:pPr>
        <w:numPr>
          <w:ilvl w:val="0"/>
          <w:numId w:val="3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见证真理的圣灵   5：6-8 </w:t>
      </w:r>
      <w:r w:rsidRPr="00BB274E">
        <w:rPr>
          <w:rFonts w:ascii="宋体" w:hAnsi="宋体" w:hint="eastAsia"/>
          <w:szCs w:val="21"/>
        </w:rPr>
        <w:t>并且有圣灵作见证，因为圣灵就是真理</w:t>
      </w:r>
    </w:p>
    <w:p w:rsidR="00643281" w:rsidRDefault="00643281" w:rsidP="00643281">
      <w:pPr>
        <w:numPr>
          <w:ilvl w:val="0"/>
          <w:numId w:val="3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住在信徒里面的圣灵  3：24</w:t>
      </w:r>
      <w:r w:rsidRPr="00BB274E">
        <w:rPr>
          <w:rFonts w:ascii="宋体" w:hAnsi="宋体" w:hint="eastAsia"/>
          <w:szCs w:val="21"/>
        </w:rPr>
        <w:t>遵守　神命令的，就住在　神里面，　神也住在他里面。我们所以知道　神住在我们里面，是因他所赐给我们的圣灵。</w:t>
      </w:r>
    </w:p>
    <w:p w:rsidR="00643281" w:rsidRDefault="00643281" w:rsidP="00643281">
      <w:pPr>
        <w:numPr>
          <w:ilvl w:val="0"/>
          <w:numId w:val="3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确定神住在我们里面  4：13</w:t>
      </w:r>
      <w:r w:rsidRPr="00BB274E">
        <w:rPr>
          <w:rFonts w:ascii="宋体" w:hAnsi="宋体" w:hint="eastAsia"/>
          <w:szCs w:val="21"/>
        </w:rPr>
        <w:t>神将他的灵赐给我们，从此就知道我们是住在他里面，他也住在我们里面。</w:t>
      </w:r>
    </w:p>
    <w:p w:rsidR="00643281" w:rsidRDefault="00643281" w:rsidP="00643281">
      <w:pPr>
        <w:numPr>
          <w:ilvl w:val="0"/>
          <w:numId w:val="3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我们受了恩膏（赐下圣灵的能力） 2：20</w:t>
      </w:r>
    </w:p>
    <w:p w:rsidR="00643281" w:rsidRDefault="00643281" w:rsidP="00643281">
      <w:pPr>
        <w:numPr>
          <w:ilvl w:val="0"/>
          <w:numId w:val="3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教导我们的圣灵  2：20</w:t>
      </w:r>
      <w:r w:rsidRPr="00647C3F">
        <w:rPr>
          <w:rFonts w:ascii="宋体" w:hAnsi="宋体" w:hint="eastAsia"/>
          <w:szCs w:val="21"/>
        </w:rPr>
        <w:t>你们从那圣者受了恩膏，并且知道这一切的事</w:t>
      </w:r>
    </w:p>
    <w:p w:rsidR="00643281" w:rsidRDefault="00643281" w:rsidP="00643281">
      <w:pPr>
        <w:numPr>
          <w:ilvl w:val="0"/>
          <w:numId w:val="3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引领我们进入直理  4：6</w:t>
      </w:r>
      <w:r w:rsidRPr="00647C3F">
        <w:rPr>
          <w:rFonts w:ascii="宋体" w:hAnsi="宋体" w:hint="eastAsia"/>
          <w:szCs w:val="21"/>
        </w:rPr>
        <w:t>我们是属　神的，认识　神的就听从我们；不属　神的就不听从我们。从此我们可以认出真理的灵和谬妄的灵来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647C3F">
        <w:rPr>
          <w:rFonts w:ascii="宋体" w:hAnsi="宋体" w:hint="eastAsia"/>
          <w:b/>
          <w:szCs w:val="21"/>
        </w:rPr>
        <w:t>专题：与基督同钉十字架而死的信徒的宣言</w:t>
      </w:r>
    </w:p>
    <w:p w:rsidR="00643281" w:rsidRDefault="00643281" w:rsidP="00643281">
      <w:pPr>
        <w:numPr>
          <w:ilvl w:val="0"/>
          <w:numId w:val="3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没有自己的欲望没，没有理由嫉妒别人</w:t>
      </w:r>
    </w:p>
    <w:p w:rsidR="00643281" w:rsidRDefault="00643281" w:rsidP="00643281">
      <w:pPr>
        <w:numPr>
          <w:ilvl w:val="0"/>
          <w:numId w:val="3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没有名利，不为利而去争战</w:t>
      </w:r>
    </w:p>
    <w:p w:rsidR="00643281" w:rsidRDefault="00643281" w:rsidP="00643281">
      <w:pPr>
        <w:numPr>
          <w:ilvl w:val="0"/>
          <w:numId w:val="3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没有拥有，不用担心失去什么</w:t>
      </w:r>
    </w:p>
    <w:p w:rsidR="00643281" w:rsidRDefault="00643281" w:rsidP="00643281">
      <w:pPr>
        <w:numPr>
          <w:ilvl w:val="0"/>
          <w:numId w:val="3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没有权利，不必受错误的苦难</w:t>
      </w:r>
    </w:p>
    <w:p w:rsidR="00643281" w:rsidRDefault="00643281" w:rsidP="00643281">
      <w:pPr>
        <w:numPr>
          <w:ilvl w:val="0"/>
          <w:numId w:val="3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已经死了不必害怕死亡</w:t>
      </w:r>
    </w:p>
    <w:p w:rsidR="00643281" w:rsidRDefault="00643281" w:rsidP="00643281">
      <w:pPr>
        <w:jc w:val="center"/>
        <w:rPr>
          <w:rFonts w:ascii="宋体" w:hAnsi="宋体"/>
          <w:b/>
          <w:sz w:val="30"/>
          <w:szCs w:val="30"/>
        </w:rPr>
      </w:pPr>
    </w:p>
    <w:p w:rsidR="00643281" w:rsidRDefault="00643281" w:rsidP="00643281">
      <w:pPr>
        <w:jc w:val="center"/>
        <w:rPr>
          <w:rFonts w:ascii="宋体" w:hAnsi="宋体"/>
          <w:b/>
          <w:sz w:val="30"/>
          <w:szCs w:val="30"/>
        </w:rPr>
      </w:pPr>
    </w:p>
    <w:p w:rsidR="00643281" w:rsidRDefault="00643281" w:rsidP="00643281">
      <w:pPr>
        <w:jc w:val="center"/>
        <w:rPr>
          <w:rFonts w:ascii="宋体" w:hAnsi="宋体"/>
          <w:b/>
          <w:sz w:val="30"/>
          <w:szCs w:val="30"/>
        </w:rPr>
      </w:pPr>
    </w:p>
    <w:p w:rsidR="00643281" w:rsidRDefault="00643281" w:rsidP="00643281">
      <w:pPr>
        <w:jc w:val="center"/>
        <w:rPr>
          <w:rFonts w:ascii="宋体" w:hAnsi="宋体"/>
          <w:b/>
          <w:sz w:val="30"/>
          <w:szCs w:val="30"/>
        </w:rPr>
      </w:pPr>
      <w:r w:rsidRPr="00647C3F">
        <w:rPr>
          <w:rFonts w:ascii="宋体" w:hAnsi="宋体" w:hint="eastAsia"/>
          <w:b/>
          <w:sz w:val="30"/>
          <w:szCs w:val="30"/>
        </w:rPr>
        <w:t>圣灵和罪</w:t>
      </w:r>
    </w:p>
    <w:p w:rsidR="00643281" w:rsidRDefault="00643281" w:rsidP="00643281">
      <w:pPr>
        <w:numPr>
          <w:ilvl w:val="1"/>
          <w:numId w:val="32"/>
        </w:numPr>
        <w:tabs>
          <w:tab w:val="clear" w:pos="3051"/>
        </w:tabs>
        <w:ind w:left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对待罪人，圣灵的基本事工是什么？</w:t>
      </w:r>
    </w:p>
    <w:p w:rsidR="00643281" w:rsidRDefault="00643281" w:rsidP="00643281">
      <w:pPr>
        <w:ind w:leftChars="257" w:left="1170" w:hangingChars="300" w:hanging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⑴ 领悟罪 ，成为信徒  弥3：8  约16：8-9</w:t>
      </w:r>
      <w:r w:rsidRPr="00647C3F">
        <w:rPr>
          <w:rFonts w:ascii="宋体" w:hAnsi="宋体" w:hint="eastAsia"/>
          <w:szCs w:val="21"/>
        </w:rPr>
        <w:t>他既来了，就要叫世人为罪、为义、为审判，自己责备自己。</w:t>
      </w:r>
    </w:p>
    <w:p w:rsidR="00643281" w:rsidRDefault="00643281" w:rsidP="00643281">
      <w:pPr>
        <w:ind w:leftChars="257" w:left="1170" w:hangingChars="300" w:hanging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⑵ 明白义  罗3：9-10 ，4：2， 5：19 就如经上所记：“没有义人，连一个也没有   </w:t>
      </w:r>
      <w:r w:rsidRPr="00543E0E">
        <w:rPr>
          <w:rFonts w:ascii="宋体" w:hAnsi="宋体" w:hint="eastAsia"/>
          <w:szCs w:val="21"/>
        </w:rPr>
        <w:t>因一人的悖逆，众人成为罪人；照样，因一人的顺从，众人也成为义了</w:t>
      </w:r>
    </w:p>
    <w:p w:rsidR="00643281" w:rsidRDefault="00643281" w:rsidP="00643281">
      <w:pPr>
        <w:ind w:leftChars="257" w:left="1170" w:hangingChars="300" w:hanging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⑶认识审判  约16：11  来9：27 </w:t>
      </w:r>
      <w:r w:rsidRPr="00AD2445">
        <w:rPr>
          <w:rFonts w:ascii="宋体" w:hAnsi="宋体" w:hint="eastAsia"/>
          <w:szCs w:val="21"/>
        </w:rPr>
        <w:t>按着定命，人人都有一死，死后且有审判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AD2445">
        <w:rPr>
          <w:rFonts w:ascii="宋体" w:hAnsi="宋体" w:hint="eastAsia"/>
          <w:b/>
          <w:szCs w:val="21"/>
        </w:rPr>
        <w:t>专题：为了认识罪，圣灵使用的道具</w:t>
      </w:r>
    </w:p>
    <w:p w:rsidR="00643281" w:rsidRDefault="00643281" w:rsidP="00643281">
      <w:pPr>
        <w:numPr>
          <w:ilvl w:val="0"/>
          <w:numId w:val="3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圣经  诗51：1-6  罗5：13</w:t>
      </w:r>
      <w:r w:rsidRPr="00AD2445">
        <w:rPr>
          <w:rFonts w:ascii="宋体" w:hAnsi="宋体" w:hint="eastAsia"/>
          <w:szCs w:val="21"/>
        </w:rPr>
        <w:t>没有律法之先，罪已经在世上；但没有律法，罪也不算罪。</w:t>
      </w:r>
    </w:p>
    <w:p w:rsidR="00643281" w:rsidRDefault="00643281" w:rsidP="00643281">
      <w:pPr>
        <w:numPr>
          <w:ilvl w:val="0"/>
          <w:numId w:val="3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讲道  徒2：14-37 ，13：44-49 彼得和十一个使徒站起，高声讲道</w:t>
      </w:r>
    </w:p>
    <w:p w:rsidR="00643281" w:rsidRDefault="00643281" w:rsidP="00643281">
      <w:pPr>
        <w:numPr>
          <w:ilvl w:val="0"/>
          <w:numId w:val="3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良心  罗1：18-23，  3：14-16</w:t>
      </w:r>
      <w:r w:rsidRPr="001B222F">
        <w:rPr>
          <w:rFonts w:ascii="宋体" w:hAnsi="宋体" w:hint="eastAsia"/>
          <w:szCs w:val="21"/>
        </w:rPr>
        <w:t>神的事情，人所能知道的，原显明在人心里，因为　神已经给他们显明</w:t>
      </w:r>
    </w:p>
    <w:p w:rsidR="00643281" w:rsidRDefault="00643281" w:rsidP="00643281">
      <w:pPr>
        <w:numPr>
          <w:ilvl w:val="0"/>
          <w:numId w:val="3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奇迹  徒9：21-22  ， 6：29-30</w:t>
      </w:r>
      <w:r w:rsidRPr="00640D49">
        <w:rPr>
          <w:rFonts w:ascii="宋体" w:hAnsi="宋体" w:hint="eastAsia"/>
          <w:szCs w:val="21"/>
        </w:rPr>
        <w:t>扫罗的眼睛上好像有鳞立刻掉下来，他就能看见</w:t>
      </w:r>
    </w:p>
    <w:p w:rsidR="00643281" w:rsidRDefault="00643281" w:rsidP="00643281">
      <w:pPr>
        <w:numPr>
          <w:ilvl w:val="0"/>
          <w:numId w:val="3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劝勉  约16：8，  林后2：1-17</w:t>
      </w:r>
      <w:r w:rsidRPr="00640D49">
        <w:rPr>
          <w:rFonts w:ascii="宋体" w:hAnsi="宋体" w:hint="eastAsia"/>
          <w:szCs w:val="21"/>
        </w:rPr>
        <w:t>他既来了，就要叫世人为罪、为义、为审判，自己责备自己。</w:t>
      </w:r>
    </w:p>
    <w:p w:rsidR="00643281" w:rsidRDefault="00643281" w:rsidP="00643281">
      <w:pPr>
        <w:numPr>
          <w:ilvl w:val="0"/>
          <w:numId w:val="3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责备  撒下12：7-13  徒8：18-24</w:t>
      </w:r>
    </w:p>
    <w:p w:rsidR="00643281" w:rsidRDefault="00643281" w:rsidP="00643281">
      <w:pPr>
        <w:numPr>
          <w:ilvl w:val="0"/>
          <w:numId w:val="3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管教  志下33：10-23  拿1：7-2：9</w:t>
      </w:r>
    </w:p>
    <w:p w:rsidR="00643281" w:rsidRDefault="00643281" w:rsidP="00643281">
      <w:pPr>
        <w:numPr>
          <w:ilvl w:val="0"/>
          <w:numId w:val="3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疾病  志下 26：16-20 但4：28-37</w:t>
      </w:r>
      <w:r w:rsidRPr="00640D49">
        <w:rPr>
          <w:rFonts w:ascii="宋体" w:hAnsi="宋体" w:hint="eastAsia"/>
          <w:szCs w:val="21"/>
        </w:rPr>
        <w:t>尼布甲尼撒王</w:t>
      </w:r>
      <w:r>
        <w:rPr>
          <w:rFonts w:ascii="宋体" w:hAnsi="宋体" w:hint="eastAsia"/>
          <w:szCs w:val="21"/>
        </w:rPr>
        <w:t xml:space="preserve"> </w:t>
      </w:r>
      <w:r w:rsidRPr="00640D49">
        <w:rPr>
          <w:rFonts w:ascii="宋体" w:hAnsi="宋体" w:hint="eastAsia"/>
          <w:szCs w:val="21"/>
        </w:rPr>
        <w:t>他被赶出离开世人，吃草如牛，身被天露滴湿，头发长长，好像鹰毛，指甲长长，如同鸟爪。</w:t>
      </w:r>
    </w:p>
    <w:p w:rsidR="00643281" w:rsidRDefault="00643281" w:rsidP="00643281">
      <w:pPr>
        <w:numPr>
          <w:ilvl w:val="0"/>
          <w:numId w:val="3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爱    彼前4：8</w:t>
      </w:r>
      <w:r w:rsidRPr="00F4654D">
        <w:rPr>
          <w:rFonts w:ascii="宋体" w:hAnsi="宋体" w:hint="eastAsia"/>
          <w:szCs w:val="21"/>
        </w:rPr>
        <w:t>最要紧的是彼此切实相爱，因为爱能遮掩许多的罪</w:t>
      </w:r>
    </w:p>
    <w:p w:rsidR="00643281" w:rsidRDefault="00643281" w:rsidP="00643281">
      <w:pPr>
        <w:ind w:left="540"/>
        <w:rPr>
          <w:rFonts w:ascii="宋体" w:hAnsi="宋体"/>
          <w:szCs w:val="21"/>
        </w:rPr>
      </w:pPr>
      <w:r w:rsidRPr="00640D49">
        <w:rPr>
          <w:rFonts w:ascii="宋体" w:hAnsi="宋体" w:hint="eastAsia"/>
          <w:szCs w:val="21"/>
        </w:rPr>
        <w:t>2、</w:t>
      </w:r>
      <w:r>
        <w:rPr>
          <w:rFonts w:ascii="宋体" w:hAnsi="宋体" w:hint="eastAsia"/>
          <w:szCs w:val="21"/>
        </w:rPr>
        <w:t xml:space="preserve">      向圣灵所犯的罪</w:t>
      </w:r>
    </w:p>
    <w:p w:rsidR="00643281" w:rsidRDefault="00643281" w:rsidP="00643281">
      <w:pPr>
        <w:ind w:leftChars="257" w:left="540" w:firstLineChars="200" w:firstLine="420"/>
      </w:pPr>
      <w:r>
        <w:rPr>
          <w:rFonts w:hint="eastAsia"/>
        </w:rPr>
        <w:t>人通常都会问，向圣灵所犯的罪，今天还会发生吗？亵渎圣灵的罪，必须在基</w:t>
      </w:r>
      <w:r>
        <w:rPr>
          <w:rFonts w:hint="eastAsia"/>
        </w:rPr>
        <w:lastRenderedPageBreak/>
        <w:t>督肉身显现的时候才会发生，因为这样，他才可以教训和施行神迹，而听者及看者可以拒绝他的事奉，指他的工作是撒但的工作。亵渎圣灵的罪，与不信不同。圣经从来没有说，如果人拒绝福音，他就永远得不着机会信主，而今天也没有那些罪是不得赦免的。谁人不是第一次听了福音却不信，但后来才归信基督呢？当然，如果有人永远坚持不信，他的不信就不得赦免。</w:t>
      </w:r>
    </w:p>
    <w:p w:rsidR="00643281" w:rsidRDefault="00643281" w:rsidP="00643281">
      <w:pPr>
        <w:ind w:leftChars="257" w:left="540" w:firstLineChars="200" w:firstLine="420"/>
      </w:pPr>
      <w:r>
        <w:rPr>
          <w:rFonts w:hint="eastAsia"/>
        </w:rPr>
        <w:t>罪的原意为，没打中，偏离神的意思</w:t>
      </w:r>
      <w:r>
        <w:rPr>
          <w:rFonts w:hint="eastAsia"/>
        </w:rPr>
        <w:t xml:space="preserve"> </w:t>
      </w:r>
      <w:r>
        <w:rPr>
          <w:rFonts w:hint="eastAsia"/>
        </w:rPr>
        <w:t>希腊文为</w:t>
      </w:r>
      <w:r>
        <w:rPr>
          <w:rFonts w:hint="eastAsia"/>
        </w:rPr>
        <w:t xml:space="preserve">hamlateya </w:t>
      </w:r>
      <w:r>
        <w:rPr>
          <w:rFonts w:hint="eastAsia"/>
        </w:rPr>
        <w:t>圣经中指违背神的旨意即为罪</w:t>
      </w:r>
    </w:p>
    <w:p w:rsidR="00643281" w:rsidRDefault="00643281" w:rsidP="00643281">
      <w:pPr>
        <w:ind w:leftChars="257" w:left="540" w:firstLineChars="200" w:firstLine="420"/>
        <w:outlineLvl w:val="0"/>
      </w:pPr>
      <w:r>
        <w:rPr>
          <w:rFonts w:hint="eastAsia"/>
        </w:rPr>
        <w:t>⑴随主题分类</w:t>
      </w:r>
    </w:p>
    <w:p w:rsidR="00643281" w:rsidRDefault="00643281" w:rsidP="00643281">
      <w:pPr>
        <w:numPr>
          <w:ilvl w:val="1"/>
          <w:numId w:val="40"/>
        </w:numPr>
        <w:rPr>
          <w:rFonts w:ascii="宋体" w:hAnsi="宋体"/>
          <w:szCs w:val="21"/>
        </w:rPr>
      </w:pPr>
      <w:r w:rsidRPr="00A15376">
        <w:rPr>
          <w:rFonts w:ascii="宋体" w:hAnsi="宋体" w:hint="eastAsia"/>
          <w:b/>
          <w:szCs w:val="21"/>
        </w:rPr>
        <w:t>不信者</w:t>
      </w:r>
      <w:r>
        <w:rPr>
          <w:rFonts w:ascii="宋体" w:hAnsi="宋体" w:hint="eastAsia"/>
          <w:szCs w:val="21"/>
        </w:rPr>
        <w:t xml:space="preserve">  抵挡，诽谤圣灵等  徒7：51</w:t>
      </w:r>
    </w:p>
    <w:p w:rsidR="00643281" w:rsidRPr="00A15376" w:rsidRDefault="00643281" w:rsidP="00643281">
      <w:pPr>
        <w:numPr>
          <w:ilvl w:val="1"/>
          <w:numId w:val="40"/>
        </w:numPr>
        <w:rPr>
          <w:rFonts w:ascii="宋体" w:hAnsi="宋体"/>
          <w:b/>
          <w:szCs w:val="21"/>
        </w:rPr>
      </w:pPr>
      <w:r w:rsidRPr="00A15376">
        <w:rPr>
          <w:rFonts w:ascii="宋体" w:hAnsi="宋体" w:hint="eastAsia"/>
          <w:b/>
          <w:szCs w:val="21"/>
        </w:rPr>
        <w:t>信徒</w:t>
      </w:r>
    </w:p>
    <w:p w:rsidR="00643281" w:rsidRDefault="00643281" w:rsidP="00643281">
      <w:pPr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⑵赦罪的可能性的分类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</w:t>
      </w:r>
      <w:r w:rsidRPr="00385634">
        <w:rPr>
          <w:rFonts w:ascii="宋体" w:hAnsi="宋体" w:hint="eastAsia"/>
          <w:b/>
          <w:szCs w:val="21"/>
        </w:rPr>
        <w:t>可赦罪</w:t>
      </w:r>
      <w:r>
        <w:rPr>
          <w:rFonts w:ascii="宋体" w:hAnsi="宋体" w:hint="eastAsia"/>
          <w:szCs w:val="21"/>
        </w:rPr>
        <w:t xml:space="preserve">：有慈悲的神，凡人悔改都会赦免他的罪  </w:t>
      </w:r>
    </w:p>
    <w:p w:rsidR="00643281" w:rsidRDefault="00643281" w:rsidP="00643281">
      <w:pPr>
        <w:ind w:firstLineChars="1100" w:firstLine="23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路7：48（女儿，</w:t>
      </w:r>
      <w:r w:rsidRPr="00F13E79">
        <w:rPr>
          <w:rFonts w:ascii="宋体" w:hAnsi="宋体" w:hint="eastAsia"/>
          <w:szCs w:val="21"/>
        </w:rPr>
        <w:t>你的罪赦免了</w:t>
      </w:r>
      <w:r>
        <w:rPr>
          <w:rFonts w:ascii="宋体" w:hAnsi="宋体" w:hint="eastAsia"/>
          <w:szCs w:val="21"/>
        </w:rPr>
        <w:t>） 约一1：9，5：17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</w:t>
      </w:r>
      <w:r w:rsidRPr="00385634">
        <w:rPr>
          <w:rFonts w:ascii="宋体" w:hAnsi="宋体" w:hint="eastAsia"/>
          <w:b/>
          <w:szCs w:val="21"/>
        </w:rPr>
        <w:t>不可赦之罪</w:t>
      </w:r>
      <w:r>
        <w:rPr>
          <w:rFonts w:ascii="宋体" w:hAnsi="宋体" w:hint="eastAsia"/>
          <w:szCs w:val="21"/>
        </w:rPr>
        <w:t xml:space="preserve">：跟一般的罪不同，绝对得不到神的宽恕，因为他抵挡了神救赎的基本原则（如诽谤圣灵，亵渎圣灵等）  </w:t>
      </w:r>
    </w:p>
    <w:p w:rsidR="00643281" w:rsidRDefault="00643281" w:rsidP="00643281">
      <w:pPr>
        <w:ind w:firstLineChars="350" w:firstLine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太12：32，37 路12：10  来6：4-6</w:t>
      </w:r>
      <w:r w:rsidRPr="00385634">
        <w:rPr>
          <w:rFonts w:ascii="宋体" w:hAnsi="宋体" w:hint="eastAsia"/>
          <w:szCs w:val="21"/>
        </w:rPr>
        <w:t>凡说话干犯人子的，还可得赦免；惟独说话干犯圣灵的，今世来世总不得赦免。”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385634">
        <w:rPr>
          <w:rFonts w:ascii="宋体" w:hAnsi="宋体" w:hint="eastAsia"/>
          <w:b/>
          <w:szCs w:val="21"/>
        </w:rPr>
        <w:t>专题：干犯圣灵的罪的分类</w:t>
      </w:r>
    </w:p>
    <w:p w:rsidR="00643281" w:rsidRDefault="00643281" w:rsidP="00643281">
      <w:pPr>
        <w:numPr>
          <w:ilvl w:val="0"/>
          <w:numId w:val="4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使圣灵担忧  赛63：10-11</w:t>
      </w:r>
    </w:p>
    <w:p w:rsidR="00643281" w:rsidRDefault="00643281" w:rsidP="00643281">
      <w:pPr>
        <w:numPr>
          <w:ilvl w:val="0"/>
          <w:numId w:val="4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抗拒圣灵    徒7：51  加5：17</w:t>
      </w:r>
    </w:p>
    <w:p w:rsidR="00643281" w:rsidRDefault="00643281" w:rsidP="00643281">
      <w:pPr>
        <w:numPr>
          <w:ilvl w:val="0"/>
          <w:numId w:val="4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亵慢圣灵    路12：10</w:t>
      </w:r>
    </w:p>
    <w:p w:rsidR="00643281" w:rsidRDefault="00643281" w:rsidP="00643281">
      <w:pPr>
        <w:numPr>
          <w:ilvl w:val="0"/>
          <w:numId w:val="4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诽谤圣灵  太12：31-32</w:t>
      </w:r>
    </w:p>
    <w:p w:rsidR="00643281" w:rsidRDefault="00643281" w:rsidP="00643281">
      <w:pPr>
        <w:numPr>
          <w:ilvl w:val="0"/>
          <w:numId w:val="4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亵渎圣灵  路12：10  </w:t>
      </w:r>
    </w:p>
    <w:p w:rsidR="00643281" w:rsidRDefault="00643281" w:rsidP="00643281">
      <w:pPr>
        <w:numPr>
          <w:ilvl w:val="0"/>
          <w:numId w:val="4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消灭圣灵感动  貼前5：19</w:t>
      </w:r>
      <w:r w:rsidRPr="00385634">
        <w:rPr>
          <w:rFonts w:ascii="宋体" w:hAnsi="宋体" w:hint="eastAsia"/>
          <w:szCs w:val="21"/>
        </w:rPr>
        <w:t>不要消灭圣灵的感动</w:t>
      </w:r>
    </w:p>
    <w:p w:rsidR="00643281" w:rsidRDefault="00643281" w:rsidP="00643281">
      <w:pPr>
        <w:numPr>
          <w:ilvl w:val="0"/>
          <w:numId w:val="4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欺哄圣灵   徒5：3</w:t>
      </w:r>
    </w:p>
    <w:p w:rsidR="00643281" w:rsidRDefault="00643281" w:rsidP="00643281">
      <w:pPr>
        <w:numPr>
          <w:ilvl w:val="0"/>
          <w:numId w:val="4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试探圣灵   徒5：9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A15376">
        <w:rPr>
          <w:rFonts w:ascii="宋体" w:hAnsi="宋体" w:hint="eastAsia"/>
          <w:b/>
          <w:szCs w:val="21"/>
        </w:rPr>
        <w:t>专题：对罪的定义不同的主张</w:t>
      </w:r>
    </w:p>
    <w:p w:rsidR="00643281" w:rsidRDefault="00643281" w:rsidP="00643281">
      <w:pPr>
        <w:numPr>
          <w:ilvl w:val="0"/>
          <w:numId w:val="4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两元论者：灵是善，肉体是恶，把罪看成身体中出来的恶</w:t>
      </w:r>
    </w:p>
    <w:p w:rsidR="00643281" w:rsidRDefault="00643281" w:rsidP="00643281">
      <w:pPr>
        <w:numPr>
          <w:ilvl w:val="0"/>
          <w:numId w:val="4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有限论者：善比恶少是罪</w:t>
      </w:r>
    </w:p>
    <w:p w:rsidR="00643281" w:rsidRDefault="00643281" w:rsidP="00643281">
      <w:pPr>
        <w:numPr>
          <w:ilvl w:val="0"/>
          <w:numId w:val="4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缺乏论者：罪从有限的人里出来的必然的恶</w:t>
      </w:r>
    </w:p>
    <w:p w:rsidR="00643281" w:rsidRDefault="00643281" w:rsidP="00643281">
      <w:pPr>
        <w:numPr>
          <w:ilvl w:val="0"/>
          <w:numId w:val="4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错觉论者：不能达到神的本质的一切都为罪</w:t>
      </w:r>
    </w:p>
    <w:p w:rsidR="00643281" w:rsidRDefault="00643281" w:rsidP="00643281">
      <w:pPr>
        <w:numPr>
          <w:ilvl w:val="0"/>
          <w:numId w:val="4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对立论者：有善就有恶</w:t>
      </w:r>
    </w:p>
    <w:p w:rsidR="00643281" w:rsidRDefault="00643281" w:rsidP="00643281">
      <w:pPr>
        <w:numPr>
          <w:ilvl w:val="0"/>
          <w:numId w:val="4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自我意识论者：对神旨意缺乏的状态即为罪（对神依赖的缺乏），对神国度的反抗，利己主义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040E12">
        <w:rPr>
          <w:rFonts w:ascii="宋体" w:hAnsi="宋体" w:hint="eastAsia"/>
          <w:b/>
          <w:szCs w:val="21"/>
        </w:rPr>
        <w:t>专题：我们如何看待罪</w:t>
      </w:r>
    </w:p>
    <w:p w:rsidR="00643281" w:rsidRDefault="00643281" w:rsidP="00643281">
      <w:pPr>
        <w:numPr>
          <w:ilvl w:val="0"/>
          <w:numId w:val="4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罪的根源（创3：1-6）</w:t>
      </w:r>
    </w:p>
    <w:p w:rsidR="00643281" w:rsidRDefault="00643281" w:rsidP="00643281">
      <w:pPr>
        <w:ind w:leftChars="221" w:left="674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⑴魔鬼的引诱  约8：44 启12：9</w:t>
      </w:r>
      <w:r w:rsidRPr="00040E12">
        <w:rPr>
          <w:rFonts w:ascii="宋体" w:hAnsi="宋体" w:hint="eastAsia"/>
          <w:szCs w:val="21"/>
        </w:rPr>
        <w:t>你们是出于你们的父魔鬼，你们父的私欲，你们偏要行。他从起初是杀人的，不守真理，因他心里没有真理；他说谎是出于自己，因他本来是说谎的，也是说谎之人的父。我将真理告诉你们，你们就因此不信我</w:t>
      </w:r>
    </w:p>
    <w:p w:rsidR="00643281" w:rsidRDefault="00643281" w:rsidP="00643281">
      <w:pPr>
        <w:ind w:leftChars="221" w:left="674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⑵人的私欲  创3：6  约一2：16</w:t>
      </w:r>
      <w:r w:rsidRPr="00335B52">
        <w:rPr>
          <w:rFonts w:ascii="宋体" w:hAnsi="宋体" w:hint="eastAsia"/>
          <w:szCs w:val="21"/>
        </w:rPr>
        <w:t>因为凡世界上的事，就像肉体的情欲，眼目的情欲，并今生的骄傲，都不是从父来的，乃是从世界来的</w:t>
      </w:r>
    </w:p>
    <w:p w:rsidR="00643281" w:rsidRDefault="00643281" w:rsidP="00643281">
      <w:pPr>
        <w:ind w:leftChars="221" w:left="674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⑶人的心  太15：19-20</w:t>
      </w:r>
      <w:r w:rsidRPr="00335B52">
        <w:rPr>
          <w:rFonts w:ascii="宋体" w:hAnsi="宋体" w:hint="eastAsia"/>
          <w:szCs w:val="21"/>
        </w:rPr>
        <w:t>因为从心里发出来的，有恶念、凶杀、奸淫、苟合、偷盗、妄证、谤渎，这都是污秽人的。至于不洗手吃饭，那却不污秽人</w:t>
      </w:r>
    </w:p>
    <w:p w:rsidR="00643281" w:rsidRDefault="00643281" w:rsidP="00643281">
      <w:pPr>
        <w:ind w:leftChars="221" w:left="674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⑷亚当的犯罪  罗5：12，19  诗51：5</w:t>
      </w:r>
      <w:r w:rsidRPr="00335B52">
        <w:rPr>
          <w:rFonts w:ascii="宋体" w:hAnsi="宋体" w:hint="eastAsia"/>
          <w:szCs w:val="21"/>
        </w:rPr>
        <w:t>这就如罪是从一人入了世界，死又是从罪来</w:t>
      </w:r>
      <w:r w:rsidRPr="00335B52">
        <w:rPr>
          <w:rFonts w:ascii="宋体" w:hAnsi="宋体" w:hint="eastAsia"/>
          <w:szCs w:val="21"/>
        </w:rPr>
        <w:lastRenderedPageBreak/>
        <w:t>的；于是死就临到众人，因为众人都犯了罪。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335B52">
        <w:rPr>
          <w:rFonts w:ascii="宋体" w:hAnsi="宋体" w:hint="eastAsia"/>
          <w:b/>
          <w:szCs w:val="21"/>
        </w:rPr>
        <w:t>专题：罪的七大属性</w:t>
      </w:r>
    </w:p>
    <w:p w:rsidR="00643281" w:rsidRDefault="00643281" w:rsidP="00643281">
      <w:pPr>
        <w:numPr>
          <w:ilvl w:val="0"/>
          <w:numId w:val="4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粘合性（随时跟随） 诗51：3</w:t>
      </w:r>
      <w:r w:rsidRPr="00335B52">
        <w:rPr>
          <w:rFonts w:ascii="宋体" w:hAnsi="宋体" w:hint="eastAsia"/>
          <w:szCs w:val="21"/>
        </w:rPr>
        <w:t>因为我知道我的过犯，我的罪常在我面前</w:t>
      </w:r>
    </w:p>
    <w:p w:rsidR="00643281" w:rsidRDefault="00643281" w:rsidP="00643281">
      <w:pPr>
        <w:numPr>
          <w:ilvl w:val="0"/>
          <w:numId w:val="4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发育性（成长）  雅1：15</w:t>
      </w:r>
      <w:r w:rsidRPr="00956EA9">
        <w:rPr>
          <w:rFonts w:ascii="宋体" w:hAnsi="宋体" w:hint="eastAsia"/>
          <w:szCs w:val="21"/>
        </w:rPr>
        <w:t>私欲既怀了胎，就生出罪来；罪既长成，就生出死来</w:t>
      </w:r>
    </w:p>
    <w:p w:rsidR="00643281" w:rsidRDefault="00643281" w:rsidP="00643281">
      <w:pPr>
        <w:numPr>
          <w:ilvl w:val="0"/>
          <w:numId w:val="4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传染性（传染别人）罗5：12</w:t>
      </w:r>
      <w:r w:rsidRPr="00956EA9">
        <w:rPr>
          <w:rFonts w:ascii="宋体" w:hAnsi="宋体" w:hint="eastAsia"/>
          <w:szCs w:val="21"/>
        </w:rPr>
        <w:t>这就如罪是从一人入了世界，死又是从罪来的；于是死就临到众人，因为众人都犯了罪。</w:t>
      </w:r>
    </w:p>
    <w:p w:rsidR="00643281" w:rsidRDefault="00643281" w:rsidP="00643281">
      <w:pPr>
        <w:numPr>
          <w:ilvl w:val="0"/>
          <w:numId w:val="4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防碍性（分离人与神）赛59：1</w:t>
      </w:r>
      <w:r w:rsidRPr="00956EA9">
        <w:rPr>
          <w:rFonts w:ascii="宋体" w:hAnsi="宋体" w:hint="eastAsia"/>
          <w:szCs w:val="21"/>
        </w:rPr>
        <w:t>耶和华的膀臂并非缩短，不能拯救，耳朵并非发沉，不能听见。</w:t>
      </w:r>
    </w:p>
    <w:p w:rsidR="00643281" w:rsidRDefault="00643281" w:rsidP="00643281">
      <w:pPr>
        <w:numPr>
          <w:ilvl w:val="0"/>
          <w:numId w:val="4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恐怖性（给人带来恐怖） 诗38：3 箴28：1  赛48：22</w:t>
      </w:r>
      <w:r w:rsidRPr="00956EA9">
        <w:rPr>
          <w:rFonts w:ascii="宋体" w:hAnsi="宋体" w:hint="eastAsia"/>
          <w:szCs w:val="21"/>
        </w:rPr>
        <w:t>因你的恼怒，我的肉无一完全；因我的罪过，我的骨头也不安宁。</w:t>
      </w:r>
    </w:p>
    <w:p w:rsidR="00643281" w:rsidRDefault="00643281" w:rsidP="00643281">
      <w:pPr>
        <w:numPr>
          <w:ilvl w:val="0"/>
          <w:numId w:val="4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痛苦性（给人带来身心痛苦）创4：13 诗32：3</w:t>
      </w:r>
    </w:p>
    <w:p w:rsidR="00643281" w:rsidRDefault="00643281" w:rsidP="00643281">
      <w:pPr>
        <w:numPr>
          <w:ilvl w:val="0"/>
          <w:numId w:val="4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毁灭性（至死不改，灵、肉一起灭）创3：19 罗6：23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956EA9">
        <w:rPr>
          <w:rFonts w:ascii="宋体" w:hAnsi="宋体" w:hint="eastAsia"/>
          <w:b/>
          <w:szCs w:val="21"/>
        </w:rPr>
        <w:t>专题：犯罪的结果</w:t>
      </w:r>
    </w:p>
    <w:p w:rsidR="00643281" w:rsidRDefault="00643281" w:rsidP="00643281">
      <w:pPr>
        <w:numPr>
          <w:ilvl w:val="0"/>
          <w:numId w:val="4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与神为仇  西1：21</w:t>
      </w:r>
      <w:r w:rsidRPr="00956EA9">
        <w:rPr>
          <w:rFonts w:ascii="宋体" w:hAnsi="宋体" w:hint="eastAsia"/>
          <w:szCs w:val="21"/>
        </w:rPr>
        <w:t>你们从前与　神隔绝，因着恶行，心里与他为敌</w:t>
      </w:r>
    </w:p>
    <w:p w:rsidR="00643281" w:rsidRDefault="00643281" w:rsidP="00643281">
      <w:pPr>
        <w:numPr>
          <w:ilvl w:val="0"/>
          <w:numId w:val="4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受神的忿怒  约3：36</w:t>
      </w:r>
      <w:r w:rsidRPr="00956EA9">
        <w:rPr>
          <w:rFonts w:ascii="宋体" w:hAnsi="宋体" w:hint="eastAsia"/>
          <w:szCs w:val="21"/>
        </w:rPr>
        <w:t>信子的人有永生；不信子的人得不着永生（原文作“不得见永生”），　神的震怒常在他身上</w:t>
      </w:r>
    </w:p>
    <w:p w:rsidR="00643281" w:rsidRDefault="00643281" w:rsidP="00643281">
      <w:pPr>
        <w:numPr>
          <w:ilvl w:val="0"/>
          <w:numId w:val="4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进入死亡  罗6：23 雅1：15</w:t>
      </w:r>
    </w:p>
    <w:p w:rsidR="00643281" w:rsidRDefault="00643281" w:rsidP="00643281">
      <w:pPr>
        <w:numPr>
          <w:ilvl w:val="0"/>
          <w:numId w:val="4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不能领受天国基业  林前6：9-10  启22：15</w:t>
      </w:r>
    </w:p>
    <w:p w:rsidR="00643281" w:rsidRDefault="00643281" w:rsidP="00643281">
      <w:pPr>
        <w:numPr>
          <w:ilvl w:val="0"/>
          <w:numId w:val="4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受永刑  太25：46</w:t>
      </w:r>
      <w:r w:rsidRPr="00956EA9">
        <w:rPr>
          <w:rFonts w:ascii="宋体" w:hAnsi="宋体" w:hint="eastAsia"/>
          <w:szCs w:val="21"/>
        </w:rPr>
        <w:t>这些人要往永刑里去，那些义人要往永生里去</w:t>
      </w:r>
    </w:p>
    <w:p w:rsidR="00643281" w:rsidRDefault="00643281" w:rsidP="00643281">
      <w:pPr>
        <w:numPr>
          <w:ilvl w:val="0"/>
          <w:numId w:val="4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祷告不应允  赛59：1-2 诗66：18 </w:t>
      </w:r>
    </w:p>
    <w:p w:rsidR="00643281" w:rsidRDefault="00643281" w:rsidP="00643281">
      <w:pPr>
        <w:numPr>
          <w:ilvl w:val="0"/>
          <w:numId w:val="4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身心受痛苦  耶2：19我在古时折断你的轭，解开你的绳索，你说：</w:t>
      </w:r>
      <w:r w:rsidRPr="00F12CB2">
        <w:rPr>
          <w:rFonts w:ascii="宋体" w:hAnsi="宋体" w:hint="eastAsia"/>
          <w:szCs w:val="21"/>
        </w:rPr>
        <w:t>我必不侍奉耶和华</w:t>
      </w:r>
    </w:p>
    <w:p w:rsidR="00643281" w:rsidRDefault="00643281" w:rsidP="00643281">
      <w:pPr>
        <w:numPr>
          <w:ilvl w:val="0"/>
          <w:numId w:val="4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没平安没喜乐 赛48：22  57：20-21</w:t>
      </w:r>
      <w:r w:rsidRPr="00F12CB2">
        <w:rPr>
          <w:rFonts w:ascii="宋体" w:hAnsi="宋体" w:hint="eastAsia"/>
          <w:szCs w:val="21"/>
        </w:rPr>
        <w:t>耶和华说：“恶人必不得平安</w:t>
      </w:r>
    </w:p>
    <w:p w:rsidR="00643281" w:rsidRDefault="00643281" w:rsidP="00643281">
      <w:pPr>
        <w:numPr>
          <w:ilvl w:val="0"/>
          <w:numId w:val="4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产生害怕，失去胆量  创3：10  约一3：21</w:t>
      </w:r>
      <w:r w:rsidRPr="00F12CB2">
        <w:rPr>
          <w:rFonts w:ascii="宋体" w:hAnsi="宋体" w:hint="eastAsia"/>
          <w:szCs w:val="21"/>
        </w:rPr>
        <w:t>亲爱的弟兄啊，我们的心若不责备我们，就可以向　神坦然无惧了。</w:t>
      </w:r>
    </w:p>
    <w:p w:rsidR="00643281" w:rsidRDefault="00643281" w:rsidP="00643281">
      <w:pPr>
        <w:numPr>
          <w:ilvl w:val="0"/>
          <w:numId w:val="4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疾病，受大患难  箴17：22  约5：14  罗2：9 启2：21-23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F12CB2">
        <w:rPr>
          <w:rFonts w:ascii="宋体" w:hAnsi="宋体" w:hint="eastAsia"/>
          <w:b/>
          <w:szCs w:val="21"/>
        </w:rPr>
        <w:t>专题：解决罪的方法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人的办法------绝对不行</w:t>
      </w:r>
    </w:p>
    <w:p w:rsidR="00643281" w:rsidRDefault="00643281" w:rsidP="00643281">
      <w:pPr>
        <w:numPr>
          <w:ilvl w:val="0"/>
          <w:numId w:val="4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自我修养  创3：7</w:t>
      </w:r>
      <w:r w:rsidRPr="00F12CB2">
        <w:rPr>
          <w:rFonts w:ascii="宋体" w:hAnsi="宋体" w:hint="eastAsia"/>
          <w:szCs w:val="21"/>
        </w:rPr>
        <w:t>他们二人的眼睛就明亮了，才知道自己是赤身露体，便拿无花果树的叶子，为自己编作裙子</w:t>
      </w:r>
    </w:p>
    <w:p w:rsidR="00643281" w:rsidRDefault="00643281" w:rsidP="00643281">
      <w:pPr>
        <w:numPr>
          <w:ilvl w:val="0"/>
          <w:numId w:val="4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自我逃避  创3：8</w:t>
      </w:r>
      <w:r w:rsidRPr="00D002B0">
        <w:rPr>
          <w:rFonts w:ascii="宋体" w:hAnsi="宋体" w:hint="eastAsia"/>
          <w:szCs w:val="21"/>
        </w:rPr>
        <w:t>那人和他妻子听见　神的声音，就藏在园里的树木中，躲避耶和华　神的面。</w:t>
      </w:r>
    </w:p>
    <w:p w:rsidR="00643281" w:rsidRDefault="00643281" w:rsidP="00643281">
      <w:pPr>
        <w:numPr>
          <w:ilvl w:val="0"/>
          <w:numId w:val="4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自我忘却  创3：10</w:t>
      </w:r>
      <w:r w:rsidRPr="00D002B0">
        <w:rPr>
          <w:rFonts w:ascii="宋体" w:hAnsi="宋体" w:hint="eastAsia"/>
          <w:szCs w:val="21"/>
        </w:rPr>
        <w:t>他说：“我在园中听见你的声音，我就害怕，因为我赤身露体，我便藏了。</w:t>
      </w:r>
    </w:p>
    <w:p w:rsidR="00643281" w:rsidRDefault="00643281" w:rsidP="00643281">
      <w:pPr>
        <w:numPr>
          <w:ilvl w:val="0"/>
          <w:numId w:val="4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推卸责任  创3：12-14</w:t>
      </w:r>
      <w:r w:rsidRPr="00D002B0">
        <w:rPr>
          <w:rFonts w:ascii="宋体" w:hAnsi="宋体" w:hint="eastAsia"/>
          <w:szCs w:val="21"/>
        </w:rPr>
        <w:t>那人说：“你所赐给我、与我同居的女人，她把那树上的果子给我，我就吃了。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神的办法-----行</w:t>
      </w:r>
    </w:p>
    <w:p w:rsidR="00643281" w:rsidRDefault="00643281" w:rsidP="00643281">
      <w:pPr>
        <w:numPr>
          <w:ilvl w:val="0"/>
          <w:numId w:val="4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耶稣的十字架  创3：15，21 罗3：23-24 徒4：12</w:t>
      </w:r>
    </w:p>
    <w:p w:rsidR="00643281" w:rsidRDefault="00643281" w:rsidP="00643281">
      <w:pPr>
        <w:numPr>
          <w:ilvl w:val="0"/>
          <w:numId w:val="4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信心   弗2：8  林前12：3</w:t>
      </w:r>
      <w:r w:rsidRPr="00D002B0">
        <w:rPr>
          <w:rFonts w:ascii="宋体" w:hAnsi="宋体" w:hint="eastAsia"/>
          <w:szCs w:val="21"/>
        </w:rPr>
        <w:t>你们得救是本乎恩，也因着信。这并不是出于自己，乃是　神所赐的；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D002B0">
        <w:rPr>
          <w:rFonts w:ascii="宋体" w:hAnsi="宋体" w:hint="eastAsia"/>
          <w:b/>
          <w:szCs w:val="21"/>
        </w:rPr>
        <w:t>专题：不犯罪的办法</w:t>
      </w:r>
    </w:p>
    <w:p w:rsidR="00643281" w:rsidRDefault="00643281" w:rsidP="00643281">
      <w:pPr>
        <w:numPr>
          <w:ilvl w:val="0"/>
          <w:numId w:val="4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警醒祷告  太26：11 ，6：13  貼前5：17  罗8：26-27 彼前4：7</w:t>
      </w:r>
    </w:p>
    <w:p w:rsidR="00643281" w:rsidRDefault="00643281" w:rsidP="00643281">
      <w:pPr>
        <w:numPr>
          <w:ilvl w:val="0"/>
          <w:numId w:val="4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领受神话语，并遵行  诗119：11  箴7：1-5 约一3：9</w:t>
      </w:r>
    </w:p>
    <w:p w:rsidR="00643281" w:rsidRDefault="00643281" w:rsidP="00643281">
      <w:pPr>
        <w:numPr>
          <w:ilvl w:val="0"/>
          <w:numId w:val="4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爱邻舍的生活  罗13：10  彼前4：8</w:t>
      </w:r>
    </w:p>
    <w:p w:rsidR="00643281" w:rsidRDefault="00643281" w:rsidP="00643281">
      <w:pPr>
        <w:numPr>
          <w:ilvl w:val="0"/>
          <w:numId w:val="4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不救私欲的生活   雅1：14-15  约一2：16</w:t>
      </w:r>
    </w:p>
    <w:p w:rsidR="00643281" w:rsidRDefault="00643281" w:rsidP="00643281">
      <w:pPr>
        <w:numPr>
          <w:ilvl w:val="0"/>
          <w:numId w:val="4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不贪财   提前6：9-10  </w:t>
      </w:r>
    </w:p>
    <w:p w:rsidR="00643281" w:rsidRDefault="00643281" w:rsidP="00643281">
      <w:pPr>
        <w:numPr>
          <w:ilvl w:val="0"/>
          <w:numId w:val="4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躲避诱惑   林前6：18  林后2：22 约二1：10-11</w:t>
      </w:r>
    </w:p>
    <w:p w:rsidR="00643281" w:rsidRDefault="00643281" w:rsidP="00643281">
      <w:pPr>
        <w:numPr>
          <w:ilvl w:val="0"/>
          <w:numId w:val="4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用坚定的信心和话语抵挡魔鬼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FE7F25">
        <w:rPr>
          <w:rFonts w:ascii="宋体" w:hAnsi="宋体" w:hint="eastAsia"/>
          <w:b/>
          <w:szCs w:val="21"/>
        </w:rPr>
        <w:t>圣灵的三大基本工作</w:t>
      </w:r>
      <w:r>
        <w:rPr>
          <w:rFonts w:ascii="宋体" w:hAnsi="宋体" w:hint="eastAsia"/>
          <w:b/>
          <w:szCs w:val="21"/>
        </w:rPr>
        <w:t>（洗礼、内住、充满）</w:t>
      </w:r>
    </w:p>
    <w:p w:rsidR="00643281" w:rsidRDefault="00643281" w:rsidP="00643281">
      <w:pPr>
        <w:numPr>
          <w:ilvl w:val="0"/>
          <w:numId w:val="4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洗礼  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hint="eastAsia"/>
        </w:rPr>
        <w:t>圣灵的施洗工作，曾经是争论和分歧的重点。圣灵的施洗和水的洗礼，常会发生混淆。有些指圣灵洗礼的经文，常被人认为是水的洗礼（比较罗六</w:t>
      </w:r>
      <w:r>
        <w:t>4</w:t>
      </w:r>
      <w:r>
        <w:rPr>
          <w:rFonts w:hint="eastAsia"/>
        </w:rPr>
        <w:t>；加三</w:t>
      </w:r>
      <w:r>
        <w:t>27</w:t>
      </w:r>
      <w:r>
        <w:rPr>
          <w:rFonts w:hint="eastAsia"/>
        </w:rPr>
        <w:t>）。有些人认为，圣灵的施洗是「第二次祝福」（</w:t>
      </w:r>
      <w:r>
        <w:t>Second  blessing</w:t>
      </w:r>
      <w:r>
        <w:rPr>
          <w:rFonts w:hint="eastAsia"/>
        </w:rPr>
        <w:t>），叫人得着事奉的力量，及／或叫人能够说方言。某些混淆的产生，是由于未能了解教会独特的本质。五旬节之日，教会诞生，圣灵就在那天开始他建造教会的工程，向信徒施洗，叫他们归于基督的身体。</w:t>
      </w:r>
    </w:p>
    <w:p w:rsidR="00643281" w:rsidRDefault="00643281" w:rsidP="00643281">
      <w:pPr>
        <w:ind w:leftChars="200" w:left="420"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定义：各信徒初次接受基督为主的时候，圣灵一次性瞬间降临在他心中   </w:t>
      </w:r>
    </w:p>
    <w:p w:rsidR="00643281" w:rsidRDefault="00643281" w:rsidP="00643281">
      <w:pPr>
        <w:ind w:firstLineChars="150" w:firstLine="316"/>
        <w:rPr>
          <w:rFonts w:ascii="宋体" w:hAnsi="宋体"/>
          <w:szCs w:val="21"/>
        </w:rPr>
      </w:pPr>
      <w:r w:rsidRPr="00BD3081">
        <w:rPr>
          <w:rFonts w:ascii="宋体" w:hAnsi="宋体" w:hint="eastAsia"/>
          <w:b/>
          <w:szCs w:val="21"/>
        </w:rPr>
        <w:t>洗礼的意义</w:t>
      </w:r>
      <w:r>
        <w:rPr>
          <w:rFonts w:ascii="宋体" w:hAnsi="宋体" w:hint="eastAsia"/>
          <w:szCs w:val="21"/>
        </w:rPr>
        <w:t>:</w:t>
      </w:r>
      <w:r w:rsidRPr="00FE7F25">
        <w:rPr>
          <w:rFonts w:ascii="宋体" w:hAnsi="宋体" w:hint="eastAsia"/>
          <w:szCs w:val="21"/>
        </w:rPr>
        <w:t>他又用印印了我们，并赐圣灵在我们心里作凭据</w:t>
      </w:r>
      <w:r>
        <w:rPr>
          <w:rFonts w:ascii="宋体" w:hAnsi="宋体" w:hint="eastAsia"/>
          <w:szCs w:val="21"/>
        </w:rPr>
        <w:t xml:space="preserve">   林后1：22 </w:t>
      </w:r>
    </w:p>
    <w:p w:rsidR="00643281" w:rsidRDefault="00643281" w:rsidP="00643281">
      <w:pPr>
        <w:ind w:firstLineChars="350" w:firstLine="735"/>
        <w:rPr>
          <w:rFonts w:ascii="宋体" w:hAnsi="宋体"/>
          <w:szCs w:val="21"/>
        </w:rPr>
      </w:pPr>
      <w:r w:rsidRPr="00FE7F25">
        <w:rPr>
          <w:rFonts w:ascii="宋体" w:hAnsi="宋体" w:hint="eastAsia"/>
          <w:szCs w:val="21"/>
        </w:rPr>
        <w:t>你们既听见真理的道，就是那叫你们得救的福音，也信了基督，既然信他，就受了所应许的圣灵为印记</w:t>
      </w:r>
      <w:r>
        <w:rPr>
          <w:rFonts w:ascii="宋体" w:hAnsi="宋体" w:hint="eastAsia"/>
          <w:szCs w:val="21"/>
        </w:rPr>
        <w:t xml:space="preserve">弗1：13  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BD3081">
        <w:rPr>
          <w:rFonts w:ascii="宋体" w:hAnsi="宋体" w:hint="eastAsia"/>
          <w:b/>
          <w:szCs w:val="21"/>
        </w:rPr>
        <w:t>洗礼的必要性</w:t>
      </w:r>
      <w:r>
        <w:rPr>
          <w:rFonts w:ascii="宋体" w:hAnsi="宋体" w:hint="eastAsia"/>
          <w:szCs w:val="21"/>
        </w:rPr>
        <w:t xml:space="preserve">：林前6：11  12:3貼后2：13 </w:t>
      </w:r>
      <w:r w:rsidRPr="00D103AD">
        <w:rPr>
          <w:rFonts w:ascii="宋体" w:hAnsi="宋体" w:hint="eastAsia"/>
          <w:szCs w:val="21"/>
        </w:rPr>
        <w:t>你们中间也有人从前是这样；但如今你们奉主耶稣基督的名，并藉着我们　神的灵，已经洗净、成圣、称义了</w:t>
      </w:r>
      <w:r>
        <w:rPr>
          <w:rFonts w:ascii="宋体" w:hAnsi="宋体" w:hint="eastAsia"/>
          <w:szCs w:val="21"/>
        </w:rPr>
        <w:t xml:space="preserve"> 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BD3081">
        <w:rPr>
          <w:rFonts w:ascii="宋体" w:hAnsi="宋体" w:hint="eastAsia"/>
          <w:b/>
          <w:szCs w:val="21"/>
        </w:rPr>
        <w:t>洗礼的条件</w:t>
      </w:r>
      <w:r>
        <w:rPr>
          <w:rFonts w:ascii="宋体" w:hAnsi="宋体" w:hint="eastAsia"/>
          <w:szCs w:val="21"/>
        </w:rPr>
        <w:t>：</w:t>
      </w:r>
    </w:p>
    <w:p w:rsidR="00643281" w:rsidRDefault="00643281" w:rsidP="00643281">
      <w:pPr>
        <w:ind w:left="1575" w:hangingChars="750" w:hanging="157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⑴悔改 ： 积极的悔改、消极的悔改  徒2：38</w:t>
      </w:r>
      <w:r w:rsidRPr="00D103AD">
        <w:rPr>
          <w:rFonts w:ascii="宋体" w:hAnsi="宋体" w:hint="eastAsia"/>
          <w:szCs w:val="21"/>
        </w:rPr>
        <w:t>彼得说：“你们各人要悔改，奉耶稣基督的名受洗，叫你们的罪得赦，就必领受所赐的圣灵。</w:t>
      </w:r>
    </w:p>
    <w:p w:rsidR="00643281" w:rsidRDefault="00643281" w:rsidP="00643281">
      <w:pPr>
        <w:ind w:left="1575" w:hangingChars="750" w:hanging="157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⑵信心：约7：39 加3：2</w:t>
      </w:r>
      <w:r w:rsidRPr="00D103AD">
        <w:rPr>
          <w:rFonts w:ascii="宋体" w:hAnsi="宋体" w:hint="eastAsia"/>
          <w:szCs w:val="21"/>
        </w:rPr>
        <w:t>耶稣这话是指着信他之人要受圣灵说的，那时还没有赐下圣灵来，因为耶稣尚未得着荣耀</w:t>
      </w:r>
    </w:p>
    <w:p w:rsidR="00643281" w:rsidRDefault="00643281" w:rsidP="00643281">
      <w:pPr>
        <w:ind w:left="1680" w:hangingChars="800" w:hanging="16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⑶祈求  路11：13</w:t>
      </w:r>
      <w:r w:rsidRPr="00D103AD">
        <w:rPr>
          <w:rFonts w:ascii="宋体" w:hAnsi="宋体" w:hint="eastAsia"/>
          <w:szCs w:val="21"/>
        </w:rPr>
        <w:t>你们虽然不好，尚且知道拿好东西给儿女，何况天父，岂不更将圣灵给求他的人吗？”</w:t>
      </w:r>
    </w:p>
    <w:p w:rsidR="00643281" w:rsidRDefault="00643281" w:rsidP="00643281">
      <w:pPr>
        <w:ind w:left="1575" w:hangingChars="750" w:hanging="157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⑷顺从   徒5：32</w:t>
      </w:r>
      <w:r w:rsidRPr="00D103AD">
        <w:rPr>
          <w:rFonts w:ascii="宋体" w:hAnsi="宋体" w:hint="eastAsia"/>
          <w:szCs w:val="21"/>
        </w:rPr>
        <w:t>我们为这事作见证，　神赐给顺从之人的圣灵，也为这事作见证。”</w:t>
      </w:r>
    </w:p>
    <w:p w:rsidR="00643281" w:rsidRDefault="00643281" w:rsidP="00643281">
      <w:pPr>
        <w:ind w:left="1575" w:hangingChars="750" w:hanging="157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⑸目的   罗6：3-4  西2：12</w:t>
      </w:r>
      <w:r w:rsidRPr="00D103AD">
        <w:rPr>
          <w:rFonts w:ascii="宋体" w:hAnsi="宋体" w:hint="eastAsia"/>
          <w:szCs w:val="21"/>
        </w:rPr>
        <w:t>你们既受洗与他一同埋葬，也就在此与他一同复活，都因信那叫他从死里复活　神的功用</w:t>
      </w:r>
    </w:p>
    <w:p w:rsidR="00643281" w:rsidRDefault="00643281" w:rsidP="00643281">
      <w:pPr>
        <w:ind w:left="1581" w:hangingChars="750" w:hanging="1581"/>
        <w:jc w:val="center"/>
        <w:rPr>
          <w:rFonts w:ascii="宋体" w:hAnsi="宋体"/>
          <w:b/>
          <w:szCs w:val="21"/>
        </w:rPr>
      </w:pPr>
      <w:r w:rsidRPr="00D103AD">
        <w:rPr>
          <w:rFonts w:ascii="宋体" w:hAnsi="宋体" w:hint="eastAsia"/>
          <w:b/>
          <w:szCs w:val="21"/>
        </w:rPr>
        <w:t>专题：圣灵洗礼的意义</w:t>
      </w:r>
    </w:p>
    <w:p w:rsidR="00643281" w:rsidRDefault="00643281" w:rsidP="00643281">
      <w:pPr>
        <w:numPr>
          <w:ilvl w:val="0"/>
          <w:numId w:val="5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由圣灵和火受洗  太3：11  路3：16</w:t>
      </w:r>
      <w:r w:rsidRPr="00D103AD">
        <w:rPr>
          <w:rFonts w:ascii="宋体" w:hAnsi="宋体" w:hint="eastAsia"/>
          <w:szCs w:val="21"/>
        </w:rPr>
        <w:t>我是用水给你们施洗，叫你们悔改；但那在我以后来的，能力比我更大，我就是给他提鞋也不配，他要用圣灵与火给你们施洗。</w:t>
      </w:r>
    </w:p>
    <w:p w:rsidR="00643281" w:rsidRDefault="00643281" w:rsidP="00643281">
      <w:pPr>
        <w:numPr>
          <w:ilvl w:val="0"/>
          <w:numId w:val="5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通够带来圣灵充满的降临  徒2：1-4</w:t>
      </w:r>
      <w:r w:rsidRPr="00D103AD">
        <w:rPr>
          <w:rFonts w:ascii="宋体" w:hAnsi="宋体" w:hint="eastAsia"/>
          <w:szCs w:val="21"/>
        </w:rPr>
        <w:t>五旬节到了，门徒都聚集在一处</w:t>
      </w:r>
    </w:p>
    <w:p w:rsidR="00643281" w:rsidRDefault="00643281" w:rsidP="00643281">
      <w:pPr>
        <w:numPr>
          <w:ilvl w:val="0"/>
          <w:numId w:val="5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从上头下来的能力  路24：49</w:t>
      </w:r>
      <w:r w:rsidRPr="00D103AD">
        <w:rPr>
          <w:rFonts w:ascii="宋体" w:hAnsi="宋体" w:hint="eastAsia"/>
          <w:szCs w:val="21"/>
        </w:rPr>
        <w:t>我要将我父所应许</w:t>
      </w:r>
      <w:r>
        <w:rPr>
          <w:rFonts w:ascii="宋体" w:hAnsi="宋体" w:hint="eastAsia"/>
          <w:szCs w:val="21"/>
        </w:rPr>
        <w:t>的降在你们身上，你们要在城里等候，直到你们领受从上头来的能力。</w:t>
      </w:r>
    </w:p>
    <w:p w:rsidR="00643281" w:rsidRDefault="00643281" w:rsidP="00643281">
      <w:pPr>
        <w:numPr>
          <w:ilvl w:val="0"/>
          <w:numId w:val="5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赐下得生命的悔改  徒10：18哥尼流所差来的人访问</w:t>
      </w:r>
      <w:r w:rsidRPr="00D103AD">
        <w:rPr>
          <w:rFonts w:ascii="宋体" w:hAnsi="宋体" w:hint="eastAsia"/>
          <w:szCs w:val="21"/>
        </w:rPr>
        <w:t>西门</w:t>
      </w:r>
    </w:p>
    <w:p w:rsidR="00643281" w:rsidRDefault="00643281" w:rsidP="00643281">
      <w:pPr>
        <w:numPr>
          <w:ilvl w:val="0"/>
          <w:numId w:val="5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与基督神秘的联合  林前12：13</w:t>
      </w:r>
      <w:r w:rsidRPr="008F77B4">
        <w:rPr>
          <w:rFonts w:ascii="宋体" w:hAnsi="宋体" w:hint="eastAsia"/>
          <w:szCs w:val="21"/>
        </w:rPr>
        <w:t>不拘是犹太人，是希腊人，是为奴的，是自主的，都从一位圣灵受洗，成了一个身体，饮于一位圣灵</w:t>
      </w:r>
    </w:p>
    <w:p w:rsidR="00643281" w:rsidRDefault="00643281" w:rsidP="00643281">
      <w:pPr>
        <w:numPr>
          <w:ilvl w:val="0"/>
          <w:numId w:val="5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圣灵的更新  多3：5</w:t>
      </w:r>
      <w:r w:rsidRPr="008F77B4">
        <w:rPr>
          <w:rFonts w:ascii="宋体" w:hAnsi="宋体" w:hint="eastAsia"/>
          <w:szCs w:val="21"/>
        </w:rPr>
        <w:t>他便救了我们，并不是因我们自己所行的义，乃是照他的怜悯，藉着重生的洗和圣灵的更新</w:t>
      </w:r>
    </w:p>
    <w:p w:rsidR="00643281" w:rsidRDefault="00643281" w:rsidP="00643281">
      <w:pPr>
        <w:numPr>
          <w:ilvl w:val="0"/>
          <w:numId w:val="5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见证福音的能力  徒1：8</w:t>
      </w:r>
      <w:r w:rsidRPr="00511147">
        <w:rPr>
          <w:rFonts w:ascii="宋体" w:hAnsi="宋体" w:hint="eastAsia"/>
          <w:szCs w:val="21"/>
        </w:rPr>
        <w:t>但圣灵降临在你们身上，你们就必得着能力；并要在耶路撒冷、犹太全地和撒玛利亚，直到地极，作我的见证。”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511147">
        <w:rPr>
          <w:rFonts w:ascii="宋体" w:hAnsi="宋体" w:hint="eastAsia"/>
          <w:b/>
          <w:szCs w:val="21"/>
        </w:rPr>
        <w:t>专题：与受礼有关教训</w:t>
      </w:r>
    </w:p>
    <w:p w:rsidR="00643281" w:rsidRDefault="00643281" w:rsidP="00643281">
      <w:pPr>
        <w:numPr>
          <w:ilvl w:val="0"/>
          <w:numId w:val="5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不能用钱来买圣灵  徒8：18-20  </w:t>
      </w:r>
      <w:r w:rsidRPr="00511147">
        <w:rPr>
          <w:rFonts w:ascii="宋体" w:hAnsi="宋体" w:hint="eastAsia"/>
          <w:szCs w:val="21"/>
        </w:rPr>
        <w:t>彼得说：“你的银子和你一同灭亡吧！因你想　神的恩赐是可以用钱买的。</w:t>
      </w:r>
    </w:p>
    <w:p w:rsidR="00643281" w:rsidRDefault="00643281" w:rsidP="00643281">
      <w:pPr>
        <w:numPr>
          <w:ilvl w:val="0"/>
          <w:numId w:val="5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不能用律法行为受圣灵  加3：2</w:t>
      </w:r>
      <w:r w:rsidRPr="00BD3081">
        <w:rPr>
          <w:rFonts w:ascii="宋体" w:hAnsi="宋体" w:hint="eastAsia"/>
          <w:szCs w:val="21"/>
        </w:rPr>
        <w:t xml:space="preserve"> 我只要问你们这一件：你们受了圣灵，是因行律法呢？是因听信福音呢？</w:t>
      </w:r>
    </w:p>
    <w:p w:rsidR="00643281" w:rsidRDefault="00643281" w:rsidP="00643281">
      <w:pPr>
        <w:numPr>
          <w:ilvl w:val="0"/>
          <w:numId w:val="5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要分辩诸灵 提前4：1  约一4：1-6  </w:t>
      </w:r>
      <w:r w:rsidRPr="00BD3081">
        <w:rPr>
          <w:rFonts w:ascii="宋体" w:hAnsi="宋体" w:hint="eastAsia"/>
          <w:szCs w:val="21"/>
        </w:rPr>
        <w:t>亲爱的弟兄啊，一切的灵，你们不可都信，总要试验那些灵是出于　神的不是</w:t>
      </w:r>
    </w:p>
    <w:p w:rsidR="00643281" w:rsidRDefault="00643281" w:rsidP="00643281">
      <w:pPr>
        <w:numPr>
          <w:ilvl w:val="0"/>
          <w:numId w:val="5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不要嫉妒别人受圣灵  民11：29</w:t>
      </w:r>
      <w:r w:rsidRPr="00BD3081">
        <w:rPr>
          <w:rFonts w:ascii="宋体" w:hAnsi="宋体" w:hint="eastAsia"/>
          <w:szCs w:val="21"/>
        </w:rPr>
        <w:t>摩西对他说：“你为我的缘故嫉妒人吗？惟愿耶和华的百姓都受感说话，愿耶和华把他的灵降在他们身上</w:t>
      </w:r>
    </w:p>
    <w:p w:rsidR="00643281" w:rsidRDefault="00643281" w:rsidP="00643281">
      <w:pPr>
        <w:numPr>
          <w:ilvl w:val="0"/>
          <w:numId w:val="5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祷告不要收回圣灵  诗51：11</w:t>
      </w:r>
      <w:r w:rsidRPr="00BD3081">
        <w:rPr>
          <w:rFonts w:ascii="宋体" w:hAnsi="宋体" w:hint="eastAsia"/>
          <w:szCs w:val="21"/>
        </w:rPr>
        <w:t>不要丢弃我，使我离开你的面；不要从我收回你的圣灵。</w:t>
      </w:r>
    </w:p>
    <w:p w:rsidR="00643281" w:rsidRDefault="00643281" w:rsidP="00643281">
      <w:pPr>
        <w:numPr>
          <w:ilvl w:val="0"/>
          <w:numId w:val="5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不要让圣灵担忧  赛63：10  弗4：30</w:t>
      </w:r>
      <w:r w:rsidRPr="00BD3081">
        <w:rPr>
          <w:rFonts w:ascii="宋体" w:hAnsi="宋体" w:hint="eastAsia"/>
          <w:szCs w:val="21"/>
        </w:rPr>
        <w:t>他们竟悖逆，使主的圣灵担忧他就转作他们的仇敌，亲自攻击他们。</w:t>
      </w:r>
    </w:p>
    <w:p w:rsidR="00643281" w:rsidRDefault="00643281" w:rsidP="00643281">
      <w:pPr>
        <w:numPr>
          <w:ilvl w:val="0"/>
          <w:numId w:val="5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不要欺哄圣灵  徒5：3，9</w:t>
      </w:r>
      <w:r w:rsidRPr="00BD3081">
        <w:rPr>
          <w:rFonts w:ascii="宋体" w:hAnsi="宋体" w:hint="eastAsia"/>
          <w:szCs w:val="21"/>
        </w:rPr>
        <w:t>亚拿尼亚，为什么撒但充满了你的心，叫你欺哄圣灵，把田地的价银私自留下几份呢</w:t>
      </w:r>
    </w:p>
    <w:p w:rsidR="00643281" w:rsidRDefault="00643281" w:rsidP="00643281">
      <w:pPr>
        <w:numPr>
          <w:ilvl w:val="0"/>
          <w:numId w:val="5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为了圣灵充满而努力  弗5：18</w:t>
      </w:r>
      <w:r w:rsidRPr="00553E4D">
        <w:rPr>
          <w:rFonts w:ascii="宋体" w:hAnsi="宋体" w:hint="eastAsia"/>
          <w:szCs w:val="21"/>
        </w:rPr>
        <w:t>不要醉酒，酒能使人放荡，乃要被圣灵充满</w:t>
      </w:r>
    </w:p>
    <w:p w:rsidR="00643281" w:rsidRDefault="00643281" w:rsidP="00643281">
      <w:pPr>
        <w:numPr>
          <w:ilvl w:val="0"/>
          <w:numId w:val="5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不要消灭圣灵  貼前5：19</w:t>
      </w:r>
      <w:r w:rsidRPr="00553E4D">
        <w:rPr>
          <w:rFonts w:ascii="宋体" w:hAnsi="宋体" w:hint="eastAsia"/>
          <w:szCs w:val="21"/>
        </w:rPr>
        <w:t>不要消灭圣灵的感动</w:t>
      </w:r>
    </w:p>
    <w:p w:rsidR="00643281" w:rsidRDefault="00643281" w:rsidP="00643281">
      <w:pPr>
        <w:numPr>
          <w:ilvl w:val="0"/>
          <w:numId w:val="5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靠圣灵守住最美的  提后1：14</w:t>
      </w:r>
      <w:r w:rsidRPr="00553E4D">
        <w:rPr>
          <w:rFonts w:ascii="宋体" w:hAnsi="宋体" w:hint="eastAsia"/>
          <w:szCs w:val="21"/>
        </w:rPr>
        <w:t>从前所交托你的善道，你要靠着那住在我们里面的圣灵牢牢的守着</w:t>
      </w:r>
    </w:p>
    <w:p w:rsidR="00643281" w:rsidRDefault="00643281" w:rsidP="00643281">
      <w:pPr>
        <w:numPr>
          <w:ilvl w:val="0"/>
          <w:numId w:val="5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不要诽谤圣灵  来10：29</w:t>
      </w:r>
      <w:r w:rsidRPr="00553E4D">
        <w:rPr>
          <w:rFonts w:ascii="宋体" w:hAnsi="宋体" w:hint="eastAsia"/>
          <w:szCs w:val="21"/>
        </w:rPr>
        <w:t>亵慢施恩的圣灵，你们想，他要受的刑罚该怎样加重呢？</w:t>
      </w:r>
    </w:p>
    <w:p w:rsidR="00643281" w:rsidRDefault="00643281" w:rsidP="00643281">
      <w:pPr>
        <w:numPr>
          <w:ilvl w:val="0"/>
          <w:numId w:val="5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要聆听圣灵的话语  启2：7，11，17，19</w:t>
      </w:r>
      <w:r w:rsidRPr="00553E4D">
        <w:rPr>
          <w:rFonts w:ascii="宋体" w:hAnsi="宋体" w:hint="eastAsia"/>
          <w:szCs w:val="21"/>
        </w:rPr>
        <w:t>圣灵向众教会所说的话，凡有耳的，就应当听得胜的，我必将　神乐园中生命树的果子赐给他吃。”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553E4D">
        <w:rPr>
          <w:rFonts w:ascii="宋体" w:hAnsi="宋体" w:hint="eastAsia"/>
          <w:b/>
          <w:szCs w:val="21"/>
        </w:rPr>
        <w:t>专题：通过圣灵洗礼所能得到的</w:t>
      </w:r>
    </w:p>
    <w:p w:rsidR="00643281" w:rsidRDefault="00643281" w:rsidP="00643281">
      <w:pPr>
        <w:numPr>
          <w:ilvl w:val="0"/>
          <w:numId w:val="5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灵魂、肉体的救恩  腓1：19 貼前2：13</w:t>
      </w:r>
      <w:r w:rsidRPr="00553E4D">
        <w:rPr>
          <w:rFonts w:ascii="宋体" w:hAnsi="宋体" w:hint="eastAsia"/>
          <w:szCs w:val="21"/>
        </w:rPr>
        <w:t>因为我知道，这事藉着你们的祈祷和耶稣基督之灵的帮助，终必叫我得救。</w:t>
      </w:r>
      <w:r>
        <w:rPr>
          <w:rFonts w:ascii="宋体" w:hAnsi="宋体" w:hint="eastAsia"/>
          <w:szCs w:val="21"/>
        </w:rPr>
        <w:t xml:space="preserve">  </w:t>
      </w:r>
    </w:p>
    <w:p w:rsidR="00643281" w:rsidRDefault="00643281" w:rsidP="00643281">
      <w:pPr>
        <w:numPr>
          <w:ilvl w:val="0"/>
          <w:numId w:val="5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神儿女的身份 罗8：16  弗2：19</w:t>
      </w:r>
      <w:r w:rsidRPr="00553E4D">
        <w:rPr>
          <w:rFonts w:ascii="宋体" w:hAnsi="宋体" w:hint="eastAsia"/>
          <w:szCs w:val="21"/>
        </w:rPr>
        <w:t>这样，你们不再作外人和客旅，是与圣徒同国，是　神家里的人了</w:t>
      </w:r>
    </w:p>
    <w:p w:rsidR="00643281" w:rsidRDefault="00643281" w:rsidP="00643281">
      <w:pPr>
        <w:numPr>
          <w:ilvl w:val="0"/>
          <w:numId w:val="5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与基督的真交流  林前12：3  约一1：2</w:t>
      </w:r>
      <w:r w:rsidRPr="00C45FBE">
        <w:rPr>
          <w:rFonts w:ascii="宋体" w:hAnsi="宋体" w:hint="eastAsia"/>
          <w:szCs w:val="21"/>
        </w:rPr>
        <w:t>所以我告诉你们：被　神的灵感动的，没有说耶稣是可咒诅的；若不是被圣灵感动的，也没有能说耶稣是主的</w:t>
      </w:r>
    </w:p>
    <w:p w:rsidR="00643281" w:rsidRDefault="00643281" w:rsidP="00643281">
      <w:pPr>
        <w:numPr>
          <w:ilvl w:val="0"/>
          <w:numId w:val="5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重生  约3：3  弗1：13</w:t>
      </w:r>
      <w:r w:rsidRPr="00C45FBE">
        <w:rPr>
          <w:rFonts w:ascii="宋体" w:hAnsi="宋体" w:hint="eastAsia"/>
          <w:szCs w:val="21"/>
        </w:rPr>
        <w:t>耶稣回答说：“我实实在在地告诉你：人若不重生，就不能见　神的国</w:t>
      </w:r>
    </w:p>
    <w:p w:rsidR="00643281" w:rsidRDefault="00643281" w:rsidP="00643281">
      <w:pPr>
        <w:numPr>
          <w:ilvl w:val="0"/>
          <w:numId w:val="5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与神和好  林后1：22  弗2：14-18</w:t>
      </w:r>
      <w:r w:rsidRPr="006868B3">
        <w:rPr>
          <w:rFonts w:ascii="宋体" w:hAnsi="宋体" w:hint="eastAsia"/>
          <w:szCs w:val="21"/>
        </w:rPr>
        <w:t>因他使我们和睦（原文作“因他是我们的和睦”），将两下合而为一，拆毁了中间隔断的墙</w:t>
      </w:r>
    </w:p>
    <w:p w:rsidR="00643281" w:rsidRDefault="00643281" w:rsidP="00643281">
      <w:pPr>
        <w:numPr>
          <w:ilvl w:val="0"/>
          <w:numId w:val="5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神造的新人  弗4：24  貼前1：4-5</w:t>
      </w:r>
      <w:r w:rsidRPr="006868B3">
        <w:rPr>
          <w:rFonts w:ascii="宋体" w:hAnsi="宋体" w:hint="eastAsia"/>
          <w:szCs w:val="21"/>
        </w:rPr>
        <w:t>并且穿上新人，这新人是照着　神的形像造的，有真理的仁义和圣洁。</w:t>
      </w:r>
    </w:p>
    <w:p w:rsidR="00643281" w:rsidRDefault="00643281" w:rsidP="00643281">
      <w:pPr>
        <w:numPr>
          <w:ilvl w:val="0"/>
          <w:numId w:val="5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属灵的成长  林前12：8-9  加5：16-17</w:t>
      </w:r>
      <w:r w:rsidRPr="006868B3">
        <w:rPr>
          <w:rFonts w:ascii="宋体" w:hAnsi="宋体" w:hint="eastAsia"/>
          <w:szCs w:val="21"/>
        </w:rPr>
        <w:t>我说：你们当顺着圣灵而行，就不放纵肉体的情欲了。因为情欲和圣灵相争，圣灵和情欲相争，这两个是彼此相敌，使你们不能作所愿意作的。</w:t>
      </w:r>
    </w:p>
    <w:p w:rsidR="00643281" w:rsidRDefault="00643281" w:rsidP="00643281">
      <w:pPr>
        <w:numPr>
          <w:ilvl w:val="0"/>
          <w:numId w:val="5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圣灵的九种果子 加5：22-23</w:t>
      </w:r>
    </w:p>
    <w:p w:rsidR="00643281" w:rsidRDefault="00643281" w:rsidP="00643281">
      <w:pPr>
        <w:numPr>
          <w:ilvl w:val="0"/>
          <w:numId w:val="5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从上头来的智慧  约14：26  雅3：13-18</w:t>
      </w:r>
      <w:r w:rsidRPr="006868B3">
        <w:rPr>
          <w:rFonts w:ascii="宋体" w:hAnsi="宋体" w:hint="eastAsia"/>
          <w:szCs w:val="21"/>
        </w:rPr>
        <w:t>但保惠师，就是父因我的名所要差来的圣灵，他要将一切的事指教你们</w:t>
      </w:r>
    </w:p>
    <w:p w:rsidR="00643281" w:rsidRDefault="00643281" w:rsidP="00643281">
      <w:pPr>
        <w:numPr>
          <w:ilvl w:val="0"/>
          <w:numId w:val="5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从天而来的喜乐 貼前1：6  约一1：4</w:t>
      </w:r>
      <w:r w:rsidRPr="006868B3">
        <w:rPr>
          <w:rFonts w:ascii="宋体" w:hAnsi="宋体" w:hint="eastAsia"/>
          <w:szCs w:val="21"/>
        </w:rPr>
        <w:t>并且你们在大难之中蒙了圣灵所赐的喜乐，领受真道，就效法我们，也效法了主</w:t>
      </w:r>
    </w:p>
    <w:p w:rsidR="00643281" w:rsidRDefault="00643281" w:rsidP="00643281">
      <w:pPr>
        <w:numPr>
          <w:ilvl w:val="0"/>
          <w:numId w:val="5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属灵战争的胜利  弗6：17  约一5：4-9</w:t>
      </w:r>
      <w:r w:rsidRPr="00B32679">
        <w:rPr>
          <w:rFonts w:ascii="宋体" w:hAnsi="宋体" w:hint="eastAsia"/>
          <w:szCs w:val="21"/>
        </w:rPr>
        <w:t>并戴上救恩的头盔，拿着圣灵的宝剑，就是　神的道。</w:t>
      </w:r>
    </w:p>
    <w:p w:rsidR="00643281" w:rsidRDefault="00643281" w:rsidP="00643281">
      <w:pPr>
        <w:numPr>
          <w:ilvl w:val="0"/>
          <w:numId w:val="5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荣耀的天国  约3：5  彼后1：10-11</w:t>
      </w:r>
      <w:r w:rsidRPr="00B32679">
        <w:rPr>
          <w:rFonts w:ascii="宋体" w:hAnsi="宋体" w:hint="eastAsia"/>
          <w:szCs w:val="21"/>
        </w:rPr>
        <w:t>所以弟兄们，应当更加殷勤，使你们所蒙的恩召和拣选坚定不移。你们若行这几样，就永不失脚。这样，必叫你们丰丰富富地得以进入我们主救主耶稣基督永远的国。</w:t>
      </w:r>
    </w:p>
    <w:p w:rsidR="00643281" w:rsidRDefault="00643281" w:rsidP="00643281">
      <w:pPr>
        <w:numPr>
          <w:ilvl w:val="0"/>
          <w:numId w:val="5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永生  约一5：13  启22：17</w:t>
      </w:r>
      <w:r w:rsidRPr="00B32679">
        <w:rPr>
          <w:rFonts w:ascii="宋体" w:hAnsi="宋体" w:hint="eastAsia"/>
          <w:szCs w:val="21"/>
        </w:rPr>
        <w:t>我将这些话写给你们信奉　神儿子之名的人，要叫你们知道自己有永生。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B32679">
        <w:rPr>
          <w:rFonts w:ascii="宋体" w:hAnsi="宋体" w:hint="eastAsia"/>
          <w:b/>
          <w:szCs w:val="21"/>
        </w:rPr>
        <w:t>专题：领受圣灵洗礼之人的结果</w:t>
      </w:r>
    </w:p>
    <w:p w:rsidR="00643281" w:rsidRDefault="00643281" w:rsidP="00643281">
      <w:pPr>
        <w:numPr>
          <w:ilvl w:val="0"/>
          <w:numId w:val="5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得到对救恩的确信</w:t>
      </w:r>
    </w:p>
    <w:p w:rsidR="00643281" w:rsidRDefault="00643281" w:rsidP="00643281">
      <w:pPr>
        <w:numPr>
          <w:ilvl w:val="0"/>
          <w:numId w:val="5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拥有打破自我，把旧我钉在十字架的能力</w:t>
      </w:r>
    </w:p>
    <w:p w:rsidR="00643281" w:rsidRDefault="00643281" w:rsidP="00643281">
      <w:pPr>
        <w:numPr>
          <w:ilvl w:val="0"/>
          <w:numId w:val="5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重新理解神的话</w:t>
      </w:r>
    </w:p>
    <w:p w:rsidR="00643281" w:rsidRDefault="00643281" w:rsidP="00643281">
      <w:pPr>
        <w:numPr>
          <w:ilvl w:val="0"/>
          <w:numId w:val="5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拥有更热心的祷告的能力</w:t>
      </w:r>
    </w:p>
    <w:p w:rsidR="00643281" w:rsidRDefault="00643281" w:rsidP="00643281">
      <w:pPr>
        <w:numPr>
          <w:ilvl w:val="0"/>
          <w:numId w:val="5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睁开分辩撒但的实体的属灵的眼睛</w:t>
      </w:r>
    </w:p>
    <w:p w:rsidR="00643281" w:rsidRDefault="00643281" w:rsidP="00643281">
      <w:pPr>
        <w:numPr>
          <w:ilvl w:val="0"/>
          <w:numId w:val="5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确信神又新又奇妙的引导方法</w:t>
      </w:r>
    </w:p>
    <w:p w:rsidR="00643281" w:rsidRDefault="00643281" w:rsidP="00643281">
      <w:pPr>
        <w:numPr>
          <w:ilvl w:val="0"/>
          <w:numId w:val="5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得到让别人得救的事上的热心</w:t>
      </w:r>
    </w:p>
    <w:p w:rsidR="00643281" w:rsidRDefault="00643281" w:rsidP="00643281">
      <w:pPr>
        <w:numPr>
          <w:ilvl w:val="0"/>
          <w:numId w:val="5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拥有对神的热爱和喜悦</w:t>
      </w:r>
    </w:p>
    <w:p w:rsidR="00643281" w:rsidRDefault="00643281" w:rsidP="00643281">
      <w:pPr>
        <w:numPr>
          <w:ilvl w:val="0"/>
          <w:numId w:val="5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全面追求耶稣的荣耀</w:t>
      </w:r>
    </w:p>
    <w:p w:rsidR="00643281" w:rsidRDefault="00643281" w:rsidP="00643281">
      <w:pPr>
        <w:numPr>
          <w:ilvl w:val="0"/>
          <w:numId w:val="5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不再惧怕人 不以福音为耻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0C7601">
        <w:rPr>
          <w:rFonts w:ascii="宋体" w:hAnsi="宋体" w:hint="eastAsia"/>
          <w:b/>
          <w:szCs w:val="21"/>
        </w:rPr>
        <w:t>专题：五旬节圣灵降临</w:t>
      </w:r>
    </w:p>
    <w:p w:rsidR="00643281" w:rsidRDefault="00643281" w:rsidP="00643281">
      <w:pPr>
        <w:numPr>
          <w:ilvl w:val="0"/>
          <w:numId w:val="5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为了成就圣灵浇灌的《约珥书》的应许 珥2：28-29</w:t>
      </w:r>
      <w:r w:rsidRPr="000C7601">
        <w:rPr>
          <w:rFonts w:ascii="宋体" w:hAnsi="宋体" w:hint="eastAsia"/>
          <w:szCs w:val="21"/>
        </w:rPr>
        <w:t>以后，我要将我的灵浇灌凡有血气的。你们的儿女要说预言，你们的老年人要作异梦，少年人要见异象。</w:t>
      </w:r>
    </w:p>
    <w:p w:rsidR="00643281" w:rsidRDefault="00643281" w:rsidP="00643281">
      <w:pPr>
        <w:numPr>
          <w:ilvl w:val="0"/>
          <w:numId w:val="5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因为五旬节受圣灵的使徒成了教会的根基 启21：14</w:t>
      </w:r>
      <w:r w:rsidRPr="000C7601">
        <w:rPr>
          <w:rFonts w:ascii="宋体" w:hAnsi="宋体" w:hint="eastAsia"/>
          <w:szCs w:val="21"/>
        </w:rPr>
        <w:t>城墙有十二根基，根基上有羔羊十二使徒的名字</w:t>
      </w:r>
    </w:p>
    <w:p w:rsidR="00643281" w:rsidRDefault="00643281" w:rsidP="00643281">
      <w:pPr>
        <w:numPr>
          <w:ilvl w:val="0"/>
          <w:numId w:val="5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通过圣灵让门徒想起主的话  约14：26</w:t>
      </w:r>
      <w:r w:rsidRPr="00D0633D">
        <w:rPr>
          <w:rFonts w:ascii="宋体" w:hAnsi="宋体" w:hint="eastAsia"/>
          <w:szCs w:val="21"/>
        </w:rPr>
        <w:t>要叫你们想起我对你们所说的一切话。</w:t>
      </w:r>
    </w:p>
    <w:p w:rsidR="00643281" w:rsidRDefault="00643281" w:rsidP="00643281">
      <w:pPr>
        <w:numPr>
          <w:ilvl w:val="0"/>
          <w:numId w:val="5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五旬节，使徒行的神迹  徒5：1-6</w:t>
      </w:r>
      <w:r w:rsidRPr="00D0633D">
        <w:rPr>
          <w:rFonts w:ascii="宋体" w:hAnsi="宋体" w:hint="eastAsia"/>
          <w:szCs w:val="21"/>
        </w:rPr>
        <w:t>亚拿尼亚</w:t>
      </w:r>
      <w:r>
        <w:rPr>
          <w:rFonts w:ascii="宋体" w:hAnsi="宋体" w:hint="eastAsia"/>
          <w:szCs w:val="21"/>
        </w:rPr>
        <w:t>受罚</w:t>
      </w:r>
    </w:p>
    <w:p w:rsidR="00643281" w:rsidRDefault="00643281" w:rsidP="00643281">
      <w:pPr>
        <w:numPr>
          <w:ilvl w:val="0"/>
          <w:numId w:val="5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五旬节降临的圣灵不会永远离开  约14：16-18</w:t>
      </w:r>
      <w:r w:rsidRPr="00905D56">
        <w:rPr>
          <w:rFonts w:ascii="宋体" w:hAnsi="宋体" w:hint="eastAsia"/>
          <w:szCs w:val="21"/>
        </w:rPr>
        <w:t>我要求父，父就另外赐给你们一位保惠师（或作“训慰师”。下同），叫他永远与你们同在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905D56">
        <w:rPr>
          <w:rFonts w:ascii="宋体" w:hAnsi="宋体" w:hint="eastAsia"/>
          <w:b/>
          <w:szCs w:val="21"/>
        </w:rPr>
        <w:t>专题：圣灵的洗和水洗</w:t>
      </w:r>
    </w:p>
    <w:p w:rsidR="00643281" w:rsidRDefault="00643281" w:rsidP="00643281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1、水洗可以先于圣灵的洗  徒2：38 8：12，15，16   19：5-6</w:t>
      </w:r>
      <w:r w:rsidRPr="00905D56">
        <w:rPr>
          <w:rFonts w:ascii="宋体" w:hAnsi="宋体" w:hint="eastAsia"/>
          <w:szCs w:val="21"/>
        </w:rPr>
        <w:t>彼得说：“你们各人要悔改，奉耶稣基督的名受洗，叫你们的罪得赦，就必领受所赐的圣灵。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2、圣灵的洗先于水洗  徒10：44  ， 9：17</w:t>
      </w:r>
      <w:r w:rsidRPr="00905D56">
        <w:rPr>
          <w:rFonts w:ascii="宋体" w:hAnsi="宋体" w:hint="eastAsia"/>
          <w:szCs w:val="21"/>
        </w:rPr>
        <w:t>彼得还说这话的时候，圣灵降在一切听道的人身上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3、水洗不是接受圣灵的先在条件、通道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905D56">
        <w:rPr>
          <w:rFonts w:ascii="宋体" w:hAnsi="宋体" w:hint="eastAsia"/>
          <w:b/>
          <w:szCs w:val="21"/>
        </w:rPr>
        <w:t>专题：按手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1、圣灵可以不通过按手降临   例： 耶路撒冷120门徒、该撒 徒10：44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2、圣灵可以与按手同时降临   徒8：17</w:t>
      </w:r>
      <w:r w:rsidRPr="00905D56">
        <w:rPr>
          <w:rFonts w:ascii="宋体" w:hAnsi="宋体" w:hint="eastAsia"/>
          <w:szCs w:val="21"/>
        </w:rPr>
        <w:t>于是使徒按手在他们头上，他们就受了圣灵</w:t>
      </w:r>
    </w:p>
    <w:p w:rsidR="00643281" w:rsidRDefault="00643281" w:rsidP="00643281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3、受圣灵按手行为，不拘于只在使徒身上。按手重要，不在于职份，而在于信心、祷告、敬虔、顺从  例：</w:t>
      </w:r>
      <w:r w:rsidRPr="004F3F1B">
        <w:rPr>
          <w:rFonts w:ascii="宋体" w:hAnsi="宋体" w:hint="eastAsia"/>
          <w:szCs w:val="21"/>
        </w:rPr>
        <w:t>当下，在大马士革有一个门徒，名叫亚拿尼亚</w:t>
      </w:r>
      <w:r>
        <w:rPr>
          <w:rFonts w:ascii="宋体" w:hAnsi="宋体" w:hint="eastAsia"/>
          <w:szCs w:val="21"/>
        </w:rPr>
        <w:t>给保罗按手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4F3F1B">
        <w:rPr>
          <w:rFonts w:ascii="宋体" w:hAnsi="宋体" w:hint="eastAsia"/>
          <w:b/>
          <w:szCs w:val="21"/>
        </w:rPr>
        <w:t>专题：洗礼的起源及预表</w:t>
      </w:r>
    </w:p>
    <w:p w:rsidR="00643281" w:rsidRDefault="00643281" w:rsidP="00643281">
      <w:pPr>
        <w:ind w:firstLineChars="150" w:firstLine="315"/>
      </w:pPr>
      <w:r>
        <w:rPr>
          <w:rFonts w:hint="eastAsia"/>
        </w:rPr>
        <w:t>圣灵施洗工作的定义，可以说，就是圣灵使信徒与基督联合，从而在基督的身体里与其他信徒联合（林前十二</w:t>
      </w:r>
      <w:r>
        <w:t>13</w:t>
      </w:r>
      <w:r>
        <w:rPr>
          <w:rFonts w:hint="eastAsia"/>
        </w:rPr>
        <w:t>）</w:t>
      </w:r>
    </w:p>
    <w:p w:rsidR="00643281" w:rsidRDefault="00643281" w:rsidP="00643281">
      <w:pPr>
        <w:ind w:firstLineChars="150" w:firstLine="316"/>
      </w:pPr>
      <w:r w:rsidRPr="00D43283">
        <w:rPr>
          <w:rFonts w:hint="eastAsia"/>
          <w:b/>
        </w:rPr>
        <w:t>洗礼的起源</w:t>
      </w:r>
      <w:r>
        <w:rPr>
          <w:rFonts w:hint="eastAsia"/>
        </w:rPr>
        <w:t>：古中东让外邦人进入时，让人们过火，过水等入伙仪式。此方式也影响了基督教，最直接的还是犹太教改革派、昆兰派、约翰的洗礼等</w:t>
      </w:r>
    </w:p>
    <w:p w:rsidR="00643281" w:rsidRDefault="00643281" w:rsidP="00643281">
      <w:pPr>
        <w:ind w:firstLineChars="150" w:firstLine="316"/>
      </w:pPr>
      <w:r w:rsidRPr="00D43283">
        <w:rPr>
          <w:rFonts w:hint="eastAsia"/>
          <w:b/>
        </w:rPr>
        <w:t>意义</w:t>
      </w:r>
      <w:r>
        <w:rPr>
          <w:rFonts w:hint="eastAsia"/>
        </w:rPr>
        <w:t>：</w:t>
      </w:r>
    </w:p>
    <w:p w:rsidR="00643281" w:rsidRDefault="00643281" w:rsidP="00643281">
      <w:pPr>
        <w:ind w:firstLineChars="350" w:firstLine="735"/>
      </w:pPr>
      <w:r>
        <w:rPr>
          <w:rFonts w:hint="eastAsia"/>
        </w:rPr>
        <w:t>进入犹太教的方法：割礼、洗礼、献祭</w:t>
      </w:r>
    </w:p>
    <w:p w:rsidR="00643281" w:rsidRDefault="00643281" w:rsidP="00643281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为了洗净罪与主联合，成为圣洁</w:t>
      </w:r>
    </w:p>
    <w:p w:rsidR="00643281" w:rsidRDefault="00643281" w:rsidP="00643281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洗礼真正的起源是耶稣基督</w:t>
      </w:r>
    </w:p>
    <w:p w:rsidR="00643281" w:rsidRDefault="00643281" w:rsidP="00643281">
      <w:pPr>
        <w:numPr>
          <w:ilvl w:val="1"/>
          <w:numId w:val="5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基督为了罪人和自己联合，让他们得救赎的功劳</w:t>
      </w:r>
    </w:p>
    <w:p w:rsidR="00643281" w:rsidRDefault="00643281" w:rsidP="00643281">
      <w:pPr>
        <w:numPr>
          <w:ilvl w:val="1"/>
          <w:numId w:val="5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献出自己，受约翰悔改的洗礼，这是基督教的起源</w:t>
      </w:r>
    </w:p>
    <w:p w:rsidR="00643281" w:rsidRDefault="00643281" w:rsidP="00643281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旧约洗礼的预表：</w:t>
      </w:r>
    </w:p>
    <w:p w:rsidR="00643281" w:rsidRDefault="00643281" w:rsidP="00643281">
      <w:pPr>
        <w:numPr>
          <w:ilvl w:val="0"/>
          <w:numId w:val="5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摩西领以色死百姓过红海  林前10：1-2</w:t>
      </w:r>
      <w:r w:rsidRPr="00A11347">
        <w:rPr>
          <w:rFonts w:ascii="宋体" w:hAnsi="宋体" w:hint="eastAsia"/>
          <w:szCs w:val="21"/>
        </w:rPr>
        <w:t>弟兄们，我不愿意你们不晓得，我们的祖宗从前都在云下，都从海中经过，都在云里、海里受洗归了摩西</w:t>
      </w:r>
    </w:p>
    <w:p w:rsidR="00643281" w:rsidRDefault="00643281" w:rsidP="00643281">
      <w:pPr>
        <w:numPr>
          <w:ilvl w:val="0"/>
          <w:numId w:val="5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挪亚大洪水     彼前3：20-21</w:t>
      </w:r>
      <w:r w:rsidRPr="00A11347">
        <w:rPr>
          <w:rFonts w:ascii="宋体" w:hAnsi="宋体" w:hint="eastAsia"/>
          <w:szCs w:val="21"/>
        </w:rPr>
        <w:t>就是那从前在挪亚预备方舟、　神容忍等待的时候，不信从的人。当时进入方舟，藉着水得救的不多，只有八个人。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A11347">
        <w:rPr>
          <w:rFonts w:ascii="宋体" w:hAnsi="宋体" w:hint="eastAsia"/>
          <w:b/>
          <w:szCs w:val="21"/>
        </w:rPr>
        <w:t>专题：配受圣灵洗礼的人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对神的恩典渴慕的人  赛44：3</w:t>
      </w:r>
      <w:r w:rsidRPr="00A11347">
        <w:rPr>
          <w:rFonts w:ascii="宋体" w:hAnsi="宋体" w:hint="eastAsia"/>
          <w:szCs w:val="21"/>
        </w:rPr>
        <w:t>因为我要将水浇灌口渴的人，将河浇灌干旱之地；我要将我的灵浇灌你的后裔，将我的福浇灌你的子孙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聆听神话语的人  结2：2</w:t>
      </w:r>
      <w:r w:rsidRPr="00A11347">
        <w:rPr>
          <w:rFonts w:ascii="宋体" w:hAnsi="宋体" w:hint="eastAsia"/>
          <w:szCs w:val="21"/>
        </w:rPr>
        <w:t>他对我说话的时候，灵就进入我里面，使我站起来，我便听见那位对我说话的声音。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心里正直的人  弥2：7</w:t>
      </w:r>
      <w:r w:rsidRPr="00A11347">
        <w:rPr>
          <w:rFonts w:ascii="宋体" w:hAnsi="宋体" w:hint="eastAsia"/>
          <w:szCs w:val="21"/>
        </w:rPr>
        <w:t>雅各家啊，岂可说耶和华的心不忍耐吗这些事是他所行的吗？我耶和华的言语岂不是与行动正直的人有益吗？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又义又敬虔的人  路2：25</w:t>
      </w:r>
      <w:r w:rsidRPr="00A11347">
        <w:rPr>
          <w:rFonts w:ascii="宋体" w:hAnsi="宋体" w:hint="eastAsia"/>
          <w:szCs w:val="21"/>
        </w:rPr>
        <w:t>在耶路撒冷有一个人名叫西面。这人又公义又虔诚，素常盼望以色列的安慰者来到，又有圣灵在他身上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等待神安慰其心之人  路2：25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全心祈求的人  路11：13</w:t>
      </w:r>
      <w:r w:rsidRPr="00D43283">
        <w:rPr>
          <w:rFonts w:ascii="宋体" w:hAnsi="宋体" w:hint="eastAsia"/>
          <w:szCs w:val="21"/>
        </w:rPr>
        <w:t>你们虽然不好</w:t>
      </w:r>
      <w:r>
        <w:rPr>
          <w:rFonts w:ascii="宋体" w:hAnsi="宋体" w:hint="eastAsia"/>
          <w:szCs w:val="21"/>
        </w:rPr>
        <w:t>，尚且知道拿好东西给儿女，何况天父，岂不更将圣灵给求他的人吗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信神的应许等待人  徒1：45</w:t>
      </w:r>
      <w:r w:rsidRPr="00D43283">
        <w:rPr>
          <w:rFonts w:ascii="宋体" w:hAnsi="宋体" w:hint="eastAsia"/>
          <w:szCs w:val="21"/>
        </w:rPr>
        <w:t>约翰是用水施洗，但不多几日，你们要受圣灵的洗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喜悦因耶稣的名受洗的人  徒2：38</w:t>
      </w:r>
      <w:r w:rsidRPr="00D43283">
        <w:rPr>
          <w:rFonts w:ascii="宋体" w:hAnsi="宋体" w:hint="eastAsia"/>
          <w:szCs w:val="21"/>
        </w:rPr>
        <w:t>彼得说：“你们各人要悔改，奉耶稣基督的名受洗，叫你们的罪得赦，就必领受所赐的圣灵。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悔改的人  徒2：38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为了领受圣灵祷告的人  徒4：31</w:t>
      </w:r>
      <w:r w:rsidRPr="00D43283">
        <w:rPr>
          <w:rFonts w:ascii="宋体" w:hAnsi="宋体" w:hint="eastAsia"/>
          <w:szCs w:val="21"/>
        </w:rPr>
        <w:t>祷告完了，聚会的地方震动，他们就都被圣灵充满，放胆讲论　神的道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顺从神的人  徒5：32</w:t>
      </w:r>
      <w:r w:rsidRPr="00D43283">
        <w:rPr>
          <w:rFonts w:ascii="宋体" w:hAnsi="宋体" w:hint="eastAsia"/>
          <w:szCs w:val="21"/>
        </w:rPr>
        <w:t>我们为这事作见证，　神赐给顺从之人的圣灵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信心充满的人  徒11：24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热心事奉主的人  徒13：2 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成为神儿子之人  加4：6</w:t>
      </w:r>
    </w:p>
    <w:p w:rsidR="00643281" w:rsidRDefault="00643281" w:rsidP="00643281">
      <w:pPr>
        <w:numPr>
          <w:ilvl w:val="0"/>
          <w:numId w:val="5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领受神至善之旨意的人 来2：4</w:t>
      </w:r>
      <w:r w:rsidRPr="00D43283">
        <w:rPr>
          <w:rFonts w:ascii="宋体" w:hAnsi="宋体" w:hint="eastAsia"/>
          <w:szCs w:val="21"/>
        </w:rPr>
        <w:t>神又按自己的旨意，用神迹奇事和百般的异能，并圣灵的恩赐，同他们作见证。</w:t>
      </w:r>
    </w:p>
    <w:p w:rsidR="00643281" w:rsidRPr="00DB075E" w:rsidRDefault="00643281" w:rsidP="00643281">
      <w:pPr>
        <w:jc w:val="center"/>
        <w:rPr>
          <w:rFonts w:ascii="宋体" w:hAnsi="宋体"/>
          <w:b/>
          <w:sz w:val="28"/>
          <w:szCs w:val="28"/>
        </w:rPr>
      </w:pPr>
      <w:r w:rsidRPr="00DB075E">
        <w:rPr>
          <w:rFonts w:ascii="宋体" w:hAnsi="宋体" w:hint="eastAsia"/>
          <w:b/>
          <w:sz w:val="28"/>
          <w:szCs w:val="28"/>
        </w:rPr>
        <w:t xml:space="preserve">圣灵的内住  </w:t>
      </w:r>
    </w:p>
    <w:p w:rsidR="00643281" w:rsidRDefault="00643281" w:rsidP="00643281">
      <w:pPr>
        <w:ind w:firstLineChars="100" w:firstLine="210"/>
      </w:pPr>
      <w:r>
        <w:rPr>
          <w:rFonts w:hint="eastAsia"/>
        </w:rPr>
        <w:t>约翰福音十四章</w:t>
      </w:r>
      <w:r>
        <w:t>16</w:t>
      </w:r>
      <w:r>
        <w:rPr>
          <w:rFonts w:hint="eastAsia"/>
        </w:rPr>
        <w:t>节提到，圣灵在这个世代独一无二的工作，就是耶稣所应许的，圣灵会住在信徒里面，而且这种内住是永远的。圣灵不是永远住在少数被选的人心里，而是所有信徒里面。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通过圣灵的洗，降在圣徒内心，持续性居住的结果：</w:t>
      </w:r>
    </w:p>
    <w:p w:rsidR="00643281" w:rsidRDefault="00643281" w:rsidP="00643281">
      <w:pPr>
        <w:numPr>
          <w:ilvl w:val="0"/>
          <w:numId w:val="5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过神儿女的生活  罗8：9  8：14-16</w:t>
      </w:r>
      <w:r w:rsidRPr="00E71852">
        <w:rPr>
          <w:rFonts w:ascii="宋体" w:hAnsi="宋体" w:hint="eastAsia"/>
          <w:szCs w:val="21"/>
        </w:rPr>
        <w:t>因为凡被　神的灵引导的，都是　神的儿子。</w:t>
      </w:r>
    </w:p>
    <w:p w:rsidR="00643281" w:rsidRDefault="00643281" w:rsidP="00643281">
      <w:pPr>
        <w:numPr>
          <w:ilvl w:val="0"/>
          <w:numId w:val="5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过变化的生活（身份变了） 罗14：7  加5：16-17</w:t>
      </w:r>
      <w:r w:rsidRPr="00E71852">
        <w:rPr>
          <w:rFonts w:ascii="宋体" w:hAnsi="宋体" w:hint="eastAsia"/>
          <w:szCs w:val="21"/>
        </w:rPr>
        <w:t>我们没有一个人为自己活，也没有一个人为自己死。</w:t>
      </w:r>
    </w:p>
    <w:p w:rsidR="00643281" w:rsidRDefault="00643281" w:rsidP="00643281">
      <w:pPr>
        <w:numPr>
          <w:ilvl w:val="0"/>
          <w:numId w:val="5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过得胜的生活  弗2：2  </w:t>
      </w:r>
      <w:r w:rsidRPr="00E71852">
        <w:rPr>
          <w:rFonts w:ascii="宋体" w:hAnsi="宋体" w:hint="eastAsia"/>
          <w:szCs w:val="21"/>
        </w:rPr>
        <w:t>你们死在过犯罪恶之中，他叫你们活过来。</w:t>
      </w:r>
      <w:r>
        <w:rPr>
          <w:rFonts w:ascii="宋体" w:hAnsi="宋体" w:hint="eastAsia"/>
          <w:szCs w:val="21"/>
        </w:rPr>
        <w:t xml:space="preserve"> </w:t>
      </w:r>
      <w:r w:rsidRPr="00E71852">
        <w:rPr>
          <w:rFonts w:ascii="宋体" w:hAnsi="宋体" w:hint="eastAsia"/>
          <w:szCs w:val="21"/>
        </w:rPr>
        <w:t>那时，你们在其中行事为人，随从今世的风俗，顺从空中掌权者的首领，就是现今在悖逆之子心中运行的邪灵</w:t>
      </w:r>
    </w:p>
    <w:p w:rsidR="00643281" w:rsidRDefault="00643281" w:rsidP="00643281">
      <w:pPr>
        <w:ind w:leftChars="321" w:left="884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⑴胜过罪   约3：9， 5：18</w:t>
      </w:r>
      <w:r w:rsidRPr="00E71852">
        <w:rPr>
          <w:rFonts w:ascii="宋体" w:hAnsi="宋体" w:hint="eastAsia"/>
          <w:szCs w:val="21"/>
        </w:rPr>
        <w:t>所以犹太人越发想要杀他，因他不但犯了安息日，并且称　神为他的父，将自己和　神当作平等</w:t>
      </w:r>
    </w:p>
    <w:p w:rsidR="00643281" w:rsidRDefault="00643281" w:rsidP="00643281">
      <w:pPr>
        <w:ind w:left="67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⑵克服黑暗的势利  约一1：5-6 2：8</w:t>
      </w:r>
      <w:r w:rsidRPr="00E71852">
        <w:rPr>
          <w:rFonts w:ascii="宋体" w:hAnsi="宋体" w:hint="eastAsia"/>
          <w:szCs w:val="21"/>
        </w:rPr>
        <w:t>神就是光，在他毫无黑暗。这是我们从主所</w:t>
      </w:r>
      <w:r w:rsidRPr="00E71852">
        <w:rPr>
          <w:rFonts w:ascii="宋体" w:hAnsi="宋体" w:hint="eastAsia"/>
          <w:szCs w:val="21"/>
        </w:rPr>
        <w:lastRenderedPageBreak/>
        <w:t>听见，又报给你们的信息。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无论是初信之人还是信了很久的，圣灵内住都是一样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参考：圣灵内住的结果：</w:t>
      </w:r>
    </w:p>
    <w:p w:rsidR="00643281" w:rsidRDefault="00643281" w:rsidP="00643281">
      <w:pPr>
        <w:numPr>
          <w:ilvl w:val="0"/>
          <w:numId w:val="58"/>
        </w:numPr>
        <w:rPr>
          <w:rFonts w:ascii="宋体" w:hAnsi="宋体"/>
          <w:szCs w:val="21"/>
        </w:rPr>
      </w:pPr>
      <w:r w:rsidRPr="00963EFF">
        <w:rPr>
          <w:rFonts w:ascii="宋体" w:hAnsi="宋体" w:hint="eastAsia"/>
          <w:b/>
          <w:szCs w:val="21"/>
        </w:rPr>
        <w:t>与神同行</w:t>
      </w:r>
      <w:r>
        <w:rPr>
          <w:rFonts w:ascii="宋体" w:hAnsi="宋体" w:hint="eastAsia"/>
          <w:szCs w:val="21"/>
        </w:rPr>
        <w:t xml:space="preserve">  林前15：10</w:t>
      </w:r>
      <w:r w:rsidRPr="00963EFF">
        <w:rPr>
          <w:rFonts w:ascii="宋体" w:hAnsi="宋体" w:hint="eastAsia"/>
          <w:szCs w:val="21"/>
        </w:rPr>
        <w:t>然而我今日成了何等人，是蒙　神的恩才成的；并且他所赐我的恩不是徒然的。我比众使徒格外劳苦，这原不是我，乃是　神的恩与我同在。</w:t>
      </w:r>
    </w:p>
    <w:p w:rsidR="00643281" w:rsidRDefault="00643281" w:rsidP="00643281">
      <w:pPr>
        <w:numPr>
          <w:ilvl w:val="0"/>
          <w:numId w:val="58"/>
        </w:numPr>
        <w:rPr>
          <w:rFonts w:ascii="宋体" w:hAnsi="宋体"/>
          <w:szCs w:val="21"/>
        </w:rPr>
      </w:pPr>
      <w:r w:rsidRPr="00963EFF">
        <w:rPr>
          <w:rFonts w:ascii="宋体" w:hAnsi="宋体" w:hint="eastAsia"/>
          <w:b/>
          <w:szCs w:val="21"/>
        </w:rPr>
        <w:t>生活中得到神引导</w:t>
      </w:r>
      <w:r>
        <w:rPr>
          <w:rFonts w:ascii="宋体" w:hAnsi="宋体" w:hint="eastAsia"/>
          <w:szCs w:val="21"/>
        </w:rPr>
        <w:t xml:space="preserve">  徒16：6-10</w:t>
      </w:r>
      <w:r w:rsidRPr="00963EFF">
        <w:rPr>
          <w:rFonts w:ascii="宋体" w:hAnsi="宋体" w:hint="eastAsia"/>
          <w:szCs w:val="21"/>
        </w:rPr>
        <w:t>保罗既看见这异象，我们随即想要往马其顿去，以为　神召我们传福音给那里的人听</w:t>
      </w:r>
    </w:p>
    <w:p w:rsidR="00643281" w:rsidRDefault="00643281" w:rsidP="00643281">
      <w:pPr>
        <w:numPr>
          <w:ilvl w:val="0"/>
          <w:numId w:val="58"/>
        </w:num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灵的成长    </w:t>
      </w:r>
      <w:r>
        <w:rPr>
          <w:rFonts w:ascii="宋体" w:hAnsi="宋体" w:hint="eastAsia"/>
          <w:szCs w:val="21"/>
        </w:rPr>
        <w:t>提前4：15</w:t>
      </w:r>
      <w:r w:rsidRPr="00963EFF">
        <w:rPr>
          <w:rFonts w:ascii="宋体" w:hAnsi="宋体" w:hint="eastAsia"/>
          <w:szCs w:val="21"/>
        </w:rPr>
        <w:t>这些事你要殷勤去作，并要在此专心，使众人看出你的长进来。</w:t>
      </w:r>
    </w:p>
    <w:p w:rsidR="00643281" w:rsidRPr="00963EFF" w:rsidRDefault="00643281" w:rsidP="00643281">
      <w:pPr>
        <w:numPr>
          <w:ilvl w:val="0"/>
          <w:numId w:val="58"/>
        </w:numPr>
        <w:rPr>
          <w:rFonts w:ascii="宋体" w:hAnsi="宋体"/>
          <w:b/>
          <w:szCs w:val="21"/>
        </w:rPr>
      </w:pPr>
      <w:r w:rsidRPr="00963EFF">
        <w:rPr>
          <w:rFonts w:ascii="宋体" w:hAnsi="宋体" w:hint="eastAsia"/>
          <w:b/>
          <w:szCs w:val="21"/>
        </w:rPr>
        <w:t>享受所需要的圣灵恩赐</w:t>
      </w:r>
      <w:r>
        <w:rPr>
          <w:rFonts w:ascii="宋体" w:hAnsi="宋体" w:hint="eastAsia"/>
          <w:b/>
          <w:szCs w:val="21"/>
        </w:rPr>
        <w:t xml:space="preserve">  </w:t>
      </w:r>
      <w:r w:rsidRPr="00963EFF">
        <w:rPr>
          <w:rFonts w:ascii="宋体" w:hAnsi="宋体" w:hint="eastAsia"/>
          <w:szCs w:val="21"/>
        </w:rPr>
        <w:t>林前12：4-11恩赐原有分别，圣灵却是一位</w:t>
      </w:r>
    </w:p>
    <w:p w:rsidR="00643281" w:rsidRPr="00963EFF" w:rsidRDefault="00643281" w:rsidP="00643281">
      <w:pPr>
        <w:numPr>
          <w:ilvl w:val="0"/>
          <w:numId w:val="58"/>
        </w:num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经历已经降临的神国   </w:t>
      </w:r>
      <w:r>
        <w:rPr>
          <w:rFonts w:ascii="宋体" w:hAnsi="宋体" w:hint="eastAsia"/>
          <w:szCs w:val="21"/>
        </w:rPr>
        <w:t>约11：3-5</w:t>
      </w:r>
    </w:p>
    <w:p w:rsidR="00643281" w:rsidRPr="00963EFF" w:rsidRDefault="00643281" w:rsidP="00643281">
      <w:pPr>
        <w:numPr>
          <w:ilvl w:val="0"/>
          <w:numId w:val="58"/>
        </w:num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经历新人更新    </w:t>
      </w:r>
      <w:r>
        <w:rPr>
          <w:rFonts w:ascii="宋体" w:hAnsi="宋体" w:hint="eastAsia"/>
          <w:szCs w:val="21"/>
        </w:rPr>
        <w:t>林后4：16-18</w:t>
      </w:r>
      <w:r w:rsidRPr="00963EFF">
        <w:rPr>
          <w:rFonts w:ascii="宋体" w:hAnsi="宋体" w:hint="eastAsia"/>
          <w:szCs w:val="21"/>
        </w:rPr>
        <w:t>所以，我们不丧胆。外体虽然毁坏，内心却一天新似一天。</w:t>
      </w:r>
    </w:p>
    <w:p w:rsidR="00643281" w:rsidRPr="00963EFF" w:rsidRDefault="00643281" w:rsidP="00643281">
      <w:pPr>
        <w:numPr>
          <w:ilvl w:val="0"/>
          <w:numId w:val="58"/>
        </w:num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尝到圣灵的真平安</w:t>
      </w:r>
      <w:r>
        <w:rPr>
          <w:rFonts w:ascii="宋体" w:hAnsi="宋体" w:hint="eastAsia"/>
          <w:szCs w:val="21"/>
        </w:rPr>
        <w:t xml:space="preserve"> 约14：27  林后13：11</w:t>
      </w:r>
      <w:r w:rsidRPr="00963EFF">
        <w:rPr>
          <w:rFonts w:ascii="宋体" w:hAnsi="宋体" w:hint="eastAsia"/>
          <w:szCs w:val="21"/>
        </w:rPr>
        <w:t>我留下平安给你们，我将我的平安赐给你们。我所赐的，不像世人所赐的，你们心里不要忧愁，也不要胆怯</w:t>
      </w:r>
    </w:p>
    <w:p w:rsidR="00643281" w:rsidRPr="00963EFF" w:rsidRDefault="00643281" w:rsidP="00643281">
      <w:pPr>
        <w:numPr>
          <w:ilvl w:val="0"/>
          <w:numId w:val="58"/>
        </w:num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更明确地认识神的旨意  </w:t>
      </w:r>
      <w:r w:rsidRPr="00963EFF">
        <w:rPr>
          <w:rFonts w:ascii="宋体" w:hAnsi="宋体" w:hint="eastAsia"/>
          <w:szCs w:val="21"/>
        </w:rPr>
        <w:t>林前2：10-11只有　神藉着圣灵向我们显明了，因为圣灵参透万事，就是　神深奥的事也参透了。</w:t>
      </w:r>
    </w:p>
    <w:p w:rsidR="00643281" w:rsidRPr="00963EFF" w:rsidRDefault="00643281" w:rsidP="00643281">
      <w:pPr>
        <w:numPr>
          <w:ilvl w:val="0"/>
          <w:numId w:val="58"/>
        </w:num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靠圣灵能力扩张神国  </w:t>
      </w:r>
      <w:r>
        <w:rPr>
          <w:rFonts w:ascii="宋体" w:hAnsi="宋体" w:hint="eastAsia"/>
          <w:szCs w:val="21"/>
        </w:rPr>
        <w:t>徒1：7-8</w:t>
      </w:r>
      <w:r w:rsidRPr="00963EFF">
        <w:rPr>
          <w:rFonts w:ascii="宋体" w:hAnsi="宋体" w:hint="eastAsia"/>
          <w:szCs w:val="21"/>
        </w:rPr>
        <w:t>但圣灵降临在你们身上，你们就必得着能力；并要在耶路撒冷、犹太全地和撒玛利亚，直到地极，作我的见证。”</w:t>
      </w:r>
    </w:p>
    <w:p w:rsidR="00643281" w:rsidRPr="00963EFF" w:rsidRDefault="00643281" w:rsidP="00643281">
      <w:pPr>
        <w:numPr>
          <w:ilvl w:val="0"/>
          <w:numId w:val="58"/>
        </w:num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抵挡撒但的诱惑、诡计  </w:t>
      </w:r>
      <w:r>
        <w:rPr>
          <w:rFonts w:ascii="宋体" w:hAnsi="宋体" w:hint="eastAsia"/>
          <w:szCs w:val="21"/>
        </w:rPr>
        <w:t>加5：16-18</w:t>
      </w:r>
      <w:r w:rsidRPr="00963EFF">
        <w:rPr>
          <w:rFonts w:ascii="宋体" w:hAnsi="宋体" w:hint="eastAsia"/>
          <w:szCs w:val="21"/>
        </w:rPr>
        <w:t>我说：你们当顺着圣灵而行，就不放纵肉体的情欲了</w:t>
      </w:r>
    </w:p>
    <w:p w:rsidR="00643281" w:rsidRPr="00963EFF" w:rsidRDefault="00643281" w:rsidP="00643281">
      <w:pPr>
        <w:numPr>
          <w:ilvl w:val="0"/>
          <w:numId w:val="58"/>
        </w:num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与真圣徒合一  </w:t>
      </w:r>
      <w:r>
        <w:rPr>
          <w:rFonts w:ascii="宋体" w:hAnsi="宋体" w:hint="eastAsia"/>
          <w:szCs w:val="21"/>
        </w:rPr>
        <w:t>林前12：27</w:t>
      </w:r>
      <w:r w:rsidRPr="00963EFF">
        <w:rPr>
          <w:rFonts w:ascii="宋体" w:hAnsi="宋体" w:hint="eastAsia"/>
          <w:szCs w:val="21"/>
        </w:rPr>
        <w:t>你们就是基督的身子，并且各自作肢体</w:t>
      </w:r>
    </w:p>
    <w:p w:rsidR="00643281" w:rsidRPr="007754C0" w:rsidRDefault="00643281" w:rsidP="00643281">
      <w:pPr>
        <w:numPr>
          <w:ilvl w:val="0"/>
          <w:numId w:val="58"/>
        </w:num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渴慕末后永远的福乐  </w:t>
      </w:r>
      <w:r>
        <w:rPr>
          <w:rFonts w:ascii="宋体" w:hAnsi="宋体" w:hint="eastAsia"/>
          <w:szCs w:val="21"/>
        </w:rPr>
        <w:t>加6：8</w:t>
      </w:r>
      <w:r w:rsidRPr="00963EFF">
        <w:rPr>
          <w:rFonts w:ascii="宋体" w:hAnsi="宋体" w:hint="eastAsia"/>
          <w:szCs w:val="21"/>
        </w:rPr>
        <w:t>顺着情欲撒种的，必从情欲收败坏；顺着圣灵撒种的，必从圣灵收永生。</w:t>
      </w:r>
    </w:p>
    <w:p w:rsidR="00643281" w:rsidRDefault="00643281" w:rsidP="00643281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专题：</w:t>
      </w:r>
      <w:r w:rsidRPr="007754C0">
        <w:rPr>
          <w:rFonts w:ascii="宋体" w:hAnsi="宋体" w:hint="eastAsia"/>
          <w:b/>
          <w:sz w:val="24"/>
        </w:rPr>
        <w:t>圣灵内住</w:t>
      </w:r>
      <w:r>
        <w:rPr>
          <w:rFonts w:ascii="宋体" w:hAnsi="宋体" w:hint="eastAsia"/>
          <w:b/>
          <w:sz w:val="24"/>
        </w:rPr>
        <w:t>所带来的</w:t>
      </w:r>
    </w:p>
    <w:p w:rsidR="00643281" w:rsidRDefault="00643281" w:rsidP="00643281">
      <w:pPr>
        <w:numPr>
          <w:ilvl w:val="0"/>
          <w:numId w:val="5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永远的生命 加6：8</w:t>
      </w:r>
      <w:r w:rsidRPr="007754C0">
        <w:rPr>
          <w:rFonts w:ascii="宋体" w:hAnsi="宋体" w:hint="eastAsia"/>
          <w:szCs w:val="21"/>
        </w:rPr>
        <w:t>顺着圣灵撒种的，必从圣灵收永生。</w:t>
      </w:r>
    </w:p>
    <w:p w:rsidR="00643281" w:rsidRDefault="00643281" w:rsidP="00643281">
      <w:pPr>
        <w:numPr>
          <w:ilvl w:val="0"/>
          <w:numId w:val="5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新的本性   约3：3-5</w:t>
      </w:r>
      <w:r w:rsidRPr="007754C0">
        <w:rPr>
          <w:rFonts w:ascii="宋体" w:hAnsi="宋体" w:hint="eastAsia"/>
          <w:szCs w:val="21"/>
        </w:rPr>
        <w:t>人若不重生，就不能见　神的国。”</w:t>
      </w:r>
    </w:p>
    <w:p w:rsidR="00643281" w:rsidRDefault="00643281" w:rsidP="00643281">
      <w:pPr>
        <w:numPr>
          <w:ilvl w:val="0"/>
          <w:numId w:val="5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属灵的生命 罗8：9</w:t>
      </w:r>
      <w:r w:rsidRPr="007754C0">
        <w:rPr>
          <w:rFonts w:ascii="宋体" w:hAnsi="宋体" w:hint="eastAsia"/>
          <w:szCs w:val="21"/>
        </w:rPr>
        <w:t>神的灵住在你们心里，你们就不属肉体</w:t>
      </w:r>
    </w:p>
    <w:p w:rsidR="00643281" w:rsidRDefault="00643281" w:rsidP="00643281">
      <w:pPr>
        <w:numPr>
          <w:ilvl w:val="0"/>
          <w:numId w:val="5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新的盼望   罗5：1-5 8：22-25</w:t>
      </w:r>
      <w:r w:rsidRPr="007754C0">
        <w:rPr>
          <w:rFonts w:ascii="宋体" w:hAnsi="宋体" w:hint="eastAsia"/>
          <w:szCs w:val="21"/>
        </w:rPr>
        <w:t>因信得进入现在所站的这恩典中，并且欢欢喜喜盼望　神的荣耀</w:t>
      </w:r>
    </w:p>
    <w:p w:rsidR="00643281" w:rsidRDefault="00643281" w:rsidP="00643281">
      <w:pPr>
        <w:numPr>
          <w:ilvl w:val="0"/>
          <w:numId w:val="5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圣灵的果子  加5：22-23 </w:t>
      </w:r>
    </w:p>
    <w:p w:rsidR="00643281" w:rsidRDefault="00643281" w:rsidP="00643281">
      <w:pPr>
        <w:numPr>
          <w:ilvl w:val="0"/>
          <w:numId w:val="5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爱和保证  林后1：22 弗1：13 ，4：30</w:t>
      </w:r>
      <w:r w:rsidRPr="007754C0">
        <w:rPr>
          <w:rFonts w:ascii="宋体" w:hAnsi="宋体" w:hint="eastAsia"/>
          <w:szCs w:val="21"/>
        </w:rPr>
        <w:t>又用印印了我们，并赐圣灵在我们心里作凭据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1B007F">
        <w:rPr>
          <w:rFonts w:ascii="宋体" w:hAnsi="宋体" w:hint="eastAsia"/>
          <w:b/>
          <w:szCs w:val="21"/>
        </w:rPr>
        <w:t>专题：没受圣灵的人受圣灵之人的比较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3060"/>
        <w:gridCol w:w="3014"/>
      </w:tblGrid>
      <w:tr w:rsidR="00643281" w:rsidRPr="00BC73F9" w:rsidTr="0072488C">
        <w:tc>
          <w:tcPr>
            <w:tcW w:w="2448" w:type="dxa"/>
          </w:tcPr>
          <w:p w:rsidR="00643281" w:rsidRPr="00BC73F9" w:rsidRDefault="00643281" w:rsidP="0072488C">
            <w:pPr>
              <w:rPr>
                <w:rFonts w:ascii="宋体" w:hAnsi="宋体"/>
                <w:b/>
                <w:szCs w:val="21"/>
              </w:rPr>
            </w:pPr>
            <w:r w:rsidRPr="00BC73F9">
              <w:rPr>
                <w:rFonts w:ascii="宋体" w:hAnsi="宋体" w:hint="eastAsia"/>
                <w:b/>
                <w:szCs w:val="21"/>
              </w:rPr>
              <w:t>区分</w:t>
            </w:r>
          </w:p>
        </w:tc>
        <w:tc>
          <w:tcPr>
            <w:tcW w:w="3060" w:type="dxa"/>
          </w:tcPr>
          <w:p w:rsidR="00643281" w:rsidRPr="00BC73F9" w:rsidRDefault="00643281" w:rsidP="0072488C">
            <w:pPr>
              <w:rPr>
                <w:rFonts w:ascii="宋体" w:hAnsi="宋体"/>
                <w:b/>
                <w:szCs w:val="21"/>
              </w:rPr>
            </w:pPr>
            <w:r w:rsidRPr="00BC73F9">
              <w:rPr>
                <w:rFonts w:ascii="宋体" w:hAnsi="宋体" w:hint="eastAsia"/>
                <w:b/>
                <w:szCs w:val="21"/>
              </w:rPr>
              <w:t>圣灵内住的信徒</w:t>
            </w:r>
          </w:p>
        </w:tc>
        <w:tc>
          <w:tcPr>
            <w:tcW w:w="3014" w:type="dxa"/>
          </w:tcPr>
          <w:p w:rsidR="00643281" w:rsidRPr="00BC73F9" w:rsidRDefault="00643281" w:rsidP="0072488C">
            <w:pPr>
              <w:rPr>
                <w:rFonts w:ascii="宋体" w:hAnsi="宋体"/>
                <w:b/>
                <w:szCs w:val="21"/>
              </w:rPr>
            </w:pPr>
            <w:r w:rsidRPr="00BC73F9">
              <w:rPr>
                <w:rFonts w:ascii="宋体" w:hAnsi="宋体" w:hint="eastAsia"/>
                <w:b/>
                <w:szCs w:val="21"/>
              </w:rPr>
              <w:t>没受圣灵的自然人</w:t>
            </w:r>
          </w:p>
        </w:tc>
      </w:tr>
      <w:tr w:rsidR="00643281" w:rsidRPr="00BC73F9" w:rsidTr="0072488C">
        <w:tc>
          <w:tcPr>
            <w:tcW w:w="2448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与神关系</w:t>
            </w:r>
          </w:p>
        </w:tc>
        <w:tc>
          <w:tcPr>
            <w:tcW w:w="3060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父子关系 罗8：15-17</w:t>
            </w:r>
          </w:p>
        </w:tc>
        <w:tc>
          <w:tcPr>
            <w:tcW w:w="3014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仇敌  罗5：10</w:t>
            </w:r>
          </w:p>
        </w:tc>
      </w:tr>
      <w:tr w:rsidR="00643281" w:rsidRPr="00BC73F9" w:rsidTr="0072488C">
        <w:tc>
          <w:tcPr>
            <w:tcW w:w="2448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内在状态</w:t>
            </w:r>
          </w:p>
        </w:tc>
        <w:tc>
          <w:tcPr>
            <w:tcW w:w="3060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平安喜乐 约14：26-27</w:t>
            </w:r>
          </w:p>
        </w:tc>
        <w:tc>
          <w:tcPr>
            <w:tcW w:w="3014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困苦不安 罗7：24</w:t>
            </w:r>
          </w:p>
        </w:tc>
      </w:tr>
      <w:tr w:rsidR="00643281" w:rsidRPr="00BC73F9" w:rsidTr="0072488C">
        <w:tc>
          <w:tcPr>
            <w:tcW w:w="2448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生活目标</w:t>
            </w:r>
          </w:p>
        </w:tc>
        <w:tc>
          <w:tcPr>
            <w:tcW w:w="3060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为神的荣耀  林前10：33</w:t>
            </w:r>
          </w:p>
        </w:tc>
        <w:tc>
          <w:tcPr>
            <w:tcW w:w="3014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肉体满足 罗16：18</w:t>
            </w:r>
          </w:p>
        </w:tc>
      </w:tr>
      <w:tr w:rsidR="00643281" w:rsidRPr="00BC73F9" w:rsidTr="0072488C">
        <w:tc>
          <w:tcPr>
            <w:tcW w:w="2448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生活中的第一规范</w:t>
            </w:r>
          </w:p>
        </w:tc>
        <w:tc>
          <w:tcPr>
            <w:tcW w:w="3060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神的话  提后3：15-17</w:t>
            </w:r>
          </w:p>
        </w:tc>
        <w:tc>
          <w:tcPr>
            <w:tcW w:w="3014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自己、知识、经验</w:t>
            </w:r>
          </w:p>
        </w:tc>
      </w:tr>
      <w:tr w:rsidR="00643281" w:rsidRPr="00BC73F9" w:rsidTr="0072488C">
        <w:tc>
          <w:tcPr>
            <w:tcW w:w="2448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与罪的关系</w:t>
            </w:r>
          </w:p>
        </w:tc>
        <w:tc>
          <w:tcPr>
            <w:tcW w:w="3060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得胜者 罗8：37</w:t>
            </w:r>
          </w:p>
        </w:tc>
        <w:tc>
          <w:tcPr>
            <w:tcW w:w="3014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奴仆 罗6：16</w:t>
            </w:r>
          </w:p>
        </w:tc>
      </w:tr>
      <w:tr w:rsidR="00643281" w:rsidRPr="00BC73F9" w:rsidTr="0072488C">
        <w:tc>
          <w:tcPr>
            <w:tcW w:w="2448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生活的果子</w:t>
            </w:r>
          </w:p>
        </w:tc>
        <w:tc>
          <w:tcPr>
            <w:tcW w:w="3060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圣灵的果子  加5：22-23</w:t>
            </w:r>
          </w:p>
        </w:tc>
        <w:tc>
          <w:tcPr>
            <w:tcW w:w="3014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偶像、嫉妒  加5：19-21</w:t>
            </w:r>
          </w:p>
        </w:tc>
      </w:tr>
      <w:tr w:rsidR="00643281" w:rsidRPr="00BC73F9" w:rsidTr="0072488C">
        <w:tc>
          <w:tcPr>
            <w:tcW w:w="2448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与撒但争战结果</w:t>
            </w:r>
          </w:p>
        </w:tc>
        <w:tc>
          <w:tcPr>
            <w:tcW w:w="3060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肯定性胜利  约一3：8</w:t>
            </w:r>
          </w:p>
        </w:tc>
        <w:tc>
          <w:tcPr>
            <w:tcW w:w="3014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失败者，与其一同灭亡</w:t>
            </w:r>
          </w:p>
        </w:tc>
      </w:tr>
      <w:tr w:rsidR="00643281" w:rsidRPr="00BC73F9" w:rsidTr="0072488C">
        <w:tc>
          <w:tcPr>
            <w:tcW w:w="2448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最后状态</w:t>
            </w:r>
          </w:p>
        </w:tc>
        <w:tc>
          <w:tcPr>
            <w:tcW w:w="3060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永生 启20：7-9</w:t>
            </w:r>
          </w:p>
        </w:tc>
        <w:tc>
          <w:tcPr>
            <w:tcW w:w="3014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永刑 启20：12-15</w:t>
            </w:r>
          </w:p>
        </w:tc>
      </w:tr>
    </w:tbl>
    <w:p w:rsidR="00643281" w:rsidRDefault="00643281" w:rsidP="00643281">
      <w:pPr>
        <w:jc w:val="center"/>
        <w:rPr>
          <w:rFonts w:ascii="宋体" w:hAnsi="宋体"/>
          <w:b/>
          <w:szCs w:val="21"/>
        </w:rPr>
      </w:pPr>
    </w:p>
    <w:p w:rsidR="00643281" w:rsidRPr="0011299A" w:rsidRDefault="00643281" w:rsidP="00643281">
      <w:pPr>
        <w:jc w:val="center"/>
        <w:rPr>
          <w:rFonts w:ascii="宋体" w:hAnsi="宋体"/>
          <w:b/>
          <w:sz w:val="28"/>
          <w:szCs w:val="28"/>
        </w:rPr>
      </w:pPr>
      <w:r w:rsidRPr="0011299A">
        <w:rPr>
          <w:rFonts w:ascii="宋体" w:hAnsi="宋体" w:hint="eastAsia"/>
          <w:b/>
          <w:sz w:val="28"/>
          <w:szCs w:val="28"/>
        </w:rPr>
        <w:lastRenderedPageBreak/>
        <w:t>圣灵充满</w:t>
      </w:r>
    </w:p>
    <w:p w:rsidR="00643281" w:rsidRDefault="00643281" w:rsidP="00643281">
      <w:pPr>
        <w:ind w:firstLineChars="250" w:firstLine="525"/>
      </w:pPr>
      <w:r>
        <w:rPr>
          <w:rFonts w:hint="eastAsia"/>
        </w:rPr>
        <w:t>圣灵的充满和圣灵的其他事工，是有分别的，这是指圣灵的充满是有条件的。圣灵的其他工作如内住、施洗、重生和印记等，都不是凭经验性的，而且是在归主时就发生的；但圣灵的充满是经验性的，而且是会重复发生的。</w:t>
      </w:r>
    </w:p>
    <w:p w:rsidR="00643281" w:rsidRDefault="00643281" w:rsidP="00643281"/>
    <w:p w:rsidR="00643281" w:rsidRDefault="00643281" w:rsidP="00643281">
      <w:pPr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定义</w:t>
      </w:r>
    </w:p>
    <w:p w:rsidR="00643281" w:rsidRDefault="00643281" w:rsidP="00643281">
      <w:r>
        <w:t xml:space="preserve">    </w:t>
      </w:r>
      <w:r>
        <w:rPr>
          <w:rFonts w:hint="eastAsia"/>
        </w:rPr>
        <w:t>圣灵的充满的根据，是以弗所书五章</w:t>
      </w:r>
      <w:r>
        <w:t>18</w:t>
      </w:r>
      <w:r>
        <w:rPr>
          <w:rFonts w:hint="eastAsia"/>
        </w:rPr>
        <w:t>节：「乃要被圣灵充满。」要被圣灵充满的命令，和「不要醉酒」的劝造相提并论，醉酒就是指一个人没有约束自己的能力。基督徒生命的本质，和不受控制的醉酒，截然不同；「充满」（希腊文</w:t>
      </w:r>
      <w:r>
        <w:rPr>
          <w:i/>
        </w:rPr>
        <w:t>plerousthe</w:t>
      </w:r>
      <w:r>
        <w:rPr>
          <w:rFonts w:hint="eastAsia"/>
        </w:rPr>
        <w:t>）的意思是「控制」。「内住的神的灵，会不断控制和管理信徒的生活。」</w:t>
      </w:r>
    </w:p>
    <w:p w:rsidR="00643281" w:rsidRDefault="00643281" w:rsidP="00643281">
      <w:r>
        <w:t xml:space="preserve">    </w:t>
      </w:r>
      <w:r>
        <w:rPr>
          <w:rFonts w:hint="eastAsia"/>
        </w:rPr>
        <w:t>属灵的信徒和属肉体的信徒（林前二</w:t>
      </w:r>
      <w:r>
        <w:t>9</w:t>
      </w:r>
      <w:r>
        <w:rPr>
          <w:rFonts w:hint="eastAsia"/>
        </w:rPr>
        <w:t>至三</w:t>
      </w:r>
      <w:r>
        <w:t>4</w:t>
      </w:r>
      <w:r>
        <w:rPr>
          <w:rFonts w:hint="eastAsia"/>
        </w:rPr>
        <w:t>）进一步的对比是这样，「属肉体的人按肉体的力量生活，他是根据肉体的支配而活；而属灵的人，是按着圣灵的能力而活。」</w:t>
      </w:r>
    </w:p>
    <w:p w:rsidR="00643281" w:rsidRDefault="00643281" w:rsidP="00643281">
      <w:pPr>
        <w:numPr>
          <w:ilvl w:val="0"/>
          <w:numId w:val="6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圣灵的洗是让灵死之人重生，对每个人是一次性，瞬间完成的</w:t>
      </w:r>
    </w:p>
    <w:p w:rsidR="00643281" w:rsidRDefault="00643281" w:rsidP="00643281">
      <w:pPr>
        <w:ind w:left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圣灵的内住是无条件式，长久延续性居住的</w:t>
      </w:r>
    </w:p>
    <w:p w:rsidR="00643281" w:rsidRDefault="00643281" w:rsidP="00643281">
      <w:pPr>
        <w:ind w:left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圣灵的充满是对圣徒的生活是非延续性的</w:t>
      </w:r>
    </w:p>
    <w:p w:rsidR="00643281" w:rsidRDefault="00643281" w:rsidP="00643281">
      <w:pPr>
        <w:ind w:left="525"/>
        <w:rPr>
          <w:rFonts w:ascii="宋体" w:hAnsi="宋体"/>
          <w:szCs w:val="21"/>
        </w:rPr>
      </w:pPr>
    </w:p>
    <w:p w:rsidR="00643281" w:rsidRDefault="00643281" w:rsidP="00643281">
      <w:pPr>
        <w:ind w:left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得救的人都有圣灵洗、内住  但也不能体会到圣灵的充满</w:t>
      </w:r>
    </w:p>
    <w:p w:rsidR="00643281" w:rsidRDefault="00643281" w:rsidP="00643281">
      <w:pPr>
        <w:numPr>
          <w:ilvl w:val="0"/>
          <w:numId w:val="6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圣灵充满的条件：</w:t>
      </w:r>
    </w:p>
    <w:p w:rsidR="00643281" w:rsidRDefault="00643281" w:rsidP="00643281">
      <w:pPr>
        <w:ind w:left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⑴本人的渴慕  约7：37-39</w:t>
      </w:r>
      <w:r w:rsidRPr="004F5BC0">
        <w:rPr>
          <w:rFonts w:ascii="宋体" w:hAnsi="宋体" w:hint="eastAsia"/>
          <w:szCs w:val="21"/>
        </w:rPr>
        <w:t>人若渴了，可以到我这里来喝。</w:t>
      </w:r>
    </w:p>
    <w:p w:rsidR="00643281" w:rsidRDefault="00643281" w:rsidP="00643281">
      <w:pPr>
        <w:ind w:left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⑵献身  罗12：1-2（活祭）</w:t>
      </w:r>
    </w:p>
    <w:p w:rsidR="00643281" w:rsidRDefault="00643281" w:rsidP="00643281">
      <w:pPr>
        <w:ind w:left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⑶完全依靠圣灵生活</w:t>
      </w:r>
    </w:p>
    <w:p w:rsidR="00643281" w:rsidRDefault="00643281" w:rsidP="00643281">
      <w:pPr>
        <w:numPr>
          <w:ilvl w:val="0"/>
          <w:numId w:val="6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圣灵充满的方法：</w:t>
      </w:r>
    </w:p>
    <w:p w:rsidR="00643281" w:rsidRDefault="00643281" w:rsidP="00643281">
      <w:pPr>
        <w:ind w:leftChars="250" w:left="73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⑴悔改（要经常做） 箴1：23  徒2：38</w:t>
      </w:r>
      <w:r w:rsidRPr="005C6EA4">
        <w:rPr>
          <w:rFonts w:ascii="宋体" w:hAnsi="宋体" w:hint="eastAsia"/>
          <w:szCs w:val="21"/>
        </w:rPr>
        <w:t>你们当因我的责备回转，我要将我的灵浇灌你们，将我的话指示你们。</w:t>
      </w:r>
    </w:p>
    <w:p w:rsidR="00643281" w:rsidRDefault="00643281" w:rsidP="00643281">
      <w:pPr>
        <w:ind w:leftChars="250" w:left="73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⑵听道  路24：32</w:t>
      </w:r>
      <w:r w:rsidRPr="005C6EA4">
        <w:rPr>
          <w:rFonts w:ascii="宋体" w:hAnsi="宋体" w:hint="eastAsia"/>
          <w:szCs w:val="21"/>
        </w:rPr>
        <w:t>他们彼此说：“在路上，他和我们说话、给我们讲解圣经的时候，我们的心岂不是火热的吗</w:t>
      </w:r>
    </w:p>
    <w:p w:rsidR="00643281" w:rsidRDefault="00643281" w:rsidP="00643281">
      <w:pPr>
        <w:ind w:leftChars="250" w:left="73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⑶信心 约7：38</w:t>
      </w:r>
      <w:r w:rsidRPr="00A22C6B">
        <w:rPr>
          <w:rFonts w:ascii="宋体" w:hAnsi="宋体" w:hint="eastAsia"/>
          <w:szCs w:val="21"/>
        </w:rPr>
        <w:t>信我的人，就如经上所说‘从他腹中要流出活水的江河来</w:t>
      </w:r>
    </w:p>
    <w:p w:rsidR="00643281" w:rsidRDefault="00643281" w:rsidP="00643281">
      <w:pPr>
        <w:ind w:leftChars="250" w:left="73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⑷祷告 路11：13</w:t>
      </w:r>
      <w:r w:rsidRPr="00A22C6B">
        <w:rPr>
          <w:rFonts w:ascii="宋体" w:hAnsi="宋体" w:hint="eastAsia"/>
          <w:szCs w:val="21"/>
        </w:rPr>
        <w:t>你们虽然不好，尚且知道拿好东西给儿女，何况天父，岂不更将圣灵给求他的人吗</w:t>
      </w:r>
    </w:p>
    <w:p w:rsidR="00643281" w:rsidRDefault="00643281" w:rsidP="00643281">
      <w:pPr>
        <w:ind w:leftChars="250" w:left="73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⑸顺从 徒5：32</w:t>
      </w:r>
      <w:r w:rsidRPr="00A22C6B">
        <w:rPr>
          <w:rFonts w:ascii="宋体" w:hAnsi="宋体" w:hint="eastAsia"/>
          <w:szCs w:val="21"/>
        </w:rPr>
        <w:t>我们为这事作见证，　神赐给顺从之人的圣灵，也为这事作见证。”</w:t>
      </w:r>
    </w:p>
    <w:p w:rsidR="00643281" w:rsidRDefault="00643281" w:rsidP="00643281">
      <w:pPr>
        <w:numPr>
          <w:ilvl w:val="0"/>
          <w:numId w:val="6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圣灵充满是主的命令  弗5：8</w:t>
      </w:r>
      <w:r w:rsidRPr="00A22C6B">
        <w:rPr>
          <w:rFonts w:ascii="宋体" w:hAnsi="宋体" w:hint="eastAsia"/>
          <w:szCs w:val="21"/>
        </w:rPr>
        <w:t>要醉酒，酒能使人放荡，乃要被圣灵充满</w:t>
      </w:r>
    </w:p>
    <w:p w:rsidR="00643281" w:rsidRDefault="00643281" w:rsidP="00643281">
      <w:pPr>
        <w:numPr>
          <w:ilvl w:val="0"/>
          <w:numId w:val="6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对圣充满的描述  </w:t>
      </w:r>
    </w:p>
    <w:p w:rsidR="00643281" w:rsidRDefault="00643281" w:rsidP="00643281">
      <w:pPr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路1：15 ，4：1  徒2：4 ，4：8 ， 4：31，7：55，11：24，19：9 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A22C6B">
        <w:rPr>
          <w:rFonts w:ascii="宋体" w:hAnsi="宋体" w:hint="eastAsia"/>
          <w:b/>
          <w:szCs w:val="21"/>
        </w:rPr>
        <w:t>专题：圣灵充满的结果</w:t>
      </w:r>
    </w:p>
    <w:p w:rsidR="00643281" w:rsidRDefault="00643281" w:rsidP="00643281">
      <w:pPr>
        <w:numPr>
          <w:ilvl w:val="0"/>
          <w:numId w:val="6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为了神荣光</w:t>
      </w:r>
    </w:p>
    <w:p w:rsidR="00643281" w:rsidRDefault="00643281" w:rsidP="00643281">
      <w:pPr>
        <w:numPr>
          <w:ilvl w:val="0"/>
          <w:numId w:val="6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真实赞美神</w:t>
      </w:r>
    </w:p>
    <w:p w:rsidR="00643281" w:rsidRDefault="00643281" w:rsidP="00643281">
      <w:pPr>
        <w:numPr>
          <w:ilvl w:val="0"/>
          <w:numId w:val="6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在自己的环境中满足</w:t>
      </w:r>
    </w:p>
    <w:p w:rsidR="00643281" w:rsidRDefault="00643281" w:rsidP="00643281">
      <w:pPr>
        <w:numPr>
          <w:ilvl w:val="0"/>
          <w:numId w:val="6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彼此服从  弗5：18-21</w:t>
      </w:r>
      <w:r w:rsidRPr="00A22C6B">
        <w:rPr>
          <w:rFonts w:ascii="宋体" w:hAnsi="宋体" w:hint="eastAsia"/>
          <w:szCs w:val="21"/>
        </w:rPr>
        <w:t>又当存敬畏基督的心，彼此顺服</w:t>
      </w:r>
    </w:p>
    <w:p w:rsidR="00643281" w:rsidRDefault="00643281" w:rsidP="00643281">
      <w:pPr>
        <w:numPr>
          <w:ilvl w:val="0"/>
          <w:numId w:val="6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被圣充满就有特别的能力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</w:t>
      </w:r>
      <w:r w:rsidRPr="00B961CC">
        <w:rPr>
          <w:rFonts w:ascii="宋体" w:hAnsi="宋体" w:hint="eastAsia"/>
          <w:b/>
          <w:szCs w:val="21"/>
        </w:rPr>
        <w:t>壮胆</w:t>
      </w:r>
      <w:r>
        <w:rPr>
          <w:rFonts w:ascii="宋体" w:hAnsi="宋体" w:hint="eastAsia"/>
          <w:szCs w:val="21"/>
        </w:rPr>
        <w:t xml:space="preserve"> 徒4：8，31</w:t>
      </w:r>
      <w:r w:rsidRPr="00A22C6B">
        <w:rPr>
          <w:rFonts w:ascii="宋体" w:hAnsi="宋体" w:hint="eastAsia"/>
          <w:szCs w:val="21"/>
        </w:rPr>
        <w:t>那时彼得被圣灵充满，对他们说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</w:t>
      </w:r>
      <w:r w:rsidRPr="00B961CC">
        <w:rPr>
          <w:rFonts w:ascii="宋体" w:hAnsi="宋体" w:hint="eastAsia"/>
          <w:b/>
          <w:szCs w:val="21"/>
        </w:rPr>
        <w:t>喜欢祷告，听道</w:t>
      </w:r>
      <w:r>
        <w:rPr>
          <w:rFonts w:ascii="宋体" w:hAnsi="宋体" w:hint="eastAsia"/>
          <w:szCs w:val="21"/>
        </w:rPr>
        <w:t xml:space="preserve">  徒6：3-4</w:t>
      </w:r>
      <w:r w:rsidRPr="00A22C6B">
        <w:rPr>
          <w:rFonts w:ascii="宋体" w:hAnsi="宋体" w:hint="eastAsia"/>
          <w:szCs w:val="21"/>
        </w:rPr>
        <w:t>所以弟兄们，当从你们中间选出七个有好名声、被圣灵充满、智慧充足的人，我们就派他们管理这事。 但我们要专心以祈祷传道为事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</w:t>
      </w:r>
      <w:r w:rsidRPr="00B961CC">
        <w:rPr>
          <w:rFonts w:ascii="宋体" w:hAnsi="宋体" w:hint="eastAsia"/>
          <w:b/>
          <w:szCs w:val="21"/>
        </w:rPr>
        <w:t>有智慧</w:t>
      </w:r>
      <w:r>
        <w:rPr>
          <w:rFonts w:ascii="宋体" w:hAnsi="宋体" w:hint="eastAsia"/>
          <w:szCs w:val="21"/>
        </w:rPr>
        <w:t xml:space="preserve"> 徒6：10</w:t>
      </w:r>
      <w:r w:rsidRPr="00DF40E5">
        <w:rPr>
          <w:rFonts w:ascii="宋体" w:hAnsi="宋体" w:hint="eastAsia"/>
          <w:szCs w:val="21"/>
        </w:rPr>
        <w:t>司提反是以智慧和圣灵说话，众人敌挡不住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⑷</w:t>
      </w:r>
      <w:r w:rsidRPr="00B961CC">
        <w:rPr>
          <w:rFonts w:ascii="宋体" w:hAnsi="宋体" w:hint="eastAsia"/>
          <w:b/>
          <w:szCs w:val="21"/>
        </w:rPr>
        <w:t>能见到主</w:t>
      </w:r>
      <w:r>
        <w:rPr>
          <w:rFonts w:ascii="宋体" w:hAnsi="宋体" w:hint="eastAsia"/>
          <w:szCs w:val="21"/>
        </w:rPr>
        <w:t xml:space="preserve">  徒7：55但司提反被圣灵充满，定睛望天，看见　神的荣耀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⑸</w:t>
      </w:r>
      <w:r w:rsidRPr="00B961CC">
        <w:rPr>
          <w:rFonts w:ascii="宋体" w:hAnsi="宋体" w:hint="eastAsia"/>
          <w:b/>
          <w:szCs w:val="21"/>
        </w:rPr>
        <w:t>立即传耶稣基督</w:t>
      </w:r>
      <w:r>
        <w:rPr>
          <w:rFonts w:ascii="宋体" w:hAnsi="宋体" w:hint="eastAsia"/>
          <w:szCs w:val="21"/>
        </w:rPr>
        <w:t xml:space="preserve">  徒9：17</w:t>
      </w:r>
      <w:r w:rsidRPr="00B10E88">
        <w:rPr>
          <w:rFonts w:ascii="宋体" w:hAnsi="宋体" w:hint="eastAsia"/>
          <w:szCs w:val="21"/>
        </w:rPr>
        <w:t>打发我来，叫你能看见，又被圣灵充满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⑹</w:t>
      </w:r>
      <w:r w:rsidRPr="00B961CC">
        <w:rPr>
          <w:rFonts w:ascii="宋体" w:hAnsi="宋体" w:hint="eastAsia"/>
          <w:b/>
          <w:szCs w:val="21"/>
        </w:rPr>
        <w:t>行善</w:t>
      </w:r>
      <w:r>
        <w:rPr>
          <w:rFonts w:ascii="宋体" w:hAnsi="宋体" w:hint="eastAsia"/>
          <w:szCs w:val="21"/>
        </w:rPr>
        <w:t xml:space="preserve">  徒11：24</w:t>
      </w:r>
      <w:r w:rsidRPr="00BC5F6F">
        <w:rPr>
          <w:rFonts w:ascii="宋体" w:hAnsi="宋体" w:hint="eastAsia"/>
          <w:szCs w:val="21"/>
        </w:rPr>
        <w:t>被圣灵充满，大有信心，于是，有许多人归服了主。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⑺</w:t>
      </w:r>
      <w:r w:rsidRPr="00B961CC">
        <w:rPr>
          <w:rFonts w:ascii="宋体" w:hAnsi="宋体" w:hint="eastAsia"/>
          <w:b/>
          <w:szCs w:val="21"/>
        </w:rPr>
        <w:t>喜乐充满</w:t>
      </w:r>
      <w:r>
        <w:rPr>
          <w:rFonts w:ascii="宋体" w:hAnsi="宋体" w:hint="eastAsia"/>
          <w:szCs w:val="21"/>
        </w:rPr>
        <w:t xml:space="preserve"> 徒13：52 </w:t>
      </w:r>
      <w:r w:rsidRPr="00BC5F6F">
        <w:rPr>
          <w:rFonts w:ascii="宋体" w:hAnsi="宋体" w:hint="eastAsia"/>
          <w:szCs w:val="21"/>
        </w:rPr>
        <w:t xml:space="preserve"> 门徒满心喜乐，又被圣灵充满</w:t>
      </w:r>
    </w:p>
    <w:p w:rsidR="00643281" w:rsidRDefault="00643281" w:rsidP="00643281">
      <w:pPr>
        <w:numPr>
          <w:ilvl w:val="0"/>
          <w:numId w:val="6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显现圣灵果子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专题：圣灵和得救的全过程：</w:t>
      </w:r>
    </w:p>
    <w:p w:rsidR="00643281" w:rsidRDefault="00643281" w:rsidP="00643281">
      <w:pPr>
        <w:numPr>
          <w:ilvl w:val="0"/>
          <w:numId w:val="62"/>
        </w:numPr>
        <w:rPr>
          <w:rFonts w:ascii="宋体" w:hAnsi="宋体"/>
          <w:szCs w:val="21"/>
        </w:rPr>
      </w:pPr>
      <w:r w:rsidRPr="00B961CC">
        <w:rPr>
          <w:rFonts w:ascii="宋体" w:hAnsi="宋体" w:hint="eastAsia"/>
          <w:b/>
          <w:szCs w:val="21"/>
        </w:rPr>
        <w:t>呼召</w:t>
      </w:r>
      <w:r>
        <w:rPr>
          <w:rFonts w:ascii="宋体" w:hAnsi="宋体" w:hint="eastAsia"/>
          <w:szCs w:val="21"/>
        </w:rPr>
        <w:t xml:space="preserve">  圣父神计划  靠着信心接受圣子基督预备的救恩，靠着恩典接受圣灵邀请事工</w:t>
      </w:r>
    </w:p>
    <w:p w:rsidR="00643281" w:rsidRDefault="00643281" w:rsidP="00643281">
      <w:pPr>
        <w:ind w:left="57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太10：20 约15：26  徒5：31-32</w:t>
      </w:r>
      <w:r w:rsidRPr="00B961CC">
        <w:rPr>
          <w:rFonts w:ascii="宋体" w:hAnsi="宋体" w:hint="eastAsia"/>
          <w:szCs w:val="21"/>
        </w:rPr>
        <w:t>因为不是你们自己说的，乃是你们父的灵在你们里头说的。</w:t>
      </w:r>
    </w:p>
    <w:p w:rsidR="00643281" w:rsidRDefault="00643281" w:rsidP="00643281">
      <w:pPr>
        <w:ind w:left="57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呼召的区分：</w:t>
      </w:r>
    </w:p>
    <w:p w:rsidR="00643281" w:rsidRDefault="00643281" w:rsidP="00643281">
      <w:pPr>
        <w:ind w:left="57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⑴</w:t>
      </w:r>
      <w:r w:rsidRPr="002A3E62">
        <w:rPr>
          <w:rFonts w:ascii="宋体" w:hAnsi="宋体" w:hint="eastAsia"/>
          <w:b/>
          <w:szCs w:val="21"/>
        </w:rPr>
        <w:t>实物呼召</w:t>
      </w:r>
      <w:r>
        <w:rPr>
          <w:rFonts w:ascii="宋体" w:hAnsi="宋体" w:hint="eastAsia"/>
          <w:szCs w:val="21"/>
        </w:rPr>
        <w:t>（一般启示）Material Call  Verbal Call</w:t>
      </w:r>
    </w:p>
    <w:p w:rsidR="00643281" w:rsidRDefault="00643281" w:rsidP="00643281">
      <w:pPr>
        <w:numPr>
          <w:ilvl w:val="1"/>
          <w:numId w:val="61"/>
        </w:numPr>
        <w:ind w:left="1434" w:hanging="35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通过自然  罗1：20</w:t>
      </w:r>
      <w:r w:rsidRPr="00B961CC">
        <w:rPr>
          <w:rFonts w:ascii="宋体" w:hAnsi="宋体" w:hint="eastAsia"/>
          <w:szCs w:val="21"/>
        </w:rPr>
        <w:t>自从造天地以来，　神的永能和神性是明明可知的，</w:t>
      </w:r>
      <w:r>
        <w:rPr>
          <w:rFonts w:ascii="宋体" w:hAnsi="宋体" w:hint="eastAsia"/>
          <w:szCs w:val="21"/>
        </w:rPr>
        <w:t xml:space="preserve">    </w:t>
      </w:r>
      <w:r w:rsidRPr="00B961CC">
        <w:rPr>
          <w:rFonts w:ascii="宋体" w:hAnsi="宋体" w:hint="eastAsia"/>
          <w:szCs w:val="21"/>
        </w:rPr>
        <w:t>虽是眼不能见，但藉着所造之物就可以晓得，叫人无可推诿</w:t>
      </w:r>
    </w:p>
    <w:p w:rsidR="00643281" w:rsidRDefault="00643281" w:rsidP="00643281">
      <w:pPr>
        <w:numPr>
          <w:ilvl w:val="1"/>
          <w:numId w:val="61"/>
        </w:numPr>
        <w:ind w:left="1434" w:hanging="35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历史  徒17：20</w:t>
      </w:r>
      <w:r w:rsidRPr="00B961CC">
        <w:rPr>
          <w:rFonts w:ascii="宋体" w:hAnsi="宋体" w:hint="eastAsia"/>
          <w:szCs w:val="21"/>
        </w:rPr>
        <w:t>因为你有些奇怪的事传到我们耳中，我们愿意知道这些事是什么意思。”</w:t>
      </w:r>
    </w:p>
    <w:p w:rsidR="00643281" w:rsidRDefault="00643281" w:rsidP="00643281">
      <w:pPr>
        <w:numPr>
          <w:ilvl w:val="1"/>
          <w:numId w:val="61"/>
        </w:numPr>
        <w:ind w:left="1434" w:hanging="35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理性  约1：9</w:t>
      </w:r>
      <w:r w:rsidRPr="002A3E62">
        <w:rPr>
          <w:rFonts w:ascii="宋体" w:hAnsi="宋体" w:hint="eastAsia"/>
          <w:szCs w:val="21"/>
        </w:rPr>
        <w:t>那光是真光，照亮一切生在世上的人。</w:t>
      </w:r>
    </w:p>
    <w:p w:rsidR="00643281" w:rsidRPr="002A3E62" w:rsidRDefault="00643281" w:rsidP="00643281">
      <w:pPr>
        <w:numPr>
          <w:ilvl w:val="1"/>
          <w:numId w:val="61"/>
        </w:numPr>
        <w:ind w:left="1434" w:hanging="35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良心  罗2：14-15</w:t>
      </w:r>
      <w:r w:rsidRPr="002A3E62">
        <w:rPr>
          <w:rFonts w:ascii="宋体" w:hAnsi="宋体" w:hint="eastAsia"/>
          <w:szCs w:val="21"/>
        </w:rPr>
        <w:t>没有律法的外邦人若顺着本性行律法上的事，他们虽然没有律法，自己就是自己的律法。</w:t>
      </w:r>
    </w:p>
    <w:p w:rsidR="00643281" w:rsidRPr="00B961CC" w:rsidRDefault="00643281" w:rsidP="00643281">
      <w:pPr>
        <w:numPr>
          <w:ilvl w:val="1"/>
          <w:numId w:val="61"/>
        </w:numPr>
        <w:ind w:left="1434" w:hanging="357"/>
        <w:rPr>
          <w:rFonts w:ascii="宋体" w:hAnsi="宋体"/>
          <w:szCs w:val="21"/>
        </w:rPr>
      </w:pPr>
      <w:r w:rsidRPr="002A3E62">
        <w:rPr>
          <w:rFonts w:ascii="宋体" w:hAnsi="宋体" w:hint="eastAsia"/>
          <w:szCs w:val="21"/>
        </w:rPr>
        <w:t>2:15 这是显出律法的功用刻在他们心里，他们是非之心同作见证，并且他们的思念互相较量，或以为是，或以为非。）</w:t>
      </w:r>
    </w:p>
    <w:p w:rsidR="00643281" w:rsidRPr="002A3E62" w:rsidRDefault="00643281" w:rsidP="00643281">
      <w:pPr>
        <w:ind w:leftChars="342" w:left="987" w:hangingChars="128" w:hanging="26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⑵</w:t>
      </w:r>
      <w:r w:rsidRPr="002A3E62">
        <w:rPr>
          <w:rFonts w:ascii="宋体" w:hAnsi="宋体" w:hint="eastAsia"/>
          <w:b/>
          <w:szCs w:val="21"/>
        </w:rPr>
        <w:t>话语呼召</w:t>
      </w:r>
      <w:r>
        <w:rPr>
          <w:rFonts w:ascii="宋体" w:hAnsi="宋体" w:hint="eastAsia"/>
          <w:szCs w:val="21"/>
        </w:rPr>
        <w:t xml:space="preserve">  貼后2：14  徒4：12</w:t>
      </w:r>
      <w:r w:rsidRPr="002A3E62">
        <w:rPr>
          <w:rFonts w:ascii="宋体" w:hAnsi="宋体" w:hint="eastAsia"/>
          <w:szCs w:val="21"/>
        </w:rPr>
        <w:t>神藉我们所传的福音召你们到这地步，好得着我们主耶稣基督的荣光。</w:t>
      </w:r>
    </w:p>
    <w:p w:rsidR="00643281" w:rsidRDefault="00643281" w:rsidP="00643281">
      <w:pPr>
        <w:ind w:left="57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外在呼召：普通呼召</w:t>
      </w:r>
    </w:p>
    <w:p w:rsidR="00643281" w:rsidRDefault="00643281" w:rsidP="00643281">
      <w:pPr>
        <w:ind w:leftChars="271" w:left="1199" w:hangingChars="300" w:hanging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内在呼召：特别呼召（有效式呼召）听到神话语接受了的是内召，不接受即为外召</w:t>
      </w:r>
    </w:p>
    <w:p w:rsidR="00643281" w:rsidRDefault="00643281" w:rsidP="00643281">
      <w:pPr>
        <w:ind w:leftChars="271" w:left="1201" w:hangingChars="300" w:hanging="632"/>
        <w:jc w:val="center"/>
        <w:rPr>
          <w:rFonts w:ascii="宋体" w:hAnsi="宋体"/>
          <w:b/>
          <w:szCs w:val="21"/>
        </w:rPr>
      </w:pPr>
      <w:r w:rsidRPr="002A3E62">
        <w:rPr>
          <w:rFonts w:ascii="宋体" w:hAnsi="宋体" w:hint="eastAsia"/>
          <w:b/>
          <w:szCs w:val="21"/>
        </w:rPr>
        <w:t>专题：圣经中呼召的主要人物</w:t>
      </w:r>
    </w:p>
    <w:p w:rsidR="00643281" w:rsidRDefault="00643281" w:rsidP="00643281">
      <w:pPr>
        <w:numPr>
          <w:ilvl w:val="1"/>
          <w:numId w:val="5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内召：  如  亚伯拉罕、挪亚 、摩西（出3：1-4，17）基甸、撒母耳等</w:t>
      </w:r>
    </w:p>
    <w:p w:rsidR="00643281" w:rsidRDefault="00643281" w:rsidP="00643281">
      <w:pPr>
        <w:numPr>
          <w:ilvl w:val="1"/>
          <w:numId w:val="5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外召：该隐（创4：1-5） 以扫、法老、可拉，亚干扫罗等</w:t>
      </w:r>
    </w:p>
    <w:p w:rsidR="00643281" w:rsidRDefault="00643281" w:rsidP="00643281">
      <w:pPr>
        <w:ind w:left="420"/>
        <w:jc w:val="center"/>
        <w:rPr>
          <w:rFonts w:ascii="宋体" w:hAnsi="宋体"/>
          <w:b/>
          <w:szCs w:val="21"/>
        </w:rPr>
      </w:pPr>
      <w:r w:rsidRPr="002917AE">
        <w:rPr>
          <w:rFonts w:ascii="宋体" w:hAnsi="宋体" w:hint="eastAsia"/>
          <w:b/>
          <w:szCs w:val="21"/>
        </w:rPr>
        <w:t>专题：内召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对于内召的不变性，圣经中的见证</w:t>
      </w:r>
    </w:p>
    <w:p w:rsidR="00643281" w:rsidRDefault="00643281" w:rsidP="00643281">
      <w:pPr>
        <w:numPr>
          <w:ilvl w:val="0"/>
          <w:numId w:val="6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神是从无变为的神      罗4：17亚伯拉罕所信的，是那叫死人复活、使无变为有的　神</w:t>
      </w:r>
    </w:p>
    <w:p w:rsidR="00643281" w:rsidRDefault="00643281" w:rsidP="00643281">
      <w:pPr>
        <w:numPr>
          <w:ilvl w:val="0"/>
          <w:numId w:val="6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呼召后绝不会后悔的神    罗4：19</w:t>
      </w:r>
      <w:r w:rsidRPr="00D500B8">
        <w:rPr>
          <w:rFonts w:ascii="宋体" w:hAnsi="宋体" w:hint="eastAsia"/>
          <w:szCs w:val="21"/>
        </w:rPr>
        <w:t>他将近百岁的时候，虽然想到自己的身体如同已死，撒拉的生育已经断绝，他的信心还是不软弱</w:t>
      </w:r>
    </w:p>
    <w:p w:rsidR="00643281" w:rsidRDefault="00643281" w:rsidP="00643281">
      <w:pPr>
        <w:numPr>
          <w:ilvl w:val="0"/>
          <w:numId w:val="6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内召是三位一体神共同商议的结果  </w:t>
      </w:r>
    </w:p>
    <w:p w:rsidR="00643281" w:rsidRDefault="00643281" w:rsidP="00643281">
      <w:pPr>
        <w:numPr>
          <w:ilvl w:val="0"/>
          <w:numId w:val="6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无论是谁都不能夺去被召之人    约10：28</w:t>
      </w:r>
      <w:r w:rsidRPr="00D500B8">
        <w:rPr>
          <w:rFonts w:ascii="宋体" w:hAnsi="宋体" w:hint="eastAsia"/>
          <w:szCs w:val="21"/>
        </w:rPr>
        <w:t>我又赐给他们永生，他们永不灭亡，谁也不能从我手里把他们夺去</w:t>
      </w:r>
    </w:p>
    <w:p w:rsidR="00643281" w:rsidRDefault="00643281" w:rsidP="00643281">
      <w:pPr>
        <w:numPr>
          <w:ilvl w:val="0"/>
          <w:numId w:val="6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内召是创世前神计划的      提后1：9</w:t>
      </w:r>
      <w:r w:rsidRPr="00D500B8">
        <w:rPr>
          <w:rFonts w:ascii="宋体" w:hAnsi="宋体" w:hint="eastAsia"/>
          <w:szCs w:val="21"/>
        </w:rPr>
        <w:t>神救了我们，以圣召召我们，不是按我们的行为，乃是按他的旨意和恩典。这恩典是万古之先在基督耶稣里赐给我们的。</w:t>
      </w:r>
    </w:p>
    <w:p w:rsidR="00643281" w:rsidRDefault="00643281" w:rsidP="00643281">
      <w:pPr>
        <w:numPr>
          <w:ilvl w:val="0"/>
          <w:numId w:val="6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耶稣基督救赎事工保证内召不变性     来9：15</w:t>
      </w:r>
      <w:r w:rsidRPr="00D500B8">
        <w:rPr>
          <w:rFonts w:ascii="宋体" w:hAnsi="宋体" w:hint="eastAsia"/>
          <w:szCs w:val="21"/>
        </w:rPr>
        <w:t>为此，他作了新约的中保，既然受死赎了人在前约之时所犯的罪过，便叫蒙召之人得着所应许永远的产业</w:t>
      </w:r>
    </w:p>
    <w:p w:rsidR="00643281" w:rsidRDefault="00643281" w:rsidP="00643281">
      <w:pPr>
        <w:numPr>
          <w:ilvl w:val="0"/>
          <w:numId w:val="6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基督约不放弃属自己的人  约6：37</w:t>
      </w:r>
      <w:r w:rsidRPr="00D500B8">
        <w:rPr>
          <w:rFonts w:ascii="宋体" w:hAnsi="宋体" w:hint="eastAsia"/>
          <w:szCs w:val="21"/>
        </w:rPr>
        <w:t>凡父所赐给我的人，必到我这里来；到我这里来的，我总不丢弃他。</w:t>
      </w:r>
    </w:p>
    <w:p w:rsidR="00643281" w:rsidRDefault="00643281" w:rsidP="00643281">
      <w:pPr>
        <w:numPr>
          <w:ilvl w:val="0"/>
          <w:numId w:val="6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有圣灵证明内召是属神的  弗1：13</w:t>
      </w:r>
      <w:r w:rsidRPr="00D500B8">
        <w:rPr>
          <w:rFonts w:ascii="宋体" w:hAnsi="宋体" w:hint="eastAsia"/>
          <w:szCs w:val="21"/>
        </w:rPr>
        <w:t>你们既听见真理的道，就是那叫你们得救的福音，也信了基督，既然信他，就受了所应许的圣灵为印记</w:t>
      </w:r>
    </w:p>
    <w:p w:rsidR="00643281" w:rsidRDefault="00643281" w:rsidP="00643281">
      <w:pPr>
        <w:numPr>
          <w:ilvl w:val="0"/>
          <w:numId w:val="6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预定永生的人靠信心都得着福音  徒13：48</w:t>
      </w:r>
      <w:r w:rsidRPr="00691008">
        <w:rPr>
          <w:rFonts w:ascii="宋体" w:hAnsi="宋体" w:hint="eastAsia"/>
          <w:szCs w:val="21"/>
        </w:rPr>
        <w:t>外邦人听见这话，就欢喜了，赞美　神的道，凡预定得永生的人都信了</w:t>
      </w:r>
    </w:p>
    <w:p w:rsidR="00643281" w:rsidRDefault="00643281" w:rsidP="00643281">
      <w:pPr>
        <w:numPr>
          <w:ilvl w:val="0"/>
          <w:numId w:val="6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称预定的人为义（享荣耀）  罗8：30</w:t>
      </w:r>
      <w:r w:rsidRPr="00691008">
        <w:rPr>
          <w:rFonts w:ascii="宋体" w:hAnsi="宋体" w:hint="eastAsia"/>
          <w:szCs w:val="21"/>
        </w:rPr>
        <w:t>预先所定下的人又召他们来，所召来的人又称他们为义，所称为义的人又叫他们得荣耀</w:t>
      </w:r>
    </w:p>
    <w:p w:rsidR="00643281" w:rsidRDefault="00643281" w:rsidP="00643281">
      <w:pPr>
        <w:numPr>
          <w:ilvl w:val="0"/>
          <w:numId w:val="6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内召是在不放弃的目的中成就的  弗1：7-23  </w:t>
      </w:r>
    </w:p>
    <w:p w:rsidR="00643281" w:rsidRDefault="00643281" w:rsidP="00643281">
      <w:pPr>
        <w:numPr>
          <w:ilvl w:val="0"/>
          <w:numId w:val="6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创世后启示在生命册上的都得救  启13：8</w:t>
      </w:r>
    </w:p>
    <w:p w:rsidR="00643281" w:rsidRDefault="00643281" w:rsidP="00643281">
      <w:pPr>
        <w:jc w:val="center"/>
        <w:rPr>
          <w:rFonts w:ascii="宋体" w:hAnsi="宋体"/>
          <w:b/>
          <w:sz w:val="28"/>
          <w:szCs w:val="28"/>
        </w:rPr>
      </w:pPr>
      <w:r w:rsidRPr="00691008">
        <w:rPr>
          <w:rFonts w:ascii="宋体" w:hAnsi="宋体" w:hint="eastAsia"/>
          <w:b/>
          <w:sz w:val="28"/>
          <w:szCs w:val="28"/>
        </w:rPr>
        <w:t>重生</w:t>
      </w:r>
    </w:p>
    <w:p w:rsidR="00643281" w:rsidRDefault="00643281" w:rsidP="00643281">
      <w:pPr>
        <w:ind w:firstLineChars="250" w:firstLine="525"/>
      </w:pPr>
      <w:r>
        <w:t>圣灵在人心里的另一个工作是使人重生。重生是更新或再生的另一名词。「他便救了我们，并不是因我们自己所行的义，乃是照他的怜悯，藉着重生的洗，和圣灵的更新。」</w:t>
      </w:r>
      <w:r>
        <w:t>(</w:t>
      </w:r>
      <w:r>
        <w:t>提多书三：</w:t>
      </w:r>
      <w:r>
        <w:t>5)</w:t>
      </w:r>
      <w:r>
        <w:t>实际上，「重生」这两个字，希腊文是由两个希腊字组成的，即再生一次或新生的意思。</w:t>
      </w:r>
      <w:r>
        <w:br/>
      </w:r>
      <w:r>
        <w:t>这乃是一次完成的改变，虽然它的功效是持续的。在约翰福音三章</w:t>
      </w:r>
      <w:r>
        <w:t>3</w:t>
      </w:r>
      <w:r>
        <w:t>节中，圣经说到一个人的「重生」，但增定本英文圣经译成「新生」或「由天而生」，则更易叫人明了。天然的罪人，是在灵里死在罪恶过犯中，再生就是使已死的重新活过来。他就从律法的定罪中挣脱出来，蒙神称为义，他的过犯也蒙了赦免。更有甚者，藉着重生，这被称为义的罪人成了一个新造的人</w:t>
      </w:r>
      <w:r>
        <w:t>(</w:t>
      </w:r>
      <w:r>
        <w:t>哥林多后书五：</w:t>
      </w:r>
      <w:r>
        <w:t>17</w:t>
      </w:r>
      <w:r>
        <w:t>；加拉太书六：</w:t>
      </w:r>
      <w:r>
        <w:t>15)</w:t>
      </w:r>
      <w:r>
        <w:t>。而且重生就像称义一样，是圣灵在即刻，且一次做成的工作，虽然那个重生的人，不一定知道确实重生是在什么时候。神学家常为一个人，是什么时候真正重生的问题辩论不已，但是尽管意见不同，最重要的一点是很清楚的，那就是圣灵在我们里面重生了我们。</w:t>
      </w:r>
      <w:r>
        <w:br/>
      </w:r>
      <w:r>
        <w:t xml:space="preserve">　　重生之人的新生命，或神圣的生命，是从耶稣基督身上藉着圣灵进入人的灵魂里面的。耶稣说，这新生命乃是一种奥秘，因此他用风吹的比喻来形容。我们感觉得到风的作用，但是看不见风从那里来，往那里去。所以重生是一种内在的工作，发生在一个人的心里，他也许知道，也许不知道。而且，通常他周遭的人也不会立即发觉得出来。</w:t>
      </w:r>
      <w:r>
        <w:br/>
      </w:r>
      <w:r>
        <w:t xml:space="preserve">　　重生所带来得结果和意义，实在是深不可测的，因此应被称为一件「神迹」</w:t>
      </w:r>
      <w:r>
        <w:t>——</w:t>
      </w:r>
      <w:r>
        <w:t>且是最大的神迹。就像当年耶稣来到世上，不信的世人不知道，站在他们面前的就是神在肉身中显现一样。一个在基督里「新造的人」，也可能会有一阵子不为人知。然而，不管别人知或不知道，新人已经住在里面。那新生命迟早会彰显出圣洁的生活来。这个新造的人，已拥有了神的国度，神的生命也将永远住在其中</w:t>
      </w:r>
      <w:r>
        <w:t>(</w:t>
      </w:r>
      <w:r>
        <w:t>哥林多后书五：</w:t>
      </w:r>
      <w:r>
        <w:t>17)</w:t>
      </w:r>
      <w:r>
        <w:t>。</w:t>
      </w:r>
      <w:r>
        <w:br/>
      </w:r>
      <w:r>
        <w:t xml:space="preserve">　　这不是说个人的信心及决志是不重要的，我们不是被动地坐着等待圣灵先来作王，然后才来到基督面前。圣经吩咐我们说：「你们祈求就给你们，寻找就寻见，叩门就给你们开门。」</w:t>
      </w:r>
      <w:r>
        <w:t>(</w:t>
      </w:r>
      <w:r>
        <w:t>马太福音七：</w:t>
      </w:r>
      <w:r>
        <w:t>7)</w:t>
      </w:r>
      <w:r>
        <w:t>我们已有了神的应许，他说：「你们寻求我，若专心寻求我，就必寻见。」</w:t>
      </w:r>
      <w:r>
        <w:t>(</w:t>
      </w:r>
      <w:r>
        <w:t>耶利米书二十九：</w:t>
      </w:r>
      <w:r>
        <w:t>13)</w:t>
      </w:r>
      <w:r>
        <w:t>而且圣经告诉我们，信心本身也是神所赐的恩典，以弗所书二章</w:t>
      </w:r>
      <w:r>
        <w:t>8</w:t>
      </w:r>
      <w:r>
        <w:t>节说：「你们得救是本乎恩，也因着信，这并不是出于自己，乃是神所赐的。」因此我们已具备决志归主的各种条件，但我们仍有责任答应圣灵的呼召，悔改信主。</w:t>
      </w:r>
      <w:r>
        <w:br/>
      </w:r>
      <w:r>
        <w:t xml:space="preserve">　　当一个人重生时，从神的那一面来看，这个过程并不复杂。神的灵用神的话使人成为神的儿子，因为是圣灵藉着神的话重生了我们。神的灵将生命带给人，从此，圣灵就永远居住在这个人里面，他得到了永远的生命。</w:t>
      </w:r>
    </w:p>
    <w:p w:rsidR="00643281" w:rsidRDefault="00643281" w:rsidP="00643281">
      <w:pPr>
        <w:ind w:firstLineChars="250" w:firstLine="525"/>
      </w:pPr>
      <w:r>
        <w:rPr>
          <w:rFonts w:hint="eastAsia"/>
        </w:rPr>
        <w:t>人类因着始祖亚当犯罪，灵死了，通过圣事工，让灵活过来，是不可抗拒的神的恩典，必须通过圣灵事工完成</w:t>
      </w:r>
      <w:r>
        <w:rPr>
          <w:rFonts w:hint="eastAsia"/>
        </w:rPr>
        <w:t xml:space="preserve">  </w:t>
      </w:r>
      <w:r>
        <w:rPr>
          <w:rFonts w:hint="eastAsia"/>
        </w:rPr>
        <w:t>诗</w:t>
      </w:r>
      <w:r>
        <w:rPr>
          <w:rFonts w:hint="eastAsia"/>
        </w:rPr>
        <w:t>51</w:t>
      </w:r>
      <w:r>
        <w:rPr>
          <w:rFonts w:hint="eastAsia"/>
        </w:rPr>
        <w:t>：</w:t>
      </w:r>
      <w:r>
        <w:rPr>
          <w:rFonts w:hint="eastAsia"/>
        </w:rPr>
        <w:t>10</w:t>
      </w:r>
      <w:r w:rsidRPr="00691008">
        <w:rPr>
          <w:rFonts w:hint="eastAsia"/>
        </w:rPr>
        <w:t>神啊，求你为我造清洁的心，使我里面重新有正直的灵</w:t>
      </w:r>
      <w:r>
        <w:rPr>
          <w:rFonts w:hint="eastAsia"/>
        </w:rPr>
        <w:t xml:space="preserve">       </w:t>
      </w:r>
      <w:r>
        <w:rPr>
          <w:rFonts w:hint="eastAsia"/>
        </w:rPr>
        <w:t>。约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5</w:t>
      </w:r>
      <w:r w:rsidRPr="00553F02">
        <w:rPr>
          <w:rFonts w:hint="eastAsia"/>
        </w:rPr>
        <w:t>耶稣说：“我实实在在地告诉你：人若不是从水和圣灵生的，就不能进　神的国。</w:t>
      </w:r>
    </w:p>
    <w:p w:rsidR="00643281" w:rsidRDefault="00643281" w:rsidP="00643281">
      <w:pPr>
        <w:jc w:val="center"/>
        <w:rPr>
          <w:b/>
          <w:szCs w:val="21"/>
        </w:rPr>
      </w:pPr>
      <w:r w:rsidRPr="00553F02">
        <w:rPr>
          <w:rFonts w:hint="eastAsia"/>
          <w:b/>
          <w:szCs w:val="21"/>
        </w:rPr>
        <w:lastRenderedPageBreak/>
        <w:t>专题：重生七大原理</w:t>
      </w:r>
    </w:p>
    <w:p w:rsidR="00643281" w:rsidRDefault="00643281" w:rsidP="00643281">
      <w:pPr>
        <w:numPr>
          <w:ilvl w:val="0"/>
          <w:numId w:val="64"/>
        </w:numPr>
        <w:rPr>
          <w:szCs w:val="21"/>
        </w:rPr>
      </w:pPr>
      <w:r>
        <w:rPr>
          <w:rFonts w:hint="eastAsia"/>
          <w:szCs w:val="21"/>
        </w:rPr>
        <w:t>从神而生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约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13  </w:t>
      </w:r>
      <w:r>
        <w:rPr>
          <w:rFonts w:hint="eastAsia"/>
          <w:szCs w:val="21"/>
        </w:rPr>
        <w:t>约一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29</w:t>
      </w:r>
      <w:r w:rsidRPr="00553F02">
        <w:rPr>
          <w:rFonts w:hint="eastAsia"/>
          <w:szCs w:val="21"/>
        </w:rPr>
        <w:t>生命在他里头，这生命就是人的光。你们若知道他是公义的，就知道凡行公义之人都是他所生的。</w:t>
      </w:r>
    </w:p>
    <w:p w:rsidR="00643281" w:rsidRDefault="00643281" w:rsidP="00643281">
      <w:pPr>
        <w:numPr>
          <w:ilvl w:val="0"/>
          <w:numId w:val="64"/>
        </w:numPr>
        <w:rPr>
          <w:szCs w:val="21"/>
        </w:rPr>
      </w:pPr>
      <w:r>
        <w:rPr>
          <w:rFonts w:hint="eastAsia"/>
          <w:szCs w:val="21"/>
        </w:rPr>
        <w:t>通过圣灵而生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约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5-6  </w:t>
      </w:r>
      <w:r>
        <w:rPr>
          <w:rFonts w:hint="eastAsia"/>
          <w:szCs w:val="21"/>
        </w:rPr>
        <w:t>加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29</w:t>
      </w:r>
      <w:r w:rsidRPr="00553F02">
        <w:rPr>
          <w:rFonts w:hint="eastAsia"/>
          <w:szCs w:val="21"/>
        </w:rPr>
        <w:t>当时，那按着血气生的，逼迫了那按着圣灵生的，现在也是这样。</w:t>
      </w:r>
    </w:p>
    <w:p w:rsidR="00643281" w:rsidRDefault="00643281" w:rsidP="00643281">
      <w:pPr>
        <w:numPr>
          <w:ilvl w:val="0"/>
          <w:numId w:val="64"/>
        </w:numPr>
        <w:rPr>
          <w:szCs w:val="21"/>
        </w:rPr>
      </w:pPr>
      <w:r>
        <w:rPr>
          <w:rFonts w:hint="eastAsia"/>
          <w:szCs w:val="21"/>
        </w:rPr>
        <w:t>让我们知道神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耶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7</w:t>
      </w:r>
      <w:r w:rsidRPr="00553F02">
        <w:rPr>
          <w:rFonts w:hint="eastAsia"/>
          <w:szCs w:val="21"/>
        </w:rPr>
        <w:t>我要赐他们认识我的心，知道我是耶和华。他们要作我的子民，我要作他们的　神，因为他们要一心归向我。</w:t>
      </w:r>
    </w:p>
    <w:p w:rsidR="00643281" w:rsidRDefault="00643281" w:rsidP="00643281">
      <w:pPr>
        <w:numPr>
          <w:ilvl w:val="0"/>
          <w:numId w:val="64"/>
        </w:numPr>
        <w:rPr>
          <w:szCs w:val="21"/>
        </w:rPr>
      </w:pPr>
      <w:r>
        <w:rPr>
          <w:rFonts w:hint="eastAsia"/>
          <w:szCs w:val="21"/>
        </w:rPr>
        <w:t>神通过圣灵让我们重生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貼后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13 </w:t>
      </w:r>
      <w:r>
        <w:rPr>
          <w:rFonts w:hint="eastAsia"/>
          <w:szCs w:val="21"/>
        </w:rPr>
        <w:t>彼前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22</w:t>
      </w:r>
      <w:r w:rsidRPr="00553F02">
        <w:rPr>
          <w:rFonts w:hint="eastAsia"/>
          <w:szCs w:val="21"/>
        </w:rPr>
        <w:t>主所爱的弟兄们哪，我们本该常为你们感谢　神，因为他从起初拣选了你们，叫你们因信真道，又被圣灵感动，成为圣洁，能以得救。</w:t>
      </w:r>
    </w:p>
    <w:p w:rsidR="00643281" w:rsidRDefault="00643281" w:rsidP="00643281">
      <w:pPr>
        <w:numPr>
          <w:ilvl w:val="0"/>
          <w:numId w:val="64"/>
        </w:numPr>
        <w:rPr>
          <w:szCs w:val="21"/>
        </w:rPr>
      </w:pPr>
      <w:r>
        <w:rPr>
          <w:rFonts w:hint="eastAsia"/>
          <w:szCs w:val="21"/>
        </w:rPr>
        <w:t>通过神话语重生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雅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18 </w:t>
      </w:r>
      <w:r>
        <w:rPr>
          <w:rFonts w:hint="eastAsia"/>
          <w:szCs w:val="21"/>
        </w:rPr>
        <w:t>彼前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22-23  </w:t>
      </w:r>
      <w:r w:rsidRPr="00553F02">
        <w:rPr>
          <w:rFonts w:hint="eastAsia"/>
          <w:szCs w:val="21"/>
        </w:rPr>
        <w:t>他按自己的旨意用真道生了我们，叫我们在他所造的万物中，好像初熟的果子。</w:t>
      </w:r>
    </w:p>
    <w:p w:rsidR="00643281" w:rsidRDefault="00643281" w:rsidP="00643281">
      <w:pPr>
        <w:numPr>
          <w:ilvl w:val="0"/>
          <w:numId w:val="64"/>
        </w:numPr>
        <w:rPr>
          <w:szCs w:val="21"/>
        </w:rPr>
      </w:pPr>
      <w:r>
        <w:rPr>
          <w:rFonts w:hint="eastAsia"/>
          <w:szCs w:val="21"/>
        </w:rPr>
        <w:t>通过基督的死、复活让我们重生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彼前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3</w:t>
      </w:r>
      <w:r w:rsidRPr="00553F02">
        <w:rPr>
          <w:rFonts w:hint="eastAsia"/>
          <w:szCs w:val="21"/>
        </w:rPr>
        <w:t>愿颂赞归与我们主耶稣基督的父　神，他曾照自己</w:t>
      </w:r>
      <w:r>
        <w:rPr>
          <w:rFonts w:hint="eastAsia"/>
          <w:szCs w:val="21"/>
        </w:rPr>
        <w:t>的大怜悯，藉耶稣基督从死里复活，重生了我们，叫我们有活泼的盼望</w:t>
      </w:r>
    </w:p>
    <w:p w:rsidR="00643281" w:rsidRDefault="00643281" w:rsidP="00643281">
      <w:pPr>
        <w:numPr>
          <w:ilvl w:val="0"/>
          <w:numId w:val="64"/>
        </w:numPr>
        <w:rPr>
          <w:szCs w:val="21"/>
        </w:rPr>
      </w:pPr>
      <w:r>
        <w:rPr>
          <w:rFonts w:hint="eastAsia"/>
          <w:szCs w:val="21"/>
        </w:rPr>
        <w:t>圣灵像风一样做工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约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8</w:t>
      </w:r>
      <w:r w:rsidRPr="00553F02">
        <w:rPr>
          <w:rFonts w:hint="eastAsia"/>
          <w:szCs w:val="21"/>
        </w:rPr>
        <w:t>风随着意思吹，你听见风的响声，却不晓得从哪里来，往哪里去。凡从圣灵生的，也是如此</w:t>
      </w:r>
    </w:p>
    <w:p w:rsidR="00643281" w:rsidRDefault="00643281" w:rsidP="00643281">
      <w:pPr>
        <w:jc w:val="center"/>
        <w:rPr>
          <w:b/>
          <w:szCs w:val="21"/>
        </w:rPr>
      </w:pPr>
      <w:r w:rsidRPr="002A5B0E">
        <w:rPr>
          <w:rFonts w:hint="eastAsia"/>
          <w:b/>
          <w:szCs w:val="21"/>
        </w:rPr>
        <w:t>专题：重生的必要性</w:t>
      </w:r>
    </w:p>
    <w:p w:rsidR="00643281" w:rsidRDefault="00643281" w:rsidP="00643281">
      <w:pPr>
        <w:numPr>
          <w:ilvl w:val="0"/>
          <w:numId w:val="65"/>
        </w:numPr>
        <w:rPr>
          <w:szCs w:val="21"/>
        </w:rPr>
      </w:pPr>
      <w:r>
        <w:rPr>
          <w:rFonts w:hint="eastAsia"/>
          <w:szCs w:val="21"/>
        </w:rPr>
        <w:t>为了行善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耶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23  </w:t>
      </w:r>
      <w:r>
        <w:rPr>
          <w:rFonts w:hint="eastAsia"/>
          <w:szCs w:val="21"/>
        </w:rPr>
        <w:t>太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33-35 </w:t>
      </w:r>
      <w:r w:rsidRPr="002A5B0E">
        <w:rPr>
          <w:rFonts w:hint="eastAsia"/>
          <w:szCs w:val="21"/>
        </w:rPr>
        <w:t>善人从他心里所存的善就发出善来</w:t>
      </w:r>
    </w:p>
    <w:p w:rsidR="00643281" w:rsidRDefault="00643281" w:rsidP="00643281">
      <w:pPr>
        <w:numPr>
          <w:ilvl w:val="0"/>
          <w:numId w:val="65"/>
        </w:numPr>
        <w:rPr>
          <w:szCs w:val="21"/>
        </w:rPr>
      </w:pPr>
      <w:r>
        <w:rPr>
          <w:rFonts w:hint="eastAsia"/>
          <w:szCs w:val="21"/>
        </w:rPr>
        <w:t>为了像小孩子一样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太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可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15</w:t>
      </w:r>
      <w:r w:rsidRPr="002A5B0E">
        <w:rPr>
          <w:rFonts w:hint="eastAsia"/>
          <w:szCs w:val="21"/>
        </w:rPr>
        <w:t>我实在告诉你们：你们若不回转，变成小孩子的样式，断不得进天国</w:t>
      </w:r>
    </w:p>
    <w:p w:rsidR="00643281" w:rsidRDefault="00643281" w:rsidP="00643281">
      <w:pPr>
        <w:numPr>
          <w:ilvl w:val="0"/>
          <w:numId w:val="65"/>
        </w:numPr>
        <w:rPr>
          <w:szCs w:val="21"/>
        </w:rPr>
      </w:pPr>
      <w:r>
        <w:rPr>
          <w:rFonts w:hint="eastAsia"/>
          <w:szCs w:val="21"/>
        </w:rPr>
        <w:t>为了见神的国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约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人若不重生，就不能见　神的国。</w:t>
      </w:r>
    </w:p>
    <w:p w:rsidR="00643281" w:rsidRDefault="00643281" w:rsidP="00643281">
      <w:pPr>
        <w:numPr>
          <w:ilvl w:val="0"/>
          <w:numId w:val="65"/>
        </w:numPr>
        <w:rPr>
          <w:szCs w:val="21"/>
        </w:rPr>
      </w:pPr>
      <w:r>
        <w:rPr>
          <w:rFonts w:hint="eastAsia"/>
          <w:szCs w:val="21"/>
        </w:rPr>
        <w:t>为了进神的国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约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5-6</w:t>
      </w:r>
    </w:p>
    <w:p w:rsidR="00643281" w:rsidRDefault="00643281" w:rsidP="00643281">
      <w:pPr>
        <w:numPr>
          <w:ilvl w:val="0"/>
          <w:numId w:val="65"/>
        </w:numPr>
        <w:rPr>
          <w:szCs w:val="21"/>
        </w:rPr>
      </w:pPr>
      <w:r>
        <w:rPr>
          <w:rFonts w:hint="eastAsia"/>
          <w:szCs w:val="21"/>
        </w:rPr>
        <w:t>为了在基督里成为新造的人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林后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17</w:t>
      </w:r>
      <w:r w:rsidRPr="002A5B0E">
        <w:rPr>
          <w:rFonts w:hint="eastAsia"/>
          <w:szCs w:val="21"/>
        </w:rPr>
        <w:t>若有人在基督里，他就是新造的人，旧事已过，都变成新的了。</w:t>
      </w:r>
    </w:p>
    <w:p w:rsidR="00643281" w:rsidRDefault="00643281" w:rsidP="00643281">
      <w:pPr>
        <w:numPr>
          <w:ilvl w:val="0"/>
          <w:numId w:val="65"/>
        </w:numPr>
        <w:rPr>
          <w:szCs w:val="21"/>
        </w:rPr>
      </w:pPr>
      <w:r>
        <w:rPr>
          <w:rFonts w:hint="eastAsia"/>
          <w:szCs w:val="21"/>
        </w:rPr>
        <w:t>因为死在过犯和罪中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弗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</w:p>
    <w:p w:rsidR="00643281" w:rsidRDefault="00643281" w:rsidP="00643281">
      <w:pPr>
        <w:numPr>
          <w:ilvl w:val="0"/>
          <w:numId w:val="65"/>
        </w:numPr>
        <w:rPr>
          <w:szCs w:val="21"/>
        </w:rPr>
      </w:pPr>
      <w:r w:rsidRPr="008A46A5">
        <w:rPr>
          <w:rFonts w:hint="eastAsia"/>
          <w:b/>
          <w:szCs w:val="21"/>
        </w:rPr>
        <w:t>为了胜过这世界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约一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4 </w:t>
      </w:r>
      <w:r w:rsidRPr="002A5B0E">
        <w:rPr>
          <w:rFonts w:hint="eastAsia"/>
          <w:szCs w:val="21"/>
        </w:rPr>
        <w:t>因为凡从　神生的，就胜过世界；使我们胜了世界的，就是我们的信心。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⑴重生是神的创造性事工 林后5：17  约3：3-5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⑵重生是新生命的出生  弗2：5 </w:t>
      </w:r>
      <w:r w:rsidRPr="008A46A5">
        <w:rPr>
          <w:rFonts w:ascii="宋体" w:hAnsi="宋体" w:hint="eastAsia"/>
          <w:szCs w:val="21"/>
        </w:rPr>
        <w:t>当我们死在过犯中的时候，便叫我们与基督一同活过来（你们得救是本乎恩）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⑶重生是已经存在的再生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8A46A5">
        <w:rPr>
          <w:rFonts w:ascii="宋体" w:hAnsi="宋体" w:hint="eastAsia"/>
          <w:b/>
          <w:szCs w:val="21"/>
        </w:rPr>
        <w:t>专题：重生者的人格变化</w:t>
      </w:r>
    </w:p>
    <w:p w:rsidR="00643281" w:rsidRDefault="00643281" w:rsidP="00643281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1、知  的变化</w:t>
      </w:r>
    </w:p>
    <w:p w:rsidR="00643281" w:rsidRDefault="00643281" w:rsidP="00643281">
      <w:pPr>
        <w:ind w:leftChars="200" w:left="63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⑴明白神所赐的救恩  弗1：19</w:t>
      </w:r>
      <w:r w:rsidRPr="008A46A5">
        <w:rPr>
          <w:rFonts w:ascii="宋体" w:hAnsi="宋体" w:hint="eastAsia"/>
          <w:szCs w:val="21"/>
        </w:rPr>
        <w:t>并知道他向我们这信的人所显的能力是何等浩大</w:t>
      </w:r>
    </w:p>
    <w:p w:rsidR="00643281" w:rsidRDefault="00643281" w:rsidP="00643281">
      <w:pPr>
        <w:ind w:leftChars="200" w:left="525" w:hangingChars="50" w:hanging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⑵分辩属灵事工</w:t>
      </w:r>
    </w:p>
    <w:p w:rsidR="00643281" w:rsidRDefault="00643281" w:rsidP="00643281">
      <w:pPr>
        <w:ind w:leftChars="200" w:left="63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⑶明白十字架的道 林前1：18</w:t>
      </w:r>
      <w:r w:rsidRPr="00FD0845">
        <w:rPr>
          <w:rFonts w:ascii="宋体" w:hAnsi="宋体" w:hint="eastAsia"/>
          <w:szCs w:val="21"/>
        </w:rPr>
        <w:t>因为十字架的道理，在那灭亡的人为愚拙，在我们得救的人却为　神的大能</w:t>
      </w:r>
    </w:p>
    <w:p w:rsidR="00643281" w:rsidRDefault="00643281" w:rsidP="00643281">
      <w:pPr>
        <w:ind w:leftChars="200" w:left="525" w:hangingChars="50" w:hanging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⑷灵里明亮  弗1：18</w:t>
      </w:r>
      <w:r w:rsidRPr="00FD0845">
        <w:rPr>
          <w:rFonts w:ascii="宋体" w:hAnsi="宋体" w:hint="eastAsia"/>
          <w:szCs w:val="21"/>
        </w:rPr>
        <w:t>并且照明你们心中的眼睛，使你们知道他的恩召有何等指望，他在圣徒中得的基业有何等丰盛的荣耀</w:t>
      </w:r>
    </w:p>
    <w:p w:rsidR="00643281" w:rsidRDefault="00643281" w:rsidP="00643281">
      <w:pPr>
        <w:ind w:leftChars="200" w:left="525" w:hangingChars="50" w:hanging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⑸明白得救的新知识  西3：10</w:t>
      </w:r>
      <w:r w:rsidRPr="00FD0845">
        <w:rPr>
          <w:rFonts w:ascii="宋体" w:hAnsi="宋体" w:hint="eastAsia"/>
          <w:szCs w:val="21"/>
        </w:rPr>
        <w:t>穿上了新人，这新人在知识上渐渐更新，正如造他主的形像。</w:t>
      </w:r>
    </w:p>
    <w:p w:rsidR="00643281" w:rsidRDefault="00643281" w:rsidP="00643281">
      <w:pPr>
        <w:ind w:leftChars="200" w:left="525" w:hangingChars="50" w:hanging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⑹认识真光基督  林后4：6</w:t>
      </w:r>
      <w:r w:rsidRPr="00FD0845">
        <w:rPr>
          <w:rFonts w:ascii="宋体" w:hAnsi="宋体" w:hint="eastAsia"/>
          <w:szCs w:val="21"/>
        </w:rPr>
        <w:t>那吩咐光从黑暗里照出来的　神，已经照在我们心里，叫我们得知　神荣耀的光显在耶稣基督的面上</w:t>
      </w:r>
    </w:p>
    <w:p w:rsidR="00643281" w:rsidRDefault="00643281" w:rsidP="00643281">
      <w:pPr>
        <w:rPr>
          <w:rFonts w:ascii="宋体" w:hAnsi="宋体"/>
          <w:szCs w:val="21"/>
        </w:rPr>
      </w:pPr>
      <w:r w:rsidRPr="00FD0845">
        <w:rPr>
          <w:rFonts w:ascii="宋体" w:hAnsi="宋体" w:hint="eastAsia"/>
          <w:szCs w:val="21"/>
        </w:rPr>
        <w:t>2、</w:t>
      </w:r>
      <w:r>
        <w:rPr>
          <w:rFonts w:ascii="宋体" w:hAnsi="宋体" w:hint="eastAsia"/>
          <w:szCs w:val="21"/>
        </w:rPr>
        <w:t>情  的变化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 ⑴痛悔自身犯罪  太5：4  徒2：37哀恸的人有福了，因为他们必得安慰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⑵渴望寻求神  诗42：1-2 </w:t>
      </w:r>
      <w:r w:rsidRPr="00FD0845">
        <w:rPr>
          <w:rFonts w:ascii="宋体" w:hAnsi="宋体" w:hint="eastAsia"/>
          <w:szCs w:val="21"/>
        </w:rPr>
        <w:t>神啊，我的心切慕你，如鹿切慕溪水。</w:t>
      </w:r>
    </w:p>
    <w:p w:rsidR="00643281" w:rsidRDefault="00643281" w:rsidP="00643281">
      <w:pPr>
        <w:ind w:left="735" w:hangingChars="350" w:hanging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⑶爱基督     彼前1：8 </w:t>
      </w:r>
      <w:r w:rsidRPr="001F55E1">
        <w:rPr>
          <w:rFonts w:ascii="宋体" w:hAnsi="宋体" w:hint="eastAsia"/>
          <w:szCs w:val="21"/>
        </w:rPr>
        <w:t>你们虽然没有见过他，却是爱他。如今虽不得看见，却因信他就有说不出来、满有荣光的大喜乐</w:t>
      </w:r>
    </w:p>
    <w:p w:rsidR="00643281" w:rsidRDefault="00643281" w:rsidP="00643281">
      <w:pPr>
        <w:ind w:left="735" w:hanging="735"/>
        <w:rPr>
          <w:rFonts w:ascii="宋体" w:hAnsi="宋体"/>
          <w:szCs w:val="21"/>
        </w:rPr>
      </w:pPr>
      <w:r w:rsidRPr="001F55E1">
        <w:rPr>
          <w:rFonts w:ascii="宋体" w:hAnsi="宋体" w:hint="eastAsia"/>
          <w:szCs w:val="21"/>
        </w:rPr>
        <w:t>3、</w:t>
      </w:r>
      <w:r>
        <w:rPr>
          <w:rFonts w:ascii="宋体" w:hAnsi="宋体" w:hint="eastAsia"/>
          <w:szCs w:val="21"/>
        </w:rPr>
        <w:t xml:space="preserve">意  的变化 </w:t>
      </w:r>
    </w:p>
    <w:p w:rsidR="00643281" w:rsidRDefault="00643281" w:rsidP="00643281">
      <w:pPr>
        <w:ind w:left="735" w:hanging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⑴ 做神喜悦的事  罗8：8 </w:t>
      </w:r>
      <w:r w:rsidRPr="001F55E1">
        <w:rPr>
          <w:rFonts w:ascii="宋体" w:hAnsi="宋体" w:hint="eastAsia"/>
          <w:szCs w:val="21"/>
        </w:rPr>
        <w:t>而且属肉体的人不能得　神的喜欢</w:t>
      </w:r>
    </w:p>
    <w:p w:rsidR="00643281" w:rsidRDefault="00643281" w:rsidP="00643281">
      <w:pPr>
        <w:ind w:left="735" w:hanging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⑵ 很自愿到神面前  诗110：3当你掌权的日子，你的民要以圣洁的妆饰为衣</w:t>
      </w:r>
      <w:r w:rsidRPr="001F55E1">
        <w:rPr>
          <w:rFonts w:ascii="宋体" w:hAnsi="宋体" w:hint="eastAsia"/>
          <w:szCs w:val="21"/>
        </w:rPr>
        <w:t>，甘心牺牲自己。你的民多如清晨的甘露</w:t>
      </w:r>
    </w:p>
    <w:p w:rsidR="00643281" w:rsidRDefault="00643281" w:rsidP="00643281">
      <w:pPr>
        <w:ind w:left="735" w:hanging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⑶愿意进入神的爱中  貼后3：5</w:t>
      </w:r>
      <w:r w:rsidRPr="001F55E1">
        <w:rPr>
          <w:rFonts w:ascii="宋体" w:hAnsi="宋体" w:hint="eastAsia"/>
          <w:szCs w:val="21"/>
        </w:rPr>
        <w:t>愿主引导你们的心，叫你们爱　神，并学基督的忍耐</w:t>
      </w:r>
    </w:p>
    <w:p w:rsidR="00643281" w:rsidRDefault="00643281" w:rsidP="00643281">
      <w:pPr>
        <w:ind w:left="735" w:hanging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⑷俯服在神的法中  罗8：7</w:t>
      </w:r>
      <w:r w:rsidRPr="001F55E1">
        <w:rPr>
          <w:rFonts w:ascii="宋体" w:hAnsi="宋体" w:hint="eastAsia"/>
          <w:szCs w:val="21"/>
        </w:rPr>
        <w:t>原来体贴肉体的，就是与　神为仇，因为不服　神的律法，也是不能服</w:t>
      </w:r>
    </w:p>
    <w:p w:rsidR="00643281" w:rsidRDefault="00643281" w:rsidP="00643281">
      <w:pPr>
        <w:ind w:left="735" w:hanging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⑸愿意成就神喜悦之间  彼后2：13</w:t>
      </w:r>
      <w:r w:rsidRPr="001F55E1">
        <w:rPr>
          <w:rFonts w:ascii="宋体" w:hAnsi="宋体" w:hint="eastAsia"/>
          <w:szCs w:val="21"/>
        </w:rPr>
        <w:t>行的不义，就得了不义的工价。这些人喜爱白昼宴乐，他们已被玷污，又有瑕疵，正与你们一同坐席，就以自己的诡诈为快乐。</w:t>
      </w:r>
    </w:p>
    <w:p w:rsidR="00643281" w:rsidRDefault="00643281" w:rsidP="00643281">
      <w:pPr>
        <w:ind w:left="735" w:hanging="735"/>
        <w:jc w:val="center"/>
        <w:rPr>
          <w:rFonts w:ascii="宋体" w:hAnsi="宋体"/>
          <w:b/>
          <w:szCs w:val="21"/>
        </w:rPr>
      </w:pPr>
      <w:r w:rsidRPr="001F55E1">
        <w:rPr>
          <w:rFonts w:ascii="宋体" w:hAnsi="宋体" w:hint="eastAsia"/>
          <w:b/>
          <w:szCs w:val="21"/>
        </w:rPr>
        <w:t>专题：新、旧约重生区别</w:t>
      </w:r>
    </w:p>
    <w:p w:rsidR="00643281" w:rsidRDefault="00643281" w:rsidP="00643281">
      <w:pPr>
        <w:ind w:left="735" w:hanging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旧约中没有重生一词，新约中很生要的真理</w:t>
      </w:r>
    </w:p>
    <w:p w:rsidR="00643281" w:rsidRDefault="00643281" w:rsidP="00643281">
      <w:pPr>
        <w:ind w:left="735" w:hanging="735"/>
        <w:rPr>
          <w:rFonts w:ascii="宋体" w:hAnsi="宋体"/>
          <w:szCs w:val="21"/>
        </w:rPr>
      </w:pPr>
      <w:r w:rsidRPr="008838DE">
        <w:rPr>
          <w:rFonts w:ascii="宋体" w:hAnsi="宋体" w:hint="eastAsia"/>
          <w:b/>
          <w:szCs w:val="21"/>
        </w:rPr>
        <w:t>旧约</w:t>
      </w:r>
      <w:r>
        <w:rPr>
          <w:rFonts w:ascii="宋体" w:hAnsi="宋体" w:hint="eastAsia"/>
          <w:szCs w:val="21"/>
        </w:rPr>
        <w:t>：</w:t>
      </w:r>
    </w:p>
    <w:p w:rsidR="00643281" w:rsidRDefault="00643281" w:rsidP="00643281">
      <w:pPr>
        <w:numPr>
          <w:ilvl w:val="1"/>
          <w:numId w:val="64"/>
        </w:numPr>
        <w:tabs>
          <w:tab w:val="clear" w:pos="780"/>
          <w:tab w:val="num" w:pos="54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随血统、有神的保护</w:t>
      </w:r>
    </w:p>
    <w:p w:rsidR="00643281" w:rsidRDefault="00643281" w:rsidP="00643281">
      <w:pPr>
        <w:numPr>
          <w:ilvl w:val="1"/>
          <w:numId w:val="6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遵守行为律法得救 </w:t>
      </w:r>
    </w:p>
    <w:p w:rsidR="00643281" w:rsidRDefault="00643281" w:rsidP="00643281">
      <w:pPr>
        <w:numPr>
          <w:ilvl w:val="1"/>
          <w:numId w:val="6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献祭和神相见</w:t>
      </w:r>
    </w:p>
    <w:p w:rsidR="00643281" w:rsidRDefault="00643281" w:rsidP="00643281">
      <w:pPr>
        <w:rPr>
          <w:rFonts w:ascii="宋体" w:hAnsi="宋体"/>
          <w:szCs w:val="21"/>
        </w:rPr>
      </w:pPr>
      <w:r w:rsidRPr="008838DE">
        <w:rPr>
          <w:rFonts w:ascii="宋体" w:hAnsi="宋体" w:hint="eastAsia"/>
          <w:b/>
          <w:szCs w:val="21"/>
        </w:rPr>
        <w:t>新约</w:t>
      </w:r>
      <w:r>
        <w:rPr>
          <w:rFonts w:ascii="宋体" w:hAnsi="宋体" w:hint="eastAsia"/>
          <w:szCs w:val="21"/>
        </w:rPr>
        <w:t>：</w:t>
      </w:r>
    </w:p>
    <w:p w:rsidR="00643281" w:rsidRDefault="00643281" w:rsidP="00643281">
      <w:pPr>
        <w:numPr>
          <w:ilvl w:val="2"/>
          <w:numId w:val="6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没有偏见的神的拣选</w:t>
      </w:r>
    </w:p>
    <w:p w:rsidR="00643281" w:rsidRDefault="00643281" w:rsidP="00643281">
      <w:pPr>
        <w:numPr>
          <w:ilvl w:val="2"/>
          <w:numId w:val="6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对神的悔改</w:t>
      </w:r>
    </w:p>
    <w:p w:rsidR="00643281" w:rsidRDefault="00643281" w:rsidP="00643281">
      <w:pPr>
        <w:numPr>
          <w:ilvl w:val="2"/>
          <w:numId w:val="6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靠信耶稣基督得救  弗2：1-3</w:t>
      </w:r>
    </w:p>
    <w:p w:rsidR="00643281" w:rsidRDefault="00643281" w:rsidP="00643281">
      <w:pPr>
        <w:ind w:left="840"/>
        <w:rPr>
          <w:rFonts w:ascii="宋体" w:hAnsi="宋体"/>
          <w:szCs w:val="21"/>
        </w:rPr>
      </w:pP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1055F4">
        <w:rPr>
          <w:rFonts w:ascii="宋体" w:hAnsi="宋体" w:hint="eastAsia"/>
          <w:b/>
          <w:szCs w:val="21"/>
        </w:rPr>
        <w:t>专题：没有重生的人</w:t>
      </w:r>
    </w:p>
    <w:p w:rsidR="00643281" w:rsidRDefault="00643281" w:rsidP="00643281">
      <w:pPr>
        <w:numPr>
          <w:ilvl w:val="0"/>
          <w:numId w:val="6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与神分离的人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⑴死亡的存在  弗2：1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⑵腐败的存在</w:t>
      </w:r>
    </w:p>
    <w:p w:rsidR="00643281" w:rsidRDefault="00643281" w:rsidP="00643281">
      <w:pPr>
        <w:numPr>
          <w:ilvl w:val="0"/>
          <w:numId w:val="6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跟随魔鬼的人</w:t>
      </w:r>
    </w:p>
    <w:p w:rsidR="00643281" w:rsidRDefault="00643281" w:rsidP="00643281">
      <w:pPr>
        <w:numPr>
          <w:ilvl w:val="0"/>
          <w:numId w:val="66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神忿怒下的人  弗2：3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1055F4">
        <w:rPr>
          <w:rFonts w:ascii="宋体" w:hAnsi="宋体" w:hint="eastAsia"/>
          <w:b/>
          <w:szCs w:val="21"/>
        </w:rPr>
        <w:t>专题：让人重生的圣灵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人要做的事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⑴听道  林后4：4 林前14：24-25</w:t>
      </w:r>
      <w:r w:rsidRPr="00DD1431">
        <w:rPr>
          <w:rFonts w:ascii="宋体" w:hAnsi="宋体" w:hint="eastAsia"/>
          <w:szCs w:val="21"/>
        </w:rPr>
        <w:t>若都作先知讲道，偶然有不信的，或是不通方言的人进来，就被众人劝醒，被众人审明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⑵顺从圣灵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DD1431">
        <w:rPr>
          <w:rFonts w:ascii="宋体" w:hAnsi="宋体" w:hint="eastAsia"/>
          <w:b/>
          <w:szCs w:val="21"/>
        </w:rPr>
        <w:t>专题：重生人的结果</w:t>
      </w:r>
    </w:p>
    <w:p w:rsidR="00643281" w:rsidRDefault="00643281" w:rsidP="003F4AFD">
      <w:pPr>
        <w:numPr>
          <w:ilvl w:val="0"/>
          <w:numId w:val="6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胜过世界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⑴ 胜过罪  约一3：9  </w:t>
      </w:r>
      <w:r w:rsidRPr="00DD1431">
        <w:rPr>
          <w:rFonts w:ascii="宋体" w:hAnsi="宋体" w:hint="eastAsia"/>
          <w:szCs w:val="21"/>
        </w:rPr>
        <w:t>凡从　神生的，就不犯罪，因　神的道（原文作“种”）存在他心里，他也不能犯罪，因为他是由　神生的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⑵胜过世界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⑶胜过黑暗</w:t>
      </w:r>
    </w:p>
    <w:p w:rsidR="00643281" w:rsidRDefault="00643281" w:rsidP="003F4AFD">
      <w:pPr>
        <w:numPr>
          <w:ilvl w:val="0"/>
          <w:numId w:val="6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变成有爱的人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⑴成为爱神的人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⑵爱神话语的人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⑶爱灵魂的人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⑷爱仇敌</w:t>
      </w:r>
    </w:p>
    <w:p w:rsidR="00643281" w:rsidRDefault="00643281" w:rsidP="003F4AFD">
      <w:pPr>
        <w:numPr>
          <w:ilvl w:val="0"/>
          <w:numId w:val="67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享受儿女的特权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⑴应允所需要的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⑵分辩神旨意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⑶受神保护  罗5：18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⑷成为天国的后嗣  罗：8：17  加3：29</w:t>
      </w:r>
    </w:p>
    <w:p w:rsidR="00643281" w:rsidRDefault="00643281" w:rsidP="00643281">
      <w:pPr>
        <w:jc w:val="center"/>
        <w:rPr>
          <w:rFonts w:ascii="宋体" w:hAnsi="宋体"/>
          <w:b/>
          <w:sz w:val="30"/>
          <w:szCs w:val="30"/>
        </w:rPr>
      </w:pPr>
      <w:r w:rsidRPr="00121814">
        <w:rPr>
          <w:rFonts w:ascii="宋体" w:hAnsi="宋体" w:hint="eastAsia"/>
          <w:b/>
          <w:sz w:val="30"/>
          <w:szCs w:val="30"/>
        </w:rPr>
        <w:t>悔改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定义：</w:t>
      </w:r>
    </w:p>
    <w:p w:rsidR="00643281" w:rsidRDefault="00643281" w:rsidP="00643281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从过去自己支配的罪里转回。属世生活转换到神那里的信仰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CB60BB">
        <w:rPr>
          <w:rFonts w:ascii="宋体" w:hAnsi="宋体" w:hint="eastAsia"/>
          <w:b/>
          <w:szCs w:val="21"/>
        </w:rPr>
        <w:t>专题：接受悔改的神的品格</w:t>
      </w:r>
    </w:p>
    <w:p w:rsidR="00643281" w:rsidRDefault="00643281" w:rsidP="003F4AFD">
      <w:pPr>
        <w:numPr>
          <w:ilvl w:val="0"/>
          <w:numId w:val="6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满有恩典  弗1：6-7  2：7</w:t>
      </w:r>
      <w:r w:rsidRPr="00CB60BB">
        <w:rPr>
          <w:rFonts w:ascii="宋体" w:hAnsi="宋体" w:hint="eastAsia"/>
          <w:szCs w:val="21"/>
        </w:rPr>
        <w:t>1:6 使他荣耀的恩典得着称赞。这恩典是他在爱子里所赐给我们的。我们藉这爱子的血得蒙救赎，过犯得以赦免，乃是照他丰富的恩典。</w:t>
      </w:r>
    </w:p>
    <w:p w:rsidR="00643281" w:rsidRDefault="00643281" w:rsidP="003F4AFD">
      <w:pPr>
        <w:numPr>
          <w:ilvl w:val="0"/>
          <w:numId w:val="6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真实的约  出19：6  撒上15：29  罗11：29  ①行为之约②恩典之约</w:t>
      </w:r>
    </w:p>
    <w:p w:rsidR="00643281" w:rsidRDefault="00643281" w:rsidP="003F4AFD">
      <w:pPr>
        <w:numPr>
          <w:ilvl w:val="0"/>
          <w:numId w:val="6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满有怜悯  申5：10  诗57：10  86：5</w:t>
      </w:r>
      <w:r w:rsidRPr="003F266D">
        <w:rPr>
          <w:rFonts w:ascii="宋体" w:hAnsi="宋体" w:hint="eastAsia"/>
          <w:szCs w:val="21"/>
        </w:rPr>
        <w:t>爱我、守我诫命的，我必向他们发慈爱直到千代</w:t>
      </w:r>
    </w:p>
    <w:p w:rsidR="00643281" w:rsidRDefault="00643281" w:rsidP="003F4AFD">
      <w:pPr>
        <w:numPr>
          <w:ilvl w:val="0"/>
          <w:numId w:val="6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不轻易发怒  诗78：38  ，103：8</w:t>
      </w:r>
      <w:r w:rsidRPr="003F266D">
        <w:rPr>
          <w:rFonts w:ascii="宋体" w:hAnsi="宋体" w:hint="eastAsia"/>
          <w:szCs w:val="21"/>
        </w:rPr>
        <w:t>但他有怜悯，赦免他们的罪孽，不灭绝他们；而且屡次消他的怒气，不发尽他的忿怒。</w:t>
      </w:r>
    </w:p>
    <w:p w:rsidR="00643281" w:rsidRDefault="00643281" w:rsidP="003F4AFD">
      <w:pPr>
        <w:numPr>
          <w:ilvl w:val="0"/>
          <w:numId w:val="6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莫大的仁爱   耶31：3  加2:20  弗3：18</w:t>
      </w:r>
      <w:r w:rsidRPr="003F266D">
        <w:rPr>
          <w:rFonts w:ascii="宋体" w:hAnsi="宋体" w:hint="eastAsia"/>
          <w:szCs w:val="21"/>
        </w:rPr>
        <w:t>耶和华向以色列（原文作“我”）显现，说：‘我以永远的爱爱你，因此我以慈爱吸引你。’</w:t>
      </w:r>
    </w:p>
    <w:p w:rsidR="00643281" w:rsidRDefault="00643281" w:rsidP="003F4AFD">
      <w:pPr>
        <w:numPr>
          <w:ilvl w:val="0"/>
          <w:numId w:val="6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诚实  哀3：22-23</w:t>
      </w:r>
      <w:r w:rsidRPr="003F266D">
        <w:rPr>
          <w:rFonts w:ascii="宋体" w:hAnsi="宋体" w:hint="eastAsia"/>
          <w:szCs w:val="21"/>
        </w:rPr>
        <w:t>我们不至消灭，是出于耶和华诸般的慈爱，是因他的怜悯不至断绝</w:t>
      </w:r>
    </w:p>
    <w:p w:rsidR="00643281" w:rsidRDefault="00643281" w:rsidP="003F4AFD">
      <w:pPr>
        <w:numPr>
          <w:ilvl w:val="0"/>
          <w:numId w:val="6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慈悲  哀3：25</w:t>
      </w:r>
      <w:r w:rsidRPr="003F266D">
        <w:rPr>
          <w:rFonts w:ascii="宋体" w:hAnsi="宋体" w:hint="eastAsia"/>
          <w:szCs w:val="21"/>
        </w:rPr>
        <w:t>凡等候耶和华、心里寻求他的，耶和华必施恩给他</w:t>
      </w:r>
      <w:r>
        <w:rPr>
          <w:rFonts w:ascii="宋体" w:hAnsi="宋体" w:hint="eastAsia"/>
          <w:szCs w:val="21"/>
        </w:rPr>
        <w:t>诗34：8  多3：4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3315E4">
        <w:rPr>
          <w:rFonts w:ascii="宋体" w:hAnsi="宋体" w:hint="eastAsia"/>
          <w:b/>
          <w:szCs w:val="21"/>
        </w:rPr>
        <w:t>专题：圣灵对悔改之人的要求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献上属灵的礼拜  罗12：1</w:t>
      </w:r>
      <w:r w:rsidRPr="003315E4">
        <w:rPr>
          <w:rFonts w:ascii="宋体" w:hAnsi="宋体" w:hint="eastAsia"/>
          <w:szCs w:val="21"/>
        </w:rPr>
        <w:t>所以弟兄们，我以　神的慈悲劝你们，将身体献上，当作活祭，是圣洁的，是　神所喜悦的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分辨神的旨意  罗12：2</w:t>
      </w:r>
      <w:r w:rsidRPr="003315E4">
        <w:rPr>
          <w:rFonts w:ascii="宋体" w:hAnsi="宋体" w:hint="eastAsia"/>
          <w:szCs w:val="21"/>
        </w:rPr>
        <w:t>不要效法这个世界，只要心意更新而变化，叫你们察验何为　神的善良、纯全、可喜悦的旨意。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只为神的荣耀而活  林前10：31</w:t>
      </w:r>
      <w:r w:rsidRPr="003315E4">
        <w:rPr>
          <w:rFonts w:ascii="宋体" w:hAnsi="宋体" w:hint="eastAsia"/>
          <w:szCs w:val="21"/>
        </w:rPr>
        <w:t>所以，你们或吃或喝，无论作什么，都要为荣耀　神而行。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告白耶稣为主，为基督  林前12：3</w:t>
      </w:r>
      <w:r w:rsidRPr="003315E4">
        <w:rPr>
          <w:rFonts w:ascii="宋体" w:hAnsi="宋体" w:hint="eastAsia"/>
          <w:szCs w:val="21"/>
        </w:rPr>
        <w:t>所以我告诉你们：被　神的灵感动的，没有说耶稣是可咒诅的；若不是被圣灵感动的，也没有能说耶稣是主的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祈求圣灵的恩赐  林前12：4-11  </w:t>
      </w:r>
      <w:r w:rsidRPr="003315E4">
        <w:rPr>
          <w:rFonts w:ascii="宋体" w:hAnsi="宋体" w:hint="eastAsia"/>
          <w:szCs w:val="21"/>
        </w:rPr>
        <w:t>圣灵显在各人身上，是叫人得益处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完全脱离不义和不法道路  林后6：14-18</w:t>
      </w:r>
      <w:r w:rsidRPr="003315E4">
        <w:rPr>
          <w:rFonts w:ascii="宋体" w:hAnsi="宋体" w:hint="eastAsia"/>
          <w:szCs w:val="21"/>
        </w:rPr>
        <w:t>你们和不信的原不相配，不要同负一轭。义和不义有什么相交呢？光明和黑暗有什么相通呢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要走成圣的道路  林后7：1</w:t>
      </w:r>
      <w:r w:rsidRPr="003315E4">
        <w:rPr>
          <w:rFonts w:ascii="宋体" w:hAnsi="宋体" w:hint="eastAsia"/>
          <w:szCs w:val="21"/>
        </w:rPr>
        <w:t>亲爱的弟兄啊，我们既有这等应许，就当洁净自己，除去身体、灵魂一切的污秽，敬畏　神，得以成圣。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要结圣灵的果子 加5：22-23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要让信心成长    弗4：13 </w:t>
      </w:r>
      <w:r w:rsidRPr="003315E4">
        <w:rPr>
          <w:rFonts w:ascii="宋体" w:hAnsi="宋体" w:hint="eastAsia"/>
          <w:szCs w:val="21"/>
        </w:rPr>
        <w:t>得以长大成人，满有基督长成的身量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要去打属灵的争战  弗6：10-17</w:t>
      </w:r>
      <w:r w:rsidRPr="003315E4">
        <w:rPr>
          <w:rFonts w:ascii="宋体" w:hAnsi="宋体" w:hint="eastAsia"/>
          <w:szCs w:val="21"/>
        </w:rPr>
        <w:t>我们并不是与属血气的争战，乃是与那些执政的、掌权的、管辖这幽暗世界的，以及天空属灵气的恶魔争战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要受圣灵充满   弗5：18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要常常喜乐    帖前5：16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要凡事感恩    帖前5：18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丢弃恶的一切模样  帖前5：22</w:t>
      </w:r>
      <w:r w:rsidRPr="003315E4">
        <w:rPr>
          <w:rFonts w:ascii="宋体" w:hAnsi="宋体" w:hint="eastAsia"/>
          <w:szCs w:val="21"/>
        </w:rPr>
        <w:t>各样的恶事要禁戒不作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把盼望放在神那里  提前6：17</w:t>
      </w:r>
      <w:r w:rsidRPr="003315E4">
        <w:rPr>
          <w:rFonts w:ascii="宋体" w:hAnsi="宋体" w:hint="eastAsia"/>
          <w:szCs w:val="21"/>
        </w:rPr>
        <w:t>你要嘱咐那些今世富足的人，不要自高，也不要倚靠无定的钱财；只要倚靠那厚赐百物给我们享受的　神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尽力做善工   提前6：18</w:t>
      </w:r>
      <w:r w:rsidRPr="003315E4">
        <w:rPr>
          <w:rFonts w:ascii="宋体" w:hAnsi="宋体" w:hint="eastAsia"/>
          <w:szCs w:val="21"/>
        </w:rPr>
        <w:t>又要嘱咐他们行善，在好事上富足，甘心施舍，乐意供给人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常常传福音  提后4：1-2</w:t>
      </w:r>
      <w:r w:rsidRPr="003315E4">
        <w:rPr>
          <w:rFonts w:ascii="宋体" w:hAnsi="宋体" w:hint="eastAsia"/>
          <w:szCs w:val="21"/>
        </w:rPr>
        <w:t>务要传道，无论得时不得时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通过行为显出信心 雅2：18</w:t>
      </w:r>
      <w:r w:rsidRPr="003315E4">
        <w:rPr>
          <w:rFonts w:ascii="宋体" w:hAnsi="宋体" w:hint="eastAsia"/>
          <w:szCs w:val="21"/>
        </w:rPr>
        <w:t>信心若没有行为就是死的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要渴慕神的话语  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要以为主受苦而喜乐  彼前2：19-21</w:t>
      </w:r>
      <w:r w:rsidRPr="003315E4">
        <w:rPr>
          <w:rFonts w:ascii="宋体" w:hAnsi="宋体" w:hint="eastAsia"/>
          <w:szCs w:val="21"/>
        </w:rPr>
        <w:t>倘若人为叫良心对得住　神，就忍受冤屈的苦楚，这是可喜爱的。</w:t>
      </w:r>
    </w:p>
    <w:p w:rsidR="00643281" w:rsidRDefault="00643281" w:rsidP="003F4AFD">
      <w:pPr>
        <w:numPr>
          <w:ilvl w:val="0"/>
          <w:numId w:val="69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不要反复犯同样的罪  彼后2：20-22</w:t>
      </w:r>
      <w:r w:rsidRPr="003315E4">
        <w:rPr>
          <w:rFonts w:ascii="宋体" w:hAnsi="宋体" w:hint="eastAsia"/>
          <w:szCs w:val="21"/>
        </w:rPr>
        <w:t>倘若他们因认识主救主耶稣基督，得以脱离世上的污秽，后来又在其中被缠住、制伏，他们末后的景况就比先前更不好了。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BF75C8">
        <w:rPr>
          <w:rFonts w:ascii="宋体" w:hAnsi="宋体" w:hint="eastAsia"/>
          <w:b/>
          <w:szCs w:val="21"/>
        </w:rPr>
        <w:t>专题：罪人悔改前后圣灵的工作</w:t>
      </w:r>
    </w:p>
    <w:p w:rsidR="00643281" w:rsidRDefault="00643281" w:rsidP="003F4AFD">
      <w:pPr>
        <w:numPr>
          <w:ilvl w:val="0"/>
          <w:numId w:val="7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悔改前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⑴对罪的责备  约16：7-10</w:t>
      </w:r>
      <w:r w:rsidRPr="00BF75C8">
        <w:rPr>
          <w:rFonts w:ascii="宋体" w:hAnsi="宋体" w:hint="eastAsia"/>
          <w:szCs w:val="21"/>
        </w:rPr>
        <w:t>他</w:t>
      </w:r>
      <w:r>
        <w:rPr>
          <w:rFonts w:ascii="宋体" w:hAnsi="宋体" w:hint="eastAsia"/>
          <w:szCs w:val="21"/>
        </w:rPr>
        <w:t>（圣灵）</w:t>
      </w:r>
      <w:r w:rsidRPr="00BF75C8">
        <w:rPr>
          <w:rFonts w:ascii="宋体" w:hAnsi="宋体" w:hint="eastAsia"/>
          <w:szCs w:val="21"/>
        </w:rPr>
        <w:t>既来了，就要叫世人为罪、为义、为审判，自己责备自己。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⑵对罪的控制  帖后2：7</w:t>
      </w:r>
      <w:r w:rsidRPr="00BF75C8">
        <w:rPr>
          <w:rFonts w:ascii="宋体" w:hAnsi="宋体" w:hint="eastAsia"/>
          <w:szCs w:val="21"/>
        </w:rPr>
        <w:t>因为</w:t>
      </w:r>
      <w:r>
        <w:rPr>
          <w:rFonts w:ascii="宋体" w:hAnsi="宋体" w:hint="eastAsia"/>
          <w:szCs w:val="21"/>
        </w:rPr>
        <w:t>那不法的隐意已经发动，只是现在有一个拦阻的，等到那拦阻的被除去</w:t>
      </w:r>
    </w:p>
    <w:p w:rsidR="00643281" w:rsidRDefault="00643281" w:rsidP="003F4AFD">
      <w:pPr>
        <w:numPr>
          <w:ilvl w:val="0"/>
          <w:numId w:val="7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悔改时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⑴重生  多3：5</w:t>
      </w:r>
      <w:r w:rsidRPr="00BF75C8">
        <w:rPr>
          <w:rFonts w:ascii="宋体" w:hAnsi="宋体" w:hint="eastAsia"/>
          <w:szCs w:val="21"/>
        </w:rPr>
        <w:t>他便救了我们，并不是因我们自己所行的义，乃是照他的怜悯，藉着重生的洗和圣灵的更新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⑵内住  林前6：19</w:t>
      </w:r>
      <w:r w:rsidRPr="00BF75C8">
        <w:rPr>
          <w:rFonts w:ascii="宋体" w:hAnsi="宋体" w:hint="eastAsia"/>
          <w:szCs w:val="21"/>
        </w:rPr>
        <w:t>岂不知你们的身子就是圣灵的殿吗？这圣灵是从　神而来，住在你们里头的；并且你们不是自己的人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⑶印证  弗4：30</w:t>
      </w:r>
      <w:r w:rsidRPr="00BF75C8">
        <w:rPr>
          <w:rFonts w:ascii="宋体" w:hAnsi="宋体" w:hint="eastAsia"/>
          <w:szCs w:val="21"/>
        </w:rPr>
        <w:t>不要叫　神的圣灵担忧，你们原是受了他的印记</w:t>
      </w:r>
    </w:p>
    <w:p w:rsidR="00643281" w:rsidRDefault="00643281" w:rsidP="003F4AFD">
      <w:pPr>
        <w:numPr>
          <w:ilvl w:val="0"/>
          <w:numId w:val="70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悔改后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⑴圣灵充满  弗5：18</w:t>
      </w:r>
      <w:r w:rsidRPr="00BF75C8">
        <w:rPr>
          <w:rFonts w:ascii="宋体" w:hAnsi="宋体" w:hint="eastAsia"/>
          <w:szCs w:val="21"/>
        </w:rPr>
        <w:t>不要醉酒，酒能使人放荡，乃要被圣灵充满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⑵借圣灵成圣   林后3：18</w:t>
      </w:r>
      <w:r w:rsidRPr="00BF75C8">
        <w:rPr>
          <w:rFonts w:ascii="宋体" w:hAnsi="宋体" w:hint="eastAsia"/>
          <w:szCs w:val="21"/>
        </w:rPr>
        <w:t>我们众人既然敞着脸得以看见主的荣光，好像从镜子里返照，就变成主的形状，荣上加荣，如同从主的灵变成的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⑶圣灵光照  林前2：12</w:t>
      </w:r>
      <w:r w:rsidRPr="00BF75C8">
        <w:rPr>
          <w:rFonts w:ascii="宋体" w:hAnsi="宋体" w:hint="eastAsia"/>
          <w:szCs w:val="21"/>
        </w:rPr>
        <w:t>我们所领受的，并不是世上的灵，乃是从　神来的灵，叫我们能知道　神开恩赐给我们的事</w:t>
      </w:r>
    </w:p>
    <w:p w:rsidR="00643281" w:rsidRDefault="00643281" w:rsidP="00643281">
      <w:pPr>
        <w:ind w:leftChars="171" w:left="56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⑷圣灵的代祷  罗8：26-27 </w:t>
      </w:r>
      <w:r w:rsidRPr="00BF75C8">
        <w:rPr>
          <w:rFonts w:ascii="宋体" w:hAnsi="宋体" w:hint="eastAsia"/>
          <w:szCs w:val="21"/>
        </w:rPr>
        <w:t>晓得圣灵的意思，因为圣灵照着　神的旨意替圣徒祈求。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23200C">
        <w:rPr>
          <w:rFonts w:ascii="宋体" w:hAnsi="宋体" w:hint="eastAsia"/>
          <w:b/>
          <w:szCs w:val="21"/>
        </w:rPr>
        <w:t>专题：悔改带来的可见性果子</w:t>
      </w:r>
    </w:p>
    <w:p w:rsidR="00643281" w:rsidRDefault="00643281" w:rsidP="003F4AFD">
      <w:pPr>
        <w:numPr>
          <w:ilvl w:val="0"/>
          <w:numId w:val="7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舍己  太16：24</w:t>
      </w:r>
      <w:r w:rsidRPr="0023200C">
        <w:rPr>
          <w:rFonts w:ascii="宋体" w:hAnsi="宋体" w:hint="eastAsia"/>
          <w:szCs w:val="21"/>
        </w:rPr>
        <w:t>若有人要跟从我，就当舍己，背起他的十字架，来跟从我</w:t>
      </w:r>
    </w:p>
    <w:p w:rsidR="00643281" w:rsidRDefault="00643281" w:rsidP="003F4AFD">
      <w:pPr>
        <w:numPr>
          <w:ilvl w:val="0"/>
          <w:numId w:val="7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实践话语（行出来）  雅2：14-26</w:t>
      </w:r>
    </w:p>
    <w:p w:rsidR="00643281" w:rsidRDefault="00643281" w:rsidP="003F4AFD">
      <w:pPr>
        <w:numPr>
          <w:ilvl w:val="0"/>
          <w:numId w:val="7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柔和的言语  雅3：1-12</w:t>
      </w:r>
      <w:r w:rsidRPr="0023200C">
        <w:rPr>
          <w:rFonts w:ascii="宋体" w:hAnsi="宋体" w:hint="eastAsia"/>
          <w:szCs w:val="21"/>
        </w:rPr>
        <w:t>原来我们在许多事上都有过失；若有人在话语上没有过失，他就是完全人</w:t>
      </w:r>
    </w:p>
    <w:p w:rsidR="00643281" w:rsidRDefault="00643281" w:rsidP="003F4AFD">
      <w:pPr>
        <w:numPr>
          <w:ilvl w:val="0"/>
          <w:numId w:val="7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丢弃偏见 雅2：1-6</w:t>
      </w:r>
      <w:r w:rsidRPr="0023200C">
        <w:rPr>
          <w:rFonts w:ascii="宋体" w:hAnsi="宋体" w:hint="eastAsia"/>
          <w:szCs w:val="21"/>
        </w:rPr>
        <w:t>我的弟兄们，你们信奉我们荣耀的主耶稣基督，便不可按着外貌待</w:t>
      </w:r>
    </w:p>
    <w:p w:rsidR="00643281" w:rsidRDefault="00643281" w:rsidP="003F4AFD">
      <w:pPr>
        <w:numPr>
          <w:ilvl w:val="0"/>
          <w:numId w:val="7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弟兄相爱  约一3：14</w:t>
      </w:r>
      <w:r w:rsidRPr="0023200C">
        <w:rPr>
          <w:rFonts w:ascii="宋体" w:hAnsi="宋体" w:hint="eastAsia"/>
          <w:szCs w:val="21"/>
        </w:rPr>
        <w:t>我们因为爱弟兄，就晓得是已经出死入生了。没有爱心的，仍住在死中。</w:t>
      </w:r>
    </w:p>
    <w:p w:rsidR="00643281" w:rsidRDefault="00643281" w:rsidP="003F4AFD">
      <w:pPr>
        <w:numPr>
          <w:ilvl w:val="0"/>
          <w:numId w:val="7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服从真理 罗15：18</w:t>
      </w:r>
      <w:r w:rsidRPr="0023200C">
        <w:rPr>
          <w:rFonts w:ascii="宋体" w:hAnsi="宋体" w:hint="eastAsia"/>
          <w:szCs w:val="21"/>
        </w:rPr>
        <w:t>除了基督藉我作的那些事，我什么都不敢提；只提他藉我言语作为，用神迹奇事的能力，并圣灵的能力，使外邦人顺服。</w:t>
      </w:r>
    </w:p>
    <w:p w:rsidR="00643281" w:rsidRDefault="00643281" w:rsidP="003F4AFD">
      <w:pPr>
        <w:numPr>
          <w:ilvl w:val="0"/>
          <w:numId w:val="7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谦卑  雅4：1-6</w:t>
      </w:r>
      <w:r w:rsidRPr="0023200C">
        <w:rPr>
          <w:rFonts w:ascii="宋体" w:hAnsi="宋体" w:hint="eastAsia"/>
          <w:szCs w:val="21"/>
        </w:rPr>
        <w:t>务要在主面前自卑，主就必叫你们升高</w:t>
      </w:r>
    </w:p>
    <w:p w:rsidR="00643281" w:rsidRDefault="00643281" w:rsidP="003F4AFD">
      <w:pPr>
        <w:numPr>
          <w:ilvl w:val="0"/>
          <w:numId w:val="7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温柔   帖前2：7</w:t>
      </w:r>
      <w:r w:rsidRPr="0023200C">
        <w:rPr>
          <w:rFonts w:ascii="宋体" w:hAnsi="宋体" w:hint="eastAsia"/>
          <w:szCs w:val="21"/>
        </w:rPr>
        <w:t>只在你们中间存心温柔，如同母亲乳养自己的孩子。</w:t>
      </w:r>
    </w:p>
    <w:p w:rsidR="00643281" w:rsidRDefault="00643281" w:rsidP="003F4AFD">
      <w:pPr>
        <w:numPr>
          <w:ilvl w:val="0"/>
          <w:numId w:val="7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忠心  太24：45</w:t>
      </w:r>
      <w:r w:rsidRPr="0023200C">
        <w:rPr>
          <w:rFonts w:ascii="宋体" w:hAnsi="宋体" w:hint="eastAsia"/>
          <w:szCs w:val="21"/>
        </w:rPr>
        <w:t>谁是忠心有见识的仆人，为主人所派，管理家里的人，按时分粮给他们呢？</w:t>
      </w:r>
    </w:p>
    <w:p w:rsidR="00643281" w:rsidRDefault="00643281" w:rsidP="003F4AFD">
      <w:pPr>
        <w:numPr>
          <w:ilvl w:val="0"/>
          <w:numId w:val="7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节制  彼后1：6</w:t>
      </w:r>
      <w:r w:rsidRPr="0023200C">
        <w:rPr>
          <w:rFonts w:ascii="宋体" w:hAnsi="宋体" w:hint="eastAsia"/>
          <w:szCs w:val="21"/>
        </w:rPr>
        <w:t>有了知识，又要加上节制</w:t>
      </w:r>
    </w:p>
    <w:p w:rsidR="00643281" w:rsidRDefault="00643281" w:rsidP="00643281">
      <w:pPr>
        <w:jc w:val="center"/>
        <w:rPr>
          <w:rFonts w:ascii="宋体" w:hAnsi="宋体"/>
          <w:b/>
          <w:sz w:val="30"/>
          <w:szCs w:val="30"/>
        </w:rPr>
      </w:pPr>
      <w:r w:rsidRPr="0023200C">
        <w:rPr>
          <w:rFonts w:ascii="宋体" w:hAnsi="宋体" w:hint="eastAsia"/>
          <w:b/>
          <w:sz w:val="30"/>
          <w:szCs w:val="30"/>
        </w:rPr>
        <w:t>称义</w:t>
      </w:r>
    </w:p>
    <w:p w:rsidR="00643281" w:rsidRDefault="00643281" w:rsidP="00643281">
      <w:pPr>
        <w:rPr>
          <w:rFonts w:ascii="宋体" w:hAnsi="宋体"/>
          <w:szCs w:val="21"/>
        </w:rPr>
      </w:pPr>
      <w:r w:rsidRPr="0023200C">
        <w:rPr>
          <w:rFonts w:ascii="宋体" w:hAnsi="宋体" w:hint="eastAsia"/>
          <w:b/>
          <w:szCs w:val="21"/>
        </w:rPr>
        <w:t>定义</w:t>
      </w:r>
      <w:r>
        <w:rPr>
          <w:rFonts w:ascii="宋体" w:hAnsi="宋体" w:hint="eastAsia"/>
          <w:szCs w:val="21"/>
        </w:rPr>
        <w:t>：</w:t>
      </w:r>
    </w:p>
    <w:p w:rsidR="00643281" w:rsidRDefault="00643281" w:rsidP="00643281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当罪人信耶稣基督时，认定他是义的，这种 神恩典法宣言就是称义</w:t>
      </w:r>
    </w:p>
    <w:p w:rsidR="00643281" w:rsidRDefault="00643281" w:rsidP="003F4AFD">
      <w:pPr>
        <w:numPr>
          <w:ilvl w:val="0"/>
          <w:numId w:val="7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是神定下的法，称义不是过程已经认定的宣言。不能说谁比谁更义</w:t>
      </w:r>
    </w:p>
    <w:p w:rsidR="00643281" w:rsidRDefault="00643281" w:rsidP="003F4AFD">
      <w:pPr>
        <w:numPr>
          <w:ilvl w:val="0"/>
          <w:numId w:val="7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称义是不变的 ， 一旦称义，罪的关系全断绝</w:t>
      </w:r>
    </w:p>
    <w:p w:rsidR="00643281" w:rsidRDefault="00643281" w:rsidP="00643281">
      <w:pPr>
        <w:ind w:leftChars="371" w:left="779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⑴称义和重生不一样 </w:t>
      </w:r>
    </w:p>
    <w:p w:rsidR="00643281" w:rsidRDefault="00643281" w:rsidP="00643281">
      <w:pPr>
        <w:ind w:leftChars="371" w:left="779" w:firstLineChars="248" w:firstLine="523"/>
        <w:rPr>
          <w:rFonts w:ascii="宋体" w:hAnsi="宋体"/>
          <w:szCs w:val="21"/>
        </w:rPr>
      </w:pPr>
      <w:r w:rsidRPr="002F11D0">
        <w:rPr>
          <w:rFonts w:ascii="宋体" w:hAnsi="宋体" w:hint="eastAsia"/>
          <w:b/>
          <w:szCs w:val="21"/>
        </w:rPr>
        <w:t>重生</w:t>
      </w:r>
      <w:r>
        <w:rPr>
          <w:rFonts w:ascii="宋体" w:hAnsi="宋体" w:hint="eastAsia"/>
          <w:szCs w:val="21"/>
        </w:rPr>
        <w:t>：再出生，给于新生命（Born Again）</w:t>
      </w:r>
    </w:p>
    <w:p w:rsidR="00643281" w:rsidRDefault="00643281" w:rsidP="00643281">
      <w:pPr>
        <w:ind w:leftChars="371" w:left="779" w:firstLineChars="248" w:firstLine="523"/>
        <w:rPr>
          <w:rFonts w:ascii="宋体" w:hAnsi="宋体"/>
          <w:szCs w:val="21"/>
        </w:rPr>
      </w:pPr>
      <w:r w:rsidRPr="002F11D0">
        <w:rPr>
          <w:rFonts w:ascii="宋体" w:hAnsi="宋体" w:hint="eastAsia"/>
          <w:b/>
          <w:szCs w:val="21"/>
        </w:rPr>
        <w:t>称义</w:t>
      </w:r>
      <w:r>
        <w:rPr>
          <w:rFonts w:ascii="宋体" w:hAnsi="宋体" w:hint="eastAsia"/>
          <w:szCs w:val="21"/>
        </w:rPr>
        <w:t>：给于新的身份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   </w:t>
      </w:r>
      <w:r w:rsidRPr="002F11D0">
        <w:rPr>
          <w:rFonts w:ascii="宋体" w:hAnsi="宋体" w:hint="eastAsia"/>
          <w:szCs w:val="21"/>
        </w:rPr>
        <w:t xml:space="preserve"> ⑵</w:t>
      </w:r>
      <w:r>
        <w:rPr>
          <w:rFonts w:ascii="宋体" w:hAnsi="宋体" w:hint="eastAsia"/>
          <w:szCs w:val="21"/>
        </w:rPr>
        <w:t>称义和宽恕不同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</w:t>
      </w:r>
      <w:r w:rsidRPr="002F11D0">
        <w:rPr>
          <w:rFonts w:ascii="宋体" w:hAnsi="宋体" w:hint="eastAsia"/>
          <w:b/>
          <w:szCs w:val="21"/>
        </w:rPr>
        <w:t>宽恕</w:t>
      </w:r>
      <w:r>
        <w:rPr>
          <w:rFonts w:ascii="宋体" w:hAnsi="宋体" w:hint="eastAsia"/>
          <w:szCs w:val="21"/>
        </w:rPr>
        <w:t>：犯罪了之后，再次请求宽恕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</w:t>
      </w:r>
      <w:r w:rsidRPr="002F11D0">
        <w:rPr>
          <w:rFonts w:ascii="宋体" w:hAnsi="宋体" w:hint="eastAsia"/>
          <w:b/>
          <w:szCs w:val="21"/>
        </w:rPr>
        <w:t>重生</w:t>
      </w:r>
      <w:r>
        <w:rPr>
          <w:rFonts w:ascii="宋体" w:hAnsi="宋体" w:hint="eastAsia"/>
          <w:szCs w:val="21"/>
        </w:rPr>
        <w:t>：一次性的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⑶称义和赦免不同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</w:t>
      </w:r>
      <w:r w:rsidRPr="002F11D0">
        <w:rPr>
          <w:rFonts w:ascii="宋体" w:hAnsi="宋体" w:hint="eastAsia"/>
          <w:b/>
          <w:szCs w:val="21"/>
        </w:rPr>
        <w:t>赦免</w:t>
      </w:r>
      <w:r>
        <w:rPr>
          <w:rFonts w:ascii="宋体" w:hAnsi="宋体" w:hint="eastAsia"/>
          <w:szCs w:val="21"/>
        </w:rPr>
        <w:t>：还记录着罪恶在他的档案里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</w:t>
      </w:r>
      <w:r w:rsidRPr="002F11D0">
        <w:rPr>
          <w:rFonts w:ascii="宋体" w:hAnsi="宋体" w:hint="eastAsia"/>
          <w:b/>
          <w:szCs w:val="21"/>
        </w:rPr>
        <w:t>称义</w:t>
      </w:r>
      <w:r>
        <w:rPr>
          <w:rFonts w:ascii="宋体" w:hAnsi="宋体" w:hint="eastAsia"/>
          <w:szCs w:val="21"/>
        </w:rPr>
        <w:t>：神除掉了我们过去、现在、将来的罪</w:t>
      </w:r>
    </w:p>
    <w:p w:rsidR="00643281" w:rsidRDefault="00643281" w:rsidP="003F4AFD">
      <w:pPr>
        <w:numPr>
          <w:ilvl w:val="0"/>
          <w:numId w:val="7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称义的方法： </w:t>
      </w:r>
    </w:p>
    <w:p w:rsidR="00643281" w:rsidRDefault="00643281" w:rsidP="00643281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⑴白白所得   罗3：24  约15：25</w:t>
      </w:r>
      <w:r w:rsidRPr="002F11D0">
        <w:rPr>
          <w:rFonts w:ascii="宋体" w:hAnsi="宋体" w:hint="eastAsia"/>
          <w:szCs w:val="21"/>
        </w:rPr>
        <w:t>因基督耶稣的救赎，就白白地称义。</w:t>
      </w:r>
    </w:p>
    <w:p w:rsidR="00643281" w:rsidRDefault="00643281" w:rsidP="00643281">
      <w:pPr>
        <w:ind w:leftChars="371" w:left="98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⑵恩基督的宝血得以称义  罗5：9</w:t>
      </w:r>
      <w:r w:rsidRPr="002F11D0">
        <w:rPr>
          <w:rFonts w:ascii="宋体" w:hAnsi="宋体" w:hint="eastAsia"/>
          <w:szCs w:val="21"/>
        </w:rPr>
        <w:t>现在我们既靠着他的血称义，就更要藉着他免去　神的忿怒。</w:t>
      </w:r>
    </w:p>
    <w:p w:rsidR="00643281" w:rsidRDefault="00643281" w:rsidP="00643281">
      <w:pPr>
        <w:ind w:leftChars="371" w:left="989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⑶凭借信心   罗3：28</w:t>
      </w:r>
      <w:r w:rsidRPr="002F11D0">
        <w:rPr>
          <w:rFonts w:ascii="宋体" w:hAnsi="宋体" w:hint="eastAsia"/>
          <w:szCs w:val="21"/>
        </w:rPr>
        <w:t>我们看定了，人称义是因着信，不在乎遵行律法。</w:t>
      </w:r>
    </w:p>
    <w:p w:rsidR="00643281" w:rsidRDefault="00643281" w:rsidP="003F4AFD">
      <w:pPr>
        <w:numPr>
          <w:ilvl w:val="0"/>
          <w:numId w:val="7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称义的结果</w:t>
      </w:r>
    </w:p>
    <w:p w:rsidR="00643281" w:rsidRDefault="00643281" w:rsidP="00643281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⑴与神和好   罗5：1我们既因信称义，就藉着我们的主耶稣基督得与</w:t>
      </w:r>
      <w:r w:rsidRPr="002F11D0">
        <w:rPr>
          <w:rFonts w:ascii="宋体" w:hAnsi="宋体" w:hint="eastAsia"/>
          <w:szCs w:val="21"/>
        </w:rPr>
        <w:t>神相和</w:t>
      </w:r>
      <w:r>
        <w:rPr>
          <w:rFonts w:ascii="宋体" w:hAnsi="宋体" w:hint="eastAsia"/>
          <w:szCs w:val="21"/>
        </w:rPr>
        <w:t>好</w:t>
      </w:r>
    </w:p>
    <w:p w:rsidR="00643281" w:rsidRDefault="00643281" w:rsidP="00643281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⑵能接近神   罗5：2</w:t>
      </w:r>
    </w:p>
    <w:p w:rsidR="00643281" w:rsidRDefault="00643281" w:rsidP="00643281">
      <w:pPr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⑶看到神的荣耀而欢喜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8B33E4">
        <w:rPr>
          <w:rFonts w:ascii="宋体" w:hAnsi="宋体" w:hint="eastAsia"/>
          <w:b/>
          <w:szCs w:val="21"/>
        </w:rPr>
        <w:t>专题：称义者的特权</w:t>
      </w:r>
    </w:p>
    <w:p w:rsidR="00643281" w:rsidRDefault="00643281" w:rsidP="003F4AFD">
      <w:pPr>
        <w:numPr>
          <w:ilvl w:val="0"/>
          <w:numId w:val="7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与神同享和睦       罗5：1</w:t>
      </w:r>
    </w:p>
    <w:p w:rsidR="00643281" w:rsidRDefault="00643281" w:rsidP="003F4AFD">
      <w:pPr>
        <w:numPr>
          <w:ilvl w:val="0"/>
          <w:numId w:val="7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住 在神的恩典中    罗5：2</w:t>
      </w:r>
    </w:p>
    <w:p w:rsidR="00643281" w:rsidRDefault="00643281" w:rsidP="003F4AFD">
      <w:pPr>
        <w:numPr>
          <w:ilvl w:val="0"/>
          <w:numId w:val="7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盼望神的荣耀       罗5：2</w:t>
      </w:r>
    </w:p>
    <w:p w:rsidR="00643281" w:rsidRDefault="00643281" w:rsidP="003F4AFD">
      <w:pPr>
        <w:numPr>
          <w:ilvl w:val="0"/>
          <w:numId w:val="7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继续领受神的爱     罗5：5</w:t>
      </w:r>
    </w:p>
    <w:p w:rsidR="00643281" w:rsidRDefault="00643281" w:rsidP="003F4AFD">
      <w:pPr>
        <w:numPr>
          <w:ilvl w:val="0"/>
          <w:numId w:val="7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从神的仇怒中得救   罗5：9</w:t>
      </w:r>
    </w:p>
    <w:p w:rsidR="00643281" w:rsidRDefault="00643281" w:rsidP="003F4AFD">
      <w:pPr>
        <w:numPr>
          <w:ilvl w:val="0"/>
          <w:numId w:val="7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在神里面喜乐       罗5：11</w:t>
      </w:r>
    </w:p>
    <w:p w:rsidR="00643281" w:rsidRDefault="00643281" w:rsidP="00643281">
      <w:pPr>
        <w:jc w:val="center"/>
        <w:rPr>
          <w:rFonts w:ascii="宋体" w:hAnsi="宋体"/>
          <w:b/>
          <w:sz w:val="30"/>
          <w:szCs w:val="30"/>
        </w:rPr>
      </w:pPr>
      <w:r w:rsidRPr="008B33E4">
        <w:rPr>
          <w:rFonts w:ascii="宋体" w:hAnsi="宋体" w:hint="eastAsia"/>
          <w:b/>
          <w:sz w:val="30"/>
          <w:szCs w:val="30"/>
        </w:rPr>
        <w:t>儿子</w:t>
      </w:r>
    </w:p>
    <w:p w:rsidR="00643281" w:rsidRDefault="00643281" w:rsidP="0064328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定义：</w:t>
      </w:r>
    </w:p>
    <w:p w:rsidR="00643281" w:rsidRDefault="00643281" w:rsidP="00643281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圣父把信基督的人在法定上被 宣布称义接受为儿女的阶段。</w:t>
      </w:r>
    </w:p>
    <w:p w:rsidR="00643281" w:rsidRDefault="00643281" w:rsidP="00643281">
      <w:pPr>
        <w:ind w:firstLine="420"/>
        <w:rPr>
          <w:rFonts w:ascii="宋体" w:hAnsi="宋体"/>
          <w:i/>
          <w:szCs w:val="21"/>
        </w:rPr>
      </w:pPr>
      <w:r>
        <w:rPr>
          <w:rFonts w:ascii="宋体" w:hAnsi="宋体" w:hint="eastAsia"/>
          <w:szCs w:val="21"/>
        </w:rPr>
        <w:t>因犯罪而成为魔鬼的人用耶稣的血洗净，，接受为子女。神给他特权，享受子女权柄的阶段  罗8：16</w:t>
      </w:r>
      <w:r w:rsidRPr="008B33E4">
        <w:rPr>
          <w:rFonts w:ascii="宋体" w:hAnsi="宋体" w:hint="eastAsia"/>
          <w:i/>
          <w:szCs w:val="21"/>
        </w:rPr>
        <w:t>圣灵与我们的心同证我们是　神的儿女</w:t>
      </w:r>
      <w:r>
        <w:rPr>
          <w:rFonts w:ascii="宋体" w:hAnsi="宋体" w:hint="eastAsia"/>
          <w:i/>
          <w:szCs w:val="21"/>
        </w:rPr>
        <w:t xml:space="preserve">  </w:t>
      </w:r>
      <w:r>
        <w:rPr>
          <w:rFonts w:ascii="宋体" w:hAnsi="宋体" w:hint="eastAsia"/>
          <w:szCs w:val="21"/>
        </w:rPr>
        <w:t>加4：6</w:t>
      </w:r>
      <w:r w:rsidRPr="008B33E4">
        <w:rPr>
          <w:rFonts w:ascii="宋体" w:hAnsi="宋体" w:hint="eastAsia"/>
          <w:i/>
          <w:szCs w:val="21"/>
        </w:rPr>
        <w:t>你们既为儿子，　神就差他儿子的灵进入你们（原文作“我们”）的心，呼叫：“阿爸，父！”</w:t>
      </w: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8B33E4">
        <w:rPr>
          <w:rFonts w:ascii="宋体" w:hAnsi="宋体" w:hint="eastAsia"/>
          <w:b/>
          <w:szCs w:val="21"/>
        </w:rPr>
        <w:t>专题：成为儿子前后信徒的变化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643281" w:rsidRPr="00BC73F9" w:rsidTr="0072488C">
        <w:tc>
          <w:tcPr>
            <w:tcW w:w="4261" w:type="dxa"/>
          </w:tcPr>
          <w:p w:rsidR="00643281" w:rsidRPr="00BC73F9" w:rsidRDefault="00643281" w:rsidP="003521F2">
            <w:pPr>
              <w:ind w:firstLineChars="450" w:firstLine="994"/>
              <w:rPr>
                <w:rFonts w:ascii="宋体" w:hAnsi="宋体"/>
                <w:b/>
                <w:szCs w:val="21"/>
              </w:rPr>
            </w:pPr>
            <w:r w:rsidRPr="00BC73F9">
              <w:rPr>
                <w:rFonts w:ascii="宋体" w:hAnsi="宋体" w:hint="eastAsia"/>
                <w:b/>
                <w:szCs w:val="21"/>
              </w:rPr>
              <w:t>成为儿子前</w:t>
            </w:r>
          </w:p>
        </w:tc>
        <w:tc>
          <w:tcPr>
            <w:tcW w:w="4261" w:type="dxa"/>
          </w:tcPr>
          <w:p w:rsidR="00643281" w:rsidRPr="00BC73F9" w:rsidRDefault="00643281" w:rsidP="003521F2">
            <w:pPr>
              <w:ind w:firstLineChars="650" w:firstLine="1436"/>
              <w:rPr>
                <w:rFonts w:ascii="宋体" w:hAnsi="宋体"/>
                <w:b/>
                <w:szCs w:val="21"/>
              </w:rPr>
            </w:pPr>
            <w:r w:rsidRPr="00BC73F9">
              <w:rPr>
                <w:rFonts w:ascii="宋体" w:hAnsi="宋体" w:hint="eastAsia"/>
                <w:b/>
                <w:szCs w:val="21"/>
              </w:rPr>
              <w:t>成为儿子后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lastRenderedPageBreak/>
              <w:t>罪的奴仆                罗6：16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义的子女               罗8：29-30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撒但的奴隶              弗2：2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神的后嗣               罗8：17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神忿怒的奴仆            弗2：3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光明之子               弗5：8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私欲的奴仆              彼前1：14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顺从的儿女             彼前1：14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死亡的奴仆              来2：15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生命的子女             约一5：13</w:t>
            </w:r>
          </w:p>
        </w:tc>
      </w:tr>
    </w:tbl>
    <w:p w:rsidR="00643281" w:rsidRDefault="00643281" w:rsidP="00643281">
      <w:pPr>
        <w:rPr>
          <w:rFonts w:ascii="宋体" w:hAnsi="宋体"/>
          <w:szCs w:val="21"/>
        </w:rPr>
      </w:pP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D772A7">
        <w:rPr>
          <w:rFonts w:ascii="宋体" w:hAnsi="宋体" w:hint="eastAsia"/>
          <w:b/>
          <w:szCs w:val="21"/>
        </w:rPr>
        <w:t>专题：成为神儿子的信徒所得到的祝福</w:t>
      </w:r>
    </w:p>
    <w:p w:rsidR="00643281" w:rsidRDefault="00643281" w:rsidP="003F4AFD">
      <w:pPr>
        <w:numPr>
          <w:ilvl w:val="0"/>
          <w:numId w:val="7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称神为阿爸父  罗8：15  加3：25-26</w:t>
      </w:r>
    </w:p>
    <w:p w:rsidR="00643281" w:rsidRDefault="00643281" w:rsidP="003F4AFD">
      <w:pPr>
        <w:numPr>
          <w:ilvl w:val="0"/>
          <w:numId w:val="7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与耶稣成为属灵的弟兄  约20：17  来2：11</w:t>
      </w:r>
    </w:p>
    <w:p w:rsidR="00643281" w:rsidRDefault="00643281" w:rsidP="003F4AFD">
      <w:pPr>
        <w:numPr>
          <w:ilvl w:val="0"/>
          <w:numId w:val="7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有救恩的确实保证     弗4：3  彼前1：5</w:t>
      </w:r>
    </w:p>
    <w:p w:rsidR="00643281" w:rsidRDefault="00643281" w:rsidP="003F4AFD">
      <w:pPr>
        <w:numPr>
          <w:ilvl w:val="0"/>
          <w:numId w:val="7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从律法的捆绑中完全释放  加4：4-6要把律法以下的人赎出来</w:t>
      </w:r>
      <w:r w:rsidRPr="00D772A7">
        <w:rPr>
          <w:rFonts w:ascii="宋体" w:hAnsi="宋体" w:hint="eastAsia"/>
          <w:szCs w:val="21"/>
        </w:rPr>
        <w:t>叫我们得着儿子的名分</w:t>
      </w:r>
    </w:p>
    <w:p w:rsidR="00643281" w:rsidRDefault="00643281" w:rsidP="003F4AFD">
      <w:pPr>
        <w:numPr>
          <w:ilvl w:val="0"/>
          <w:numId w:val="7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领受有关天国产业的所有应许 加4：7  来6：12</w:t>
      </w:r>
      <w:r w:rsidRPr="00D772A7">
        <w:rPr>
          <w:rFonts w:ascii="宋体" w:hAnsi="宋体" w:hint="eastAsia"/>
          <w:szCs w:val="21"/>
        </w:rPr>
        <w:t>可见，从此以后，你不是奴仆，乃是儿子了。既是儿子，就靠着　神为后嗣</w:t>
      </w:r>
    </w:p>
    <w:p w:rsidR="00643281" w:rsidRDefault="00643281" w:rsidP="003F4AFD">
      <w:pPr>
        <w:numPr>
          <w:ilvl w:val="0"/>
          <w:numId w:val="7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得着天国的产业  彼前1：3-4</w:t>
      </w:r>
      <w:r w:rsidRPr="00D772A7">
        <w:rPr>
          <w:rFonts w:ascii="宋体" w:hAnsi="宋体" w:hint="eastAsia"/>
          <w:szCs w:val="21"/>
        </w:rPr>
        <w:t>可以得着不能朽坏、不能玷污、不能衰残、为你们存留在天上的基业</w:t>
      </w:r>
    </w:p>
    <w:p w:rsidR="00643281" w:rsidRDefault="00643281" w:rsidP="003F4AFD">
      <w:pPr>
        <w:numPr>
          <w:ilvl w:val="0"/>
          <w:numId w:val="7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在现今的时代也得到丰盛的祝福  太6：30-32  彼前5：7</w:t>
      </w:r>
      <w:r w:rsidRPr="00D772A7">
        <w:rPr>
          <w:rFonts w:ascii="宋体" w:hAnsi="宋体" w:hint="eastAsia"/>
          <w:szCs w:val="21"/>
        </w:rPr>
        <w:t>们要将一切的忧虑卸给　神，因为他顾念你们</w:t>
      </w:r>
    </w:p>
    <w:p w:rsidR="00643281" w:rsidRDefault="00643281" w:rsidP="003F4AFD">
      <w:pPr>
        <w:numPr>
          <w:ilvl w:val="0"/>
          <w:numId w:val="7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靠着信心坦然地站在神面前  弗3：12  来4：16</w:t>
      </w:r>
      <w:r w:rsidRPr="00D772A7">
        <w:rPr>
          <w:rFonts w:ascii="宋体" w:hAnsi="宋体" w:hint="eastAsia"/>
          <w:szCs w:val="21"/>
        </w:rPr>
        <w:t>我们因信耶稣，就在他里面放胆无惧，笃信不疑的来到　神面前。</w:t>
      </w:r>
    </w:p>
    <w:p w:rsidR="00643281" w:rsidRDefault="00643281" w:rsidP="003F4AFD">
      <w:pPr>
        <w:numPr>
          <w:ilvl w:val="0"/>
          <w:numId w:val="7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得到所有天使的效力  来1：14</w:t>
      </w:r>
      <w:r w:rsidRPr="00D772A7">
        <w:rPr>
          <w:rFonts w:ascii="宋体" w:hAnsi="宋体" w:hint="eastAsia"/>
          <w:szCs w:val="21"/>
        </w:rPr>
        <w:t>天使岂不都是服役的灵、奉差遣为那将要承受救恩的人效力吗？</w:t>
      </w:r>
    </w:p>
    <w:p w:rsidR="00643281" w:rsidRDefault="00643281" w:rsidP="003F4AFD">
      <w:pPr>
        <w:numPr>
          <w:ilvl w:val="0"/>
          <w:numId w:val="7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得到神的灵的引导  罗8：14</w:t>
      </w:r>
      <w:r w:rsidRPr="00D772A7">
        <w:rPr>
          <w:rFonts w:ascii="宋体" w:hAnsi="宋体" w:hint="eastAsia"/>
          <w:szCs w:val="21"/>
        </w:rPr>
        <w:t>因为凡被　神的灵引导的，都是　神的儿子</w:t>
      </w:r>
    </w:p>
    <w:p w:rsidR="00643281" w:rsidRDefault="00643281" w:rsidP="003F4AFD">
      <w:pPr>
        <w:numPr>
          <w:ilvl w:val="0"/>
          <w:numId w:val="7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得到神无穷的爱  罗8：32  约一3：1</w:t>
      </w:r>
      <w:r w:rsidRPr="00D772A7">
        <w:rPr>
          <w:rFonts w:ascii="宋体" w:hAnsi="宋体" w:hint="eastAsia"/>
          <w:szCs w:val="21"/>
        </w:rPr>
        <w:t>神既不爱惜自己的儿子为我们众人舍了，岂不也把万物和他一同白白的赐给我们吗</w:t>
      </w:r>
    </w:p>
    <w:p w:rsidR="00643281" w:rsidRDefault="00643281" w:rsidP="003F4AFD">
      <w:pPr>
        <w:numPr>
          <w:ilvl w:val="0"/>
          <w:numId w:val="7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将来与基督同得荣耀  罗8：17</w:t>
      </w:r>
      <w:r w:rsidRPr="00D772A7">
        <w:rPr>
          <w:rFonts w:ascii="宋体" w:hAnsi="宋体" w:hint="eastAsia"/>
          <w:szCs w:val="21"/>
        </w:rPr>
        <w:t>如果我们和他一同受苦，也必和他一同得荣耀</w:t>
      </w:r>
    </w:p>
    <w:p w:rsidR="00643281" w:rsidRDefault="00643281" w:rsidP="00643281">
      <w:pPr>
        <w:rPr>
          <w:rFonts w:ascii="宋体" w:hAnsi="宋体"/>
          <w:szCs w:val="21"/>
        </w:rPr>
      </w:pPr>
    </w:p>
    <w:p w:rsidR="00643281" w:rsidRDefault="00643281" w:rsidP="00643281">
      <w:pPr>
        <w:rPr>
          <w:rFonts w:ascii="宋体" w:hAnsi="宋体"/>
          <w:szCs w:val="21"/>
        </w:rPr>
      </w:pPr>
    </w:p>
    <w:p w:rsidR="00643281" w:rsidRDefault="00643281" w:rsidP="00643281">
      <w:pPr>
        <w:jc w:val="center"/>
        <w:rPr>
          <w:rFonts w:ascii="宋体" w:hAnsi="宋体"/>
          <w:b/>
          <w:szCs w:val="21"/>
        </w:rPr>
      </w:pPr>
      <w:r w:rsidRPr="00D772A7">
        <w:rPr>
          <w:rFonts w:ascii="宋体" w:hAnsi="宋体" w:hint="eastAsia"/>
          <w:b/>
          <w:szCs w:val="21"/>
        </w:rPr>
        <w:t>专题：阿爸父的意义</w:t>
      </w:r>
    </w:p>
    <w:p w:rsidR="00643281" w:rsidRDefault="00643281" w:rsidP="003F4AFD">
      <w:pPr>
        <w:numPr>
          <w:ilvl w:val="0"/>
          <w:numId w:val="75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儿子特权</w:t>
      </w:r>
    </w:p>
    <w:p w:rsidR="00643281" w:rsidRDefault="00643281" w:rsidP="00643281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⑴确信得到神保守看顾 </w:t>
      </w:r>
    </w:p>
    <w:p w:rsidR="00643281" w:rsidRDefault="00643281" w:rsidP="00643281">
      <w:pPr>
        <w:ind w:leftChars="171" w:left="884" w:hangingChars="250" w:hanging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①父亲保护儿子    申32：6，10</w:t>
      </w:r>
      <w:r w:rsidRPr="005E7D6C">
        <w:rPr>
          <w:rFonts w:ascii="宋体" w:hAnsi="宋体" w:hint="eastAsia"/>
          <w:szCs w:val="21"/>
        </w:rPr>
        <w:t>耶和华遇见他在旷野荒凉野兽吼叫之地，就环绕他、看顾他、保护他如同保护眼中的瞳人</w:t>
      </w:r>
    </w:p>
    <w:p w:rsidR="00643281" w:rsidRDefault="00643281" w:rsidP="00643281">
      <w:pPr>
        <w:ind w:leftChars="171" w:left="884" w:hangingChars="250" w:hanging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②看顾的样子   诗121：1-8</w:t>
      </w:r>
    </w:p>
    <w:p w:rsidR="00643281" w:rsidRDefault="00643281" w:rsidP="003F4AFD">
      <w:pPr>
        <w:numPr>
          <w:ilvl w:val="0"/>
          <w:numId w:val="76"/>
        </w:numPr>
        <w:ind w:left="1667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看顾不至失足</w:t>
      </w:r>
    </w:p>
    <w:p w:rsidR="00643281" w:rsidRDefault="00643281" w:rsidP="003F4AFD">
      <w:pPr>
        <w:numPr>
          <w:ilvl w:val="0"/>
          <w:numId w:val="76"/>
        </w:numPr>
        <w:ind w:left="1667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无论何时都会看顾</w:t>
      </w:r>
    </w:p>
    <w:p w:rsidR="00643281" w:rsidRDefault="00643281" w:rsidP="003F4AFD">
      <w:pPr>
        <w:numPr>
          <w:ilvl w:val="0"/>
          <w:numId w:val="76"/>
        </w:numPr>
        <w:ind w:left="1667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在右边看顾</w:t>
      </w:r>
    </w:p>
    <w:p w:rsidR="00643281" w:rsidRDefault="00643281" w:rsidP="003F4AFD">
      <w:pPr>
        <w:numPr>
          <w:ilvl w:val="0"/>
          <w:numId w:val="76"/>
        </w:numPr>
        <w:ind w:left="1667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从上面看顾</w:t>
      </w:r>
    </w:p>
    <w:p w:rsidR="00643281" w:rsidRDefault="00643281" w:rsidP="003F4AFD">
      <w:pPr>
        <w:numPr>
          <w:ilvl w:val="0"/>
          <w:numId w:val="76"/>
        </w:numPr>
        <w:ind w:left="1667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看顾我和属于我的生活</w:t>
      </w:r>
    </w:p>
    <w:p w:rsidR="00643281" w:rsidRDefault="00643281" w:rsidP="003F4AFD">
      <w:pPr>
        <w:numPr>
          <w:ilvl w:val="0"/>
          <w:numId w:val="76"/>
        </w:numPr>
        <w:ind w:left="1667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看顾灵魂</w:t>
      </w:r>
    </w:p>
    <w:p w:rsidR="00643281" w:rsidRDefault="00643281" w:rsidP="003F4AFD">
      <w:pPr>
        <w:numPr>
          <w:ilvl w:val="0"/>
          <w:numId w:val="76"/>
        </w:numPr>
        <w:ind w:left="1667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看顾出入 </w:t>
      </w:r>
    </w:p>
    <w:p w:rsidR="00643281" w:rsidRDefault="00643281" w:rsidP="003F4AFD">
      <w:pPr>
        <w:numPr>
          <w:ilvl w:val="0"/>
          <w:numId w:val="76"/>
        </w:numPr>
        <w:ind w:left="1667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永远看顾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2、应许的确信   约16：23-24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⑴祷告应许的确信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⑵用最好的来应许的确信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5E7D6C">
        <w:rPr>
          <w:rFonts w:ascii="宋体" w:hAnsi="宋体" w:hint="eastAsia"/>
          <w:b/>
          <w:szCs w:val="21"/>
        </w:rPr>
        <w:t>专题：确信应许的子女祷告的法则</w:t>
      </w:r>
    </w:p>
    <w:p w:rsidR="00643281" w:rsidRDefault="00643281" w:rsidP="003F4AFD">
      <w:pPr>
        <w:numPr>
          <w:ilvl w:val="0"/>
          <w:numId w:val="7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关系的确立（父与子）</w:t>
      </w:r>
    </w:p>
    <w:p w:rsidR="00643281" w:rsidRDefault="00643281" w:rsidP="003F4AFD">
      <w:pPr>
        <w:numPr>
          <w:ilvl w:val="0"/>
          <w:numId w:val="7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确切地祷告，切实的必要  太6：7</w:t>
      </w:r>
      <w:r w:rsidRPr="005E7D6C">
        <w:rPr>
          <w:rFonts w:ascii="宋体" w:hAnsi="宋体" w:hint="eastAsia"/>
          <w:szCs w:val="21"/>
        </w:rPr>
        <w:t>你们祷告，不可像外邦人，用许多重复话，他们以为话多了必蒙垂听</w:t>
      </w:r>
    </w:p>
    <w:p w:rsidR="00643281" w:rsidRDefault="00643281" w:rsidP="003F4AFD">
      <w:pPr>
        <w:numPr>
          <w:ilvl w:val="0"/>
          <w:numId w:val="7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反复地祷告（客西马尼耶稣的祷告） 路18：7</w:t>
      </w:r>
    </w:p>
    <w:p w:rsidR="00643281" w:rsidRDefault="00643281" w:rsidP="003F4AFD">
      <w:pPr>
        <w:numPr>
          <w:ilvl w:val="0"/>
          <w:numId w:val="7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后嗣的确信 </w:t>
      </w:r>
    </w:p>
    <w:p w:rsidR="00643281" w:rsidRDefault="00643281" w:rsidP="00643281">
      <w:pPr>
        <w:ind w:left="360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⑴与基督一同做后嗣  罗8：17</w:t>
      </w:r>
    </w:p>
    <w:p w:rsidR="00643281" w:rsidRDefault="00643281" w:rsidP="00643281">
      <w:pPr>
        <w:ind w:leftChars="171" w:left="569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⑵穿戴荣耀的后嗣  林前15：40-43  林后4：17</w:t>
      </w:r>
      <w:r w:rsidRPr="005E7D6C">
        <w:rPr>
          <w:rFonts w:ascii="宋体" w:hAnsi="宋体" w:hint="eastAsia"/>
          <w:szCs w:val="21"/>
        </w:rPr>
        <w:t>我们这至暂至轻的苦楚，要为我们成就极重无比永远的荣耀。</w:t>
      </w:r>
    </w:p>
    <w:p w:rsidR="00643281" w:rsidRDefault="00643281" w:rsidP="003F4AFD">
      <w:pPr>
        <w:numPr>
          <w:ilvl w:val="0"/>
          <w:numId w:val="7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子女的义务</w:t>
      </w:r>
    </w:p>
    <w:p w:rsidR="00643281" w:rsidRDefault="00643281" w:rsidP="00643281">
      <w:pPr>
        <w:ind w:leftChars="171" w:left="674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 荣耀父亲  约17：1  林前10：31</w:t>
      </w:r>
      <w:r w:rsidRPr="00A002A5">
        <w:rPr>
          <w:rFonts w:ascii="宋体" w:hAnsi="宋体" w:hint="eastAsia"/>
          <w:szCs w:val="21"/>
        </w:rPr>
        <w:t>耶稣说了这话，就举目望天说：“父啊，时候到了，愿你荣耀你的儿子，使儿子也荣耀你</w:t>
      </w:r>
    </w:p>
    <w:p w:rsidR="00643281" w:rsidRDefault="00643281" w:rsidP="00643281">
      <w:pPr>
        <w:ind w:leftChars="171" w:left="674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⑵受苦难（学习耶稣） 罗8：17</w:t>
      </w:r>
    </w:p>
    <w:p w:rsidR="00643281" w:rsidRDefault="00643281" w:rsidP="00643281">
      <w:pPr>
        <w:ind w:leftChars="171" w:left="674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⑶顺从（神的旨意）  来5：8</w:t>
      </w:r>
      <w:r w:rsidRPr="00A002A5">
        <w:rPr>
          <w:rFonts w:ascii="宋体" w:hAnsi="宋体" w:hint="eastAsia"/>
          <w:szCs w:val="21"/>
        </w:rPr>
        <w:t>他虽然为儿子，还是因所受的苦难学了顺从</w:t>
      </w:r>
    </w:p>
    <w:p w:rsidR="00643281" w:rsidRDefault="00643281" w:rsidP="00643281">
      <w:pPr>
        <w:ind w:leftChars="171" w:left="811" w:rightChars="50" w:right="105" w:hangingChars="150" w:hanging="452"/>
        <w:jc w:val="center"/>
        <w:rPr>
          <w:rFonts w:ascii="宋体" w:hAnsi="宋体"/>
          <w:b/>
          <w:sz w:val="30"/>
          <w:szCs w:val="30"/>
        </w:rPr>
      </w:pPr>
      <w:r w:rsidRPr="00A002A5">
        <w:rPr>
          <w:rFonts w:ascii="宋体" w:hAnsi="宋体" w:hint="eastAsia"/>
          <w:b/>
          <w:sz w:val="30"/>
          <w:szCs w:val="30"/>
        </w:rPr>
        <w:t>成圣（圣化）</w:t>
      </w:r>
    </w:p>
    <w:p w:rsidR="00643281" w:rsidRDefault="00643281" w:rsidP="00643281">
      <w:pPr>
        <w:ind w:leftChars="171" w:left="674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定义： </w:t>
      </w:r>
    </w:p>
    <w:p w:rsidR="00643281" w:rsidRDefault="00643281" w:rsidP="00643281">
      <w:pPr>
        <w:ind w:leftChars="171" w:left="674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因已经重生，从永远的灭亡中解脱出来称义的信徒，从罪的支配和污秽当中分别出来。逐渐除去罪的倾向，让他效法圣洁基督的超自然的圣灵的持续性工作。</w:t>
      </w:r>
    </w:p>
    <w:p w:rsidR="00643281" w:rsidRDefault="00643281" w:rsidP="00643281">
      <w:pPr>
        <w:ind w:leftChars="171" w:left="674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成圣的三个阶段：</w:t>
      </w:r>
    </w:p>
    <w:p w:rsidR="00643281" w:rsidRDefault="00643281" w:rsidP="003F4AFD">
      <w:pPr>
        <w:numPr>
          <w:ilvl w:val="1"/>
          <w:numId w:val="7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位置成圣（绝不会变）Positional在基督里我们属于神为了事奉神与世界圣别</w:t>
      </w:r>
    </w:p>
    <w:p w:rsidR="00643281" w:rsidRDefault="00643281" w:rsidP="003F4AFD">
      <w:pPr>
        <w:numPr>
          <w:ilvl w:val="1"/>
          <w:numId w:val="7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逐渐成圣（Gradually）从重生开始到死</w:t>
      </w:r>
    </w:p>
    <w:p w:rsidR="00643281" w:rsidRDefault="00643281" w:rsidP="003F4AFD">
      <w:pPr>
        <w:numPr>
          <w:ilvl w:val="1"/>
          <w:numId w:val="7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完全成圣（Perfect）耶稣降临、死、复活完成了成圣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587F48">
        <w:rPr>
          <w:rFonts w:ascii="宋体" w:hAnsi="宋体" w:hint="eastAsia"/>
          <w:b/>
          <w:szCs w:val="21"/>
        </w:rPr>
        <w:t>专题：信徒成圣的办法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住在神恩典中  多2：11-12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住在基督里    林前1：2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穿戴圣灵的事工  林前6：11</w:t>
      </w:r>
      <w:r w:rsidRPr="00587F48">
        <w:rPr>
          <w:rFonts w:ascii="宋体" w:hAnsi="宋体" w:hint="eastAsia"/>
          <w:szCs w:val="21"/>
        </w:rPr>
        <w:t>你们中间也有人从前是这样；但如今你们奉主耶稣基督的名，并藉着我们　神的灵，已经洗净、成圣、称义了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站在真理的话语上面  约17：17</w:t>
      </w:r>
      <w:r w:rsidRPr="00587F48">
        <w:rPr>
          <w:rFonts w:ascii="宋体" w:hAnsi="宋体" w:hint="eastAsia"/>
          <w:szCs w:val="21"/>
        </w:rPr>
        <w:t>求你用真理使他们成圣，你的道就是真理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每天尽力祷告  提前4：5</w:t>
      </w:r>
      <w:r w:rsidRPr="005B662D">
        <w:rPr>
          <w:rFonts w:ascii="宋体" w:hAnsi="宋体" w:hint="eastAsia"/>
          <w:szCs w:val="21"/>
        </w:rPr>
        <w:t>都因　神的道和人的祈求成为圣洁了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成为神的奴仆来顺从  罗6：22</w:t>
      </w:r>
      <w:r w:rsidRPr="005B662D">
        <w:rPr>
          <w:rFonts w:ascii="宋体" w:hAnsi="宋体" w:hint="eastAsia"/>
          <w:szCs w:val="21"/>
        </w:rPr>
        <w:t>但现今你们既从罪里得了释放，作了　神的奴仆，就有成圣的果子，那结局就是永生。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甘心领受神的管制   来12：10</w:t>
      </w:r>
      <w:r w:rsidRPr="005B662D">
        <w:rPr>
          <w:rFonts w:ascii="宋体" w:hAnsi="宋体" w:hint="eastAsia"/>
          <w:szCs w:val="21"/>
        </w:rPr>
        <w:t>生身的父都是暂随己意管教我们，惟有万灵的父管教我们，是要我们得益处，使我们在他的圣洁上有份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敬畏神   林后7：1</w:t>
      </w:r>
      <w:r w:rsidRPr="005B662D">
        <w:rPr>
          <w:rFonts w:ascii="宋体" w:hAnsi="宋体" w:hint="eastAsia"/>
          <w:szCs w:val="21"/>
        </w:rPr>
        <w:t>当洁净自己，除去身体、灵魂一切的污秽，敬畏　神，得以成圣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献身体做义的器具  罗6：19</w:t>
      </w:r>
      <w:r w:rsidRPr="005B662D">
        <w:rPr>
          <w:rFonts w:ascii="宋体" w:hAnsi="宋体" w:hint="eastAsia"/>
          <w:szCs w:val="21"/>
        </w:rPr>
        <w:t>将肢体献给义作奴仆，以至于成圣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信徒之间相爱  帖前3：12-13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将身体分别为圣  未11：44-45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牢记诫命去遵行  民15：20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恨恶罪恶   诗97：10</w:t>
      </w:r>
      <w:r w:rsidRPr="005B662D">
        <w:rPr>
          <w:rFonts w:ascii="宋体" w:hAnsi="宋体" w:hint="eastAsia"/>
          <w:szCs w:val="21"/>
        </w:rPr>
        <w:t>你们爱耶和华的都当恨恶罪恶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除去犯罪的肢休  太5：29-30</w:t>
      </w:r>
      <w:r w:rsidRPr="00FC557E">
        <w:rPr>
          <w:rFonts w:ascii="宋体" w:hAnsi="宋体" w:hint="eastAsia"/>
          <w:szCs w:val="21"/>
        </w:rPr>
        <w:t>宁可失去百体中的一体，不叫全身下入地狱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不跟不信者同负一轭   林后6：16-17</w:t>
      </w:r>
    </w:p>
    <w:p w:rsidR="00643281" w:rsidRDefault="00643281" w:rsidP="003F4AFD">
      <w:pPr>
        <w:numPr>
          <w:ilvl w:val="0"/>
          <w:numId w:val="7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远离恶事，禁戒不做  帖5：22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FC557E">
        <w:rPr>
          <w:rFonts w:ascii="宋体" w:hAnsi="宋体" w:hint="eastAsia"/>
          <w:b/>
          <w:szCs w:val="21"/>
        </w:rPr>
        <w:t>专题：成</w:t>
      </w:r>
      <w:r>
        <w:rPr>
          <w:rFonts w:ascii="宋体" w:hAnsi="宋体" w:hint="eastAsia"/>
          <w:b/>
          <w:szCs w:val="21"/>
        </w:rPr>
        <w:t>圣</w:t>
      </w:r>
      <w:r w:rsidRPr="00FC557E">
        <w:rPr>
          <w:rFonts w:ascii="宋体" w:hAnsi="宋体" w:hint="eastAsia"/>
          <w:b/>
          <w:szCs w:val="21"/>
        </w:rPr>
        <w:t>的内容</w:t>
      </w:r>
    </w:p>
    <w:p w:rsidR="00643281" w:rsidRDefault="00643281" w:rsidP="003F4AFD">
      <w:pPr>
        <w:numPr>
          <w:ilvl w:val="0"/>
          <w:numId w:val="7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圣灵超自然的工作</w:t>
      </w:r>
    </w:p>
    <w:p w:rsidR="00643281" w:rsidRDefault="00643281" w:rsidP="003F4AFD">
      <w:pPr>
        <w:numPr>
          <w:ilvl w:val="0"/>
          <w:numId w:val="7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与信徒协力的圣灵工作</w:t>
      </w:r>
    </w:p>
    <w:p w:rsidR="00643281" w:rsidRDefault="00643281" w:rsidP="003F4AFD">
      <w:pPr>
        <w:numPr>
          <w:ilvl w:val="0"/>
          <w:numId w:val="7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除去罪的污染的圣灵工作</w:t>
      </w:r>
    </w:p>
    <w:p w:rsidR="00643281" w:rsidRDefault="00643281" w:rsidP="003F4AFD">
      <w:pPr>
        <w:numPr>
          <w:ilvl w:val="0"/>
          <w:numId w:val="7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目标是基督的形像</w:t>
      </w:r>
    </w:p>
    <w:p w:rsidR="00643281" w:rsidRDefault="00643281" w:rsidP="003F4AFD">
      <w:pPr>
        <w:numPr>
          <w:ilvl w:val="0"/>
          <w:numId w:val="7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逐渐持续性过程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FC557E">
        <w:rPr>
          <w:rFonts w:ascii="宋体" w:hAnsi="宋体" w:hint="eastAsia"/>
          <w:b/>
          <w:szCs w:val="21"/>
        </w:rPr>
        <w:t>专题：成圣的目标</w:t>
      </w:r>
    </w:p>
    <w:p w:rsidR="00643281" w:rsidRDefault="00643281" w:rsidP="00643281">
      <w:pPr>
        <w:ind w:left="31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1、效法基督的信仰   来10：22</w:t>
      </w:r>
      <w:r w:rsidRPr="00FC557E">
        <w:rPr>
          <w:rFonts w:ascii="宋体" w:hAnsi="宋体" w:hint="eastAsia"/>
          <w:szCs w:val="21"/>
        </w:rPr>
        <w:t>并我们心中天良的亏欠已经洒去，身体用清水洗净了，就当存着诚心和充足的信心来到　神面前</w:t>
      </w:r>
    </w:p>
    <w:p w:rsidR="00643281" w:rsidRPr="00FC557E" w:rsidRDefault="00643281" w:rsidP="00643281">
      <w:pPr>
        <w:ind w:left="31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2、效法基督的人格 彼前2：21</w:t>
      </w:r>
      <w:r w:rsidRPr="00FC557E">
        <w:rPr>
          <w:rFonts w:ascii="宋体" w:hAnsi="宋体" w:hint="eastAsia"/>
          <w:szCs w:val="21"/>
        </w:rPr>
        <w:t>并我们心中天良的亏欠已经洒去，身体用清水洗净了，就当存着诚心和充足的信心来到　神面前</w:t>
      </w:r>
    </w:p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3、效法基督的慈爱  弗5：2</w:t>
      </w:r>
      <w:r w:rsidRPr="00F36208">
        <w:rPr>
          <w:rFonts w:ascii="宋体" w:hAnsi="宋体" w:hint="eastAsia"/>
          <w:szCs w:val="21"/>
        </w:rPr>
        <w:t>也要凭爱心行事，正如基督爱我们</w:t>
      </w:r>
    </w:p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4、效法基督的灵性知识  来3：10</w:t>
      </w:r>
      <w:r w:rsidRPr="00F36208">
        <w:rPr>
          <w:rFonts w:ascii="宋体" w:hAnsi="宋体" w:hint="eastAsia"/>
          <w:szCs w:val="21"/>
        </w:rPr>
        <w:t>所以我厌烦那世代的人，说：‘他们心里常常迷糊，竟不晓得我的作为！’</w:t>
      </w:r>
    </w:p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5、效法基督的灵性能力  西2：15</w:t>
      </w:r>
      <w:r w:rsidRPr="00F36208">
        <w:rPr>
          <w:rFonts w:ascii="宋体" w:hAnsi="宋体" w:hint="eastAsia"/>
          <w:szCs w:val="21"/>
        </w:rPr>
        <w:t>仗着十字架夸胜。</w:t>
      </w:r>
    </w:p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6、效法基督的热心  约2：17</w:t>
      </w:r>
      <w:r w:rsidRPr="00F36208">
        <w:rPr>
          <w:rFonts w:ascii="宋体" w:hAnsi="宋体" w:hint="eastAsia"/>
          <w:szCs w:val="21"/>
        </w:rPr>
        <w:t>我为你的殿心里焦急，如同火烧。”</w:t>
      </w:r>
    </w:p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7、效法基督的义   林前1：30</w:t>
      </w:r>
      <w:r w:rsidRPr="00F36208">
        <w:rPr>
          <w:rFonts w:ascii="宋体" w:hAnsi="宋体" w:hint="eastAsia"/>
          <w:szCs w:val="21"/>
        </w:rPr>
        <w:t>但你们得在基督耶稣里是本乎　神</w:t>
      </w:r>
    </w:p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8、效法基督的圣善  罗1：4</w:t>
      </w:r>
      <w:r w:rsidRPr="00F36208">
        <w:rPr>
          <w:rFonts w:ascii="宋体" w:hAnsi="宋体" w:hint="eastAsia"/>
          <w:szCs w:val="21"/>
        </w:rPr>
        <w:t>按圣善的灵说，因从死里复活，以大能显明是　神的儿子</w:t>
      </w:r>
    </w:p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9、效法基督的忍耐  帖前1：5</w:t>
      </w:r>
    </w:p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10、效法基督的忠心 来3：6</w:t>
      </w:r>
    </w:p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11、效法基督的圣洁  林前1：30</w:t>
      </w:r>
    </w:p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12、效法基督的真实  启19：11</w:t>
      </w:r>
      <w:r w:rsidRPr="00F36208">
        <w:rPr>
          <w:rFonts w:ascii="宋体" w:hAnsi="宋体" w:hint="eastAsia"/>
          <w:szCs w:val="21"/>
        </w:rPr>
        <w:t>我观看，见天开了。有一匹白马，骑在马上的称为诚信真实</w:t>
      </w:r>
      <w:r>
        <w:rPr>
          <w:rFonts w:ascii="宋体" w:hAnsi="宋体" w:hint="eastAsia"/>
          <w:szCs w:val="21"/>
        </w:rPr>
        <w:t>，</w:t>
      </w:r>
      <w:r w:rsidRPr="00F36208">
        <w:rPr>
          <w:rFonts w:ascii="宋体" w:hAnsi="宋体" w:hint="eastAsia"/>
          <w:szCs w:val="21"/>
        </w:rPr>
        <w:t>他审判、争战都按着公义</w:t>
      </w:r>
    </w:p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13、效法基督的顺从 腓 2：8</w:t>
      </w:r>
      <w:r w:rsidRPr="00F36208">
        <w:rPr>
          <w:rFonts w:ascii="宋体" w:hAnsi="宋体" w:hint="eastAsia"/>
          <w:szCs w:val="21"/>
        </w:rPr>
        <w:t>既有人的样子，就自己卑微，存心顺服，以至于死</w:t>
      </w:r>
    </w:p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14、效法基督的谦卑  腓2：8</w:t>
      </w:r>
    </w:p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15、效法基督的牺牲  腓2：8</w:t>
      </w:r>
    </w:p>
    <w:p w:rsidR="00643281" w:rsidRDefault="00643281" w:rsidP="00643281">
      <w:pPr>
        <w:ind w:left="211" w:rightChars="50" w:right="105" w:hangingChars="100" w:hanging="211"/>
        <w:jc w:val="center"/>
        <w:rPr>
          <w:rFonts w:ascii="宋体" w:hAnsi="宋体"/>
          <w:b/>
          <w:szCs w:val="21"/>
        </w:rPr>
      </w:pPr>
    </w:p>
    <w:p w:rsidR="00643281" w:rsidRDefault="00643281" w:rsidP="00643281">
      <w:pPr>
        <w:ind w:left="211" w:rightChars="50" w:right="105" w:hangingChars="100" w:hanging="211"/>
        <w:jc w:val="center"/>
        <w:rPr>
          <w:rFonts w:ascii="宋体" w:hAnsi="宋体"/>
          <w:b/>
          <w:szCs w:val="21"/>
        </w:rPr>
      </w:pPr>
    </w:p>
    <w:p w:rsidR="00643281" w:rsidRDefault="00643281" w:rsidP="00643281">
      <w:pPr>
        <w:ind w:left="211" w:rightChars="50" w:right="105" w:hangingChars="100" w:hanging="211"/>
        <w:jc w:val="center"/>
        <w:rPr>
          <w:rFonts w:ascii="宋体" w:hAnsi="宋体"/>
          <w:b/>
          <w:szCs w:val="21"/>
        </w:rPr>
      </w:pPr>
      <w:r w:rsidRPr="002019D8">
        <w:rPr>
          <w:rFonts w:ascii="宋体" w:hAnsi="宋体" w:hint="eastAsia"/>
          <w:b/>
          <w:szCs w:val="21"/>
        </w:rPr>
        <w:t>重生和成圣的关系</w:t>
      </w:r>
    </w:p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共同点：</w:t>
      </w:r>
    </w:p>
    <w:p w:rsidR="00643281" w:rsidRPr="008F062C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（1）都是同一圣灵的工作  （2）出生和成长的关系</w:t>
      </w:r>
    </w:p>
    <w:p w:rsidR="00643281" w:rsidRPr="002019D8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不同点：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b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 xml:space="preserve">             </w:t>
            </w:r>
            <w:r w:rsidRPr="00BC73F9">
              <w:rPr>
                <w:rFonts w:ascii="宋体" w:hAnsi="宋体" w:hint="eastAsia"/>
                <w:b/>
                <w:szCs w:val="21"/>
              </w:rPr>
              <w:t xml:space="preserve"> 重生</w:t>
            </w:r>
          </w:p>
        </w:tc>
        <w:tc>
          <w:tcPr>
            <w:tcW w:w="4261" w:type="dxa"/>
          </w:tcPr>
          <w:p w:rsidR="00643281" w:rsidRPr="00BC73F9" w:rsidRDefault="00643281" w:rsidP="003521F2">
            <w:pPr>
              <w:ind w:rightChars="50" w:right="105" w:firstLineChars="800" w:firstLine="1767"/>
              <w:rPr>
                <w:rFonts w:ascii="宋体" w:hAnsi="宋体"/>
                <w:b/>
                <w:szCs w:val="21"/>
              </w:rPr>
            </w:pPr>
            <w:r w:rsidRPr="00BC73F9">
              <w:rPr>
                <w:rFonts w:ascii="宋体" w:hAnsi="宋体" w:hint="eastAsia"/>
                <w:b/>
                <w:szCs w:val="21"/>
              </w:rPr>
              <w:t>成圣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创造性事工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成长性事工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一次性工作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持续性工作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直接完成性工作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逐渐性工作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潜在意识的变化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意识的变化</w:t>
            </w:r>
          </w:p>
        </w:tc>
      </w:tr>
    </w:tbl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</w:p>
    <w:p w:rsidR="00643281" w:rsidRDefault="00643281" w:rsidP="00643281">
      <w:pPr>
        <w:ind w:left="211" w:rightChars="50" w:right="105" w:hangingChars="100" w:hanging="211"/>
        <w:jc w:val="center"/>
        <w:rPr>
          <w:rFonts w:ascii="宋体" w:hAnsi="宋体"/>
          <w:b/>
          <w:szCs w:val="21"/>
        </w:rPr>
      </w:pPr>
      <w:r w:rsidRPr="008F062C">
        <w:rPr>
          <w:rFonts w:ascii="宋体" w:hAnsi="宋体" w:hint="eastAsia"/>
          <w:b/>
          <w:szCs w:val="21"/>
        </w:rPr>
        <w:t>称义和成圣的关系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b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 xml:space="preserve">            </w:t>
            </w:r>
            <w:r w:rsidRPr="00BC73F9">
              <w:rPr>
                <w:rFonts w:ascii="宋体" w:hAnsi="宋体" w:hint="eastAsia"/>
                <w:b/>
                <w:szCs w:val="21"/>
              </w:rPr>
              <w:t xml:space="preserve"> 称义</w:t>
            </w:r>
          </w:p>
        </w:tc>
        <w:tc>
          <w:tcPr>
            <w:tcW w:w="4261" w:type="dxa"/>
          </w:tcPr>
          <w:p w:rsidR="00643281" w:rsidRPr="00BC73F9" w:rsidRDefault="00643281" w:rsidP="003521F2">
            <w:pPr>
              <w:ind w:rightChars="50" w:right="105" w:firstLineChars="750" w:firstLine="1656"/>
              <w:rPr>
                <w:rFonts w:ascii="宋体" w:hAnsi="宋体"/>
                <w:b/>
                <w:szCs w:val="21"/>
              </w:rPr>
            </w:pPr>
            <w:r w:rsidRPr="00BC73F9">
              <w:rPr>
                <w:rFonts w:ascii="宋体" w:hAnsi="宋体" w:hint="eastAsia"/>
                <w:b/>
                <w:szCs w:val="21"/>
              </w:rPr>
              <w:t>成圣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身份的变化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状态的变化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解除罪责（免死）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解除罪污（处理）</w:t>
            </w:r>
          </w:p>
        </w:tc>
      </w:tr>
      <w:tr w:rsidR="00643281" w:rsidRPr="00BC73F9" w:rsidTr="0072488C"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形式</w:t>
            </w:r>
          </w:p>
        </w:tc>
        <w:tc>
          <w:tcPr>
            <w:tcW w:w="4261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内容</w:t>
            </w:r>
          </w:p>
        </w:tc>
      </w:tr>
    </w:tbl>
    <w:p w:rsidR="00643281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</w:p>
    <w:p w:rsidR="00643281" w:rsidRDefault="00643281" w:rsidP="00643281">
      <w:pPr>
        <w:ind w:leftChars="100" w:left="210" w:rightChars="50" w:right="105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悔改是信仰的出发点。成圣是通过持椟的信仰生活形成的，三个不能分离 徒15：9</w:t>
      </w:r>
      <w:r w:rsidRPr="008F062C">
        <w:rPr>
          <w:rFonts w:ascii="宋体" w:hAnsi="宋体" w:hint="eastAsia"/>
          <w:szCs w:val="21"/>
        </w:rPr>
        <w:t>又藉着信，洁净了他们的心，并不分他们、我们。</w:t>
      </w:r>
      <w:r>
        <w:rPr>
          <w:rFonts w:ascii="宋体" w:hAnsi="宋体" w:hint="eastAsia"/>
          <w:szCs w:val="21"/>
        </w:rPr>
        <w:t xml:space="preserve"> 约一1：9</w:t>
      </w:r>
      <w:r w:rsidRPr="008F062C">
        <w:rPr>
          <w:rFonts w:ascii="宋体" w:hAnsi="宋体" w:hint="eastAsia"/>
          <w:szCs w:val="21"/>
        </w:rPr>
        <w:t>我们若认自己的罪，　神是信实的，是公义的，必要赦免我们的罪，洗净我们一切的不义</w:t>
      </w:r>
    </w:p>
    <w:p w:rsidR="00643281" w:rsidRDefault="00643281" w:rsidP="00643281">
      <w:pPr>
        <w:ind w:leftChars="100" w:left="210" w:rightChars="50" w:right="105" w:firstLineChars="100" w:firstLine="301"/>
        <w:jc w:val="center"/>
        <w:rPr>
          <w:rFonts w:ascii="宋体" w:hAnsi="宋体"/>
          <w:b/>
          <w:sz w:val="30"/>
          <w:szCs w:val="30"/>
        </w:rPr>
      </w:pPr>
      <w:r w:rsidRPr="008F062C">
        <w:rPr>
          <w:rFonts w:ascii="宋体" w:hAnsi="宋体" w:hint="eastAsia"/>
          <w:b/>
          <w:sz w:val="30"/>
          <w:szCs w:val="30"/>
        </w:rPr>
        <w:lastRenderedPageBreak/>
        <w:t>坚韧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定义：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通过神的呼召重生得新生命的人，在信仰生活上会有一时彷徨，但是通过神看顾顾的信徒，不至于远离救恩，至于永远灭亡的救赎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345959">
        <w:rPr>
          <w:rFonts w:ascii="宋体" w:hAnsi="宋体" w:hint="eastAsia"/>
          <w:b/>
          <w:szCs w:val="21"/>
        </w:rPr>
        <w:t>专题：信徒的坚韧</w:t>
      </w:r>
    </w:p>
    <w:p w:rsidR="00643281" w:rsidRDefault="00643281" w:rsidP="003F4AFD">
      <w:pPr>
        <w:numPr>
          <w:ilvl w:val="0"/>
          <w:numId w:val="80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不意味跟信徒生活没有关系的救恩（有人有错误的理解，以为随意过信仰生活都能得救）但圣经强调，为了救恩，信徒应过真实诚实的信仰生活（太10：22，约15：6，来3：14 腓2：12）</w:t>
      </w:r>
      <w:r w:rsidRPr="00345959">
        <w:rPr>
          <w:rFonts w:ascii="宋体" w:hAnsi="宋体" w:hint="eastAsia"/>
          <w:szCs w:val="21"/>
        </w:rPr>
        <w:t>并且你们要为我的名被众人恨恶，惟有忍耐到底的必然得救。</w:t>
      </w:r>
    </w:p>
    <w:p w:rsidR="00643281" w:rsidRDefault="00643281" w:rsidP="003F4AFD">
      <w:pPr>
        <w:numPr>
          <w:ilvl w:val="0"/>
          <w:numId w:val="80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不意味着信的当中没有堕落的人</w:t>
      </w:r>
    </w:p>
    <w:p w:rsidR="00643281" w:rsidRDefault="00643281" w:rsidP="00643281">
      <w:pPr>
        <w:ind w:leftChars="171" w:left="569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⑴圣经说到外形上过信仰生活中堕落了，最终落到不能过救恩生活的人很多  例：犹大  徒1：25</w:t>
      </w:r>
    </w:p>
    <w:p w:rsidR="00643281" w:rsidRDefault="00643281" w:rsidP="00643281">
      <w:pPr>
        <w:ind w:leftChars="171" w:left="569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⑵从圣经中看到，人有一时的信仰也会有一定程度的变化（撒种的比喻）</w:t>
      </w:r>
    </w:p>
    <w:p w:rsidR="00643281" w:rsidRDefault="00643281" w:rsidP="00643281">
      <w:pPr>
        <w:ind w:leftChars="171" w:left="569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神在他爱的人（耶稣）里面接纳，实际上呼召。通过圣灵、圣洁的人在恩典的位份上最终不会堕落。神通过管制，他们知道罪后，悔改并重新得到永恒的救恩</w:t>
      </w:r>
    </w:p>
    <w:p w:rsidR="00643281" w:rsidRDefault="00643281" w:rsidP="00643281">
      <w:pPr>
        <w:ind w:leftChars="171" w:left="569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例：浪子（路15：11-32）、无知的加拉太人（加3：1）、约拿（拿3：1-2）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592BDF">
        <w:rPr>
          <w:rFonts w:ascii="宋体" w:hAnsi="宋体" w:hint="eastAsia"/>
          <w:b/>
          <w:szCs w:val="21"/>
        </w:rPr>
        <w:t>专题：信徒坚韧和祷告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为了不堕落得到救恩，需要与神有活泼的交流，信徒通过以下祷告不会堕落：</w:t>
      </w:r>
    </w:p>
    <w:p w:rsidR="00643281" w:rsidRDefault="00643281" w:rsidP="003F4AFD">
      <w:pPr>
        <w:numPr>
          <w:ilvl w:val="0"/>
          <w:numId w:val="8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自己对自己的祷告</w:t>
      </w:r>
    </w:p>
    <w:p w:rsidR="00643281" w:rsidRDefault="00643281" w:rsidP="003F4AFD">
      <w:pPr>
        <w:numPr>
          <w:ilvl w:val="0"/>
          <w:numId w:val="8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耶稣的祷告  来7：25  约一2：1</w:t>
      </w:r>
      <w:r w:rsidRPr="00592BDF">
        <w:rPr>
          <w:rFonts w:ascii="宋体" w:hAnsi="宋体" w:hint="eastAsia"/>
          <w:szCs w:val="21"/>
        </w:rPr>
        <w:t>凡靠着他进到　神面前的人，他都能拯救到底，因为他是长远活着，替他们祈求</w:t>
      </w:r>
    </w:p>
    <w:p w:rsidR="00643281" w:rsidRDefault="00643281" w:rsidP="003F4AFD">
      <w:pPr>
        <w:numPr>
          <w:ilvl w:val="0"/>
          <w:numId w:val="8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圣灵的祷告   罗8：26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592BDF">
        <w:rPr>
          <w:rFonts w:ascii="宋体" w:hAnsi="宋体" w:hint="eastAsia"/>
          <w:b/>
          <w:szCs w:val="21"/>
        </w:rPr>
        <w:t>专题：信徒的坚韧和试（炼、探、验）</w:t>
      </w:r>
    </w:p>
    <w:p w:rsidR="00643281" w:rsidRDefault="00643281" w:rsidP="003F4AFD">
      <w:pPr>
        <w:numPr>
          <w:ilvl w:val="0"/>
          <w:numId w:val="8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有试炼</w:t>
      </w:r>
    </w:p>
    <w:p w:rsidR="00643281" w:rsidRDefault="00643281" w:rsidP="003F4AFD">
      <w:pPr>
        <w:numPr>
          <w:ilvl w:val="0"/>
          <w:numId w:val="8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站立时小心跌倒  太24：5 ，24，22，21  彼前5：8 雅4：17</w:t>
      </w:r>
      <w:r w:rsidRPr="00592BDF">
        <w:rPr>
          <w:rFonts w:ascii="宋体" w:hAnsi="宋体" w:hint="eastAsia"/>
          <w:szCs w:val="21"/>
        </w:rPr>
        <w:t>因为将来有好些人冒我的名来，说：‘我是基督’，并且要迷惑许多人。</w:t>
      </w:r>
    </w:p>
    <w:p w:rsidR="00643281" w:rsidRDefault="00643281" w:rsidP="003F4AFD">
      <w:pPr>
        <w:numPr>
          <w:ilvl w:val="0"/>
          <w:numId w:val="8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试探的（患难）有限  林前10：31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0204AB">
        <w:rPr>
          <w:rFonts w:ascii="宋体" w:hAnsi="宋体" w:hint="eastAsia"/>
          <w:b/>
          <w:szCs w:val="21"/>
        </w:rPr>
        <w:t>专题：奇迹是如何发生的？什么时候会发生？</w:t>
      </w:r>
    </w:p>
    <w:p w:rsidR="00643281" w:rsidRDefault="00643281" w:rsidP="003F4AFD">
      <w:pPr>
        <w:numPr>
          <w:ilvl w:val="0"/>
          <w:numId w:val="8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当耶稣的话和我们的信心会合时</w:t>
      </w:r>
    </w:p>
    <w:p w:rsidR="00643281" w:rsidRDefault="00643281" w:rsidP="003F4AFD">
      <w:pPr>
        <w:numPr>
          <w:ilvl w:val="0"/>
          <w:numId w:val="8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当耶稣的话和我们的行动会合时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 w:val="30"/>
          <w:szCs w:val="30"/>
        </w:rPr>
      </w:pPr>
      <w:r w:rsidRPr="00A113DC">
        <w:rPr>
          <w:rFonts w:ascii="宋体" w:hAnsi="宋体" w:hint="eastAsia"/>
          <w:b/>
          <w:sz w:val="30"/>
          <w:szCs w:val="30"/>
        </w:rPr>
        <w:t>荣耀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定义：</w:t>
      </w:r>
    </w:p>
    <w:p w:rsidR="00643281" w:rsidRDefault="00643281" w:rsidP="00643281">
      <w:pPr>
        <w:ind w:rightChars="50" w:right="105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因人类始祖亚当犯罪，全人类进入痛苦状态，圣灵克服这些在全宇宙和神面前，恢复当时创造的荣耀地位。也就是救恩的完成状态。</w:t>
      </w:r>
    </w:p>
    <w:p w:rsidR="00643281" w:rsidRDefault="00643281" w:rsidP="00643281">
      <w:pPr>
        <w:numPr>
          <w:ilvl w:val="0"/>
          <w:numId w:val="4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肉体荣耀、灵荣耀</w:t>
      </w:r>
    </w:p>
    <w:p w:rsidR="00643281" w:rsidRDefault="00643281" w:rsidP="00643281">
      <w:pPr>
        <w:ind w:left="420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灵荣耀与肉体分离时，瞬间从所有罪的倾向中完全脱离成为荣耀。进入乐园的状态</w:t>
      </w:r>
    </w:p>
    <w:p w:rsidR="00643281" w:rsidRDefault="00643281" w:rsidP="00643281">
      <w:pPr>
        <w:ind w:left="420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肉体荣耀是在基督再临时，信徒的肉体克服了死亡的权柄，成为荣耀肉体的复活。</w:t>
      </w:r>
    </w:p>
    <w:p w:rsidR="00643281" w:rsidRDefault="00643281" w:rsidP="00643281">
      <w:pPr>
        <w:ind w:left="420" w:rightChars="50" w:right="105"/>
        <w:rPr>
          <w:rFonts w:ascii="宋体" w:hAnsi="宋体"/>
          <w:i/>
          <w:szCs w:val="21"/>
        </w:rPr>
      </w:pPr>
      <w:r>
        <w:rPr>
          <w:rFonts w:ascii="宋体" w:hAnsi="宋体" w:hint="eastAsia"/>
          <w:szCs w:val="21"/>
        </w:rPr>
        <w:t xml:space="preserve">太27：52 </w:t>
      </w:r>
      <w:r w:rsidRPr="00A113DC">
        <w:rPr>
          <w:rFonts w:ascii="宋体" w:hAnsi="宋体" w:hint="eastAsia"/>
          <w:i/>
          <w:szCs w:val="21"/>
        </w:rPr>
        <w:t>坟墓也开了，已睡圣徒的身体，多有起来的</w:t>
      </w:r>
      <w:r>
        <w:rPr>
          <w:rFonts w:ascii="宋体" w:hAnsi="宋体" w:hint="eastAsia"/>
          <w:i/>
          <w:szCs w:val="21"/>
        </w:rPr>
        <w:t xml:space="preserve"> </w:t>
      </w:r>
      <w:r>
        <w:rPr>
          <w:rFonts w:ascii="宋体" w:hAnsi="宋体" w:hint="eastAsia"/>
          <w:szCs w:val="21"/>
        </w:rPr>
        <w:t>林前15：51-53</w:t>
      </w:r>
      <w:r w:rsidRPr="00A113DC">
        <w:rPr>
          <w:rFonts w:ascii="宋体" w:hAnsi="宋体" w:hint="eastAsia"/>
          <w:i/>
          <w:szCs w:val="21"/>
        </w:rPr>
        <w:t>号筒末次吹响的时候；因号筒要响，死人要复活，成为不朽坏的，我们也要改变</w:t>
      </w:r>
      <w:r>
        <w:rPr>
          <w:rFonts w:ascii="宋体" w:hAnsi="宋体" w:hint="eastAsia"/>
          <w:szCs w:val="21"/>
        </w:rPr>
        <w:t>.帖前4：16</w:t>
      </w:r>
      <w:r w:rsidRPr="00A113DC">
        <w:rPr>
          <w:rFonts w:ascii="宋体" w:hAnsi="宋体" w:hint="eastAsia"/>
          <w:i/>
          <w:szCs w:val="21"/>
        </w:rPr>
        <w:t>因为主必亲自从天降临，有呼叫的声音和天使长的声音，又有　神的号吹响，那在基督里死了的人必先复活</w:t>
      </w:r>
    </w:p>
    <w:p w:rsidR="00643281" w:rsidRDefault="00643281" w:rsidP="003F4AFD">
      <w:pPr>
        <w:numPr>
          <w:ilvl w:val="0"/>
          <w:numId w:val="8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荣耀是瞬间的变化（是神的工作）</w:t>
      </w:r>
    </w:p>
    <w:p w:rsidR="00643281" w:rsidRDefault="00643281" w:rsidP="00643281">
      <w:pPr>
        <w:ind w:left="780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肉体荣耀：</w:t>
      </w:r>
    </w:p>
    <w:p w:rsidR="00643281" w:rsidRDefault="00643281" w:rsidP="003F4AFD">
      <w:pPr>
        <w:numPr>
          <w:ilvl w:val="1"/>
          <w:numId w:val="84"/>
        </w:numPr>
        <w:ind w:rightChars="50" w:right="105" w:firstLine="6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复活时成就，耶稣再来时成就 帖前4：16</w:t>
      </w:r>
    </w:p>
    <w:p w:rsidR="00643281" w:rsidRDefault="00643281" w:rsidP="003F4AFD">
      <w:pPr>
        <w:numPr>
          <w:ilvl w:val="1"/>
          <w:numId w:val="84"/>
        </w:numPr>
        <w:ind w:rightChars="50" w:right="105" w:firstLine="6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死的人被荣耀  太27：52</w:t>
      </w:r>
    </w:p>
    <w:p w:rsidR="00643281" w:rsidRDefault="00643281" w:rsidP="003F4AFD">
      <w:pPr>
        <w:numPr>
          <w:ilvl w:val="1"/>
          <w:numId w:val="84"/>
        </w:numPr>
        <w:ind w:rightChars="50" w:right="105" w:firstLine="6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活的人也被荣耀</w:t>
      </w:r>
    </w:p>
    <w:p w:rsidR="00643281" w:rsidRDefault="00643281" w:rsidP="003F4AFD">
      <w:pPr>
        <w:numPr>
          <w:ilvl w:val="1"/>
          <w:numId w:val="84"/>
        </w:numPr>
        <w:ind w:rightChars="50" w:right="105" w:firstLine="6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荣耀的状态类似于基督 腓2：20  约一3：2</w:t>
      </w:r>
      <w:r w:rsidRPr="00DC02F6">
        <w:rPr>
          <w:rFonts w:ascii="宋体" w:hAnsi="宋体" w:hint="eastAsia"/>
          <w:szCs w:val="21"/>
        </w:rPr>
        <w:t>将来如何，还未显明；</w:t>
      </w:r>
      <w:r>
        <w:rPr>
          <w:rFonts w:ascii="宋体" w:hAnsi="宋体" w:hint="eastAsia"/>
          <w:szCs w:val="21"/>
        </w:rPr>
        <w:t xml:space="preserve">     </w:t>
      </w:r>
      <w:r w:rsidRPr="00DC02F6">
        <w:rPr>
          <w:rFonts w:ascii="宋体" w:hAnsi="宋体" w:hint="eastAsia"/>
          <w:szCs w:val="21"/>
        </w:rPr>
        <w:t>但我们知道，主若显现，我们必要像他，因为必得见他的真体。</w:t>
      </w:r>
    </w:p>
    <w:p w:rsidR="00643281" w:rsidRDefault="00643281" w:rsidP="003F4AFD">
      <w:pPr>
        <w:numPr>
          <w:ilvl w:val="1"/>
          <w:numId w:val="84"/>
        </w:numPr>
        <w:ind w:rightChars="50" w:right="105" w:firstLine="6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瞬间的变化  林前15：51-53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DC02F6">
        <w:rPr>
          <w:rFonts w:ascii="宋体" w:hAnsi="宋体" w:hint="eastAsia"/>
          <w:b/>
          <w:szCs w:val="21"/>
        </w:rPr>
        <w:t>专题：与荣耀有关的事件</w:t>
      </w:r>
    </w:p>
    <w:p w:rsidR="00643281" w:rsidRDefault="00643281" w:rsidP="003F4AFD">
      <w:pPr>
        <w:numPr>
          <w:ilvl w:val="0"/>
          <w:numId w:val="85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荣耀与基督再临有关联</w:t>
      </w:r>
    </w:p>
    <w:p w:rsidR="00643281" w:rsidRDefault="00643281" w:rsidP="003F4AFD">
      <w:pPr>
        <w:numPr>
          <w:ilvl w:val="0"/>
          <w:numId w:val="85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荣耀与更新被造物有关联  罗8：20-21</w:t>
      </w:r>
      <w:r w:rsidRPr="00DC02F6">
        <w:rPr>
          <w:rFonts w:ascii="宋体" w:hAnsi="宋体" w:hint="eastAsia"/>
          <w:szCs w:val="21"/>
        </w:rPr>
        <w:t>但受造之物仍然指望脱离败坏的辖制，得享　神儿女自由的荣耀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DC02F6">
        <w:rPr>
          <w:rFonts w:ascii="宋体" w:hAnsi="宋体" w:hint="eastAsia"/>
          <w:b/>
          <w:szCs w:val="21"/>
        </w:rPr>
        <w:t>专题：荣耀的身体的特征</w:t>
      </w:r>
    </w:p>
    <w:p w:rsidR="00643281" w:rsidRDefault="00643281" w:rsidP="003F4AFD">
      <w:pPr>
        <w:numPr>
          <w:ilvl w:val="0"/>
          <w:numId w:val="8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至高的荣耀  腓3：21</w:t>
      </w:r>
      <w:r w:rsidRPr="00DC02F6">
        <w:rPr>
          <w:rFonts w:ascii="宋体" w:hAnsi="宋体" w:hint="eastAsia"/>
          <w:szCs w:val="21"/>
        </w:rPr>
        <w:t>他要按着那能叫万有归服自己的大能，将我们这卑贱的身体改变形状，和他自己荣耀的身体相似</w:t>
      </w:r>
    </w:p>
    <w:p w:rsidR="00643281" w:rsidRDefault="00643281" w:rsidP="003F4AFD">
      <w:pPr>
        <w:numPr>
          <w:ilvl w:val="0"/>
          <w:numId w:val="8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从罪的势利完全脱离  林前15：44 </w:t>
      </w:r>
      <w:r w:rsidRPr="00DC02F6">
        <w:rPr>
          <w:rFonts w:ascii="宋体" w:hAnsi="宋体" w:hint="eastAsia"/>
          <w:szCs w:val="21"/>
        </w:rPr>
        <w:t>所种的是血气的身体，复活的是灵性的身体。若有血气的身体，也必有灵性的身体</w:t>
      </w:r>
    </w:p>
    <w:p w:rsidR="00643281" w:rsidRDefault="00643281" w:rsidP="003F4AFD">
      <w:pPr>
        <w:numPr>
          <w:ilvl w:val="0"/>
          <w:numId w:val="8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不受时空的限制  约20：19门徒所在的地方，因怕犹太人</w:t>
      </w:r>
      <w:r w:rsidRPr="00DC02F6">
        <w:rPr>
          <w:rFonts w:ascii="宋体" w:hAnsi="宋体" w:hint="eastAsia"/>
          <w:szCs w:val="21"/>
        </w:rPr>
        <w:t>门都关了。耶稣来站在当中</w:t>
      </w:r>
    </w:p>
    <w:p w:rsidR="00643281" w:rsidRDefault="00643281" w:rsidP="003F4AFD">
      <w:pPr>
        <w:numPr>
          <w:ilvl w:val="0"/>
          <w:numId w:val="8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类似于复活的基督的荣耀  腓3：21</w:t>
      </w:r>
    </w:p>
    <w:p w:rsidR="00643281" w:rsidRDefault="00643281" w:rsidP="003F4AFD">
      <w:pPr>
        <w:numPr>
          <w:ilvl w:val="0"/>
          <w:numId w:val="8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与现在的肉体不同  路24：16</w:t>
      </w:r>
    </w:p>
    <w:p w:rsidR="00643281" w:rsidRDefault="00643281" w:rsidP="003F4AFD">
      <w:pPr>
        <w:numPr>
          <w:ilvl w:val="0"/>
          <w:numId w:val="8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看起来像魂  路24：37</w:t>
      </w:r>
      <w:r w:rsidRPr="009947AB">
        <w:rPr>
          <w:rFonts w:ascii="宋体" w:hAnsi="宋体" w:hint="eastAsia"/>
          <w:szCs w:val="21"/>
        </w:rPr>
        <w:t>他们却惊慌害怕，以为所看见的是魂</w:t>
      </w:r>
    </w:p>
    <w:p w:rsidR="00643281" w:rsidRDefault="00643281" w:rsidP="003F4AFD">
      <w:pPr>
        <w:numPr>
          <w:ilvl w:val="0"/>
          <w:numId w:val="8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完全脱离死亡的支配  林前15：53</w:t>
      </w:r>
      <w:r w:rsidRPr="009947AB">
        <w:rPr>
          <w:rFonts w:ascii="宋体" w:hAnsi="宋体" w:hint="eastAsia"/>
          <w:szCs w:val="21"/>
        </w:rPr>
        <w:t>这必朽坏的总要变成不朽坏的（“变成”原文作“穿”。下同），这必死的总要变成不死的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9947AB">
        <w:rPr>
          <w:rFonts w:ascii="宋体" w:hAnsi="宋体" w:hint="eastAsia"/>
          <w:b/>
          <w:szCs w:val="21"/>
        </w:rPr>
        <w:t>专题：信徒与不信者之间肉体死亡的意义</w:t>
      </w:r>
    </w:p>
    <w:p w:rsidR="00643281" w:rsidRDefault="00643281" w:rsidP="00643281">
      <w:pPr>
        <w:numPr>
          <w:ilvl w:val="0"/>
          <w:numId w:val="4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信徒肉死亡的意义</w:t>
      </w:r>
    </w:p>
    <w:p w:rsidR="00643281" w:rsidRDefault="00643281" w:rsidP="003F4AFD">
      <w:pPr>
        <w:numPr>
          <w:ilvl w:val="0"/>
          <w:numId w:val="8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结束所有痛苦和忧虑  伯3：20-22</w:t>
      </w:r>
      <w:r w:rsidRPr="009947AB">
        <w:rPr>
          <w:rFonts w:ascii="宋体" w:hAnsi="宋体" w:hint="eastAsia"/>
          <w:szCs w:val="21"/>
        </w:rPr>
        <w:t>受患难的人为何有光赐给他呢？心中愁苦的人为何有生命赐给他呢</w:t>
      </w:r>
    </w:p>
    <w:p w:rsidR="00643281" w:rsidRDefault="00643281" w:rsidP="003F4AFD">
      <w:pPr>
        <w:numPr>
          <w:ilvl w:val="0"/>
          <w:numId w:val="8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结束不完全的肉体生活  林后5：1</w:t>
      </w:r>
      <w:r w:rsidRPr="009947AB">
        <w:rPr>
          <w:rFonts w:ascii="宋体" w:hAnsi="宋体" w:hint="eastAsia"/>
          <w:szCs w:val="21"/>
        </w:rPr>
        <w:t>我们这地上的帐棚若拆毁了，必得　神所造，不是人手所造，在天上永存的房屋</w:t>
      </w:r>
    </w:p>
    <w:p w:rsidR="00643281" w:rsidRDefault="00643281" w:rsidP="003F4AFD">
      <w:pPr>
        <w:numPr>
          <w:ilvl w:val="0"/>
          <w:numId w:val="8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结束地上的一切劳苦  启14：13</w:t>
      </w:r>
      <w:r w:rsidRPr="009947AB">
        <w:rPr>
          <w:rFonts w:ascii="宋体" w:hAnsi="宋体" w:hint="eastAsia"/>
          <w:szCs w:val="21"/>
        </w:rPr>
        <w:t>我听见从天上有声音说：“你要写下，从今以后，在主里面而死的人有福了</w:t>
      </w:r>
    </w:p>
    <w:p w:rsidR="00643281" w:rsidRDefault="00643281" w:rsidP="003F4AFD">
      <w:pPr>
        <w:numPr>
          <w:ilvl w:val="0"/>
          <w:numId w:val="8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结束歪曲的本性生活  林前15：50-58</w:t>
      </w:r>
      <w:r w:rsidRPr="009947AB">
        <w:rPr>
          <w:rFonts w:ascii="宋体" w:hAnsi="宋体" w:hint="eastAsia"/>
          <w:szCs w:val="21"/>
        </w:rPr>
        <w:t>这必朽坏的既变成不朽坏的</w:t>
      </w:r>
    </w:p>
    <w:p w:rsidR="00643281" w:rsidRDefault="00643281" w:rsidP="003F4AFD">
      <w:pPr>
        <w:numPr>
          <w:ilvl w:val="0"/>
          <w:numId w:val="8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从罪和腐败中完全解放  耶17：9  林后11：2</w:t>
      </w:r>
      <w:r w:rsidRPr="009947AB">
        <w:rPr>
          <w:rFonts w:ascii="宋体" w:hAnsi="宋体" w:hint="eastAsia"/>
          <w:szCs w:val="21"/>
        </w:rPr>
        <w:t>人心比万物都诡诈，坏到极处，谁能识透呢</w:t>
      </w:r>
    </w:p>
    <w:p w:rsidR="00643281" w:rsidRDefault="00643281" w:rsidP="003F4AFD">
      <w:pPr>
        <w:numPr>
          <w:ilvl w:val="0"/>
          <w:numId w:val="8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回归荣耀的故乡（天国）  来11：13-16他们却羡慕一个更美的家乡，就是在天上的。所以　神被称为他们的</w:t>
      </w:r>
      <w:r w:rsidRPr="009947AB">
        <w:rPr>
          <w:rFonts w:ascii="宋体" w:hAnsi="宋体" w:hint="eastAsia"/>
          <w:szCs w:val="21"/>
        </w:rPr>
        <w:t>神，并不以为耻，因为他已经给他们预备了一座城。</w:t>
      </w:r>
    </w:p>
    <w:p w:rsidR="00643281" w:rsidRDefault="00643281" w:rsidP="003F4AFD">
      <w:pPr>
        <w:numPr>
          <w:ilvl w:val="0"/>
          <w:numId w:val="8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开始平安的安息  伯3：13-17  启14：13</w:t>
      </w:r>
      <w:r w:rsidRPr="009947AB">
        <w:rPr>
          <w:rFonts w:ascii="宋体" w:hAnsi="宋体" w:hint="eastAsia"/>
          <w:szCs w:val="21"/>
        </w:rPr>
        <w:t>他们息了自己的劳苦，作工的果效也随着他们</w:t>
      </w:r>
    </w:p>
    <w:p w:rsidR="00643281" w:rsidRDefault="00643281" w:rsidP="003F4AFD">
      <w:pPr>
        <w:numPr>
          <w:ilvl w:val="0"/>
          <w:numId w:val="8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开始与基督更亲密的交流    腓1：21-23 </w:t>
      </w:r>
    </w:p>
    <w:p w:rsidR="00643281" w:rsidRDefault="00643281" w:rsidP="003F4AFD">
      <w:pPr>
        <w:numPr>
          <w:ilvl w:val="0"/>
          <w:numId w:val="8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开始至高荣耀的生活     诗73：24-26 </w:t>
      </w:r>
      <w:r w:rsidRPr="008E65BF">
        <w:rPr>
          <w:rFonts w:ascii="宋体" w:hAnsi="宋体" w:hint="eastAsia"/>
          <w:szCs w:val="21"/>
        </w:rPr>
        <w:t>你要以你的训言引导我，以后必接我到荣耀里</w:t>
      </w:r>
    </w:p>
    <w:p w:rsidR="00643281" w:rsidRDefault="00643281" w:rsidP="003F4AFD">
      <w:pPr>
        <w:numPr>
          <w:ilvl w:val="0"/>
          <w:numId w:val="8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开始更具体的永生生活   路16：22-25（拉撒路和财主）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二、不信者的肉体死亡的意义：</w:t>
      </w:r>
    </w:p>
    <w:p w:rsidR="00643281" w:rsidRDefault="00643281" w:rsidP="00643281">
      <w:pPr>
        <w:ind w:rightChars="50" w:right="105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1、完全丧失得救的机会  约11：26</w:t>
      </w:r>
    </w:p>
    <w:p w:rsidR="00643281" w:rsidRPr="00625B8C" w:rsidRDefault="00643281" w:rsidP="00643281">
      <w:pPr>
        <w:ind w:leftChars="200" w:left="73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2、结束生前享受的所有快乐   路16：25</w:t>
      </w:r>
      <w:r w:rsidRPr="00625B8C">
        <w:rPr>
          <w:rFonts w:ascii="宋体" w:hAnsi="宋体" w:hint="eastAsia"/>
          <w:szCs w:val="21"/>
        </w:rPr>
        <w:t>儿啊，你该回想你生前享过福，拉撒路也</w:t>
      </w:r>
      <w:r w:rsidRPr="00625B8C">
        <w:rPr>
          <w:rFonts w:ascii="宋体" w:hAnsi="宋体" w:hint="eastAsia"/>
          <w:szCs w:val="21"/>
        </w:rPr>
        <w:lastRenderedPageBreak/>
        <w:t>受过苦，如今他在这里得安慰，你倒受痛苦</w:t>
      </w:r>
    </w:p>
    <w:p w:rsidR="00643281" w:rsidRDefault="00643281" w:rsidP="00643281">
      <w:pPr>
        <w:ind w:leftChars="200" w:left="73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3、掉入最悲剧的状态  赛14：11-15</w:t>
      </w:r>
      <w:r w:rsidRPr="00625B8C">
        <w:rPr>
          <w:rFonts w:ascii="宋体" w:hAnsi="宋体" w:hint="eastAsia"/>
          <w:szCs w:val="21"/>
        </w:rPr>
        <w:t>你的威势和你琴瑟的声音都下到阴间；你下铺的是虫，上盖的是蛆。</w:t>
      </w:r>
    </w:p>
    <w:p w:rsidR="00643281" w:rsidRDefault="00643281" w:rsidP="00643281">
      <w:pPr>
        <w:ind w:leftChars="200" w:left="73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4、丧失生前生活的所有意义  伯20：4-11</w:t>
      </w:r>
    </w:p>
    <w:p w:rsidR="00643281" w:rsidRDefault="00643281" w:rsidP="00643281">
      <w:pPr>
        <w:ind w:leftChars="200" w:left="73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5、完全丧失所有的盼望   帖前4：13</w:t>
      </w:r>
      <w:r w:rsidRPr="00625B8C">
        <w:rPr>
          <w:rFonts w:ascii="宋体" w:hAnsi="宋体" w:hint="eastAsia"/>
          <w:szCs w:val="21"/>
        </w:rPr>
        <w:t>论到睡了的人，我们不愿意弟兄们不知道，恐怕你们忧伤，像那些没有指望的人一样</w:t>
      </w:r>
    </w:p>
    <w:p w:rsidR="00643281" w:rsidRDefault="00643281" w:rsidP="00643281">
      <w:pPr>
        <w:ind w:leftChars="200" w:left="73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6、开始更大的痛苦和忧伤   伯21：13-23</w:t>
      </w:r>
    </w:p>
    <w:p w:rsidR="00643281" w:rsidRDefault="00643281" w:rsidP="00643281">
      <w:pPr>
        <w:ind w:leftChars="200" w:left="73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7、开始更可怕的刑罚    路16：23-26</w:t>
      </w:r>
      <w:r w:rsidRPr="00130423">
        <w:rPr>
          <w:rFonts w:ascii="宋体" w:hAnsi="宋体" w:hint="eastAsia"/>
          <w:szCs w:val="21"/>
        </w:rPr>
        <w:t>他在阴间受痛苦</w:t>
      </w:r>
    </w:p>
    <w:p w:rsidR="00643281" w:rsidRDefault="00643281" w:rsidP="00643281">
      <w:pPr>
        <w:ind w:leftChars="200" w:left="73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8、对永生的盼望彻底破灭  箴11：7</w:t>
      </w:r>
      <w:r w:rsidRPr="00130423">
        <w:rPr>
          <w:rFonts w:ascii="宋体" w:hAnsi="宋体" w:hint="eastAsia"/>
          <w:szCs w:val="21"/>
        </w:rPr>
        <w:t>恶人一死，他的指望必灭绝，罪人的盼望，也必灭没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130423">
        <w:rPr>
          <w:rFonts w:ascii="宋体" w:hAnsi="宋体" w:hint="eastAsia"/>
          <w:b/>
          <w:szCs w:val="21"/>
        </w:rPr>
        <w:t>专题：绝对胜利的荣耀</w:t>
      </w:r>
    </w:p>
    <w:p w:rsidR="00643281" w:rsidRDefault="00643281" w:rsidP="00643281">
      <w:pPr>
        <w:numPr>
          <w:ilvl w:val="1"/>
          <w:numId w:val="4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对死亡的绝对胜利  启21：3-4</w:t>
      </w:r>
    </w:p>
    <w:p w:rsidR="00643281" w:rsidRDefault="00643281" w:rsidP="00643281">
      <w:pPr>
        <w:numPr>
          <w:ilvl w:val="1"/>
          <w:numId w:val="4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对罪的绝对胜利   启21：27凡不洁净的并那行可憎与虚谎之事的</w:t>
      </w:r>
      <w:r w:rsidRPr="00130423">
        <w:rPr>
          <w:rFonts w:ascii="宋体" w:hAnsi="宋体" w:hint="eastAsia"/>
          <w:szCs w:val="21"/>
        </w:rPr>
        <w:t>总不得进那城</w:t>
      </w:r>
    </w:p>
    <w:p w:rsidR="00643281" w:rsidRDefault="00643281" w:rsidP="00643281">
      <w:pPr>
        <w:numPr>
          <w:ilvl w:val="1"/>
          <w:numId w:val="4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对痛苦和悲伤绝对胜利  启21：4</w:t>
      </w:r>
      <w:r w:rsidRPr="00025CBB">
        <w:rPr>
          <w:rFonts w:ascii="宋体" w:hAnsi="宋体" w:hint="eastAsia"/>
          <w:szCs w:val="21"/>
        </w:rPr>
        <w:t>神要擦去他们一切的眼泪，不再有死亡，也不再有悲哀、哭号、疼痛，因为以前的事都过去了</w:t>
      </w:r>
    </w:p>
    <w:p w:rsidR="00643281" w:rsidRDefault="00643281" w:rsidP="00643281">
      <w:pPr>
        <w:numPr>
          <w:ilvl w:val="1"/>
          <w:numId w:val="4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对撒但的绝对胜利   启20：10</w:t>
      </w:r>
      <w:r w:rsidRPr="00025CBB">
        <w:rPr>
          <w:rFonts w:ascii="宋体" w:hAnsi="宋体" w:hint="eastAsia"/>
          <w:szCs w:val="21"/>
        </w:rPr>
        <w:t>我被圣灵感动，天使就带我到一座高大的山，将那由　神那里从天而降的圣城耶路撒冷指示我，</w:t>
      </w:r>
    </w:p>
    <w:p w:rsidR="00643281" w:rsidRDefault="00643281" w:rsidP="00643281">
      <w:pPr>
        <w:numPr>
          <w:ilvl w:val="1"/>
          <w:numId w:val="4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因罪带来的结果的绝对胜利  林前15：49</w:t>
      </w:r>
      <w:r w:rsidRPr="00025CBB">
        <w:rPr>
          <w:rFonts w:ascii="宋体" w:hAnsi="宋体" w:hint="eastAsia"/>
          <w:szCs w:val="21"/>
        </w:rPr>
        <w:t>我们既有属土的形状，将来也必有属天的形状</w:t>
      </w:r>
    </w:p>
    <w:p w:rsidR="00643281" w:rsidRDefault="00643281" w:rsidP="00643281">
      <w:pPr>
        <w:numPr>
          <w:ilvl w:val="1"/>
          <w:numId w:val="4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对逼迫信徒势力的绝对胜利  启6：9-11</w:t>
      </w:r>
    </w:p>
    <w:p w:rsidR="00643281" w:rsidRDefault="00643281" w:rsidP="00643281">
      <w:pPr>
        <w:numPr>
          <w:ilvl w:val="1"/>
          <w:numId w:val="4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对否认复活的人的绝对胜利   太25：31-46</w:t>
      </w:r>
    </w:p>
    <w:p w:rsidR="00643281" w:rsidRDefault="00643281" w:rsidP="00643281">
      <w:pPr>
        <w:numPr>
          <w:ilvl w:val="1"/>
          <w:numId w:val="4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对反基督文件的绝对胜利   启18：1-20</w:t>
      </w:r>
    </w:p>
    <w:p w:rsidR="00643281" w:rsidRDefault="00643281" w:rsidP="00643281">
      <w:pPr>
        <w:ind w:left="420" w:rightChars="50" w:right="105"/>
        <w:rPr>
          <w:rFonts w:ascii="宋体" w:hAnsi="宋体"/>
          <w:szCs w:val="21"/>
        </w:rPr>
      </w:pPr>
    </w:p>
    <w:p w:rsidR="00643281" w:rsidRDefault="00643281" w:rsidP="00643281">
      <w:pPr>
        <w:ind w:left="420" w:rightChars="50" w:right="105"/>
        <w:jc w:val="center"/>
        <w:rPr>
          <w:rFonts w:ascii="宋体" w:hAnsi="宋体"/>
          <w:b/>
          <w:sz w:val="30"/>
          <w:szCs w:val="30"/>
        </w:rPr>
      </w:pPr>
    </w:p>
    <w:p w:rsidR="00643281" w:rsidRDefault="00643281" w:rsidP="00643281">
      <w:pPr>
        <w:ind w:left="420" w:rightChars="50" w:right="105"/>
        <w:jc w:val="center"/>
        <w:rPr>
          <w:rFonts w:ascii="宋体" w:hAnsi="宋体"/>
          <w:b/>
          <w:sz w:val="30"/>
          <w:szCs w:val="30"/>
        </w:rPr>
      </w:pPr>
      <w:r w:rsidRPr="00025CBB">
        <w:rPr>
          <w:rFonts w:ascii="宋体" w:hAnsi="宋体" w:hint="eastAsia"/>
          <w:b/>
          <w:sz w:val="30"/>
          <w:szCs w:val="30"/>
        </w:rPr>
        <w:t>圣灵和祷告</w:t>
      </w:r>
    </w:p>
    <w:p w:rsidR="00643281" w:rsidRDefault="00643281" w:rsidP="00643281">
      <w:pPr>
        <w:ind w:left="420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（罗8：26</w:t>
      </w:r>
      <w:r>
        <w:rPr>
          <w:rFonts w:ascii="宋体" w:hAnsi="宋体"/>
          <w:szCs w:val="21"/>
        </w:rPr>
        <w:t>—</w:t>
      </w:r>
      <w:r>
        <w:rPr>
          <w:rFonts w:ascii="宋体" w:hAnsi="宋体" w:hint="eastAsia"/>
          <w:szCs w:val="21"/>
        </w:rPr>
        <w:t>27）</w:t>
      </w:r>
    </w:p>
    <w:p w:rsidR="00643281" w:rsidRDefault="00643281" w:rsidP="00643281">
      <w:pPr>
        <w:ind w:left="420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定义：</w:t>
      </w:r>
    </w:p>
    <w:p w:rsidR="00643281" w:rsidRDefault="00643281" w:rsidP="00643281">
      <w:pPr>
        <w:ind w:left="420" w:rightChars="50" w:right="105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祷告是走到神面前的行为，接近神。 弗2：18 话语是神接近人的行为，祷告是人接近神的行为！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祷告的种类：</w:t>
      </w:r>
    </w:p>
    <w:p w:rsidR="00643281" w:rsidRDefault="00643281" w:rsidP="003F4AFD">
      <w:pPr>
        <w:numPr>
          <w:ilvl w:val="0"/>
          <w:numId w:val="8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在圣里的我的祷告。主体是我</w:t>
      </w:r>
    </w:p>
    <w:p w:rsidR="00643281" w:rsidRDefault="00643281" w:rsidP="00643281">
      <w:pPr>
        <w:ind w:leftChars="521" w:left="1304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⑴成就神旨意 的祷告  徒4：29-30</w:t>
      </w:r>
      <w:r w:rsidRPr="005171A2">
        <w:rPr>
          <w:rFonts w:ascii="宋体" w:hAnsi="宋体" w:hint="eastAsia"/>
          <w:szCs w:val="21"/>
        </w:rPr>
        <w:t>他们恐吓我们，现在求主鉴察。一面叫你仆人大放胆量，讲你的道；一面伸出你的手来医治疾病，并且使神迹奇事因着你圣仆耶稣的名行出来</w:t>
      </w:r>
    </w:p>
    <w:p w:rsidR="00643281" w:rsidRDefault="00643281" w:rsidP="00643281">
      <w:pPr>
        <w:ind w:left="1095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⑵顺从的祷告   徒5：32</w:t>
      </w:r>
      <w:r w:rsidRPr="005171A2">
        <w:rPr>
          <w:rFonts w:ascii="宋体" w:hAnsi="宋体" w:hint="eastAsia"/>
          <w:szCs w:val="21"/>
        </w:rPr>
        <w:t>神赐给顺从之人的圣灵，也为这事作见证。”</w:t>
      </w:r>
    </w:p>
    <w:p w:rsidR="00643281" w:rsidRDefault="00643281" w:rsidP="00643281">
      <w:pPr>
        <w:ind w:left="1095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⑶警醒祷告 弗6：18（参考祷告的三次战争）</w:t>
      </w:r>
    </w:p>
    <w:p w:rsidR="00643281" w:rsidRDefault="00643281" w:rsidP="00643281">
      <w:pPr>
        <w:ind w:left="1095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祷告的三次战争：</w:t>
      </w:r>
    </w:p>
    <w:p w:rsidR="00643281" w:rsidRDefault="00643281" w:rsidP="00643281">
      <w:pPr>
        <w:ind w:leftChars="521" w:left="2879" w:rightChars="50" w:right="105" w:hangingChars="850" w:hanging="178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5171A2">
        <w:rPr>
          <w:rFonts w:ascii="宋体" w:hAnsi="宋体" w:hint="eastAsia"/>
          <w:b/>
          <w:szCs w:val="21"/>
        </w:rPr>
        <w:t>一战（祷告前）</w:t>
      </w:r>
      <w:r>
        <w:rPr>
          <w:rFonts w:ascii="宋体" w:hAnsi="宋体" w:hint="eastAsia"/>
          <w:szCs w:val="21"/>
        </w:rPr>
        <w:t>：受祷告感动。进入祷告前发生的属灵争战。是撒但不让人祷告的工作</w:t>
      </w:r>
    </w:p>
    <w:p w:rsidR="00643281" w:rsidRDefault="00643281" w:rsidP="00643281">
      <w:pPr>
        <w:ind w:left="1095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5171A2">
        <w:rPr>
          <w:rFonts w:ascii="宋体" w:hAnsi="宋体" w:hint="eastAsia"/>
          <w:b/>
          <w:szCs w:val="21"/>
        </w:rPr>
        <w:t>二战（祷告中）</w:t>
      </w:r>
      <w:r>
        <w:rPr>
          <w:rFonts w:ascii="宋体" w:hAnsi="宋体" w:hint="eastAsia"/>
          <w:szCs w:val="21"/>
        </w:rPr>
        <w:t>：祷告时发生的与撒但的属灵争战。祷告不是中断就是受到防碍：撒但通过三种作工防碍祷告</w:t>
      </w:r>
    </w:p>
    <w:p w:rsidR="00643281" w:rsidRDefault="00643281" w:rsidP="003F4AFD">
      <w:pPr>
        <w:numPr>
          <w:ilvl w:val="1"/>
          <w:numId w:val="86"/>
        </w:numPr>
        <w:ind w:rightChars="50" w:right="105" w:firstLine="10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带来惧怕</w:t>
      </w:r>
    </w:p>
    <w:p w:rsidR="00643281" w:rsidRDefault="00643281" w:rsidP="003F4AFD">
      <w:pPr>
        <w:numPr>
          <w:ilvl w:val="1"/>
          <w:numId w:val="86"/>
        </w:numPr>
        <w:ind w:rightChars="50" w:right="105" w:firstLine="10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带来杂念</w:t>
      </w:r>
    </w:p>
    <w:p w:rsidR="00643281" w:rsidRDefault="00643281" w:rsidP="003F4AFD">
      <w:pPr>
        <w:numPr>
          <w:ilvl w:val="1"/>
          <w:numId w:val="86"/>
        </w:numPr>
        <w:ind w:rightChars="50" w:right="105" w:firstLine="10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带来疲倦</w:t>
      </w:r>
    </w:p>
    <w:p w:rsidR="00643281" w:rsidRPr="00C37AC9" w:rsidRDefault="00643281" w:rsidP="00643281">
      <w:pPr>
        <w:ind w:leftChars="371" w:left="2879" w:rightChars="50" w:right="105" w:hangingChars="1000" w:hanging="21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5171A2">
        <w:rPr>
          <w:rFonts w:ascii="宋体" w:hAnsi="宋体" w:hint="eastAsia"/>
          <w:b/>
          <w:szCs w:val="21"/>
        </w:rPr>
        <w:t xml:space="preserve"> 三战（祷告后）</w:t>
      </w:r>
      <w:r>
        <w:rPr>
          <w:rFonts w:ascii="宋体" w:hAnsi="宋体" w:hint="eastAsia"/>
          <w:szCs w:val="21"/>
        </w:rPr>
        <w:t>：祷告后发生的属灵争战。撒但给祷告后的人意外的想法使其对神的应许怀疑，对神有疑虑   可11：23-24</w:t>
      </w:r>
      <w:r w:rsidRPr="00C37AC9">
        <w:rPr>
          <w:rFonts w:ascii="宋体" w:hAnsi="宋体" w:hint="eastAsia"/>
          <w:szCs w:val="21"/>
        </w:rPr>
        <w:t>我实在告诉你们：无论何人对这座山说：‘你挪开此地，投在海里！’他若心里不疑惑，只信他所说的必成，就必给他成了。</w:t>
      </w:r>
    </w:p>
    <w:p w:rsidR="00643281" w:rsidRDefault="00643281" w:rsidP="003F4AFD">
      <w:pPr>
        <w:numPr>
          <w:ilvl w:val="0"/>
          <w:numId w:val="8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在我里面圣灵的祷告 。主体是圣灵</w:t>
      </w:r>
    </w:p>
    <w:p w:rsidR="00643281" w:rsidRDefault="00643281" w:rsidP="00643281">
      <w:pPr>
        <w:ind w:leftChars="521" w:left="1304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⑴用灵祷告  林前14：15</w:t>
      </w:r>
      <w:r w:rsidRPr="00C37AC9">
        <w:rPr>
          <w:rFonts w:ascii="宋体" w:hAnsi="宋体" w:hint="eastAsia"/>
          <w:szCs w:val="21"/>
        </w:rPr>
        <w:t>这却怎么样呢？我要用灵祷告，也要用悟性祷告；我要用灵歌唱，也要用悟性歌唱。</w:t>
      </w:r>
    </w:p>
    <w:p w:rsidR="00643281" w:rsidRDefault="00643281" w:rsidP="00643281">
      <w:pPr>
        <w:ind w:leftChars="521" w:left="1304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⑵圣灵成为祷告的主体。主导是圣灵我只是献上舌、嘴、肢体参加而已</w:t>
      </w:r>
    </w:p>
    <w:p w:rsidR="00643281" w:rsidRDefault="00643281" w:rsidP="00643281">
      <w:pPr>
        <w:ind w:leftChars="521" w:left="1304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⑶连祷告的言语也按圣灵的意思 ，圣主灵的言语有时可以听懂，有时听不懂</w:t>
      </w:r>
    </w:p>
    <w:p w:rsidR="00643281" w:rsidRDefault="00643281" w:rsidP="00643281">
      <w:pPr>
        <w:ind w:leftChars="521" w:left="1304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⑷连祷告的内容也是按圣灵的意思 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C37AC9">
        <w:rPr>
          <w:rFonts w:ascii="宋体" w:hAnsi="宋体" w:hint="eastAsia"/>
          <w:b/>
          <w:szCs w:val="21"/>
        </w:rPr>
        <w:t>专题：为什么有圣灵的祷告？</w:t>
      </w:r>
    </w:p>
    <w:p w:rsidR="00643281" w:rsidRDefault="00643281" w:rsidP="003F4AFD">
      <w:pPr>
        <w:numPr>
          <w:ilvl w:val="0"/>
          <w:numId w:val="8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因人软弱，不知道祷告的时候</w:t>
      </w:r>
    </w:p>
    <w:p w:rsidR="00643281" w:rsidRDefault="00643281" w:rsidP="003F4AFD">
      <w:pPr>
        <w:numPr>
          <w:ilvl w:val="0"/>
          <w:numId w:val="8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因为不做按时的祷告</w:t>
      </w:r>
    </w:p>
    <w:p w:rsidR="00643281" w:rsidRDefault="00643281" w:rsidP="003F4AFD">
      <w:pPr>
        <w:numPr>
          <w:ilvl w:val="0"/>
          <w:numId w:val="8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因为不知道神的旨意</w:t>
      </w:r>
    </w:p>
    <w:p w:rsidR="00643281" w:rsidRDefault="00643281" w:rsidP="00643281">
      <w:pPr>
        <w:ind w:left="360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圣灵的祷告是怎么样的祷告？</w:t>
      </w:r>
    </w:p>
    <w:p w:rsidR="00643281" w:rsidRDefault="00643281" w:rsidP="00643281">
      <w:pPr>
        <w:ind w:left="360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⑴方言祷告</w:t>
      </w:r>
    </w:p>
    <w:p w:rsidR="00643281" w:rsidRDefault="00643281" w:rsidP="003F4AFD">
      <w:pPr>
        <w:numPr>
          <w:ilvl w:val="1"/>
          <w:numId w:val="85"/>
        </w:numPr>
        <w:ind w:rightChars="50" w:right="105" w:firstLine="1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灵的祷告  林前14：15</w:t>
      </w:r>
    </w:p>
    <w:p w:rsidR="00643281" w:rsidRDefault="00643281" w:rsidP="003F4AFD">
      <w:pPr>
        <w:numPr>
          <w:ilvl w:val="1"/>
          <w:numId w:val="85"/>
        </w:numPr>
        <w:ind w:rightChars="50" w:right="105" w:firstLine="1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圣灵所赐的口才  徒2：4</w:t>
      </w:r>
      <w:r w:rsidRPr="00C37AC9">
        <w:rPr>
          <w:rFonts w:ascii="宋体" w:hAnsi="宋体" w:hint="eastAsia"/>
          <w:szCs w:val="21"/>
        </w:rPr>
        <w:t>他们就都被圣灵充满，按着圣灵所赐的口才说起别</w:t>
      </w:r>
      <w:r>
        <w:rPr>
          <w:rFonts w:ascii="宋体" w:hAnsi="宋体" w:hint="eastAsia"/>
          <w:szCs w:val="21"/>
        </w:rPr>
        <w:t xml:space="preserve">  </w:t>
      </w:r>
      <w:r w:rsidRPr="00C37AC9">
        <w:rPr>
          <w:rFonts w:ascii="宋体" w:hAnsi="宋体" w:hint="eastAsia"/>
          <w:szCs w:val="21"/>
        </w:rPr>
        <w:t>国的话来。</w:t>
      </w:r>
    </w:p>
    <w:p w:rsidR="00643281" w:rsidRDefault="00643281" w:rsidP="003F4AFD">
      <w:pPr>
        <w:numPr>
          <w:ilvl w:val="1"/>
          <w:numId w:val="85"/>
        </w:numPr>
        <w:ind w:rightChars="50" w:right="105" w:firstLine="1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用灵说出奥秘来  林前14：2</w:t>
      </w:r>
      <w:r w:rsidRPr="00736A72">
        <w:rPr>
          <w:rFonts w:ascii="宋体" w:hAnsi="宋体" w:hint="eastAsia"/>
          <w:szCs w:val="21"/>
        </w:rPr>
        <w:t>那说方言的，原不是对人说，乃是对　神说，因为没有人听出来。然而他在心灵里，却是讲说各样的奥秘</w:t>
      </w:r>
    </w:p>
    <w:p w:rsidR="00643281" w:rsidRDefault="00643281" w:rsidP="00643281">
      <w:pPr>
        <w:ind w:rightChars="50" w:right="105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⑵圣灵有叹息的祷告</w:t>
      </w:r>
    </w:p>
    <w:p w:rsidR="00643281" w:rsidRDefault="00643281" w:rsidP="00643281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圣灵的果子</w:t>
      </w:r>
    </w:p>
    <w:p w:rsidR="00643281" w:rsidRDefault="00643281" w:rsidP="00643281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定义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其实我们每个信主的人都是圣灵所结的果子</w:t>
      </w:r>
      <w:r>
        <w:rPr>
          <w:rFonts w:hint="eastAsia"/>
        </w:rPr>
        <w:t>,</w:t>
      </w:r>
      <w:r>
        <w:rPr>
          <w:rFonts w:hint="eastAsia"/>
        </w:rPr>
        <w:t>而且</w:t>
      </w:r>
      <w:r>
        <w:rPr>
          <w:rFonts w:hint="eastAsia"/>
        </w:rPr>
        <w:t>,</w:t>
      </w:r>
      <w:r>
        <w:rPr>
          <w:rFonts w:hint="eastAsia"/>
        </w:rPr>
        <w:t>圣灵也要在我们身上结出果子来</w:t>
      </w:r>
      <w:r>
        <w:rPr>
          <w:rFonts w:hint="eastAsia"/>
        </w:rPr>
        <w:t>,</w:t>
      </w:r>
      <w:r>
        <w:rPr>
          <w:rFonts w:hint="eastAsia"/>
        </w:rPr>
        <w:t>这不是直接显出来的</w:t>
      </w:r>
      <w:r>
        <w:rPr>
          <w:rFonts w:hint="eastAsia"/>
        </w:rPr>
        <w:t>,</w:t>
      </w:r>
      <w:r>
        <w:rPr>
          <w:rFonts w:hint="eastAsia"/>
        </w:rPr>
        <w:t>乃是借着人所彰显的</w:t>
      </w:r>
      <w:r>
        <w:rPr>
          <w:rFonts w:hint="eastAsia"/>
        </w:rPr>
        <w:t>,</w:t>
      </w:r>
      <w:r>
        <w:rPr>
          <w:rFonts w:hint="eastAsia"/>
        </w:rPr>
        <w:t>只有顺从圣灵和被圣灵充满的人才能结出丰满成熟全备的果子来</w:t>
      </w:r>
      <w:r>
        <w:rPr>
          <w:rFonts w:hint="eastAsia"/>
        </w:rPr>
        <w:t>,</w:t>
      </w:r>
      <w:r>
        <w:rPr>
          <w:rFonts w:hint="eastAsia"/>
        </w:rPr>
        <w:t>所以称为是圣灵的果子</w:t>
      </w:r>
      <w:r>
        <w:rPr>
          <w:rFonts w:hint="eastAsia"/>
        </w:rPr>
        <w:t xml:space="preserve">.  </w:t>
      </w:r>
      <w:r>
        <w:rPr>
          <w:rFonts w:hint="eastAsia"/>
        </w:rPr>
        <w:t>没有圣灵的运行和工作是结不出果子的</w:t>
      </w:r>
      <w:r>
        <w:rPr>
          <w:rFonts w:hint="eastAsia"/>
        </w:rPr>
        <w:t>,</w:t>
      </w:r>
      <w:r>
        <w:rPr>
          <w:rFonts w:hint="eastAsia"/>
        </w:rPr>
        <w:t>而且不是一下子就结出来的</w:t>
      </w:r>
      <w:r>
        <w:rPr>
          <w:rFonts w:hint="eastAsia"/>
        </w:rPr>
        <w:t>,</w:t>
      </w:r>
      <w:r>
        <w:rPr>
          <w:rFonts w:hint="eastAsia"/>
        </w:rPr>
        <w:t>是人常与圣灵联合和相通的结果</w:t>
      </w:r>
      <w:r>
        <w:rPr>
          <w:rFonts w:hint="eastAsia"/>
        </w:rPr>
        <w:t>,</w:t>
      </w:r>
      <w:r>
        <w:rPr>
          <w:rFonts w:hint="eastAsia"/>
        </w:rPr>
        <w:t>好象葡萄树的枝子与葡萄树的关系一样</w:t>
      </w:r>
      <w:r>
        <w:rPr>
          <w:rFonts w:hint="eastAsia"/>
        </w:rPr>
        <w:t>,</w:t>
      </w:r>
      <w:r>
        <w:rPr>
          <w:rFonts w:hint="eastAsia"/>
        </w:rPr>
        <w:t>枝子若不长在树上</w:t>
      </w:r>
      <w:r>
        <w:rPr>
          <w:rFonts w:hint="eastAsia"/>
        </w:rPr>
        <w:t>,</w:t>
      </w:r>
      <w:r>
        <w:rPr>
          <w:rFonts w:hint="eastAsia"/>
        </w:rPr>
        <w:t>就不能结出果子来</w:t>
      </w:r>
      <w:r>
        <w:rPr>
          <w:rFonts w:hint="eastAsia"/>
        </w:rPr>
        <w:t>,</w:t>
      </w:r>
      <w:r>
        <w:rPr>
          <w:rFonts w:hint="eastAsia"/>
        </w:rPr>
        <w:t>不常在主里面的也不能结出圣灵的果子来</w:t>
      </w:r>
      <w:r>
        <w:rPr>
          <w:rFonts w:hint="eastAsia"/>
        </w:rPr>
        <w:t>.(</w:t>
      </w:r>
      <w:r>
        <w:rPr>
          <w:rFonts w:hint="eastAsia"/>
        </w:rPr>
        <w:t>太</w:t>
      </w:r>
      <w:r>
        <w:rPr>
          <w:rFonts w:hint="eastAsia"/>
        </w:rPr>
        <w:t>12:33)</w:t>
      </w:r>
      <w:r w:rsidRPr="001A1264">
        <w:t xml:space="preserve"> </w:t>
      </w:r>
    </w:p>
    <w:p w:rsidR="00643281" w:rsidRDefault="00643281" w:rsidP="00643281">
      <w:pPr>
        <w:ind w:firstLineChars="250" w:firstLine="525"/>
        <w:jc w:val="left"/>
      </w:pPr>
      <w:r>
        <w:t>圣灵在圣经中常用「果子」来表达神期望我们所拥有的性情。在前面数章中，我提过神会赐给信徒各种不同的恩赐，我有的恩赐别人可能没有，别人有的恩赐我也不一定有。但论到圣灵所结的果子时，我们就发现圣灵的恩赐和圣灵的果子二者有一个基本的不同。</w:t>
      </w:r>
      <w:r>
        <w:br/>
      </w:r>
      <w:r>
        <w:t xml:space="preserve">　　圣灵的果子不像圣灵的恩赐，是分别分配在信徒中间的，所有的基督徒都该得着所有圣灵所结的果子为印记。从圣经许多经文中，我们可以看出结出圣灵的果子，乃是神对我们每个人的期望。马太福音十三章，主耶稣讲到一个撒种的比喻。他将宣讲神话语的人，如牧师、教师、传道人或其他信徒比作一个撒种的人，有些种子撒在路旁，被鸟吃了；有些掉在石头地上，日头一晒立即枯萎了；也有落在荆棘里的，被荆棘挤住了；只有第四种种子落在好土地里，生根结满了果实。当神的话藉着圣灵在我们生命中开始作工时，你我就应该结出果子来。</w:t>
      </w:r>
      <w:r>
        <w:br/>
      </w:r>
      <w:r>
        <w:t xml:space="preserve">　　有趣的是圣经是说圣灵的果子</w:t>
      </w:r>
      <w:r>
        <w:t>(</w:t>
      </w:r>
      <w:r>
        <w:t>英文作单数</w:t>
      </w:r>
      <w:r>
        <w:t>)</w:t>
      </w:r>
      <w:r>
        <w:t>，而不是说圣灵的许多果子。一棵树可能结出许多苹果，但它们必须长在同一棵树上。照样，圣灵是使我们生命结果子的唯一源头。</w:t>
      </w:r>
      <w:r>
        <w:br/>
      </w:r>
      <w:r>
        <w:lastRenderedPageBreak/>
        <w:t xml:space="preserve">　　圣经清楚底告诉我们，我们需要圣灵在我们生命中多结果子，因为若没有圣灵，我们就不可能圣洁。在我们里面充满了以自我为中心，自私自利的欲望，这些都违背了神在我们身上原定的旨意。换言之，在我们生命中需要发生两件事：第一，我们的罪需要被除去；第二，我们要让圣灵进来充满我们，好结出圣灵的果子来。「所以要治死你们在地上的肢体，就如淫乱、污秽、邪情、恶欲</w:t>
      </w:r>
      <w:r>
        <w:t>……</w:t>
      </w:r>
      <w:r>
        <w:t>所以你们既是神的选民、圣洁蒙爱的人，就要存怜悯、恩慈、谦虚、温柔、忍耐的心。」</w:t>
      </w:r>
      <w:r>
        <w:t>(</w:t>
      </w:r>
      <w:r>
        <w:t>歌罗西书三：</w:t>
      </w:r>
      <w:r>
        <w:t>5)</w:t>
      </w:r>
    </w:p>
    <w:p w:rsidR="00643281" w:rsidRDefault="00643281" w:rsidP="00643281">
      <w:pPr>
        <w:jc w:val="left"/>
      </w:pPr>
      <w:r>
        <w:rPr>
          <w:rFonts w:hint="eastAsia"/>
        </w:rPr>
        <w:t xml:space="preserve">　圣灵的果子指的是：</w:t>
      </w:r>
    </w:p>
    <w:p w:rsidR="00643281" w:rsidRDefault="00643281" w:rsidP="00643281">
      <w:pPr>
        <w:jc w:val="left"/>
      </w:pPr>
      <w:r>
        <w:rPr>
          <w:rFonts w:hint="eastAsia"/>
        </w:rPr>
        <w:t xml:space="preserve">　１、神的品格　　　彼后１：４－７　因此，他已将又宝贵、又极大的应许赐给我们，　　　　　　　　　　　　　　　　　　　　　　　　　　　　　　　　　　　　　　　　　　　　　　　　　　　　　　　　　　　　　　　　　　　　　　　　　　我们既脱离世上从情欲来的败坏，就得与　神的性情有份</w:t>
      </w:r>
      <w:r>
        <w:rPr>
          <w:rFonts w:hint="eastAsia"/>
        </w:rPr>
        <w:t>.</w:t>
      </w:r>
    </w:p>
    <w:p w:rsidR="00643281" w:rsidRDefault="00643281" w:rsidP="00643281">
      <w:pPr>
        <w:jc w:val="left"/>
      </w:pPr>
      <w:r>
        <w:rPr>
          <w:rFonts w:hint="eastAsia"/>
        </w:rPr>
        <w:t xml:space="preserve">  2</w:t>
      </w:r>
      <w:r>
        <w:rPr>
          <w:rFonts w:hint="eastAsia"/>
        </w:rPr>
        <w:t>、蒙福的生活</w:t>
      </w:r>
      <w:r>
        <w:rPr>
          <w:rFonts w:hint="eastAsia"/>
        </w:rPr>
        <w:t xml:space="preserve">  </w:t>
      </w:r>
      <w:r>
        <w:rPr>
          <w:rFonts w:hint="eastAsia"/>
        </w:rPr>
        <w:t>太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1-12    </w:t>
      </w:r>
      <w:r>
        <w:rPr>
          <w:rFonts w:hint="eastAsia"/>
        </w:rPr>
        <w:t>山上宝训</w:t>
      </w:r>
    </w:p>
    <w:p w:rsidR="00643281" w:rsidRDefault="00643281" w:rsidP="00643281">
      <w:pPr>
        <w:jc w:val="left"/>
      </w:pPr>
      <w:r>
        <w:rPr>
          <w:rFonts w:hint="eastAsia"/>
        </w:rPr>
        <w:t xml:space="preserve">  3</w:t>
      </w:r>
      <w:r>
        <w:rPr>
          <w:rFonts w:hint="eastAsia"/>
        </w:rPr>
        <w:t>、圣灵内住的生活</w:t>
      </w:r>
      <w:r>
        <w:rPr>
          <w:rFonts w:hint="eastAsia"/>
        </w:rPr>
        <w:t xml:space="preserve">   </w:t>
      </w:r>
      <w:r>
        <w:rPr>
          <w:rFonts w:hint="eastAsia"/>
        </w:rPr>
        <w:t>弗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求他按着他丰盛的荣耀，藉着他的灵，叫你们心里的力量</w:t>
      </w:r>
      <w:r>
        <w:rPr>
          <w:rFonts w:hint="eastAsia"/>
        </w:rPr>
        <w:t xml:space="preserve">   </w:t>
      </w:r>
      <w:r>
        <w:rPr>
          <w:rFonts w:hint="eastAsia"/>
        </w:rPr>
        <w:t>刚强起来</w:t>
      </w:r>
    </w:p>
    <w:p w:rsidR="00643281" w:rsidRDefault="00643281" w:rsidP="00643281">
      <w:pPr>
        <w:jc w:val="left"/>
      </w:pPr>
      <w:r>
        <w:rPr>
          <w:rFonts w:hint="eastAsia"/>
        </w:rPr>
        <w:t xml:space="preserve">  4</w:t>
      </w:r>
      <w:r>
        <w:rPr>
          <w:rFonts w:hint="eastAsia"/>
        </w:rPr>
        <w:t>、法律无法禁止</w:t>
      </w:r>
      <w:r>
        <w:rPr>
          <w:rFonts w:hint="eastAsia"/>
        </w:rPr>
        <w:t xml:space="preserve">   </w:t>
      </w:r>
      <w:r>
        <w:rPr>
          <w:rFonts w:hint="eastAsia"/>
        </w:rPr>
        <w:t>加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23</w:t>
      </w:r>
      <w:r>
        <w:rPr>
          <w:rFonts w:hint="eastAsia"/>
        </w:rPr>
        <w:t>温柔、节制。这样的事，没有律法禁止</w:t>
      </w:r>
    </w:p>
    <w:p w:rsidR="00643281" w:rsidRDefault="00643281" w:rsidP="00643281">
      <w:pPr>
        <w:jc w:val="left"/>
      </w:pPr>
      <w:r>
        <w:rPr>
          <w:rFonts w:hint="eastAsia"/>
        </w:rPr>
        <w:t xml:space="preserve">  5</w:t>
      </w:r>
      <w:r>
        <w:rPr>
          <w:rFonts w:hint="eastAsia"/>
        </w:rPr>
        <w:t>、光明的果子</w:t>
      </w:r>
      <w:r>
        <w:rPr>
          <w:rFonts w:hint="eastAsia"/>
        </w:rPr>
        <w:t xml:space="preserve">    </w:t>
      </w:r>
      <w:r>
        <w:rPr>
          <w:rFonts w:hint="eastAsia"/>
        </w:rPr>
        <w:t>弗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光明所结的果子就是一切良善、公义、诚实</w:t>
      </w:r>
    </w:p>
    <w:p w:rsidR="00643281" w:rsidRDefault="00643281" w:rsidP="00643281">
      <w:pPr>
        <w:jc w:val="left"/>
      </w:pPr>
      <w:r>
        <w:rPr>
          <w:rFonts w:hint="eastAsia"/>
        </w:rPr>
        <w:t xml:space="preserve">  6</w:t>
      </w:r>
      <w:r>
        <w:rPr>
          <w:rFonts w:hint="eastAsia"/>
        </w:rPr>
        <w:t>、基督的身量</w:t>
      </w:r>
      <w:r>
        <w:rPr>
          <w:rFonts w:hint="eastAsia"/>
        </w:rPr>
        <w:t xml:space="preserve">    </w:t>
      </w:r>
      <w:r>
        <w:rPr>
          <w:rFonts w:hint="eastAsia"/>
        </w:rPr>
        <w:t>弗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13-15</w:t>
      </w:r>
      <w:r>
        <w:rPr>
          <w:rFonts w:hint="eastAsia"/>
        </w:rPr>
        <w:t>直等到我们众人在真道上同归于一，认识　神的儿子，得以长大成人，满有基督长成的身量，</w:t>
      </w:r>
      <w:r>
        <w:rPr>
          <w:rFonts w:hint="eastAsia"/>
        </w:rPr>
        <w:t>14</w:t>
      </w:r>
      <w:r>
        <w:rPr>
          <w:rFonts w:hint="eastAsia"/>
        </w:rPr>
        <w:t>使我们不再作小孩子，中了人的诡计和欺骗的法术，被一切异教之风摇动，飘来飘去，就随从各样的异端。</w:t>
      </w:r>
      <w:r>
        <w:rPr>
          <w:rFonts w:hint="eastAsia"/>
        </w:rPr>
        <w:t>15</w:t>
      </w:r>
      <w:r>
        <w:rPr>
          <w:rFonts w:hint="eastAsia"/>
        </w:rPr>
        <w:t>惟用爱心说诚实话，凡事长进，连于元首基督。</w:t>
      </w:r>
    </w:p>
    <w:p w:rsidR="00643281" w:rsidRDefault="00643281" w:rsidP="00643281">
      <w:pPr>
        <w:jc w:val="left"/>
      </w:pPr>
      <w:r>
        <w:rPr>
          <w:rFonts w:hint="eastAsia"/>
        </w:rPr>
        <w:t xml:space="preserve">  7</w:t>
      </w:r>
      <w:r>
        <w:rPr>
          <w:rFonts w:hint="eastAsia"/>
        </w:rPr>
        <w:t>、基督徒的标杆</w:t>
      </w:r>
      <w:r>
        <w:rPr>
          <w:rFonts w:hint="eastAsia"/>
        </w:rPr>
        <w:t xml:space="preserve">   </w:t>
      </w:r>
      <w:r>
        <w:rPr>
          <w:rFonts w:hint="eastAsia"/>
        </w:rPr>
        <w:t>腓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  <w:r>
        <w:rPr>
          <w:rFonts w:hint="eastAsia"/>
        </w:rPr>
        <w:t>12-14</w:t>
      </w:r>
      <w:r>
        <w:rPr>
          <w:rFonts w:hint="eastAsia"/>
        </w:rPr>
        <w:t>弟兄们，我不是以为自己已经得着了，我只有一件事，就是忘记背后，努力面前的，</w:t>
      </w:r>
      <w:r>
        <w:rPr>
          <w:rFonts w:hint="eastAsia"/>
        </w:rPr>
        <w:t>14</w:t>
      </w:r>
      <w:r>
        <w:rPr>
          <w:rFonts w:hint="eastAsia"/>
        </w:rPr>
        <w:t>向着标竿直跑，要得　神在基督耶稣里从上面召我来得的奖赏。</w:t>
      </w:r>
    </w:p>
    <w:p w:rsidR="00643281" w:rsidRDefault="00643281" w:rsidP="00643281">
      <w:pPr>
        <w:jc w:val="left"/>
      </w:pPr>
      <w:r>
        <w:rPr>
          <w:rFonts w:hint="eastAsia"/>
        </w:rPr>
        <w:t xml:space="preserve">  8</w:t>
      </w:r>
      <w:r>
        <w:rPr>
          <w:rFonts w:hint="eastAsia"/>
        </w:rPr>
        <w:t>、神的形象</w:t>
      </w:r>
      <w:r>
        <w:rPr>
          <w:rFonts w:hint="eastAsia"/>
        </w:rPr>
        <w:t xml:space="preserve">     </w:t>
      </w:r>
      <w:r>
        <w:rPr>
          <w:rFonts w:hint="eastAsia"/>
        </w:rPr>
        <w:t>罗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29</w:t>
      </w:r>
      <w:r>
        <w:rPr>
          <w:rFonts w:hint="eastAsia"/>
        </w:rPr>
        <w:t>因为他预先所知道的人，就预先定下效法他儿子的模样，使他儿子在许多弟兄中作长子</w:t>
      </w:r>
    </w:p>
    <w:p w:rsidR="00643281" w:rsidRDefault="00643281" w:rsidP="00643281">
      <w:pPr>
        <w:jc w:val="left"/>
      </w:pPr>
      <w:r>
        <w:rPr>
          <w:rFonts w:hint="eastAsia"/>
        </w:rPr>
        <w:t xml:space="preserve">  9</w:t>
      </w:r>
      <w:r>
        <w:rPr>
          <w:rFonts w:hint="eastAsia"/>
        </w:rPr>
        <w:t>、圣灵的情感</w:t>
      </w:r>
      <w:r>
        <w:rPr>
          <w:rFonts w:hint="eastAsia"/>
        </w:rPr>
        <w:t xml:space="preserve">   </w:t>
      </w:r>
      <w:r>
        <w:rPr>
          <w:rFonts w:hint="eastAsia"/>
        </w:rPr>
        <w:t>加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我说：你们当顺着圣灵而行，就不放纵肉体的情欲了。</w:t>
      </w:r>
      <w:r>
        <w:rPr>
          <w:rFonts w:hint="eastAsia"/>
        </w:rPr>
        <w:t>17</w:t>
      </w:r>
      <w:r>
        <w:rPr>
          <w:rFonts w:hint="eastAsia"/>
        </w:rPr>
        <w:t>因为情欲和圣灵相争，圣灵和情欲相争，这两个是彼此相敌，使你们不能作所愿意作的</w:t>
      </w:r>
    </w:p>
    <w:p w:rsidR="00643281" w:rsidRDefault="00643281" w:rsidP="00643281">
      <w:pPr>
        <w:jc w:val="left"/>
      </w:pPr>
      <w:r>
        <w:rPr>
          <w:rFonts w:hint="eastAsia"/>
        </w:rPr>
        <w:t xml:space="preserve">  10</w:t>
      </w:r>
      <w:r>
        <w:rPr>
          <w:rFonts w:hint="eastAsia"/>
        </w:rPr>
        <w:t>、建好信仰的家</w:t>
      </w:r>
      <w:r>
        <w:rPr>
          <w:rFonts w:hint="eastAsia"/>
        </w:rPr>
        <w:t xml:space="preserve">   </w:t>
      </w:r>
      <w:r>
        <w:rPr>
          <w:rFonts w:hint="eastAsia"/>
        </w:rPr>
        <w:t>太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24</w:t>
      </w:r>
      <w:r>
        <w:rPr>
          <w:rFonts w:hint="eastAsia"/>
        </w:rPr>
        <w:t>所以，凡听见我这话就去行的，好比一个聪明人，把房子盖在磐石上。</w:t>
      </w:r>
    </w:p>
    <w:p w:rsidR="00643281" w:rsidRDefault="00643281" w:rsidP="003F4AFD">
      <w:pPr>
        <w:numPr>
          <w:ilvl w:val="0"/>
          <w:numId w:val="106"/>
        </w:numPr>
        <w:jc w:val="left"/>
      </w:pPr>
      <w:r>
        <w:rPr>
          <w:rFonts w:hint="eastAsia"/>
        </w:rPr>
        <w:t>从上头来的智慧</w:t>
      </w:r>
      <w:r>
        <w:rPr>
          <w:rFonts w:hint="eastAsia"/>
        </w:rPr>
        <w:t xml:space="preserve">   </w:t>
      </w:r>
      <w:r>
        <w:rPr>
          <w:rFonts w:hint="eastAsia"/>
        </w:rPr>
        <w:t>各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17</w:t>
      </w:r>
      <w:r>
        <w:rPr>
          <w:rFonts w:hint="eastAsia"/>
        </w:rPr>
        <w:t>惟独从上头来的智慧，先是清洁，后是和平，温良柔顺，满有怜悯，多结善果，没有偏见，没有假冒</w:t>
      </w:r>
    </w:p>
    <w:p w:rsidR="00643281" w:rsidRDefault="00643281" w:rsidP="003F4AFD">
      <w:pPr>
        <w:numPr>
          <w:ilvl w:val="0"/>
          <w:numId w:val="106"/>
        </w:numPr>
        <w:jc w:val="left"/>
      </w:pPr>
      <w:r>
        <w:rPr>
          <w:rFonts w:hint="eastAsia"/>
        </w:rPr>
        <w:t>敬虔的能力</w:t>
      </w:r>
      <w:r>
        <w:rPr>
          <w:rFonts w:hint="eastAsia"/>
        </w:rPr>
        <w:t xml:space="preserve">   </w:t>
      </w:r>
    </w:p>
    <w:p w:rsidR="00643281" w:rsidRDefault="00643281" w:rsidP="003F4AFD">
      <w:pPr>
        <w:numPr>
          <w:ilvl w:val="0"/>
          <w:numId w:val="106"/>
        </w:numPr>
        <w:jc w:val="left"/>
      </w:pPr>
      <w:r>
        <w:rPr>
          <w:rFonts w:hint="eastAsia"/>
        </w:rPr>
        <w:t>永远的</w:t>
      </w:r>
      <w:r>
        <w:rPr>
          <w:rFonts w:hint="eastAsia"/>
        </w:rPr>
        <w:t xml:space="preserve">       </w:t>
      </w:r>
      <w:r>
        <w:rPr>
          <w:rFonts w:hint="eastAsia"/>
        </w:rPr>
        <w:t>林前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爱是永不止息。先知讲道之能终必归于无有，说方言之能终必停止，知识也终必归于无有。</w:t>
      </w:r>
    </w:p>
    <w:p w:rsidR="00643281" w:rsidRDefault="00643281" w:rsidP="003F4AFD">
      <w:pPr>
        <w:numPr>
          <w:ilvl w:val="0"/>
          <w:numId w:val="106"/>
        </w:numPr>
        <w:jc w:val="left"/>
      </w:pPr>
      <w:r>
        <w:rPr>
          <w:rFonts w:hint="eastAsia"/>
        </w:rPr>
        <w:t>善行</w:t>
      </w:r>
      <w:r>
        <w:rPr>
          <w:rFonts w:hint="eastAsia"/>
        </w:rPr>
        <w:t xml:space="preserve">   </w:t>
      </w:r>
      <w:r>
        <w:rPr>
          <w:rFonts w:hint="eastAsia"/>
        </w:rPr>
        <w:t>罗</w:t>
      </w:r>
      <w:r>
        <w:rPr>
          <w:rFonts w:hint="eastAsia"/>
        </w:rPr>
        <w:t xml:space="preserve">14 </w:t>
      </w:r>
      <w:r>
        <w:rPr>
          <w:rFonts w:hint="eastAsia"/>
        </w:rPr>
        <w:t>：</w:t>
      </w:r>
      <w:r>
        <w:rPr>
          <w:rFonts w:hint="eastAsia"/>
        </w:rPr>
        <w:t>17</w:t>
      </w:r>
      <w:r>
        <w:rPr>
          <w:rFonts w:hint="eastAsia"/>
        </w:rPr>
        <w:t>因为　神的国不在乎吃喝，只在乎公义、和平并圣灵中的喜乐</w:t>
      </w:r>
      <w:r>
        <w:rPr>
          <w:rFonts w:hint="eastAsia"/>
        </w:rPr>
        <w:t xml:space="preserve"> </w:t>
      </w:r>
    </w:p>
    <w:p w:rsidR="00643281" w:rsidRDefault="00643281" w:rsidP="003F4AFD">
      <w:pPr>
        <w:numPr>
          <w:ilvl w:val="0"/>
          <w:numId w:val="106"/>
        </w:numPr>
        <w:jc w:val="left"/>
      </w:pPr>
      <w:r>
        <w:rPr>
          <w:rFonts w:hint="eastAsia"/>
        </w:rPr>
        <w:t>属灵的衣</w:t>
      </w:r>
      <w:r>
        <w:rPr>
          <w:rFonts w:hint="eastAsia"/>
        </w:rPr>
        <w:t xml:space="preserve">    </w:t>
      </w:r>
      <w:r>
        <w:rPr>
          <w:rFonts w:hint="eastAsia"/>
        </w:rPr>
        <w:t>启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就蒙恩得穿光明洁白的细麻衣。这细麻衣就是圣徒所行的义</w:t>
      </w:r>
    </w:p>
    <w:p w:rsidR="00643281" w:rsidRDefault="00643281" w:rsidP="003F4AFD">
      <w:pPr>
        <w:numPr>
          <w:ilvl w:val="0"/>
          <w:numId w:val="106"/>
        </w:numPr>
        <w:jc w:val="left"/>
      </w:pPr>
      <w:r>
        <w:rPr>
          <w:rFonts w:hint="eastAsia"/>
        </w:rPr>
        <w:t>永不失足</w:t>
      </w:r>
      <w:r>
        <w:rPr>
          <w:rFonts w:hint="eastAsia"/>
        </w:rPr>
        <w:t xml:space="preserve">   </w:t>
      </w:r>
      <w:r>
        <w:rPr>
          <w:rFonts w:hint="eastAsia"/>
        </w:rPr>
        <w:t>彼后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所以弟兄们，应当更加殷勤，使你们所蒙的恩召和拣选坚定不移。你们若行这几样，就永不失脚</w:t>
      </w:r>
    </w:p>
    <w:p w:rsidR="00643281" w:rsidRDefault="00643281" w:rsidP="003F4AFD">
      <w:pPr>
        <w:numPr>
          <w:ilvl w:val="0"/>
          <w:numId w:val="106"/>
        </w:numPr>
        <w:jc w:val="left"/>
      </w:pPr>
      <w:r>
        <w:rPr>
          <w:rFonts w:hint="eastAsia"/>
        </w:rPr>
        <w:t>圣洁圣徒的生活</w:t>
      </w:r>
      <w:r>
        <w:rPr>
          <w:rFonts w:hint="eastAsia"/>
        </w:rPr>
        <w:t xml:space="preserve">     </w:t>
      </w:r>
      <w:r>
        <w:rPr>
          <w:rFonts w:hint="eastAsia"/>
        </w:rPr>
        <w:t>林前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你们中间也有人从前是这样；但如今你们奉主耶稣基督的名，并藉着我们　神的灵，已经洗净、成圣、称义了</w:t>
      </w:r>
    </w:p>
    <w:p w:rsidR="00643281" w:rsidRDefault="00643281" w:rsidP="003F4AFD">
      <w:pPr>
        <w:numPr>
          <w:ilvl w:val="0"/>
          <w:numId w:val="106"/>
        </w:numPr>
        <w:jc w:val="left"/>
      </w:pPr>
      <w:r>
        <w:rPr>
          <w:rFonts w:hint="eastAsia"/>
        </w:rPr>
        <w:t>人格</w:t>
      </w:r>
      <w:r>
        <w:rPr>
          <w:rFonts w:hint="eastAsia"/>
        </w:rPr>
        <w:t xml:space="preserve">       </w:t>
      </w:r>
      <w:r>
        <w:rPr>
          <w:rFonts w:hint="eastAsia"/>
        </w:rPr>
        <w:t>加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22</w:t>
      </w:r>
      <w:r>
        <w:rPr>
          <w:rFonts w:hint="eastAsia"/>
        </w:rPr>
        <w:t>圣灵所结的果子，就是仁爱、喜乐、和平、忍耐、恩慈、良善、信实、</w:t>
      </w:r>
      <w:r>
        <w:rPr>
          <w:rFonts w:hint="eastAsia"/>
        </w:rPr>
        <w:t>23</w:t>
      </w:r>
      <w:r>
        <w:rPr>
          <w:rFonts w:hint="eastAsia"/>
        </w:rPr>
        <w:t>温柔、节制。</w:t>
      </w:r>
    </w:p>
    <w:p w:rsidR="00643281" w:rsidRDefault="00643281" w:rsidP="003F4AFD">
      <w:pPr>
        <w:numPr>
          <w:ilvl w:val="0"/>
          <w:numId w:val="106"/>
        </w:numPr>
        <w:jc w:val="left"/>
      </w:pPr>
      <w:r>
        <w:rPr>
          <w:rFonts w:hint="eastAsia"/>
        </w:rPr>
        <w:t>耶稣的品格</w:t>
      </w:r>
      <w:r>
        <w:rPr>
          <w:rFonts w:hint="eastAsia"/>
        </w:rPr>
        <w:t xml:space="preserve">   </w:t>
      </w:r>
      <w:r>
        <w:rPr>
          <w:rFonts w:hint="eastAsia"/>
        </w:rPr>
        <w:t>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1-8   </w:t>
      </w:r>
      <w:r>
        <w:rPr>
          <w:rFonts w:hint="eastAsia"/>
        </w:rPr>
        <w:t>以基督的心为心</w:t>
      </w:r>
    </w:p>
    <w:p w:rsidR="00643281" w:rsidRDefault="00643281" w:rsidP="003F4AFD">
      <w:pPr>
        <w:numPr>
          <w:ilvl w:val="0"/>
          <w:numId w:val="106"/>
        </w:numPr>
        <w:jc w:val="left"/>
      </w:pPr>
      <w:r>
        <w:rPr>
          <w:rFonts w:hint="eastAsia"/>
        </w:rPr>
        <w:t>耶稣的心</w:t>
      </w:r>
      <w:r>
        <w:rPr>
          <w:rFonts w:hint="eastAsia"/>
        </w:rPr>
        <w:t xml:space="preserve">   </w:t>
      </w:r>
      <w:r>
        <w:rPr>
          <w:rFonts w:hint="eastAsia"/>
        </w:rPr>
        <w:t>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 xml:space="preserve">你们当以基督耶稣的心为心。　</w:t>
      </w:r>
    </w:p>
    <w:p w:rsidR="00643281" w:rsidRDefault="00643281" w:rsidP="00643281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圣灵的果子一共有</w:t>
      </w:r>
      <w:r>
        <w:rPr>
          <w:rFonts w:hint="eastAsia"/>
        </w:rPr>
        <w:t>9</w:t>
      </w:r>
      <w:r>
        <w:rPr>
          <w:rFonts w:hint="eastAsia"/>
        </w:rPr>
        <w:t>种</w:t>
      </w:r>
      <w:r>
        <w:rPr>
          <w:rFonts w:hint="eastAsia"/>
        </w:rPr>
        <w:t>,</w:t>
      </w:r>
      <w:r>
        <w:rPr>
          <w:rFonts w:hint="eastAsia"/>
        </w:rPr>
        <w:t>我们把它分为三类</w:t>
      </w:r>
      <w:r>
        <w:rPr>
          <w:rFonts w:hint="eastAsia"/>
        </w:rPr>
        <w:t>:</w:t>
      </w:r>
    </w:p>
    <w:p w:rsidR="00643281" w:rsidRDefault="00643281" w:rsidP="00643281">
      <w:pPr>
        <w:jc w:val="left"/>
      </w:pPr>
      <w:r>
        <w:rPr>
          <w:rFonts w:hint="eastAsia"/>
        </w:rPr>
        <w:t xml:space="preserve">   </w:t>
      </w:r>
      <w:r w:rsidRPr="00942D2F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⑴</w:t>
      </w:r>
      <w:r>
        <w:rPr>
          <w:rFonts w:hint="eastAsia"/>
        </w:rPr>
        <w:t>与神关系里的果子</w:t>
      </w:r>
    </w:p>
    <w:p w:rsidR="00643281" w:rsidRDefault="00643281" w:rsidP="00643281">
      <w:pPr>
        <w:jc w:val="left"/>
      </w:pPr>
      <w:r>
        <w:rPr>
          <w:rFonts w:hint="eastAsia"/>
        </w:rPr>
        <w:lastRenderedPageBreak/>
        <w:t xml:space="preserve">   </w:t>
      </w:r>
      <w:r w:rsidRPr="00942D2F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⑵</w:t>
      </w:r>
      <w:r>
        <w:rPr>
          <w:rFonts w:hint="eastAsia"/>
        </w:rPr>
        <w:t>与邻舍有关的果子</w:t>
      </w:r>
    </w:p>
    <w:p w:rsidR="00643281" w:rsidRDefault="00643281" w:rsidP="00643281">
      <w:pPr>
        <w:tabs>
          <w:tab w:val="left" w:pos="2767"/>
        </w:tabs>
        <w:ind w:firstLine="435"/>
      </w:pPr>
      <w:r>
        <w:rPr>
          <w:rFonts w:ascii="宋体" w:hAnsi="宋体" w:hint="eastAsia"/>
        </w:rPr>
        <w:t>⑶</w:t>
      </w:r>
      <w:r>
        <w:rPr>
          <w:rFonts w:hint="eastAsia"/>
        </w:rPr>
        <w:t>与事工有关的果子</w:t>
      </w:r>
    </w:p>
    <w:p w:rsidR="00643281" w:rsidRPr="001A1264" w:rsidRDefault="00643281" w:rsidP="00643281">
      <w:pPr>
        <w:ind w:firstLineChars="250" w:firstLine="525"/>
        <w:rPr>
          <w:szCs w:val="21"/>
        </w:rPr>
      </w:pPr>
      <w:r>
        <w:t>圣经里描写基督的性情及圣灵在我们生命中所结果子的经文，没有一处会比加拉太书五章</w:t>
      </w:r>
      <w:r>
        <w:t>22</w:t>
      </w:r>
      <w:r>
        <w:t>、</w:t>
      </w:r>
      <w:r>
        <w:t>23</w:t>
      </w:r>
      <w:r>
        <w:t>节描写得更精简、更富挑战性了。「圣灵所结的果子就是仁爱、喜乐、和平、忍耐、恩慈、良善、信实、温柔、节制。」在以下三章中，我们要详细查考每一样果子的真正意义。为了研读方便起见，我们可以把这九样果子分成三类。仁爱、喜乐、和平是一类，特别说到我们与神的关系。第二类</w:t>
      </w:r>
      <w:r>
        <w:t>——</w:t>
      </w:r>
      <w:r>
        <w:t>忍耐、恩慈、良善</w:t>
      </w:r>
      <w:r>
        <w:t>——</w:t>
      </w:r>
      <w:r>
        <w:t>是特别说到人际关系，也就是我们与他人的关系。第三类是信实、温柔、节制，特别指我们与自己的关系，亦即个人内心的态度与行为</w:t>
      </w:r>
    </w:p>
    <w:p w:rsidR="00643281" w:rsidRDefault="00643281" w:rsidP="003F4AFD">
      <w:pPr>
        <w:numPr>
          <w:ilvl w:val="0"/>
          <w:numId w:val="107"/>
        </w:numPr>
      </w:pPr>
      <w:r>
        <w:rPr>
          <w:rFonts w:hint="eastAsia"/>
        </w:rPr>
        <w:t>与神关系里的果子</w:t>
      </w:r>
    </w:p>
    <w:p w:rsidR="00643281" w:rsidRPr="00942D2F" w:rsidRDefault="00643281" w:rsidP="00643281">
      <w:pPr>
        <w:ind w:left="420"/>
        <w:jc w:val="center"/>
        <w:rPr>
          <w:sz w:val="30"/>
          <w:szCs w:val="30"/>
        </w:rPr>
      </w:pPr>
      <w:r w:rsidRPr="00942D2F">
        <w:rPr>
          <w:rFonts w:hint="eastAsia"/>
          <w:b/>
          <w:sz w:val="30"/>
          <w:szCs w:val="30"/>
        </w:rPr>
        <w:t>仁爱</w:t>
      </w:r>
    </w:p>
    <w:p w:rsidR="00643281" w:rsidRDefault="00643281" w:rsidP="00643281"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t>基督徒最特出的标记莫过于爱。「你们若有彼此相爱的心，众人因此就认出你们是我的门徒了。」</w:t>
      </w:r>
      <w:r>
        <w:t>(</w:t>
      </w:r>
      <w:r>
        <w:t>约翰福音十三：</w:t>
      </w:r>
      <w:r>
        <w:t>35)</w:t>
      </w:r>
      <w:r>
        <w:t>「我们因为爱弟兄就晓得是已经出死入生了。」</w:t>
      </w:r>
      <w:r>
        <w:t>(</w:t>
      </w:r>
      <w:r>
        <w:t>约翰一书三：</w:t>
      </w:r>
      <w:r>
        <w:t>14)</w:t>
      </w:r>
      <w:r>
        <w:t>「凡事都不可亏欠人，惟有彼此相爱。要常以为亏欠，因为爱人的就完全了律法。」</w:t>
      </w:r>
      <w:r>
        <w:t>(</w:t>
      </w:r>
      <w:r>
        <w:t>罗马书十三：</w:t>
      </w:r>
      <w:r>
        <w:t>8)</w:t>
      </w:r>
      <w:r>
        <w:br/>
      </w:r>
      <w:r>
        <w:t xml:space="preserve">　　不管我们怎样为主作见证，若没有爱，一切都是空谈。因为爱远超过任何我们所能说、所能拥有和所能给予的。「我若能说万人的方言，并天使的话语，却没有爱，我就成了鸣的锣、响的钹一般。我若有先知讲道之能，也明白各样的奥秘、各样的知识，而且有全备的信叫我能够移山，却没有爱，我就算不得什么。我若将所有的周济穷人，又舍己身叫人焚烧，却没有爱，仍然与我无益。」</w:t>
      </w:r>
      <w:r>
        <w:t>(</w:t>
      </w:r>
      <w:r>
        <w:t>哥林多前书十三：</w:t>
      </w:r>
      <w:r>
        <w:t>1-3)</w:t>
      </w:r>
      <w:r>
        <w:rPr>
          <w:rFonts w:hint="eastAsia"/>
        </w:rPr>
        <w:t>Libido----</w:t>
      </w:r>
      <w:r>
        <w:rPr>
          <w:rFonts w:hint="eastAsia"/>
        </w:rPr>
        <w:t>精神上比较注重、被吸引的对象（不全是异性，也有人在物质上）</w:t>
      </w:r>
    </w:p>
    <w:p w:rsidR="00643281" w:rsidRDefault="00643281" w:rsidP="003F4AFD">
      <w:pPr>
        <w:numPr>
          <w:ilvl w:val="1"/>
          <w:numId w:val="82"/>
        </w:numPr>
      </w:pPr>
      <w:r>
        <w:rPr>
          <w:rFonts w:hint="eastAsia"/>
        </w:rPr>
        <w:t xml:space="preserve">   </w:t>
      </w:r>
      <w:r>
        <w:rPr>
          <w:rFonts w:hint="eastAsia"/>
        </w:rPr>
        <w:t>爱是什么？（圣经中）</w:t>
      </w:r>
      <w:r>
        <w:rPr>
          <w:rFonts w:hint="eastAsia"/>
        </w:rPr>
        <w:t xml:space="preserve">                                                                                                     </w:t>
      </w:r>
    </w:p>
    <w:p w:rsidR="00643281" w:rsidRDefault="00643281" w:rsidP="003F4AFD">
      <w:pPr>
        <w:numPr>
          <w:ilvl w:val="0"/>
          <w:numId w:val="108"/>
        </w:numPr>
        <w:tabs>
          <w:tab w:val="left" w:pos="425"/>
        </w:tabs>
        <w:ind w:leftChars="202" w:left="429" w:hanging="5"/>
      </w:pPr>
      <w:r>
        <w:rPr>
          <w:rFonts w:hint="eastAsia"/>
        </w:rPr>
        <w:t>神是爱</w:t>
      </w:r>
      <w:r>
        <w:rPr>
          <w:rFonts w:hint="eastAsia"/>
        </w:rPr>
        <w:t xml:space="preserve">      </w:t>
      </w:r>
      <w:r>
        <w:rPr>
          <w:rFonts w:hint="eastAsia"/>
        </w:rPr>
        <w:t>约一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7-8</w:t>
      </w:r>
      <w:r>
        <w:rPr>
          <w:rFonts w:hint="eastAsia"/>
        </w:rPr>
        <w:t>亲爱的弟兄啊，我们应当彼此相爱，因为爱是从　神来的。凡有爱心的，都是由　神而生，并且认识　神。</w:t>
      </w:r>
      <w:r>
        <w:rPr>
          <w:rFonts w:hint="eastAsia"/>
        </w:rPr>
        <w:t>8</w:t>
      </w:r>
      <w:r>
        <w:rPr>
          <w:rFonts w:hint="eastAsia"/>
        </w:rPr>
        <w:t>没有爱心的，就不认识　神，因为　神就是爱。</w:t>
      </w:r>
    </w:p>
    <w:p w:rsidR="00643281" w:rsidRDefault="00643281" w:rsidP="003F4AFD">
      <w:pPr>
        <w:numPr>
          <w:ilvl w:val="0"/>
          <w:numId w:val="108"/>
        </w:numPr>
        <w:tabs>
          <w:tab w:val="left" w:pos="425"/>
        </w:tabs>
        <w:ind w:leftChars="202" w:left="429" w:hanging="5"/>
      </w:pPr>
      <w:r>
        <w:rPr>
          <w:rFonts w:hint="eastAsia"/>
        </w:rPr>
        <w:t>恩典是爱</w:t>
      </w:r>
      <w:r>
        <w:rPr>
          <w:rFonts w:hint="eastAsia"/>
        </w:rPr>
        <w:t xml:space="preserve">    </w:t>
      </w:r>
      <w:r>
        <w:rPr>
          <w:rFonts w:hint="eastAsia"/>
        </w:rPr>
        <w:t>彼前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643281" w:rsidRDefault="00643281" w:rsidP="003F4AFD">
      <w:pPr>
        <w:numPr>
          <w:ilvl w:val="0"/>
          <w:numId w:val="108"/>
        </w:numPr>
        <w:tabs>
          <w:tab w:val="left" w:pos="425"/>
        </w:tabs>
        <w:ind w:leftChars="202" w:left="429" w:hanging="5"/>
      </w:pPr>
      <w:r>
        <w:rPr>
          <w:rFonts w:hint="eastAsia"/>
        </w:rPr>
        <w:t>信心是爱</w:t>
      </w:r>
      <w:r>
        <w:rPr>
          <w:rFonts w:hint="eastAsia"/>
        </w:rPr>
        <w:t xml:space="preserve">   </w:t>
      </w:r>
      <w:r>
        <w:rPr>
          <w:rFonts w:hint="eastAsia"/>
        </w:rPr>
        <w:t>来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 xml:space="preserve">2 </w:t>
      </w:r>
      <w:r>
        <w:rPr>
          <w:rFonts w:hint="eastAsia"/>
        </w:rPr>
        <w:t>仰望为我们信心创始成终的耶稣（或作“仰望那将真道创始</w:t>
      </w:r>
      <w:r>
        <w:rPr>
          <w:rFonts w:hint="eastAsia"/>
        </w:rPr>
        <w:t xml:space="preserve">  </w:t>
      </w:r>
      <w:r>
        <w:rPr>
          <w:rFonts w:hint="eastAsia"/>
        </w:rPr>
        <w:t>成终的耶稣”）。他因那摆在前面的喜乐，就轻看羞辱，忍受了十字架的苦难，便坐在　神宝座的右边</w:t>
      </w:r>
    </w:p>
    <w:p w:rsidR="00643281" w:rsidRDefault="00643281" w:rsidP="003F4AFD">
      <w:pPr>
        <w:numPr>
          <w:ilvl w:val="0"/>
          <w:numId w:val="108"/>
        </w:numPr>
        <w:tabs>
          <w:tab w:val="left" w:pos="425"/>
        </w:tabs>
        <w:ind w:leftChars="202" w:left="429" w:hanging="5"/>
      </w:pPr>
      <w:r>
        <w:rPr>
          <w:rFonts w:hint="eastAsia"/>
        </w:rPr>
        <w:t xml:space="preserve"> </w:t>
      </w:r>
      <w:r>
        <w:rPr>
          <w:rFonts w:hint="eastAsia"/>
        </w:rPr>
        <w:t>真理是爱</w:t>
      </w:r>
      <w:r>
        <w:rPr>
          <w:rFonts w:hint="eastAsia"/>
        </w:rPr>
        <w:t xml:space="preserve">    </w:t>
      </w:r>
      <w:r>
        <w:rPr>
          <w:rFonts w:hint="eastAsia"/>
        </w:rPr>
        <w:t>约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耶稣说：“我就是道路、真理、生命，若不藉着我，没有人能到父那里去</w:t>
      </w:r>
    </w:p>
    <w:p w:rsidR="00643281" w:rsidRDefault="00643281" w:rsidP="003F4AFD">
      <w:pPr>
        <w:numPr>
          <w:ilvl w:val="0"/>
          <w:numId w:val="108"/>
        </w:numPr>
        <w:tabs>
          <w:tab w:val="left" w:pos="425"/>
        </w:tabs>
        <w:ind w:leftChars="202" w:left="429" w:hanging="5"/>
      </w:pPr>
      <w:r>
        <w:rPr>
          <w:rFonts w:hint="eastAsia"/>
        </w:rPr>
        <w:t>生命是爱</w:t>
      </w:r>
      <w:r>
        <w:rPr>
          <w:rFonts w:hint="eastAsia"/>
        </w:rPr>
        <w:t xml:space="preserve">     </w:t>
      </w:r>
      <w:r>
        <w:rPr>
          <w:rFonts w:hint="eastAsia"/>
        </w:rPr>
        <w:t>约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25-26</w:t>
      </w:r>
      <w:r>
        <w:rPr>
          <w:rFonts w:hint="eastAsia"/>
        </w:rPr>
        <w:t>耶稣对她说：“复活在我，生命也在我；信我的人，虽然死了，也必复活。</w:t>
      </w:r>
      <w:r>
        <w:rPr>
          <w:rFonts w:hint="eastAsia"/>
        </w:rPr>
        <w:t xml:space="preserve">       </w:t>
      </w:r>
    </w:p>
    <w:p w:rsidR="00643281" w:rsidRDefault="00643281" w:rsidP="003F4AFD">
      <w:pPr>
        <w:numPr>
          <w:ilvl w:val="0"/>
          <w:numId w:val="108"/>
        </w:numPr>
        <w:tabs>
          <w:tab w:val="left" w:pos="425"/>
        </w:tabs>
        <w:ind w:leftChars="202" w:left="429" w:hanging="5"/>
      </w:pPr>
      <w:r>
        <w:rPr>
          <w:rFonts w:hint="eastAsia"/>
        </w:rPr>
        <w:t>怜悯是爱</w:t>
      </w:r>
      <w:r>
        <w:rPr>
          <w:rFonts w:hint="eastAsia"/>
        </w:rPr>
        <w:t xml:space="preserve">     </w:t>
      </w:r>
      <w:r>
        <w:rPr>
          <w:rFonts w:hint="eastAsia"/>
        </w:rPr>
        <w:t>各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那先前忍耐的人，我们称他们是有福的。你们听见过约伯的忍耐，也知道主给他的结局，明显主是满心怜悯，大有慈悲。</w:t>
      </w:r>
    </w:p>
    <w:p w:rsidR="00643281" w:rsidRDefault="00643281" w:rsidP="003F4AFD">
      <w:pPr>
        <w:numPr>
          <w:ilvl w:val="0"/>
          <w:numId w:val="108"/>
        </w:numPr>
        <w:tabs>
          <w:tab w:val="left" w:pos="425"/>
        </w:tabs>
        <w:ind w:leftChars="202" w:left="429" w:hanging="5"/>
      </w:pPr>
      <w:r>
        <w:rPr>
          <w:rFonts w:hint="eastAsia"/>
        </w:rPr>
        <w:t>良善是爱</w:t>
      </w:r>
      <w:r>
        <w:rPr>
          <w:rFonts w:hint="eastAsia"/>
        </w:rPr>
        <w:t xml:space="preserve">     </w:t>
      </w:r>
      <w:r>
        <w:rPr>
          <w:rFonts w:hint="eastAsia"/>
        </w:rPr>
        <w:t>可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18</w:t>
      </w:r>
      <w:r>
        <w:rPr>
          <w:rFonts w:hint="eastAsia"/>
        </w:rPr>
        <w:t>耶稣对他说：“你为什么称我是良善的？除了　神一位之外，再没有良善的。</w:t>
      </w:r>
    </w:p>
    <w:p w:rsidR="00643281" w:rsidRDefault="00643281" w:rsidP="003F4AFD">
      <w:pPr>
        <w:numPr>
          <w:ilvl w:val="0"/>
          <w:numId w:val="108"/>
        </w:numPr>
        <w:tabs>
          <w:tab w:val="left" w:pos="425"/>
        </w:tabs>
        <w:ind w:leftChars="202" w:left="429" w:hanging="5"/>
      </w:pPr>
      <w:r>
        <w:rPr>
          <w:rFonts w:hint="eastAsia"/>
        </w:rPr>
        <w:t>永生是爱</w:t>
      </w:r>
      <w:r>
        <w:rPr>
          <w:rFonts w:hint="eastAsia"/>
        </w:rPr>
        <w:t xml:space="preserve">     </w:t>
      </w:r>
      <w:r>
        <w:rPr>
          <w:rFonts w:hint="eastAsia"/>
        </w:rPr>
        <w:t>约一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我们也知道　神的儿子已经来到，且将智慧赐给我们，使我们认识那位真实的，我们也在那位真实的里面，就是在他儿子耶稣基督里面。这是真神，也是永生。</w:t>
      </w:r>
    </w:p>
    <w:p w:rsidR="00643281" w:rsidRDefault="00643281" w:rsidP="003F4AFD">
      <w:pPr>
        <w:numPr>
          <w:ilvl w:val="0"/>
          <w:numId w:val="108"/>
        </w:numPr>
        <w:tabs>
          <w:tab w:val="left" w:pos="425"/>
        </w:tabs>
        <w:ind w:leftChars="202" w:left="429" w:hanging="5"/>
      </w:pPr>
      <w:r>
        <w:rPr>
          <w:rFonts w:hint="eastAsia"/>
        </w:rPr>
        <w:t>盼望是爱</w:t>
      </w:r>
      <w:r>
        <w:rPr>
          <w:rFonts w:hint="eastAsia"/>
        </w:rPr>
        <w:t xml:space="preserve">     </w:t>
      </w:r>
      <w:r>
        <w:rPr>
          <w:rFonts w:hint="eastAsia"/>
        </w:rPr>
        <w:t>罗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13</w:t>
      </w:r>
      <w:r>
        <w:rPr>
          <w:rFonts w:hint="eastAsia"/>
        </w:rPr>
        <w:t>但愿使人有盼望的　神，因信，将诸般的喜乐平安充满你们的心，使你们藉着圣灵的能力大有盼望。</w:t>
      </w:r>
    </w:p>
    <w:p w:rsidR="00643281" w:rsidRDefault="00643281" w:rsidP="003F4AFD">
      <w:pPr>
        <w:numPr>
          <w:ilvl w:val="0"/>
          <w:numId w:val="108"/>
        </w:numPr>
        <w:tabs>
          <w:tab w:val="left" w:pos="425"/>
        </w:tabs>
        <w:ind w:leftChars="202" w:left="429" w:hanging="5"/>
      </w:pPr>
      <w:r>
        <w:rPr>
          <w:rFonts w:hint="eastAsia"/>
        </w:rPr>
        <w:t>天国是爱</w:t>
      </w:r>
      <w:r>
        <w:rPr>
          <w:rFonts w:hint="eastAsia"/>
        </w:rPr>
        <w:t xml:space="preserve">     </w:t>
      </w:r>
      <w:r>
        <w:rPr>
          <w:rFonts w:hint="eastAsia"/>
        </w:rPr>
        <w:t>太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天国近了，你们应当悔改！</w:t>
      </w:r>
    </w:p>
    <w:p w:rsidR="00643281" w:rsidRDefault="00643281" w:rsidP="003F4AFD">
      <w:pPr>
        <w:numPr>
          <w:ilvl w:val="0"/>
          <w:numId w:val="109"/>
        </w:numPr>
      </w:pPr>
      <w:r>
        <w:rPr>
          <w:rFonts w:hint="eastAsia"/>
        </w:rPr>
        <w:lastRenderedPageBreak/>
        <w:t>一般侧面上爱的意义：</w:t>
      </w:r>
    </w:p>
    <w:p w:rsidR="00643281" w:rsidRDefault="00643281" w:rsidP="003F4AFD">
      <w:pPr>
        <w:numPr>
          <w:ilvl w:val="0"/>
          <w:numId w:val="110"/>
        </w:numPr>
        <w:tabs>
          <w:tab w:val="left" w:pos="425"/>
        </w:tabs>
        <w:ind w:leftChars="1" w:left="2" w:firstLineChars="198" w:firstLine="416"/>
      </w:pPr>
      <w:r>
        <w:rPr>
          <w:rFonts w:hint="eastAsia"/>
        </w:rPr>
        <w:t>长久忍耐</w:t>
      </w:r>
      <w:r>
        <w:rPr>
          <w:rFonts w:hint="eastAsia"/>
        </w:rPr>
        <w:t xml:space="preserve">                               12</w:t>
      </w:r>
      <w:r>
        <w:rPr>
          <w:rFonts w:hint="eastAsia"/>
        </w:rPr>
        <w:t>）是尊重</w:t>
      </w:r>
      <w:r>
        <w:rPr>
          <w:rFonts w:hint="eastAsia"/>
        </w:rPr>
        <w:t xml:space="preserve">    </w:t>
      </w:r>
      <w:r>
        <w:rPr>
          <w:rFonts w:hint="eastAsia"/>
        </w:rPr>
        <w:t>罗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:rsidR="00643281" w:rsidRDefault="00643281" w:rsidP="003F4AFD">
      <w:pPr>
        <w:numPr>
          <w:ilvl w:val="0"/>
          <w:numId w:val="110"/>
        </w:numPr>
        <w:tabs>
          <w:tab w:val="left" w:pos="425"/>
        </w:tabs>
        <w:ind w:leftChars="1" w:left="2" w:firstLineChars="198" w:firstLine="416"/>
      </w:pPr>
      <w:r>
        <w:rPr>
          <w:rFonts w:hint="eastAsia"/>
        </w:rPr>
        <w:t>是温柔</w:t>
      </w:r>
      <w:r>
        <w:rPr>
          <w:rFonts w:hint="eastAsia"/>
        </w:rPr>
        <w:t xml:space="preserve">                                 13</w:t>
      </w:r>
      <w:r>
        <w:rPr>
          <w:rFonts w:hint="eastAsia"/>
        </w:rPr>
        <w:t>）是理解</w:t>
      </w:r>
      <w:r>
        <w:rPr>
          <w:rFonts w:hint="eastAsia"/>
        </w:rPr>
        <w:t xml:space="preserve">     </w:t>
      </w:r>
      <w:r>
        <w:rPr>
          <w:rFonts w:hint="eastAsia"/>
        </w:rPr>
        <w:t>西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643281" w:rsidRDefault="00643281" w:rsidP="003F4AFD">
      <w:pPr>
        <w:numPr>
          <w:ilvl w:val="0"/>
          <w:numId w:val="110"/>
        </w:numPr>
        <w:tabs>
          <w:tab w:val="left" w:pos="425"/>
        </w:tabs>
        <w:ind w:leftChars="1" w:left="2" w:firstLineChars="198" w:firstLine="416"/>
      </w:pPr>
      <w:r>
        <w:rPr>
          <w:rFonts w:hint="eastAsia"/>
        </w:rPr>
        <w:t>不嫉妒</w:t>
      </w:r>
      <w:r>
        <w:rPr>
          <w:rFonts w:hint="eastAsia"/>
        </w:rPr>
        <w:t xml:space="preserve">                                 14</w:t>
      </w:r>
      <w:r>
        <w:rPr>
          <w:rFonts w:hint="eastAsia"/>
        </w:rPr>
        <w:t>）是宽恕</w:t>
      </w:r>
      <w:r>
        <w:rPr>
          <w:rFonts w:hint="eastAsia"/>
        </w:rPr>
        <w:t xml:space="preserve">     </w:t>
      </w:r>
      <w:r>
        <w:rPr>
          <w:rFonts w:hint="eastAsia"/>
        </w:rPr>
        <w:t>路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37</w:t>
      </w:r>
    </w:p>
    <w:p w:rsidR="00643281" w:rsidRDefault="00643281" w:rsidP="003F4AFD">
      <w:pPr>
        <w:numPr>
          <w:ilvl w:val="0"/>
          <w:numId w:val="110"/>
        </w:numPr>
        <w:tabs>
          <w:tab w:val="left" w:pos="425"/>
        </w:tabs>
        <w:ind w:leftChars="1" w:left="2" w:firstLineChars="198" w:firstLine="416"/>
      </w:pPr>
      <w:r>
        <w:rPr>
          <w:rFonts w:hint="eastAsia"/>
        </w:rPr>
        <w:t>不夸口</w:t>
      </w:r>
      <w:r>
        <w:rPr>
          <w:rFonts w:hint="eastAsia"/>
        </w:rPr>
        <w:t xml:space="preserve">                                 15</w:t>
      </w:r>
      <w:r>
        <w:rPr>
          <w:rFonts w:hint="eastAsia"/>
        </w:rPr>
        <w:t>）是有关心的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 xml:space="preserve">10 </w:t>
      </w:r>
      <w:r>
        <w:rPr>
          <w:rFonts w:hint="eastAsia"/>
        </w:rPr>
        <w:t>来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:rsidR="00643281" w:rsidRDefault="00643281" w:rsidP="003F4AFD">
      <w:pPr>
        <w:numPr>
          <w:ilvl w:val="0"/>
          <w:numId w:val="110"/>
        </w:numPr>
        <w:tabs>
          <w:tab w:val="left" w:pos="425"/>
        </w:tabs>
        <w:ind w:leftChars="1" w:left="2" w:firstLineChars="198" w:firstLine="416"/>
      </w:pPr>
      <w:r>
        <w:rPr>
          <w:rFonts w:hint="eastAsia"/>
        </w:rPr>
        <w:t>不骄傲</w:t>
      </w:r>
      <w:r>
        <w:rPr>
          <w:rFonts w:hint="eastAsia"/>
        </w:rPr>
        <w:t xml:space="preserve">                                 16</w:t>
      </w:r>
      <w:r>
        <w:rPr>
          <w:rFonts w:hint="eastAsia"/>
        </w:rPr>
        <w:t>）疼爱</w:t>
      </w:r>
      <w:r>
        <w:rPr>
          <w:rFonts w:hint="eastAsia"/>
        </w:rPr>
        <w:t xml:space="preserve">       </w:t>
      </w:r>
      <w:r>
        <w:rPr>
          <w:rFonts w:hint="eastAsia"/>
        </w:rPr>
        <w:t>诗</w:t>
      </w:r>
      <w:r>
        <w:rPr>
          <w:rFonts w:hint="eastAsia"/>
        </w:rPr>
        <w:t>91</w:t>
      </w:r>
      <w:r>
        <w:rPr>
          <w:rFonts w:hint="eastAsia"/>
        </w:rPr>
        <w:t>：</w:t>
      </w:r>
      <w:r>
        <w:rPr>
          <w:rFonts w:hint="eastAsia"/>
        </w:rPr>
        <w:t>14</w:t>
      </w:r>
    </w:p>
    <w:p w:rsidR="00643281" w:rsidRDefault="00643281" w:rsidP="003F4AFD">
      <w:pPr>
        <w:numPr>
          <w:ilvl w:val="0"/>
          <w:numId w:val="110"/>
        </w:numPr>
        <w:tabs>
          <w:tab w:val="left" w:pos="425"/>
        </w:tabs>
        <w:ind w:leftChars="1" w:left="2" w:firstLineChars="198" w:firstLine="416"/>
      </w:pPr>
      <w:r>
        <w:rPr>
          <w:rFonts w:hint="eastAsia"/>
        </w:rPr>
        <w:t>不做害羞的事</w:t>
      </w:r>
    </w:p>
    <w:p w:rsidR="00643281" w:rsidRDefault="00643281" w:rsidP="003F4AFD">
      <w:pPr>
        <w:numPr>
          <w:ilvl w:val="0"/>
          <w:numId w:val="110"/>
        </w:numPr>
        <w:tabs>
          <w:tab w:val="left" w:pos="425"/>
        </w:tabs>
        <w:ind w:leftChars="1" w:left="2" w:firstLineChars="198" w:firstLine="416"/>
      </w:pPr>
      <w:r>
        <w:rPr>
          <w:rFonts w:hint="eastAsia"/>
        </w:rPr>
        <w:t>不求自己的益处</w:t>
      </w:r>
    </w:p>
    <w:p w:rsidR="00643281" w:rsidRDefault="00643281" w:rsidP="003F4AFD">
      <w:pPr>
        <w:numPr>
          <w:ilvl w:val="0"/>
          <w:numId w:val="110"/>
        </w:numPr>
        <w:tabs>
          <w:tab w:val="left" w:pos="425"/>
        </w:tabs>
        <w:ind w:leftChars="1" w:left="2" w:firstLineChars="198" w:firstLine="416"/>
      </w:pPr>
      <w:r>
        <w:rPr>
          <w:rFonts w:hint="eastAsia"/>
        </w:rPr>
        <w:t>不轻易发怒</w:t>
      </w:r>
    </w:p>
    <w:p w:rsidR="00643281" w:rsidRDefault="00643281" w:rsidP="003F4AFD">
      <w:pPr>
        <w:numPr>
          <w:ilvl w:val="0"/>
          <w:numId w:val="110"/>
        </w:numPr>
        <w:tabs>
          <w:tab w:val="left" w:pos="425"/>
        </w:tabs>
        <w:ind w:leftChars="1" w:left="2" w:firstLineChars="198" w:firstLine="416"/>
      </w:pPr>
      <w:r>
        <w:rPr>
          <w:rFonts w:hint="eastAsia"/>
        </w:rPr>
        <w:t>不计算人的恶</w:t>
      </w:r>
    </w:p>
    <w:p w:rsidR="00643281" w:rsidRDefault="00643281" w:rsidP="003F4AFD">
      <w:pPr>
        <w:numPr>
          <w:ilvl w:val="0"/>
          <w:numId w:val="110"/>
        </w:numPr>
        <w:tabs>
          <w:tab w:val="left" w:pos="425"/>
        </w:tabs>
        <w:ind w:leftChars="1" w:left="2" w:firstLineChars="198" w:firstLine="416"/>
      </w:pPr>
      <w:r>
        <w:rPr>
          <w:rFonts w:hint="eastAsia"/>
        </w:rPr>
        <w:t>不喜欢不义</w:t>
      </w:r>
    </w:p>
    <w:p w:rsidR="00643281" w:rsidRDefault="00643281" w:rsidP="003F4AFD">
      <w:pPr>
        <w:numPr>
          <w:ilvl w:val="0"/>
          <w:numId w:val="110"/>
        </w:numPr>
        <w:tabs>
          <w:tab w:val="left" w:pos="425"/>
        </w:tabs>
        <w:ind w:leftChars="1" w:left="2" w:firstLineChars="198" w:firstLine="416"/>
      </w:pPr>
      <w:r>
        <w:rPr>
          <w:rFonts w:hint="eastAsia"/>
        </w:rPr>
        <w:t>是给予</w:t>
      </w:r>
      <w:r>
        <w:rPr>
          <w:rFonts w:hint="eastAsia"/>
        </w:rPr>
        <w:t xml:space="preserve">   </w:t>
      </w:r>
      <w:r>
        <w:rPr>
          <w:rFonts w:hint="eastAsia"/>
        </w:rPr>
        <w:t>路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38</w:t>
      </w:r>
    </w:p>
    <w:p w:rsidR="00643281" w:rsidRDefault="00643281" w:rsidP="003F4AFD">
      <w:pPr>
        <w:numPr>
          <w:ilvl w:val="0"/>
          <w:numId w:val="111"/>
        </w:numPr>
      </w:pPr>
      <w:r>
        <w:rPr>
          <w:rFonts w:hint="eastAsia"/>
        </w:rPr>
        <w:t>圣灵恩典充满的爱是怎样的爱？</w:t>
      </w:r>
    </w:p>
    <w:p w:rsidR="00643281" w:rsidRDefault="00643281" w:rsidP="003F4AFD">
      <w:pPr>
        <w:numPr>
          <w:ilvl w:val="0"/>
          <w:numId w:val="112"/>
        </w:numPr>
        <w:tabs>
          <w:tab w:val="left" w:pos="425"/>
        </w:tabs>
        <w:ind w:leftChars="110" w:left="241" w:hanging="10"/>
      </w:pPr>
      <w:r>
        <w:rPr>
          <w:rFonts w:hint="eastAsia"/>
        </w:rPr>
        <w:t>是爱神的</w:t>
      </w:r>
      <w:r>
        <w:rPr>
          <w:rFonts w:hint="eastAsia"/>
        </w:rPr>
        <w:t xml:space="preserve">   </w:t>
      </w:r>
      <w:r>
        <w:rPr>
          <w:rFonts w:hint="eastAsia"/>
        </w:rPr>
        <w:t>审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爱我、守我诫命的，我必向他们发慈爱直到千代</w:t>
      </w:r>
    </w:p>
    <w:p w:rsidR="00643281" w:rsidRDefault="00643281" w:rsidP="003F4AFD">
      <w:pPr>
        <w:numPr>
          <w:ilvl w:val="0"/>
          <w:numId w:val="112"/>
        </w:numPr>
        <w:tabs>
          <w:tab w:val="left" w:pos="425"/>
        </w:tabs>
        <w:ind w:leftChars="110" w:left="241" w:hanging="10"/>
      </w:pPr>
      <w:r>
        <w:rPr>
          <w:rFonts w:hint="eastAsia"/>
        </w:rPr>
        <w:t>圣灵充满的品格是爱邻舍的</w:t>
      </w:r>
      <w:r>
        <w:rPr>
          <w:rFonts w:hint="eastAsia"/>
        </w:rPr>
        <w:t xml:space="preserve">   </w:t>
      </w:r>
      <w:r>
        <w:rPr>
          <w:rFonts w:hint="eastAsia"/>
        </w:rPr>
        <w:t>可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31</w:t>
      </w:r>
      <w:r>
        <w:rPr>
          <w:rFonts w:hint="eastAsia"/>
        </w:rPr>
        <w:t>其次就是说：‘要爱人如己。’再没有比这两条诫命更大的了。</w:t>
      </w:r>
      <w:r>
        <w:rPr>
          <w:rFonts w:hint="eastAsia"/>
        </w:rPr>
        <w:t xml:space="preserve">  </w:t>
      </w:r>
      <w:r>
        <w:rPr>
          <w:rFonts w:hint="eastAsia"/>
        </w:rPr>
        <w:t>约一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21</w:t>
      </w:r>
    </w:p>
    <w:p w:rsidR="00643281" w:rsidRDefault="00643281" w:rsidP="003F4AFD">
      <w:pPr>
        <w:numPr>
          <w:ilvl w:val="0"/>
          <w:numId w:val="112"/>
        </w:numPr>
        <w:tabs>
          <w:tab w:val="left" w:pos="425"/>
        </w:tabs>
        <w:ind w:leftChars="110" w:left="241" w:hanging="10"/>
      </w:pPr>
      <w:r>
        <w:rPr>
          <w:rFonts w:hint="eastAsia"/>
        </w:rPr>
        <w:t>爱家庭的</w:t>
      </w:r>
      <w:r>
        <w:rPr>
          <w:rFonts w:hint="eastAsia"/>
        </w:rPr>
        <w:t xml:space="preserve">    </w:t>
      </w:r>
      <w:r>
        <w:rPr>
          <w:rFonts w:hint="eastAsia"/>
        </w:rPr>
        <w:t>提前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人若不看顾亲属，就是背了真道，比不信的人还不好。不看顾自己家里的人，更是如此。</w:t>
      </w:r>
    </w:p>
    <w:p w:rsidR="00643281" w:rsidRDefault="00643281" w:rsidP="003F4AFD">
      <w:pPr>
        <w:numPr>
          <w:ilvl w:val="0"/>
          <w:numId w:val="112"/>
        </w:numPr>
        <w:tabs>
          <w:tab w:val="left" w:pos="425"/>
        </w:tabs>
        <w:ind w:leftChars="110" w:left="241" w:hanging="10"/>
      </w:pPr>
      <w:r>
        <w:rPr>
          <w:rFonts w:hint="eastAsia"/>
        </w:rPr>
        <w:t>是爱仇敌的</w:t>
      </w:r>
      <w:r>
        <w:rPr>
          <w:rFonts w:hint="eastAsia"/>
        </w:rPr>
        <w:t xml:space="preserve">   </w:t>
      </w:r>
      <w:r>
        <w:rPr>
          <w:rFonts w:hint="eastAsia"/>
        </w:rPr>
        <w:t>路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27</w:t>
      </w:r>
      <w:r>
        <w:rPr>
          <w:rFonts w:hint="eastAsia"/>
        </w:rPr>
        <w:t>“只是我告诉你们这听道的人，你们的仇敌，要爱他；恨你们的，要待他好</w:t>
      </w:r>
    </w:p>
    <w:p w:rsidR="00643281" w:rsidRDefault="00643281" w:rsidP="003F4AFD">
      <w:pPr>
        <w:numPr>
          <w:ilvl w:val="0"/>
          <w:numId w:val="112"/>
        </w:numPr>
        <w:tabs>
          <w:tab w:val="left" w:pos="425"/>
        </w:tabs>
        <w:ind w:leftChars="110" w:left="241" w:hanging="10"/>
      </w:pPr>
      <w:r>
        <w:rPr>
          <w:rFonts w:hint="eastAsia"/>
        </w:rPr>
        <w:t>是爱自己的</w:t>
      </w:r>
      <w:r>
        <w:rPr>
          <w:rFonts w:hint="eastAsia"/>
        </w:rPr>
        <w:t xml:space="preserve">    </w:t>
      </w:r>
      <w:r>
        <w:rPr>
          <w:rFonts w:hint="eastAsia"/>
        </w:rPr>
        <w:t>太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26</w:t>
      </w:r>
      <w:r>
        <w:rPr>
          <w:rFonts w:hint="eastAsia"/>
        </w:rPr>
        <w:t>人若赚得全世界，赔上自己的生命，有什么益处呢？人还能拿什么换生命呢？</w:t>
      </w:r>
    </w:p>
    <w:p w:rsidR="00643281" w:rsidRDefault="00643281" w:rsidP="003F4AFD">
      <w:pPr>
        <w:numPr>
          <w:ilvl w:val="0"/>
          <w:numId w:val="112"/>
        </w:numPr>
        <w:tabs>
          <w:tab w:val="left" w:pos="425"/>
        </w:tabs>
        <w:ind w:leftChars="110" w:left="241" w:hanging="10"/>
      </w:pPr>
      <w:r>
        <w:rPr>
          <w:rFonts w:hint="eastAsia"/>
        </w:rPr>
        <w:t>是爱民族的</w:t>
      </w:r>
      <w:r>
        <w:rPr>
          <w:rFonts w:hint="eastAsia"/>
        </w:rPr>
        <w:t xml:space="preserve">     </w:t>
      </w:r>
      <w:r>
        <w:rPr>
          <w:rFonts w:hint="eastAsia"/>
        </w:rPr>
        <w:t>出</w:t>
      </w:r>
      <w:r>
        <w:rPr>
          <w:rFonts w:hint="eastAsia"/>
        </w:rPr>
        <w:t>32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倘或你肯赦免他们的罪，——不然，求你从你所写的册上涂抹我的名。</w:t>
      </w:r>
    </w:p>
    <w:p w:rsidR="00643281" w:rsidRDefault="00643281" w:rsidP="003F4AFD">
      <w:pPr>
        <w:numPr>
          <w:ilvl w:val="0"/>
          <w:numId w:val="112"/>
        </w:numPr>
        <w:tabs>
          <w:tab w:val="left" w:pos="425"/>
        </w:tabs>
        <w:ind w:leftChars="110" w:left="241" w:hanging="10"/>
      </w:pPr>
      <w:r>
        <w:rPr>
          <w:rFonts w:hint="eastAsia"/>
        </w:rPr>
        <w:t>爱客旅的</w:t>
      </w:r>
      <w:r>
        <w:rPr>
          <w:rFonts w:hint="eastAsia"/>
        </w:rPr>
        <w:t xml:space="preserve">       </w:t>
      </w:r>
      <w:r>
        <w:rPr>
          <w:rFonts w:hint="eastAsia"/>
        </w:rPr>
        <w:t>出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rPr>
          <w:rFonts w:hint="eastAsia"/>
        </w:rPr>
        <w:t>21</w:t>
      </w:r>
      <w:r>
        <w:rPr>
          <w:rFonts w:hint="eastAsia"/>
        </w:rPr>
        <w:t>“不可亏负寄居的，也不可欺压他，因为你们在埃及地也作过寄居的。来</w:t>
      </w:r>
      <w:r>
        <w:rPr>
          <w:rFonts w:hint="eastAsia"/>
        </w:rPr>
        <w:t xml:space="preserve">13:2 </w:t>
      </w:r>
      <w:r>
        <w:rPr>
          <w:rFonts w:hint="eastAsia"/>
        </w:rPr>
        <w:t>不可忘记用爱心接待客旅，因为曾有接待客旅的，不知不觉就接待了天使。</w:t>
      </w:r>
    </w:p>
    <w:p w:rsidR="00643281" w:rsidRDefault="00643281" w:rsidP="003F4AFD">
      <w:pPr>
        <w:numPr>
          <w:ilvl w:val="0"/>
          <w:numId w:val="112"/>
        </w:numPr>
        <w:tabs>
          <w:tab w:val="left" w:pos="425"/>
        </w:tabs>
        <w:ind w:leftChars="110" w:left="241" w:hanging="10"/>
      </w:pPr>
      <w:r>
        <w:rPr>
          <w:rFonts w:hint="eastAsia"/>
        </w:rPr>
        <w:t>爱教会的</w:t>
      </w:r>
      <w:r>
        <w:rPr>
          <w:rFonts w:hint="eastAsia"/>
        </w:rPr>
        <w:t xml:space="preserve">     </w:t>
      </w:r>
      <w:r>
        <w:rPr>
          <w:rFonts w:hint="eastAsia"/>
        </w:rPr>
        <w:t>诗</w:t>
      </w:r>
      <w:r>
        <w:rPr>
          <w:rFonts w:hint="eastAsia"/>
        </w:rPr>
        <w:t>122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你们要为耶路撒冷求平安，耶路撒冷啊，爱你的人必然兴旺。</w:t>
      </w:r>
    </w:p>
    <w:p w:rsidR="00643281" w:rsidRDefault="00643281" w:rsidP="003F4AFD">
      <w:pPr>
        <w:numPr>
          <w:ilvl w:val="0"/>
          <w:numId w:val="112"/>
        </w:numPr>
        <w:tabs>
          <w:tab w:val="left" w:pos="425"/>
        </w:tabs>
        <w:ind w:leftChars="110" w:left="241" w:hanging="10"/>
      </w:pPr>
      <w:r>
        <w:rPr>
          <w:rFonts w:hint="eastAsia"/>
        </w:rPr>
        <w:t>爱自然的</w:t>
      </w:r>
      <w:r>
        <w:rPr>
          <w:rFonts w:hint="eastAsia"/>
        </w:rPr>
        <w:t xml:space="preserve">    </w:t>
      </w:r>
      <w:r>
        <w:rPr>
          <w:rFonts w:hint="eastAsia"/>
        </w:rPr>
        <w:t>罗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22</w:t>
      </w:r>
      <w:r>
        <w:rPr>
          <w:rFonts w:hint="eastAsia"/>
        </w:rPr>
        <w:t>我们知道一切受造之物一同叹息、劳苦，直到如今。</w:t>
      </w:r>
    </w:p>
    <w:p w:rsidR="00643281" w:rsidRDefault="00643281" w:rsidP="003F4AFD">
      <w:pPr>
        <w:numPr>
          <w:ilvl w:val="0"/>
          <w:numId w:val="112"/>
        </w:numPr>
        <w:tabs>
          <w:tab w:val="left" w:pos="425"/>
        </w:tabs>
        <w:ind w:leftChars="110" w:left="241" w:hanging="10"/>
      </w:pPr>
      <w:r>
        <w:rPr>
          <w:rFonts w:hint="eastAsia"/>
        </w:rPr>
        <w:t>是与世上的爱完全不同的</w:t>
      </w:r>
    </w:p>
    <w:p w:rsidR="00643281" w:rsidRDefault="00643281" w:rsidP="00643281">
      <w:r>
        <w:rPr>
          <w:rFonts w:hint="eastAsia"/>
        </w:rPr>
        <w:t>4</w:t>
      </w:r>
      <w:r>
        <w:rPr>
          <w:rFonts w:hint="eastAsia"/>
        </w:rPr>
        <w:t>、爱的分类</w:t>
      </w:r>
    </w:p>
    <w:p w:rsidR="00643281" w:rsidRDefault="00643281" w:rsidP="003F4AFD">
      <w:pPr>
        <w:numPr>
          <w:ilvl w:val="0"/>
          <w:numId w:val="113"/>
        </w:numPr>
        <w:tabs>
          <w:tab w:val="left" w:pos="425"/>
        </w:tabs>
        <w:ind w:leftChars="202" w:left="629" w:hanging="205"/>
      </w:pPr>
      <w:r>
        <w:rPr>
          <w:rFonts w:hint="eastAsia"/>
        </w:rPr>
        <w:t xml:space="preserve">  </w:t>
      </w:r>
      <w:r>
        <w:rPr>
          <w:rFonts w:hint="eastAsia"/>
        </w:rPr>
        <w:t>世俗的爱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 xml:space="preserve">Eros </w:t>
      </w:r>
      <w:r>
        <w:rPr>
          <w:rFonts w:hint="eastAsia"/>
        </w:rPr>
        <w:t>、</w:t>
      </w:r>
      <w:r>
        <w:rPr>
          <w:rFonts w:hint="eastAsia"/>
        </w:rPr>
        <w:t>Phileo</w:t>
      </w:r>
      <w:r>
        <w:rPr>
          <w:rFonts w:hint="eastAsia"/>
        </w:rPr>
        <w:t>、</w:t>
      </w:r>
      <w:r>
        <w:rPr>
          <w:rFonts w:hint="eastAsia"/>
        </w:rPr>
        <w:t xml:space="preserve"> Storge</w:t>
      </w:r>
      <w:r>
        <w:rPr>
          <w:rFonts w:hint="eastAsia"/>
        </w:rPr>
        <w:t>男女</w:t>
      </w:r>
      <w:r>
        <w:rPr>
          <w:rFonts w:hint="eastAsia"/>
        </w:rPr>
        <w:t>\</w:t>
      </w:r>
      <w:r>
        <w:rPr>
          <w:rFonts w:hint="eastAsia"/>
        </w:rPr>
        <w:t>朋友</w:t>
      </w:r>
      <w:r>
        <w:rPr>
          <w:rFonts w:hint="eastAsia"/>
        </w:rPr>
        <w:t>\</w:t>
      </w:r>
      <w:r>
        <w:rPr>
          <w:rFonts w:hint="eastAsia"/>
        </w:rPr>
        <w:t>父母之间的爱</w:t>
      </w:r>
      <w:r>
        <w:rPr>
          <w:rFonts w:hint="eastAsia"/>
        </w:rPr>
        <w:t>)</w:t>
      </w:r>
    </w:p>
    <w:p w:rsidR="00643281" w:rsidRDefault="00643281" w:rsidP="003F4AFD">
      <w:pPr>
        <w:numPr>
          <w:ilvl w:val="0"/>
          <w:numId w:val="114"/>
        </w:numPr>
        <w:ind w:left="425" w:firstLineChars="200" w:firstLine="420"/>
      </w:pPr>
      <w:r>
        <w:rPr>
          <w:rFonts w:hint="eastAsia"/>
        </w:rPr>
        <w:t>不能越过自我的领域</w:t>
      </w:r>
    </w:p>
    <w:p w:rsidR="00643281" w:rsidRDefault="00643281" w:rsidP="003F4AFD">
      <w:pPr>
        <w:numPr>
          <w:ilvl w:val="0"/>
          <w:numId w:val="114"/>
        </w:numPr>
        <w:ind w:left="425" w:firstLineChars="200" w:firstLine="420"/>
      </w:pPr>
      <w:r>
        <w:rPr>
          <w:rFonts w:hint="eastAsia"/>
        </w:rPr>
        <w:t>不能越过感情的领域</w:t>
      </w:r>
    </w:p>
    <w:p w:rsidR="00643281" w:rsidRDefault="00643281" w:rsidP="003F4AFD">
      <w:pPr>
        <w:numPr>
          <w:ilvl w:val="0"/>
          <w:numId w:val="114"/>
        </w:numPr>
        <w:ind w:left="425" w:firstLineChars="200" w:firstLine="420"/>
      </w:pPr>
      <w:r>
        <w:rPr>
          <w:rFonts w:hint="eastAsia"/>
        </w:rPr>
        <w:t>不能平等地对待他人</w:t>
      </w:r>
    </w:p>
    <w:p w:rsidR="00643281" w:rsidRDefault="00643281" w:rsidP="003F4AFD">
      <w:pPr>
        <w:numPr>
          <w:ilvl w:val="0"/>
          <w:numId w:val="114"/>
        </w:numPr>
        <w:ind w:left="425" w:firstLineChars="200" w:firstLine="420"/>
      </w:pPr>
      <w:r>
        <w:rPr>
          <w:rFonts w:hint="eastAsia"/>
        </w:rPr>
        <w:t>把人当做手段来利用</w:t>
      </w:r>
    </w:p>
    <w:p w:rsidR="00643281" w:rsidRDefault="00643281" w:rsidP="003F4AFD">
      <w:pPr>
        <w:numPr>
          <w:ilvl w:val="0"/>
          <w:numId w:val="114"/>
        </w:numPr>
        <w:ind w:left="425" w:firstLineChars="200" w:firstLine="420"/>
      </w:pPr>
      <w:r>
        <w:rPr>
          <w:rFonts w:hint="eastAsia"/>
        </w:rPr>
        <w:t>没有真正的自由</w:t>
      </w:r>
    </w:p>
    <w:p w:rsidR="00643281" w:rsidRDefault="00643281" w:rsidP="003F4AFD">
      <w:pPr>
        <w:numPr>
          <w:ilvl w:val="0"/>
          <w:numId w:val="114"/>
        </w:numPr>
        <w:ind w:left="425" w:firstLineChars="200" w:firstLine="420"/>
      </w:pPr>
      <w:r>
        <w:rPr>
          <w:rFonts w:hint="eastAsia"/>
        </w:rPr>
        <w:t>常常违背真理和正义</w:t>
      </w:r>
    </w:p>
    <w:p w:rsidR="00643281" w:rsidRDefault="00643281" w:rsidP="003F4AFD">
      <w:pPr>
        <w:numPr>
          <w:ilvl w:val="0"/>
          <w:numId w:val="114"/>
        </w:numPr>
        <w:ind w:left="425" w:firstLineChars="200" w:firstLine="420"/>
      </w:pPr>
      <w:r>
        <w:rPr>
          <w:rFonts w:hint="eastAsia"/>
        </w:rPr>
        <w:t>不会长久</w:t>
      </w:r>
    </w:p>
    <w:p w:rsidR="00643281" w:rsidRDefault="00643281" w:rsidP="003F4AFD">
      <w:pPr>
        <w:numPr>
          <w:ilvl w:val="0"/>
          <w:numId w:val="115"/>
        </w:numPr>
        <w:ind w:firstLineChars="200" w:firstLine="420"/>
      </w:pPr>
      <w:r>
        <w:rPr>
          <w:rFonts w:hint="eastAsia"/>
        </w:rPr>
        <w:t xml:space="preserve">   Agape    (</w:t>
      </w:r>
      <w:r>
        <w:rPr>
          <w:rFonts w:hint="eastAsia"/>
        </w:rPr>
        <w:t>神的爱</w:t>
      </w:r>
      <w:r>
        <w:rPr>
          <w:rFonts w:hint="eastAsia"/>
        </w:rPr>
        <w:t xml:space="preserve">   </w:t>
      </w:r>
      <w:r>
        <w:rPr>
          <w:rFonts w:hint="eastAsia"/>
        </w:rPr>
        <w:t>圣灵的爱）</w:t>
      </w:r>
    </w:p>
    <w:p w:rsidR="00643281" w:rsidRDefault="00643281" w:rsidP="003F4AFD">
      <w:pPr>
        <w:numPr>
          <w:ilvl w:val="0"/>
          <w:numId w:val="116"/>
        </w:numPr>
        <w:ind w:firstLineChars="400" w:firstLine="840"/>
      </w:pPr>
      <w:r>
        <w:rPr>
          <w:rFonts w:hint="eastAsia"/>
        </w:rPr>
        <w:t>不求回报的爱</w:t>
      </w:r>
    </w:p>
    <w:p w:rsidR="00643281" w:rsidRDefault="00643281" w:rsidP="003F4AFD">
      <w:pPr>
        <w:numPr>
          <w:ilvl w:val="0"/>
          <w:numId w:val="116"/>
        </w:numPr>
        <w:ind w:firstLineChars="400" w:firstLine="840"/>
      </w:pPr>
      <w:r>
        <w:rPr>
          <w:rFonts w:hint="eastAsia"/>
        </w:rPr>
        <w:t>自我牺牲的爱</w:t>
      </w:r>
    </w:p>
    <w:p w:rsidR="00643281" w:rsidRDefault="00643281" w:rsidP="003F4AFD">
      <w:pPr>
        <w:numPr>
          <w:ilvl w:val="0"/>
          <w:numId w:val="116"/>
        </w:numPr>
        <w:ind w:firstLineChars="400" w:firstLine="840"/>
      </w:pPr>
      <w:r>
        <w:rPr>
          <w:rFonts w:hint="eastAsia"/>
        </w:rPr>
        <w:t>无条件的爱</w:t>
      </w:r>
    </w:p>
    <w:p w:rsidR="00643281" w:rsidRDefault="00643281" w:rsidP="003F4AFD">
      <w:pPr>
        <w:numPr>
          <w:ilvl w:val="0"/>
          <w:numId w:val="116"/>
        </w:numPr>
        <w:ind w:firstLineChars="400" w:firstLine="840"/>
      </w:pPr>
      <w:r>
        <w:rPr>
          <w:rFonts w:hint="eastAsia"/>
        </w:rPr>
        <w:t>甘愿给的爱</w:t>
      </w:r>
    </w:p>
    <w:p w:rsidR="00643281" w:rsidRDefault="00643281" w:rsidP="003F4AFD">
      <w:pPr>
        <w:numPr>
          <w:ilvl w:val="0"/>
          <w:numId w:val="116"/>
        </w:numPr>
        <w:ind w:firstLineChars="400" w:firstLine="840"/>
      </w:pPr>
      <w:r>
        <w:rPr>
          <w:rFonts w:hint="eastAsia"/>
        </w:rPr>
        <w:lastRenderedPageBreak/>
        <w:t>服侍的爱</w:t>
      </w:r>
    </w:p>
    <w:p w:rsidR="00643281" w:rsidRDefault="00643281" w:rsidP="003F4AFD">
      <w:pPr>
        <w:numPr>
          <w:ilvl w:val="0"/>
          <w:numId w:val="116"/>
        </w:numPr>
        <w:ind w:firstLineChars="400" w:firstLine="840"/>
      </w:pPr>
      <w:r>
        <w:rPr>
          <w:rFonts w:hint="eastAsia"/>
        </w:rPr>
        <w:t>十字架的爱</w:t>
      </w:r>
    </w:p>
    <w:p w:rsidR="00643281" w:rsidRDefault="00643281" w:rsidP="003F4AFD">
      <w:pPr>
        <w:numPr>
          <w:ilvl w:val="0"/>
          <w:numId w:val="116"/>
        </w:numPr>
        <w:ind w:firstLineChars="400" w:firstLine="840"/>
      </w:pPr>
      <w:r>
        <w:rPr>
          <w:rFonts w:hint="eastAsia"/>
        </w:rPr>
        <w:t>永远的爱</w:t>
      </w:r>
    </w:p>
    <w:p w:rsidR="00643281" w:rsidRDefault="00643281" w:rsidP="00643281">
      <w:r>
        <w:rPr>
          <w:rFonts w:hint="eastAsia"/>
        </w:rPr>
        <w:t>5</w:t>
      </w:r>
      <w:r>
        <w:rPr>
          <w:rFonts w:hint="eastAsia"/>
        </w:rPr>
        <w:t>、爱的方法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要没有改变的爱</w:t>
      </w:r>
      <w:r>
        <w:rPr>
          <w:rFonts w:hint="eastAsia"/>
        </w:rPr>
        <w:t xml:space="preserve">  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充满的爱</w:t>
      </w:r>
      <w:r>
        <w:rPr>
          <w:rFonts w:hint="eastAsia"/>
        </w:rPr>
        <w:t xml:space="preserve">   </w:t>
      </w:r>
      <w:r>
        <w:rPr>
          <w:rFonts w:hint="eastAsia"/>
        </w:rPr>
        <w:t>林后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我先前心里难过痛苦，多多地流泪，写信给你们，不是叫你们忧愁，乃是叫你们知道我格外的疼爱你们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丰盛的爱</w:t>
      </w:r>
      <w:r>
        <w:rPr>
          <w:rFonts w:hint="eastAsia"/>
        </w:rPr>
        <w:t xml:space="preserve">  </w:t>
      </w:r>
      <w:r>
        <w:rPr>
          <w:rFonts w:hint="eastAsia"/>
        </w:rPr>
        <w:t>林后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7 </w:t>
      </w:r>
      <w:r>
        <w:rPr>
          <w:rFonts w:hint="eastAsia"/>
        </w:rPr>
        <w:t>你们既然在信心、口才、知识、热心和待我们的爱心上，都格外显出满足来，就当在这慈惠的事上也格外显出满足来。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要切实相爱</w:t>
      </w:r>
      <w:r>
        <w:rPr>
          <w:rFonts w:hint="eastAsia"/>
        </w:rPr>
        <w:t xml:space="preserve">  </w:t>
      </w:r>
      <w:r>
        <w:rPr>
          <w:rFonts w:hint="eastAsia"/>
        </w:rPr>
        <w:t>彼前</w:t>
      </w:r>
      <w:r>
        <w:rPr>
          <w:rFonts w:hint="eastAsia"/>
        </w:rPr>
        <w:t>4:8</w:t>
      </w:r>
      <w:r>
        <w:rPr>
          <w:rFonts w:hint="eastAsia"/>
        </w:rPr>
        <w:t>最要紧的是彼此切实相爱，因为爱能遮掩许多的罪。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要真实地爱</w:t>
      </w:r>
      <w:r>
        <w:rPr>
          <w:rFonts w:hint="eastAsia"/>
        </w:rPr>
        <w:t xml:space="preserve">   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无伪的爱</w:t>
      </w:r>
      <w:r>
        <w:rPr>
          <w:rFonts w:hint="eastAsia"/>
        </w:rPr>
        <w:t xml:space="preserve">   </w:t>
      </w:r>
      <w:r>
        <w:rPr>
          <w:rFonts w:hint="eastAsia"/>
        </w:rPr>
        <w:t>林后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廉洁、知识、恒忍、恩慈、圣灵的感化、无伪的爱心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热心的爱</w:t>
      </w:r>
      <w:r>
        <w:rPr>
          <w:rFonts w:hint="eastAsia"/>
        </w:rPr>
        <w:t xml:space="preserve">   </w:t>
      </w:r>
      <w:r>
        <w:rPr>
          <w:rFonts w:hint="eastAsia"/>
        </w:rPr>
        <w:t>彼前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22</w:t>
      </w:r>
      <w:r>
        <w:rPr>
          <w:rFonts w:hint="eastAsia"/>
        </w:rPr>
        <w:t>你们既因顺从真理，洁净了自己的心，以致爱弟兄没有虚假，就当从心里彼此切实相爱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要长久忍耐的爱</w:t>
      </w:r>
      <w:r>
        <w:rPr>
          <w:rFonts w:hint="eastAsia"/>
        </w:rPr>
        <w:t xml:space="preserve">  </w:t>
      </w:r>
      <w:r>
        <w:rPr>
          <w:rFonts w:hint="eastAsia"/>
        </w:rPr>
        <w:t>弗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2</w:t>
      </w:r>
      <w:r>
        <w:rPr>
          <w:rFonts w:hint="eastAsia"/>
        </w:rPr>
        <w:t>凡事谦虚、温柔、忍耐，用爱心互相宽容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要互相扶持的爱</w:t>
      </w:r>
      <w:r>
        <w:rPr>
          <w:rFonts w:hint="eastAsia"/>
        </w:rPr>
        <w:t xml:space="preserve">   </w:t>
      </w:r>
      <w:r>
        <w:rPr>
          <w:rFonts w:hint="eastAsia"/>
        </w:rPr>
        <w:t>加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13</w:t>
      </w:r>
      <w:r>
        <w:rPr>
          <w:rFonts w:hint="eastAsia"/>
        </w:rPr>
        <w:t>弟兄们，你们蒙召是要得自由，只是不可将你们的自由当作放纵情欲的机会，总要用爱心互相服侍。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要爱人如己</w:t>
      </w:r>
      <w:r>
        <w:rPr>
          <w:rFonts w:hint="eastAsia"/>
        </w:rPr>
        <w:t xml:space="preserve">   </w:t>
      </w:r>
      <w:r>
        <w:rPr>
          <w:rFonts w:hint="eastAsia"/>
        </w:rPr>
        <w:t>太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rPr>
          <w:rFonts w:hint="eastAsia"/>
        </w:rPr>
        <w:t>39</w:t>
      </w:r>
      <w:r>
        <w:rPr>
          <w:rFonts w:hint="eastAsia"/>
        </w:rPr>
        <w:t>其次也相仿，就是要爱人如己。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要继续地爱</w:t>
      </w:r>
      <w:r>
        <w:rPr>
          <w:rFonts w:hint="eastAsia"/>
        </w:rPr>
        <w:t xml:space="preserve">     </w:t>
      </w:r>
      <w:r>
        <w:rPr>
          <w:rFonts w:hint="eastAsia"/>
        </w:rPr>
        <w:t>来</w:t>
      </w:r>
      <w:r>
        <w:rPr>
          <w:rFonts w:hint="eastAsia"/>
        </w:rPr>
        <w:t xml:space="preserve"> 13:1 </w:t>
      </w:r>
      <w:r>
        <w:rPr>
          <w:rFonts w:hint="eastAsia"/>
        </w:rPr>
        <w:t>你们务要常存弟兄相爱的心</w:t>
      </w:r>
      <w:r>
        <w:rPr>
          <w:rFonts w:hint="eastAsia"/>
        </w:rPr>
        <w:t xml:space="preserve"> 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要尽心、尽兴、尽力、尽意地去爱</w:t>
      </w:r>
      <w:r>
        <w:rPr>
          <w:rFonts w:hint="eastAsia"/>
        </w:rPr>
        <w:t xml:space="preserve">    </w:t>
      </w:r>
      <w:r>
        <w:rPr>
          <w:rFonts w:hint="eastAsia"/>
        </w:rPr>
        <w:t>太</w:t>
      </w:r>
      <w:r>
        <w:rPr>
          <w:rFonts w:hint="eastAsia"/>
        </w:rPr>
        <w:t xml:space="preserve">22:37 </w:t>
      </w:r>
      <w:r>
        <w:rPr>
          <w:rFonts w:hint="eastAsia"/>
        </w:rPr>
        <w:t>耶稣对他说：“你要尽心、尽性、尽意，爱主你的　神。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要像主爱我们一样去爱</w:t>
      </w:r>
      <w:r>
        <w:rPr>
          <w:rFonts w:hint="eastAsia"/>
        </w:rPr>
        <w:t xml:space="preserve">    </w:t>
      </w:r>
      <w:r>
        <w:rPr>
          <w:rFonts w:hint="eastAsia"/>
        </w:rPr>
        <w:t>约</w:t>
      </w:r>
      <w:r>
        <w:rPr>
          <w:rFonts w:hint="eastAsia"/>
        </w:rPr>
        <w:t xml:space="preserve">15:12 </w:t>
      </w:r>
      <w:r>
        <w:rPr>
          <w:rFonts w:hint="eastAsia"/>
        </w:rPr>
        <w:t>你们要彼此相爱，像我爱你们一样，这就是我的命令。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要大大地爱</w:t>
      </w:r>
      <w:r>
        <w:rPr>
          <w:rFonts w:hint="eastAsia"/>
        </w:rPr>
        <w:t xml:space="preserve">    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要相思成病地爱</w:t>
      </w:r>
      <w:r>
        <w:rPr>
          <w:rFonts w:hint="eastAsia"/>
        </w:rPr>
        <w:t xml:space="preserve">   </w:t>
      </w:r>
      <w:r>
        <w:rPr>
          <w:rFonts w:hint="eastAsia"/>
        </w:rPr>
        <w:t>歌</w:t>
      </w:r>
      <w:r>
        <w:rPr>
          <w:rFonts w:hint="eastAsia"/>
        </w:rPr>
        <w:t xml:space="preserve"> 2:5 </w:t>
      </w:r>
      <w:r>
        <w:rPr>
          <w:rFonts w:hint="eastAsia"/>
        </w:rPr>
        <w:t>求你们给我葡萄干增补我力，给我苹果畅快我心，因我思爱成病。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要用行为和真理来爱</w:t>
      </w:r>
      <w:r>
        <w:rPr>
          <w:rFonts w:hint="eastAsia"/>
        </w:rPr>
        <w:t xml:space="preserve">    </w:t>
      </w:r>
      <w:r>
        <w:rPr>
          <w:rFonts w:hint="eastAsia"/>
        </w:rPr>
        <w:t>约一</w:t>
      </w:r>
      <w:r>
        <w:rPr>
          <w:rFonts w:hint="eastAsia"/>
        </w:rPr>
        <w:t xml:space="preserve">3:18 </w:t>
      </w:r>
      <w:r>
        <w:rPr>
          <w:rFonts w:hint="eastAsia"/>
        </w:rPr>
        <w:t>小子们哪，我们相爱，不要只在言语和舌头上，总要在行为和诚实上。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要通心地爱</w:t>
      </w:r>
      <w:r>
        <w:rPr>
          <w:rFonts w:hint="eastAsia"/>
        </w:rPr>
        <w:t xml:space="preserve">    </w:t>
      </w:r>
      <w:r>
        <w:rPr>
          <w:rFonts w:hint="eastAsia"/>
        </w:rPr>
        <w:t>腓</w:t>
      </w:r>
      <w:r>
        <w:rPr>
          <w:rFonts w:hint="eastAsia"/>
        </w:rPr>
        <w:t xml:space="preserve">2:2 </w:t>
      </w:r>
      <w:r>
        <w:rPr>
          <w:rFonts w:hint="eastAsia"/>
        </w:rPr>
        <w:t>你们就要意念相同，爱心相同，有一样的心思，有一样的意念，使我的喜乐可以满足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要辛苦地爱</w:t>
      </w:r>
      <w:r>
        <w:rPr>
          <w:rFonts w:hint="eastAsia"/>
        </w:rPr>
        <w:t xml:space="preserve">  </w:t>
      </w:r>
      <w:r>
        <w:rPr>
          <w:rFonts w:hint="eastAsia"/>
        </w:rPr>
        <w:t>帖前</w:t>
      </w:r>
      <w:r>
        <w:rPr>
          <w:rFonts w:hint="eastAsia"/>
        </w:rPr>
        <w:t xml:space="preserve">1:3 </w:t>
      </w:r>
      <w:r>
        <w:rPr>
          <w:rFonts w:hint="eastAsia"/>
        </w:rPr>
        <w:t>在　神我们的父面前，不住地记念你们因信心所作的工夫，因爱心所受的劳苦，因盼望我们主耶稣基督所存的忍耐。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不要给受负担的爱</w:t>
      </w:r>
      <w:r>
        <w:rPr>
          <w:rFonts w:hint="eastAsia"/>
        </w:rPr>
        <w:t xml:space="preserve">      </w:t>
      </w:r>
      <w:r>
        <w:rPr>
          <w:rFonts w:hint="eastAsia"/>
        </w:rPr>
        <w:t>罗</w:t>
      </w:r>
      <w:r>
        <w:rPr>
          <w:rFonts w:hint="eastAsia"/>
        </w:rPr>
        <w:t xml:space="preserve">14:15 </w:t>
      </w:r>
      <w:r>
        <w:rPr>
          <w:rFonts w:hint="eastAsia"/>
        </w:rPr>
        <w:t>你若因食物叫弟兄忧愁，就不是按着爱人的道理行。基督已经替他死，你不可因你的食物叫他败坏。</w:t>
      </w:r>
    </w:p>
    <w:p w:rsidR="00643281" w:rsidRDefault="00643281" w:rsidP="003F4AFD">
      <w:pPr>
        <w:numPr>
          <w:ilvl w:val="0"/>
          <w:numId w:val="117"/>
        </w:numPr>
        <w:tabs>
          <w:tab w:val="left" w:pos="425"/>
        </w:tabs>
        <w:ind w:leftChars="202" w:left="429" w:hanging="5"/>
      </w:pPr>
      <w:r>
        <w:rPr>
          <w:rFonts w:hint="eastAsia"/>
        </w:rPr>
        <w:t>要如死地爱</w:t>
      </w:r>
      <w:r>
        <w:rPr>
          <w:rFonts w:hint="eastAsia"/>
        </w:rPr>
        <w:t xml:space="preserve">   </w:t>
      </w:r>
      <w:r>
        <w:rPr>
          <w:rFonts w:hint="eastAsia"/>
        </w:rPr>
        <w:t>歌</w:t>
      </w:r>
      <w:r>
        <w:rPr>
          <w:rFonts w:hint="eastAsia"/>
        </w:rPr>
        <w:t xml:space="preserve">8:6 </w:t>
      </w:r>
      <w:r>
        <w:rPr>
          <w:rFonts w:hint="eastAsia"/>
        </w:rPr>
        <w:t>求你将我放在心上如印记，带在你臂上如戳记；因为爱情如死之坚强，嫉恨如阴间之残忍。</w:t>
      </w:r>
    </w:p>
    <w:p w:rsidR="00643281" w:rsidRDefault="00643281" w:rsidP="003F4AFD">
      <w:pPr>
        <w:numPr>
          <w:ilvl w:val="0"/>
          <w:numId w:val="118"/>
        </w:numPr>
      </w:pPr>
      <w:r>
        <w:rPr>
          <w:rFonts w:hint="eastAsia"/>
        </w:rPr>
        <w:t>爱是信徒的本分</w:t>
      </w:r>
    </w:p>
    <w:p w:rsidR="00643281" w:rsidRDefault="00643281" w:rsidP="003F4AFD">
      <w:pPr>
        <w:numPr>
          <w:ilvl w:val="0"/>
          <w:numId w:val="119"/>
        </w:numPr>
        <w:tabs>
          <w:tab w:val="left" w:pos="425"/>
        </w:tabs>
        <w:ind w:leftChars="202" w:left="629" w:hanging="205"/>
      </w:pPr>
      <w:r>
        <w:rPr>
          <w:rFonts w:hint="eastAsia"/>
        </w:rPr>
        <w:t xml:space="preserve">  </w:t>
      </w:r>
      <w:r>
        <w:rPr>
          <w:rFonts w:hint="eastAsia"/>
        </w:rPr>
        <w:t>真正的爱是没有条件</w:t>
      </w:r>
    </w:p>
    <w:p w:rsidR="00643281" w:rsidRDefault="00643281" w:rsidP="003F4AFD">
      <w:pPr>
        <w:numPr>
          <w:ilvl w:val="0"/>
          <w:numId w:val="11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真正的爱是没有理由</w:t>
      </w:r>
    </w:p>
    <w:p w:rsidR="00643281" w:rsidRDefault="00643281" w:rsidP="003F4AFD">
      <w:pPr>
        <w:numPr>
          <w:ilvl w:val="0"/>
          <w:numId w:val="11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真正的爱是超越条件</w:t>
      </w:r>
    </w:p>
    <w:p w:rsidR="00643281" w:rsidRDefault="00643281" w:rsidP="003F4AFD">
      <w:pPr>
        <w:numPr>
          <w:ilvl w:val="0"/>
          <w:numId w:val="11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真正的爱是超越国境</w:t>
      </w:r>
    </w:p>
    <w:p w:rsidR="00643281" w:rsidRDefault="00643281" w:rsidP="003F4AFD">
      <w:pPr>
        <w:numPr>
          <w:ilvl w:val="0"/>
          <w:numId w:val="11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真正的爱是超越仇人关系</w:t>
      </w:r>
    </w:p>
    <w:p w:rsidR="00643281" w:rsidRDefault="00643281" w:rsidP="003F4AFD">
      <w:pPr>
        <w:numPr>
          <w:ilvl w:val="0"/>
          <w:numId w:val="11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真正的爱的故乡是永远的</w:t>
      </w:r>
    </w:p>
    <w:p w:rsidR="00643281" w:rsidRDefault="00643281" w:rsidP="003F4AFD">
      <w:pPr>
        <w:numPr>
          <w:ilvl w:val="0"/>
          <w:numId w:val="11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爱是没有终末、没有结束</w:t>
      </w:r>
    </w:p>
    <w:p w:rsidR="00643281" w:rsidRDefault="00643281" w:rsidP="003F4AFD">
      <w:pPr>
        <w:numPr>
          <w:ilvl w:val="0"/>
          <w:numId w:val="120"/>
        </w:numPr>
        <w:tabs>
          <w:tab w:val="left" w:pos="420"/>
        </w:tabs>
      </w:pPr>
      <w:r>
        <w:rPr>
          <w:rFonts w:hint="eastAsia"/>
        </w:rPr>
        <w:lastRenderedPageBreak/>
        <w:t>圣灵的果子爱的性格和事例：</w:t>
      </w:r>
    </w:p>
    <w:p w:rsidR="00643281" w:rsidRDefault="00643281" w:rsidP="003F4AFD">
      <w:pPr>
        <w:numPr>
          <w:ilvl w:val="0"/>
          <w:numId w:val="121"/>
        </w:numPr>
        <w:tabs>
          <w:tab w:val="left" w:pos="425"/>
        </w:tabs>
        <w:ind w:leftChars="202" w:left="429" w:hanging="5"/>
      </w:pPr>
      <w:r>
        <w:rPr>
          <w:rFonts w:hint="eastAsia"/>
        </w:rPr>
        <w:t>向不可爱的对象发出的爱</w:t>
      </w:r>
      <w:r>
        <w:rPr>
          <w:rFonts w:hint="eastAsia"/>
        </w:rPr>
        <w:t xml:space="preserve">    </w:t>
      </w:r>
      <w:r>
        <w:rPr>
          <w:rFonts w:hint="eastAsia"/>
        </w:rPr>
        <w:t>罗</w:t>
      </w:r>
      <w:r>
        <w:rPr>
          <w:rFonts w:hint="eastAsia"/>
        </w:rPr>
        <w:t xml:space="preserve">5:8 </w:t>
      </w:r>
      <w:r>
        <w:rPr>
          <w:rFonts w:hint="eastAsia"/>
        </w:rPr>
        <w:t>惟有基督在我们还作罪人的时候为我们死，　神的爱就在此向我们显明了</w:t>
      </w:r>
    </w:p>
    <w:p w:rsidR="00643281" w:rsidRDefault="00643281" w:rsidP="003F4AFD">
      <w:pPr>
        <w:numPr>
          <w:ilvl w:val="0"/>
          <w:numId w:val="121"/>
        </w:numPr>
        <w:tabs>
          <w:tab w:val="left" w:pos="425"/>
        </w:tabs>
        <w:ind w:leftChars="202" w:left="429" w:hanging="5"/>
      </w:pPr>
      <w:r>
        <w:rPr>
          <w:rFonts w:hint="eastAsia"/>
        </w:rPr>
        <w:t>连死亡都胜过的爱</w:t>
      </w:r>
      <w:r>
        <w:rPr>
          <w:rFonts w:hint="eastAsia"/>
        </w:rPr>
        <w:t xml:space="preserve">     </w:t>
      </w:r>
      <w:r>
        <w:rPr>
          <w:rFonts w:hint="eastAsia"/>
        </w:rPr>
        <w:t>约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44</w:t>
      </w:r>
      <w:r>
        <w:rPr>
          <w:rFonts w:hint="eastAsia"/>
        </w:rPr>
        <w:t>（拉撒路死而复活）</w:t>
      </w:r>
    </w:p>
    <w:p w:rsidR="00643281" w:rsidRDefault="00643281" w:rsidP="003F4AFD">
      <w:pPr>
        <w:numPr>
          <w:ilvl w:val="0"/>
          <w:numId w:val="121"/>
        </w:numPr>
        <w:tabs>
          <w:tab w:val="left" w:pos="425"/>
        </w:tabs>
        <w:ind w:leftChars="202" w:left="429" w:hanging="5"/>
      </w:pPr>
      <w:r>
        <w:rPr>
          <w:rFonts w:hint="eastAsia"/>
        </w:rPr>
        <w:t>牺牲自己一切的爱</w:t>
      </w:r>
      <w:r>
        <w:rPr>
          <w:rFonts w:hint="eastAsia"/>
        </w:rPr>
        <w:t xml:space="preserve">     </w:t>
      </w:r>
      <w:r>
        <w:rPr>
          <w:rFonts w:hint="eastAsia"/>
        </w:rPr>
        <w:t>罗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—</w:t>
      </w:r>
      <w:r>
        <w:rPr>
          <w:rFonts w:hint="eastAsia"/>
        </w:rPr>
        <w:t>11</w:t>
      </w:r>
      <w:r>
        <w:rPr>
          <w:rFonts w:hint="eastAsia"/>
        </w:rPr>
        <w:t>（耶稣为我们牺牲了一切）</w:t>
      </w:r>
    </w:p>
    <w:p w:rsidR="00643281" w:rsidRDefault="00643281" w:rsidP="003F4AFD">
      <w:pPr>
        <w:numPr>
          <w:ilvl w:val="0"/>
          <w:numId w:val="121"/>
        </w:numPr>
        <w:tabs>
          <w:tab w:val="left" w:pos="425"/>
        </w:tabs>
        <w:ind w:leftChars="202" w:left="429" w:hanging="5"/>
      </w:pPr>
      <w:r>
        <w:rPr>
          <w:rFonts w:hint="eastAsia"/>
        </w:rPr>
        <w:t>直到最后也不放弃的爱</w:t>
      </w:r>
      <w:r>
        <w:rPr>
          <w:rFonts w:hint="eastAsia"/>
        </w:rPr>
        <w:t xml:space="preserve">   </w:t>
      </w:r>
      <w:r>
        <w:rPr>
          <w:rFonts w:hint="eastAsia"/>
        </w:rPr>
        <w:t>约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逾越节以前，耶稣知道自己离世归父的时候到了，他既然爱世间属自己的人，就爱他们到底。</w:t>
      </w:r>
    </w:p>
    <w:p w:rsidR="00643281" w:rsidRDefault="00643281" w:rsidP="003F4AFD">
      <w:pPr>
        <w:numPr>
          <w:ilvl w:val="0"/>
          <w:numId w:val="121"/>
        </w:numPr>
        <w:tabs>
          <w:tab w:val="left" w:pos="425"/>
        </w:tabs>
        <w:ind w:leftChars="202" w:left="429" w:hanging="5"/>
      </w:pPr>
      <w:r>
        <w:rPr>
          <w:rFonts w:hint="eastAsia"/>
        </w:rPr>
        <w:t>不求代价的爱</w:t>
      </w:r>
      <w:r>
        <w:rPr>
          <w:rFonts w:hint="eastAsia"/>
        </w:rPr>
        <w:t xml:space="preserve">    </w:t>
      </w:r>
      <w:r>
        <w:rPr>
          <w:rFonts w:hint="eastAsia"/>
        </w:rPr>
        <w:t>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—</w:t>
      </w:r>
      <w:r>
        <w:rPr>
          <w:rFonts w:hint="eastAsia"/>
        </w:rPr>
        <w:t>9</w:t>
      </w:r>
      <w:r>
        <w:rPr>
          <w:rFonts w:hint="eastAsia"/>
        </w:rPr>
        <w:t>（神自己降为卑微以至于死）</w:t>
      </w:r>
    </w:p>
    <w:p w:rsidR="00643281" w:rsidRDefault="00643281" w:rsidP="003F4AFD">
      <w:pPr>
        <w:numPr>
          <w:ilvl w:val="0"/>
          <w:numId w:val="121"/>
        </w:numPr>
        <w:tabs>
          <w:tab w:val="left" w:pos="425"/>
        </w:tabs>
        <w:ind w:leftChars="202" w:left="429" w:hanging="5"/>
      </w:pPr>
      <w:r>
        <w:rPr>
          <w:rFonts w:hint="eastAsia"/>
        </w:rPr>
        <w:t>如同血肉珍惜的爱</w:t>
      </w:r>
      <w:r>
        <w:rPr>
          <w:rFonts w:hint="eastAsia"/>
        </w:rPr>
        <w:t xml:space="preserve">   </w:t>
      </w:r>
    </w:p>
    <w:p w:rsidR="00643281" w:rsidRDefault="00643281" w:rsidP="003F4AFD">
      <w:pPr>
        <w:numPr>
          <w:ilvl w:val="0"/>
          <w:numId w:val="121"/>
        </w:numPr>
        <w:tabs>
          <w:tab w:val="left" w:pos="425"/>
        </w:tabs>
        <w:ind w:leftChars="202" w:left="429" w:hanging="5"/>
      </w:pPr>
      <w:r>
        <w:rPr>
          <w:rFonts w:hint="eastAsia"/>
        </w:rPr>
        <w:t>能接纳失误的爱</w:t>
      </w:r>
      <w:r>
        <w:rPr>
          <w:rFonts w:hint="eastAsia"/>
        </w:rPr>
        <w:t xml:space="preserve">     </w:t>
      </w:r>
      <w:r>
        <w:rPr>
          <w:rFonts w:hint="eastAsia"/>
        </w:rPr>
        <w:t>徒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36</w:t>
      </w:r>
      <w:r>
        <w:rPr>
          <w:rFonts w:hint="eastAsia"/>
        </w:rPr>
        <w:t>—</w:t>
      </w:r>
      <w:r>
        <w:rPr>
          <w:rFonts w:hint="eastAsia"/>
        </w:rPr>
        <w:t>41</w:t>
      </w:r>
    </w:p>
    <w:p w:rsidR="00643281" w:rsidRDefault="00643281" w:rsidP="003F4AFD">
      <w:pPr>
        <w:numPr>
          <w:ilvl w:val="0"/>
          <w:numId w:val="121"/>
        </w:numPr>
        <w:tabs>
          <w:tab w:val="left" w:pos="425"/>
        </w:tabs>
        <w:ind w:leftChars="202" w:left="429" w:hanging="5"/>
      </w:pPr>
      <w:r>
        <w:rPr>
          <w:rFonts w:hint="eastAsia"/>
        </w:rPr>
        <w:t>连仇敌也赐予的爱</w:t>
      </w:r>
      <w:r>
        <w:rPr>
          <w:rFonts w:hint="eastAsia"/>
        </w:rPr>
        <w:t xml:space="preserve">  </w:t>
      </w:r>
      <w:r>
        <w:rPr>
          <w:rFonts w:hint="eastAsia"/>
        </w:rPr>
        <w:t>徒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4-60</w:t>
      </w:r>
      <w:r>
        <w:rPr>
          <w:rFonts w:hint="eastAsia"/>
        </w:rPr>
        <w:t>（司提反殉道是说：“主啊，要将这罪归于他们！）</w:t>
      </w:r>
    </w:p>
    <w:p w:rsidR="00643281" w:rsidRDefault="00643281" w:rsidP="003F4AFD">
      <w:pPr>
        <w:numPr>
          <w:ilvl w:val="0"/>
          <w:numId w:val="121"/>
        </w:numPr>
        <w:tabs>
          <w:tab w:val="left" w:pos="425"/>
        </w:tabs>
        <w:ind w:leftChars="202" w:left="429" w:hanging="5"/>
      </w:pPr>
      <w:r>
        <w:rPr>
          <w:rFonts w:hint="eastAsia"/>
        </w:rPr>
        <w:t>不喜欢不义的爱</w:t>
      </w:r>
      <w:r>
        <w:rPr>
          <w:rFonts w:hint="eastAsia"/>
        </w:rPr>
        <w:t xml:space="preserve">    </w:t>
      </w:r>
      <w:r>
        <w:rPr>
          <w:rFonts w:hint="eastAsia"/>
        </w:rPr>
        <w:t>林后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1-10</w:t>
      </w:r>
    </w:p>
    <w:p w:rsidR="00643281" w:rsidRDefault="00643281" w:rsidP="003F4AFD">
      <w:pPr>
        <w:numPr>
          <w:ilvl w:val="0"/>
          <w:numId w:val="121"/>
        </w:numPr>
        <w:tabs>
          <w:tab w:val="left" w:pos="425"/>
        </w:tabs>
        <w:ind w:leftChars="202" w:left="429" w:hanging="5"/>
      </w:pPr>
      <w:r>
        <w:rPr>
          <w:rFonts w:hint="eastAsia"/>
        </w:rPr>
        <w:t>显出神属性的爱</w:t>
      </w:r>
      <w:r>
        <w:rPr>
          <w:rFonts w:hint="eastAsia"/>
        </w:rPr>
        <w:t xml:space="preserve">  </w:t>
      </w:r>
      <w:r>
        <w:rPr>
          <w:rFonts w:hint="eastAsia"/>
        </w:rPr>
        <w:t>约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rPr>
          <w:rFonts w:hint="eastAsia"/>
        </w:rPr>
        <w:t>15-19</w:t>
      </w:r>
    </w:p>
    <w:p w:rsidR="00643281" w:rsidRDefault="00643281" w:rsidP="00643281"/>
    <w:p w:rsidR="00643281" w:rsidRDefault="00643281" w:rsidP="00643281">
      <w:pPr>
        <w:jc w:val="center"/>
        <w:rPr>
          <w:b/>
          <w:sz w:val="30"/>
          <w:szCs w:val="30"/>
        </w:rPr>
      </w:pPr>
      <w:r w:rsidRPr="00942D2F">
        <w:rPr>
          <w:rFonts w:hint="eastAsia"/>
          <w:b/>
          <w:sz w:val="30"/>
          <w:szCs w:val="30"/>
        </w:rPr>
        <w:t>喜乐</w:t>
      </w:r>
    </w:p>
    <w:p w:rsidR="00643281" w:rsidRPr="00C22B49" w:rsidRDefault="00643281" w:rsidP="00643281">
      <w:pPr>
        <w:ind w:firstLineChars="200" w:firstLine="420"/>
        <w:rPr>
          <w:szCs w:val="21"/>
        </w:rPr>
      </w:pPr>
      <w:r>
        <w:t>「喜乐」这个字在新约中一再是用来表明一种从灵里发出来的喜乐，如「圣灵所赐的喜乐」</w:t>
      </w:r>
      <w:r>
        <w:t>(</w:t>
      </w:r>
      <w:r>
        <w:t>帖撒罗尼迦前书一：</w:t>
      </w:r>
      <w:r>
        <w:t>6)</w:t>
      </w:r>
      <w:r>
        <w:t>；同样，旧约也用「靠耶和华而得的喜乐」</w:t>
      </w:r>
      <w:r>
        <w:t>(</w:t>
      </w:r>
      <w:r>
        <w:t>尼希米八：</w:t>
      </w:r>
      <w:r>
        <w:t>10)</w:t>
      </w:r>
      <w:r>
        <w:t>的经文表示神就是喜乐的源头。</w:t>
      </w:r>
    </w:p>
    <w:p w:rsidR="00643281" w:rsidRDefault="00643281" w:rsidP="003F4AFD">
      <w:pPr>
        <w:numPr>
          <w:ilvl w:val="1"/>
          <w:numId w:val="78"/>
        </w:numPr>
      </w:pPr>
      <w:r>
        <w:rPr>
          <w:rFonts w:hint="eastAsia"/>
        </w:rPr>
        <w:t xml:space="preserve"> </w:t>
      </w:r>
      <w:r>
        <w:rPr>
          <w:rFonts w:hint="eastAsia"/>
        </w:rPr>
        <w:t>什么是喜乐</w:t>
      </w:r>
    </w:p>
    <w:p w:rsidR="00643281" w:rsidRDefault="00643281" w:rsidP="003F4AFD">
      <w:pPr>
        <w:numPr>
          <w:ilvl w:val="0"/>
          <w:numId w:val="122"/>
        </w:numPr>
        <w:tabs>
          <w:tab w:val="left" w:pos="425"/>
        </w:tabs>
        <w:ind w:leftChars="202" w:left="424" w:firstLine="415"/>
      </w:pPr>
      <w:r>
        <w:rPr>
          <w:rFonts w:hint="eastAsia"/>
        </w:rPr>
        <w:t>是幸福</w:t>
      </w:r>
      <w:r>
        <w:rPr>
          <w:rFonts w:hint="eastAsia"/>
        </w:rPr>
        <w:t xml:space="preserve">                    4</w:t>
      </w:r>
      <w:r>
        <w:rPr>
          <w:rFonts w:hint="eastAsia"/>
        </w:rPr>
        <w:t>）是赞美</w:t>
      </w:r>
    </w:p>
    <w:p w:rsidR="00643281" w:rsidRDefault="00643281" w:rsidP="003F4AFD">
      <w:pPr>
        <w:numPr>
          <w:ilvl w:val="0"/>
          <w:numId w:val="122"/>
        </w:numPr>
        <w:tabs>
          <w:tab w:val="left" w:pos="425"/>
        </w:tabs>
        <w:ind w:leftChars="202" w:left="424" w:firstLine="415"/>
      </w:pPr>
      <w:r>
        <w:rPr>
          <w:rFonts w:hint="eastAsia"/>
        </w:rPr>
        <w:t>是满足</w:t>
      </w:r>
      <w:r>
        <w:rPr>
          <w:rFonts w:hint="eastAsia"/>
        </w:rPr>
        <w:t xml:space="preserve">                    5</w:t>
      </w:r>
      <w:r>
        <w:rPr>
          <w:rFonts w:hint="eastAsia"/>
        </w:rPr>
        <w:t>）是盼望</w:t>
      </w:r>
    </w:p>
    <w:p w:rsidR="00643281" w:rsidRDefault="00643281" w:rsidP="003F4AFD">
      <w:pPr>
        <w:numPr>
          <w:ilvl w:val="0"/>
          <w:numId w:val="122"/>
        </w:numPr>
        <w:tabs>
          <w:tab w:val="left" w:pos="425"/>
        </w:tabs>
        <w:ind w:leftChars="202" w:left="424" w:firstLine="415"/>
      </w:pPr>
      <w:r>
        <w:rPr>
          <w:rFonts w:hint="eastAsia"/>
        </w:rPr>
        <w:t>是相爱</w:t>
      </w:r>
      <w:r>
        <w:rPr>
          <w:rFonts w:hint="eastAsia"/>
        </w:rPr>
        <w:t xml:space="preserve">                    6</w:t>
      </w:r>
      <w:r>
        <w:rPr>
          <w:rFonts w:hint="eastAsia"/>
        </w:rPr>
        <w:t>）是生活的呼吸</w:t>
      </w:r>
    </w:p>
    <w:p w:rsidR="00643281" w:rsidRDefault="00643281" w:rsidP="00643281">
      <w:pPr>
        <w:ind w:leftChars="202" w:left="424" w:firstLineChars="198" w:firstLine="416"/>
      </w:pPr>
      <w:r>
        <w:rPr>
          <w:rFonts w:hint="eastAsia"/>
        </w:rPr>
        <w:t xml:space="preserve">  </w:t>
      </w:r>
      <w:r>
        <w:rPr>
          <w:rFonts w:hint="eastAsia"/>
        </w:rPr>
        <w:t>圣灵是赐喜乐的灵，也是结喜乐果子的灵。</w:t>
      </w:r>
    </w:p>
    <w:p w:rsidR="00643281" w:rsidRDefault="00643281" w:rsidP="00643281">
      <w:pPr>
        <w:ind w:leftChars="392" w:left="823" w:firstLineChars="7" w:firstLine="15"/>
      </w:pPr>
      <w:r>
        <w:rPr>
          <w:rFonts w:hint="eastAsia"/>
        </w:rPr>
        <w:t xml:space="preserve">   </w:t>
      </w:r>
      <w:r>
        <w:rPr>
          <w:rFonts w:hint="eastAsia"/>
        </w:rPr>
        <w:t>约</w:t>
      </w:r>
      <w:r>
        <w:rPr>
          <w:rFonts w:hint="eastAsia"/>
        </w:rPr>
        <w:t xml:space="preserve">16:22 </w:t>
      </w:r>
      <w:r>
        <w:rPr>
          <w:rFonts w:hint="eastAsia"/>
        </w:rPr>
        <w:t>你们现在也是忧愁，但我要再见你们，你们的心就喜乐了，这喜乐也没有人能夺去。</w:t>
      </w:r>
      <w:r>
        <w:rPr>
          <w:rFonts w:hint="eastAsia"/>
        </w:rPr>
        <w:t xml:space="preserve">15:11 </w:t>
      </w:r>
      <w:r>
        <w:rPr>
          <w:rFonts w:hint="eastAsia"/>
        </w:rPr>
        <w:t>“这些事我已经对你们说了，是要叫我的喜乐存在你们心里，并叫你们的喜乐可以满足。</w:t>
      </w:r>
    </w:p>
    <w:p w:rsidR="00643281" w:rsidRDefault="00643281" w:rsidP="003F4AFD">
      <w:pPr>
        <w:numPr>
          <w:ilvl w:val="0"/>
          <w:numId w:val="123"/>
        </w:numPr>
        <w:ind w:firstLineChars="200" w:firstLine="420"/>
      </w:pPr>
      <w:r>
        <w:rPr>
          <w:rFonts w:hint="eastAsia"/>
        </w:rPr>
        <w:t>喜乐的分类</w:t>
      </w:r>
    </w:p>
    <w:p w:rsidR="00643281" w:rsidRDefault="00643281" w:rsidP="003F4AFD">
      <w:pPr>
        <w:numPr>
          <w:ilvl w:val="0"/>
          <w:numId w:val="124"/>
        </w:numPr>
        <w:tabs>
          <w:tab w:val="left" w:pos="425"/>
        </w:tabs>
      </w:pPr>
      <w:r>
        <w:rPr>
          <w:rFonts w:hint="eastAsia"/>
        </w:rPr>
        <w:t>世俗的喜乐</w:t>
      </w:r>
    </w:p>
    <w:p w:rsidR="00643281" w:rsidRDefault="00643281" w:rsidP="003F4AFD">
      <w:pPr>
        <w:numPr>
          <w:ilvl w:val="0"/>
          <w:numId w:val="125"/>
        </w:num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醉酒的时候</w:t>
      </w:r>
    </w:p>
    <w:p w:rsidR="00643281" w:rsidRDefault="00643281" w:rsidP="003F4AFD">
      <w:pPr>
        <w:numPr>
          <w:ilvl w:val="0"/>
          <w:numId w:val="125"/>
        </w:num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受到人的赞美和欢迎的时候</w:t>
      </w:r>
    </w:p>
    <w:p w:rsidR="00643281" w:rsidRDefault="00643281" w:rsidP="003F4AFD">
      <w:pPr>
        <w:numPr>
          <w:ilvl w:val="0"/>
          <w:numId w:val="125"/>
        </w:num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有特别的待遇和招待的时候</w:t>
      </w:r>
    </w:p>
    <w:p w:rsidR="00643281" w:rsidRDefault="00643281" w:rsidP="003F4AFD">
      <w:pPr>
        <w:numPr>
          <w:ilvl w:val="0"/>
          <w:numId w:val="125"/>
        </w:num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达到自己的目标的时候</w:t>
      </w:r>
    </w:p>
    <w:p w:rsidR="00643281" w:rsidRDefault="00643281" w:rsidP="003F4AFD">
      <w:pPr>
        <w:numPr>
          <w:ilvl w:val="0"/>
          <w:numId w:val="126"/>
        </w:numPr>
        <w:tabs>
          <w:tab w:val="left" w:pos="420"/>
        </w:tabs>
        <w:ind w:leftChars="200" w:left="840"/>
      </w:pPr>
      <w:r>
        <w:rPr>
          <w:rFonts w:hint="eastAsia"/>
        </w:rPr>
        <w:t>缺点：随环境而改变</w:t>
      </w:r>
    </w:p>
    <w:p w:rsidR="00643281" w:rsidRDefault="00643281" w:rsidP="00643281">
      <w:pPr>
        <w:ind w:leftChars="200" w:left="420"/>
      </w:pPr>
      <w:r>
        <w:rPr>
          <w:rFonts w:hint="eastAsia"/>
        </w:rPr>
        <w:t xml:space="preserve">          </w:t>
      </w:r>
      <w:r>
        <w:rPr>
          <w:rFonts w:hint="eastAsia"/>
        </w:rPr>
        <w:t>随条件而改变</w:t>
      </w:r>
    </w:p>
    <w:p w:rsidR="00643281" w:rsidRDefault="00643281" w:rsidP="00643281">
      <w:pPr>
        <w:ind w:leftChars="200" w:left="420"/>
      </w:pPr>
      <w:r>
        <w:rPr>
          <w:rFonts w:hint="eastAsia"/>
        </w:rPr>
        <w:t xml:space="preserve">          </w:t>
      </w:r>
      <w:r>
        <w:rPr>
          <w:rFonts w:hint="eastAsia"/>
        </w:rPr>
        <w:t>随地方而改变</w:t>
      </w:r>
    </w:p>
    <w:p w:rsidR="00643281" w:rsidRDefault="00643281" w:rsidP="00643281">
      <w:pPr>
        <w:ind w:leftChars="200" w:left="420"/>
      </w:pPr>
      <w:r>
        <w:rPr>
          <w:rFonts w:hint="eastAsia"/>
        </w:rPr>
        <w:t xml:space="preserve">          </w:t>
      </w:r>
      <w:r>
        <w:rPr>
          <w:rFonts w:hint="eastAsia"/>
        </w:rPr>
        <w:t>随时间而改变</w:t>
      </w:r>
    </w:p>
    <w:p w:rsidR="00643281" w:rsidRDefault="00643281" w:rsidP="00643281">
      <w:pPr>
        <w:ind w:leftChars="200" w:left="420"/>
      </w:pPr>
      <w:r>
        <w:rPr>
          <w:rFonts w:hint="eastAsia"/>
        </w:rPr>
        <w:t xml:space="preserve">          </w:t>
      </w:r>
      <w:r>
        <w:rPr>
          <w:rFonts w:hint="eastAsia"/>
        </w:rPr>
        <w:t>随遇见的人而改变</w:t>
      </w:r>
    </w:p>
    <w:p w:rsidR="00643281" w:rsidRDefault="00643281" w:rsidP="00643281">
      <w:pPr>
        <w:ind w:leftChars="200" w:left="420"/>
      </w:pPr>
      <w:r>
        <w:rPr>
          <w:rFonts w:hint="eastAsia"/>
        </w:rPr>
        <w:t xml:space="preserve">          </w:t>
      </w:r>
      <w:r>
        <w:rPr>
          <w:rFonts w:hint="eastAsia"/>
        </w:rPr>
        <w:t>随健康的与否而改变</w:t>
      </w:r>
    </w:p>
    <w:p w:rsidR="00643281" w:rsidRDefault="00643281" w:rsidP="003F4AFD">
      <w:pPr>
        <w:numPr>
          <w:ilvl w:val="0"/>
          <w:numId w:val="124"/>
        </w:numPr>
        <w:tabs>
          <w:tab w:val="left" w:pos="425"/>
        </w:tabs>
      </w:pPr>
      <w:r>
        <w:rPr>
          <w:rFonts w:hint="eastAsia"/>
        </w:rPr>
        <w:t>圣灵的果子的喜乐</w:t>
      </w:r>
    </w:p>
    <w:p w:rsidR="00643281" w:rsidRDefault="00643281" w:rsidP="003F4AFD">
      <w:pPr>
        <w:numPr>
          <w:ilvl w:val="0"/>
          <w:numId w:val="127"/>
        </w:num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超越环境</w:t>
      </w:r>
    </w:p>
    <w:p w:rsidR="00643281" w:rsidRDefault="00643281" w:rsidP="003F4AFD">
      <w:pPr>
        <w:numPr>
          <w:ilvl w:val="0"/>
          <w:numId w:val="127"/>
        </w:num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超越场所（监狱、野地）</w:t>
      </w:r>
    </w:p>
    <w:p w:rsidR="00643281" w:rsidRDefault="00643281" w:rsidP="003F4AFD">
      <w:pPr>
        <w:numPr>
          <w:ilvl w:val="0"/>
          <w:numId w:val="127"/>
        </w:num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超越条件</w:t>
      </w:r>
    </w:p>
    <w:p w:rsidR="00643281" w:rsidRDefault="00643281" w:rsidP="003F4AFD">
      <w:pPr>
        <w:numPr>
          <w:ilvl w:val="0"/>
          <w:numId w:val="127"/>
        </w:num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有发展性特点（随恩典的标准）</w:t>
      </w:r>
    </w:p>
    <w:p w:rsidR="00643281" w:rsidRDefault="00643281" w:rsidP="003F4AFD">
      <w:pPr>
        <w:numPr>
          <w:ilvl w:val="0"/>
          <w:numId w:val="127"/>
        </w:numPr>
        <w:ind w:firstLineChars="200" w:firstLine="42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有克服性（信心有多大喜乐就有多深）</w:t>
      </w:r>
    </w:p>
    <w:p w:rsidR="00643281" w:rsidRDefault="00643281" w:rsidP="003F4AFD">
      <w:pPr>
        <w:numPr>
          <w:ilvl w:val="0"/>
          <w:numId w:val="127"/>
        </w:num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长久（永远）</w:t>
      </w:r>
    </w:p>
    <w:p w:rsidR="00643281" w:rsidRDefault="00643281" w:rsidP="003F4AFD">
      <w:pPr>
        <w:numPr>
          <w:ilvl w:val="0"/>
          <w:numId w:val="128"/>
        </w:numPr>
        <w:tabs>
          <w:tab w:val="left" w:pos="420"/>
        </w:tabs>
      </w:pPr>
      <w:r>
        <w:rPr>
          <w:rFonts w:hint="eastAsia"/>
        </w:rPr>
        <w:t>阻挡喜乐的是什么？</w:t>
      </w:r>
    </w:p>
    <w:p w:rsidR="00643281" w:rsidRDefault="00643281" w:rsidP="003F4AFD">
      <w:pPr>
        <w:numPr>
          <w:ilvl w:val="0"/>
          <w:numId w:val="129"/>
        </w:numPr>
        <w:tabs>
          <w:tab w:val="left" w:pos="425"/>
        </w:tabs>
        <w:ind w:leftChars="202" w:left="629" w:hanging="205"/>
      </w:pPr>
      <w:r>
        <w:rPr>
          <w:rFonts w:hint="eastAsia"/>
        </w:rPr>
        <w:t xml:space="preserve">   </w:t>
      </w:r>
      <w:r>
        <w:rPr>
          <w:rFonts w:hint="eastAsia"/>
        </w:rPr>
        <w:t>罪恶的生活和不悔改的罪</w:t>
      </w:r>
      <w:r>
        <w:rPr>
          <w:rFonts w:hint="eastAsia"/>
        </w:rPr>
        <w:t xml:space="preserve">    </w:t>
      </w:r>
      <w:r>
        <w:rPr>
          <w:rFonts w:hint="eastAsia"/>
        </w:rPr>
        <w:t>诗</w:t>
      </w:r>
      <w:r>
        <w:rPr>
          <w:rFonts w:hint="eastAsia"/>
        </w:rPr>
        <w:t xml:space="preserve"> 32:3-4 </w:t>
      </w:r>
      <w:r>
        <w:rPr>
          <w:rFonts w:hint="eastAsia"/>
        </w:rPr>
        <w:t>我闭口不认罪的时候，因终日唉哼而骨头枯干。黑夜白日，你的手在我身上沉重；我的精液耗尽，如同夏天的干旱。</w:t>
      </w:r>
    </w:p>
    <w:p w:rsidR="00643281" w:rsidRDefault="00643281" w:rsidP="003F4AFD">
      <w:pPr>
        <w:numPr>
          <w:ilvl w:val="0"/>
          <w:numId w:val="12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过自我中心的生活</w:t>
      </w:r>
      <w:r>
        <w:rPr>
          <w:rFonts w:hint="eastAsia"/>
        </w:rPr>
        <w:t xml:space="preserve">    </w:t>
      </w:r>
      <w:r>
        <w:rPr>
          <w:rFonts w:hint="eastAsia"/>
        </w:rPr>
        <w:t>加</w:t>
      </w:r>
      <w:r>
        <w:rPr>
          <w:rFonts w:hint="eastAsia"/>
        </w:rPr>
        <w:t xml:space="preserve">1:10 </w:t>
      </w:r>
      <w:r>
        <w:rPr>
          <w:rFonts w:hint="eastAsia"/>
        </w:rPr>
        <w:t>我现在是要得人的心呢，还是要得　神的心呢？我岂是讨人的喜欢吗？若仍旧讨人的喜欢，我就不是基督的仆人了。林后</w:t>
      </w:r>
      <w:r>
        <w:rPr>
          <w:rFonts w:hint="eastAsia"/>
        </w:rPr>
        <w:t xml:space="preserve">5:8 </w:t>
      </w:r>
      <w:r>
        <w:rPr>
          <w:rFonts w:hint="eastAsia"/>
        </w:rPr>
        <w:t>我们坦然无惧，是更愿意离开身体与主同住</w:t>
      </w:r>
    </w:p>
    <w:p w:rsidR="00643281" w:rsidRDefault="00643281" w:rsidP="003F4AFD">
      <w:pPr>
        <w:numPr>
          <w:ilvl w:val="0"/>
          <w:numId w:val="12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因受神的管教</w:t>
      </w:r>
      <w:r>
        <w:rPr>
          <w:rFonts w:hint="eastAsia"/>
        </w:rPr>
        <w:t xml:space="preserve">   </w:t>
      </w:r>
      <w:r>
        <w:rPr>
          <w:rFonts w:hint="eastAsia"/>
        </w:rPr>
        <w:t>来</w:t>
      </w:r>
      <w:r>
        <w:rPr>
          <w:rFonts w:hint="eastAsia"/>
        </w:rPr>
        <w:t xml:space="preserve">12:7 </w:t>
      </w:r>
      <w:r>
        <w:rPr>
          <w:rFonts w:hint="eastAsia"/>
        </w:rPr>
        <w:t>你们所忍受的，是　神管教你们，待你们如同待儿子。焉有儿子不被父亲管教的呢？</w:t>
      </w:r>
    </w:p>
    <w:p w:rsidR="00643281" w:rsidRDefault="00643281" w:rsidP="003F4AFD">
      <w:pPr>
        <w:numPr>
          <w:ilvl w:val="0"/>
          <w:numId w:val="12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因被生活的忧虑和愁烦担心所包围</w:t>
      </w:r>
      <w:r>
        <w:rPr>
          <w:rFonts w:hint="eastAsia"/>
        </w:rPr>
        <w:t xml:space="preserve">     </w:t>
      </w:r>
      <w:r>
        <w:rPr>
          <w:rFonts w:hint="eastAsia"/>
        </w:rPr>
        <w:t>路</w:t>
      </w:r>
      <w:r>
        <w:rPr>
          <w:rFonts w:hint="eastAsia"/>
        </w:rPr>
        <w:t xml:space="preserve">8:14 </w:t>
      </w:r>
      <w:r>
        <w:rPr>
          <w:rFonts w:hint="eastAsia"/>
        </w:rPr>
        <w:t>那落在荆棘里的，就是人听了道，走开以后，被今生的思虑、钱财、宴乐挤住了，便结不出成熟的子粒来；</w:t>
      </w:r>
    </w:p>
    <w:p w:rsidR="00643281" w:rsidRDefault="00643281" w:rsidP="003F4AFD">
      <w:pPr>
        <w:numPr>
          <w:ilvl w:val="0"/>
          <w:numId w:val="130"/>
        </w:numPr>
        <w:tabs>
          <w:tab w:val="left" w:pos="420"/>
        </w:tabs>
      </w:pPr>
      <w:r>
        <w:rPr>
          <w:rFonts w:hint="eastAsia"/>
        </w:rPr>
        <w:t>恢复喜乐的秘诀是什么？</w:t>
      </w:r>
    </w:p>
    <w:p w:rsidR="00643281" w:rsidRDefault="00643281" w:rsidP="003F4AFD">
      <w:pPr>
        <w:numPr>
          <w:ilvl w:val="0"/>
          <w:numId w:val="131"/>
        </w:numPr>
        <w:tabs>
          <w:tab w:val="left" w:pos="425"/>
        </w:tabs>
        <w:ind w:leftChars="204" w:left="636" w:hanging="208"/>
      </w:pPr>
      <w:r>
        <w:rPr>
          <w:rFonts w:hint="eastAsia"/>
        </w:rPr>
        <w:t>听从主的声音</w:t>
      </w:r>
      <w:r>
        <w:rPr>
          <w:rFonts w:hint="eastAsia"/>
        </w:rPr>
        <w:t xml:space="preserve">   </w:t>
      </w:r>
      <w:r>
        <w:rPr>
          <w:rFonts w:hint="eastAsia"/>
        </w:rPr>
        <w:t>约</w:t>
      </w:r>
      <w:r>
        <w:rPr>
          <w:rFonts w:hint="eastAsia"/>
        </w:rPr>
        <w:t xml:space="preserve">3:29 </w:t>
      </w:r>
      <w:r>
        <w:rPr>
          <w:rFonts w:hint="eastAsia"/>
        </w:rPr>
        <w:t>娶新妇的就是新郎，新郎的朋友站着听见新郎的声音就甚</w:t>
      </w:r>
      <w:r>
        <w:rPr>
          <w:rFonts w:hint="eastAsia"/>
        </w:rPr>
        <w:t xml:space="preserve">          </w:t>
      </w:r>
      <w:r>
        <w:rPr>
          <w:rFonts w:hint="eastAsia"/>
        </w:rPr>
        <w:t>喜乐，故此我这喜乐满足了。</w:t>
      </w:r>
    </w:p>
    <w:p w:rsidR="00643281" w:rsidRDefault="00643281" w:rsidP="003F4AFD">
      <w:pPr>
        <w:numPr>
          <w:ilvl w:val="0"/>
          <w:numId w:val="131"/>
        </w:numPr>
        <w:tabs>
          <w:tab w:val="left" w:pos="425"/>
        </w:tabs>
        <w:ind w:leftChars="204" w:left="636" w:hanging="208"/>
      </w:pPr>
      <w:r>
        <w:rPr>
          <w:rFonts w:hint="eastAsia"/>
        </w:rPr>
        <w:t>领受恩惠</w:t>
      </w:r>
      <w:r>
        <w:rPr>
          <w:rFonts w:hint="eastAsia"/>
        </w:rPr>
        <w:t xml:space="preserve">   </w:t>
      </w:r>
      <w:r>
        <w:rPr>
          <w:rFonts w:hint="eastAsia"/>
        </w:rPr>
        <w:t>罗</w:t>
      </w:r>
      <w:r>
        <w:rPr>
          <w:rFonts w:hint="eastAsia"/>
        </w:rPr>
        <w:t xml:space="preserve">15:13 </w:t>
      </w:r>
      <w:r>
        <w:rPr>
          <w:rFonts w:hint="eastAsia"/>
        </w:rPr>
        <w:t>但愿使人有盼望的　神，因信，将诸般的喜乐平安充满你们的心，使你们藉着圣灵的能力大有盼望。</w:t>
      </w:r>
    </w:p>
    <w:p w:rsidR="00643281" w:rsidRDefault="00643281" w:rsidP="003F4AFD">
      <w:pPr>
        <w:numPr>
          <w:ilvl w:val="0"/>
          <w:numId w:val="131"/>
        </w:numPr>
        <w:tabs>
          <w:tab w:val="left" w:pos="425"/>
        </w:tabs>
        <w:ind w:leftChars="204" w:left="636" w:hanging="208"/>
      </w:pPr>
      <w:r>
        <w:rPr>
          <w:rFonts w:hint="eastAsia"/>
        </w:rPr>
        <w:t>悔改</w:t>
      </w:r>
      <w:r>
        <w:rPr>
          <w:rFonts w:hint="eastAsia"/>
        </w:rPr>
        <w:t xml:space="preserve">    </w:t>
      </w:r>
      <w:r>
        <w:rPr>
          <w:rFonts w:hint="eastAsia"/>
        </w:rPr>
        <w:t>徒</w:t>
      </w:r>
      <w:r>
        <w:rPr>
          <w:rFonts w:hint="eastAsia"/>
        </w:rPr>
        <w:t xml:space="preserve"> 3:19 </w:t>
      </w:r>
      <w:r>
        <w:rPr>
          <w:rFonts w:hint="eastAsia"/>
        </w:rPr>
        <w:t>所以你们当悔改归正，使你们的罪得以涂抹。这样，那安舒的日子就必从主面前来到。</w:t>
      </w:r>
    </w:p>
    <w:p w:rsidR="00643281" w:rsidRDefault="00643281" w:rsidP="003F4AFD">
      <w:pPr>
        <w:numPr>
          <w:ilvl w:val="0"/>
          <w:numId w:val="131"/>
        </w:numPr>
        <w:tabs>
          <w:tab w:val="left" w:pos="425"/>
        </w:tabs>
        <w:ind w:leftChars="204" w:left="636" w:hanging="208"/>
      </w:pPr>
      <w:r>
        <w:rPr>
          <w:rFonts w:hint="eastAsia"/>
        </w:rPr>
        <w:t>因主的话语</w:t>
      </w:r>
      <w:r>
        <w:rPr>
          <w:rFonts w:hint="eastAsia"/>
        </w:rPr>
        <w:t xml:space="preserve">     </w:t>
      </w:r>
      <w:r>
        <w:rPr>
          <w:rFonts w:hint="eastAsia"/>
        </w:rPr>
        <w:t>耶</w:t>
      </w:r>
      <w:r>
        <w:rPr>
          <w:rFonts w:hint="eastAsia"/>
        </w:rPr>
        <w:t xml:space="preserve">15:16 </w:t>
      </w:r>
      <w:r>
        <w:rPr>
          <w:rFonts w:hint="eastAsia"/>
        </w:rPr>
        <w:t>耶和华万军之　神啊，我得着你的言语，就当食物吃了，你的言语是我心中的欢喜快乐，因我是称为你名下的人。</w:t>
      </w:r>
    </w:p>
    <w:p w:rsidR="00643281" w:rsidRDefault="00643281" w:rsidP="003F4AFD">
      <w:pPr>
        <w:numPr>
          <w:ilvl w:val="0"/>
          <w:numId w:val="131"/>
        </w:numPr>
        <w:tabs>
          <w:tab w:val="left" w:pos="425"/>
        </w:tabs>
        <w:ind w:leftChars="204" w:left="636" w:hanging="208"/>
      </w:pPr>
      <w:r>
        <w:rPr>
          <w:rFonts w:hint="eastAsia"/>
        </w:rPr>
        <w:t>因着赞美</w:t>
      </w:r>
      <w:r>
        <w:rPr>
          <w:rFonts w:hint="eastAsia"/>
        </w:rPr>
        <w:t xml:space="preserve">    </w:t>
      </w:r>
      <w:r>
        <w:rPr>
          <w:rFonts w:hint="eastAsia"/>
        </w:rPr>
        <w:t>诗</w:t>
      </w:r>
      <w:r>
        <w:rPr>
          <w:rFonts w:hint="eastAsia"/>
        </w:rPr>
        <w:t xml:space="preserve"> 28:7 </w:t>
      </w:r>
      <w:r>
        <w:rPr>
          <w:rFonts w:hint="eastAsia"/>
        </w:rPr>
        <w:t>耶和华是我的力量，是我的盾牌，我心里倚靠他，就得帮助；所以我心中欢乐，我必用诗歌颂赞他。</w:t>
      </w:r>
    </w:p>
    <w:p w:rsidR="00643281" w:rsidRDefault="00643281" w:rsidP="003F4AFD">
      <w:pPr>
        <w:numPr>
          <w:ilvl w:val="0"/>
          <w:numId w:val="131"/>
        </w:numPr>
        <w:tabs>
          <w:tab w:val="left" w:pos="425"/>
        </w:tabs>
        <w:ind w:leftChars="204" w:left="636" w:hanging="208"/>
      </w:pPr>
      <w:r>
        <w:rPr>
          <w:rFonts w:hint="eastAsia"/>
        </w:rPr>
        <w:t>因着祷告</w:t>
      </w:r>
      <w:r>
        <w:rPr>
          <w:rFonts w:hint="eastAsia"/>
        </w:rPr>
        <w:t xml:space="preserve">     </w:t>
      </w:r>
      <w:r>
        <w:rPr>
          <w:rFonts w:hint="eastAsia"/>
        </w:rPr>
        <w:t>约</w:t>
      </w:r>
      <w:r>
        <w:rPr>
          <w:rFonts w:hint="eastAsia"/>
        </w:rPr>
        <w:t xml:space="preserve">16:24 </w:t>
      </w:r>
      <w:r>
        <w:rPr>
          <w:rFonts w:hint="eastAsia"/>
        </w:rPr>
        <w:t>向来你们没有奉我的名求什么，如今你们求就必得着，叫你们的喜乐可以满足。</w:t>
      </w:r>
    </w:p>
    <w:p w:rsidR="00643281" w:rsidRDefault="00643281" w:rsidP="003F4AFD">
      <w:pPr>
        <w:numPr>
          <w:ilvl w:val="0"/>
          <w:numId w:val="131"/>
        </w:numPr>
        <w:tabs>
          <w:tab w:val="left" w:pos="425"/>
        </w:tabs>
        <w:ind w:leftChars="204" w:left="636" w:hanging="208"/>
      </w:pPr>
      <w:r>
        <w:rPr>
          <w:rFonts w:hint="eastAsia"/>
        </w:rPr>
        <w:t>每天满足于现状</w:t>
      </w:r>
      <w:r>
        <w:rPr>
          <w:rFonts w:hint="eastAsia"/>
        </w:rPr>
        <w:t xml:space="preserve">    </w:t>
      </w:r>
      <w:r>
        <w:rPr>
          <w:rFonts w:hint="eastAsia"/>
        </w:rPr>
        <w:t>太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34</w:t>
      </w:r>
      <w:r>
        <w:rPr>
          <w:rFonts w:hint="eastAsia"/>
        </w:rPr>
        <w:t>不要为明天忧虑，因为明天自有明天的忧虑；一天的难处一天当就够了。</w:t>
      </w:r>
    </w:p>
    <w:p w:rsidR="00643281" w:rsidRDefault="00643281" w:rsidP="003F4AFD">
      <w:pPr>
        <w:numPr>
          <w:ilvl w:val="0"/>
          <w:numId w:val="132"/>
        </w:numPr>
        <w:tabs>
          <w:tab w:val="left" w:pos="420"/>
        </w:tabs>
      </w:pPr>
      <w:r>
        <w:rPr>
          <w:rFonts w:hint="eastAsia"/>
        </w:rPr>
        <w:t>信徒在什么时候要喜乐？</w:t>
      </w:r>
    </w:p>
    <w:p w:rsidR="00643281" w:rsidRDefault="00643281" w:rsidP="003F4AFD">
      <w:pPr>
        <w:numPr>
          <w:ilvl w:val="0"/>
          <w:numId w:val="133"/>
        </w:numPr>
        <w:tabs>
          <w:tab w:val="left" w:pos="425"/>
        </w:tabs>
        <w:ind w:leftChars="1" w:left="2" w:firstLineChars="103" w:firstLine="216"/>
      </w:pPr>
      <w:r>
        <w:rPr>
          <w:rFonts w:hint="eastAsia"/>
        </w:rPr>
        <w:t>在痛苦和疾病中</w:t>
      </w:r>
      <w:r>
        <w:rPr>
          <w:rFonts w:hint="eastAsia"/>
        </w:rPr>
        <w:t xml:space="preserve">  </w:t>
      </w:r>
      <w:r>
        <w:rPr>
          <w:rFonts w:hint="eastAsia"/>
        </w:rPr>
        <w:t>腓</w:t>
      </w:r>
      <w:r>
        <w:rPr>
          <w:rFonts w:hint="eastAsia"/>
        </w:rPr>
        <w:t xml:space="preserve"> 4:4 </w:t>
      </w:r>
      <w:r>
        <w:rPr>
          <w:rFonts w:hint="eastAsia"/>
        </w:rPr>
        <w:t>你们要靠主常常喜乐；我再说，你们要喜乐。</w:t>
      </w:r>
    </w:p>
    <w:p w:rsidR="00643281" w:rsidRDefault="00643281" w:rsidP="003F4AFD">
      <w:pPr>
        <w:numPr>
          <w:ilvl w:val="0"/>
          <w:numId w:val="133"/>
        </w:numPr>
        <w:tabs>
          <w:tab w:val="left" w:pos="425"/>
        </w:tabs>
        <w:ind w:leftChars="1" w:left="2" w:firstLineChars="103" w:firstLine="216"/>
      </w:pPr>
      <w:r>
        <w:rPr>
          <w:rFonts w:hint="eastAsia"/>
        </w:rPr>
        <w:t>在受试探时</w:t>
      </w:r>
      <w:r>
        <w:rPr>
          <w:rFonts w:hint="eastAsia"/>
        </w:rPr>
        <w:t xml:space="preserve">      </w:t>
      </w:r>
      <w:r>
        <w:rPr>
          <w:rFonts w:hint="eastAsia"/>
        </w:rPr>
        <w:t>彼前</w:t>
      </w:r>
      <w:r>
        <w:rPr>
          <w:rFonts w:hint="eastAsia"/>
        </w:rPr>
        <w:t xml:space="preserve">1:6 </w:t>
      </w:r>
      <w:r>
        <w:rPr>
          <w:rFonts w:hint="eastAsia"/>
        </w:rPr>
        <w:t>因此，你们是大有喜乐。但如今在百般的试炼中暂时忧愁，</w:t>
      </w:r>
    </w:p>
    <w:p w:rsidR="00643281" w:rsidRDefault="00643281" w:rsidP="003F4AFD">
      <w:pPr>
        <w:numPr>
          <w:ilvl w:val="0"/>
          <w:numId w:val="133"/>
        </w:numPr>
        <w:tabs>
          <w:tab w:val="clear" w:pos="425"/>
          <w:tab w:val="left" w:pos="420"/>
        </w:tabs>
        <w:ind w:leftChars="104" w:left="403" w:hanging="185"/>
      </w:pPr>
      <w:r>
        <w:rPr>
          <w:rFonts w:hint="eastAsia"/>
        </w:rPr>
        <w:t>在贫穷中</w:t>
      </w:r>
      <w:r>
        <w:rPr>
          <w:rFonts w:hint="eastAsia"/>
        </w:rPr>
        <w:t xml:space="preserve">        </w:t>
      </w:r>
      <w:r>
        <w:rPr>
          <w:rFonts w:hint="eastAsia"/>
        </w:rPr>
        <w:t>林后</w:t>
      </w:r>
      <w:r>
        <w:rPr>
          <w:rFonts w:hint="eastAsia"/>
        </w:rPr>
        <w:t xml:space="preserve">8:2 </w:t>
      </w:r>
      <w:r>
        <w:rPr>
          <w:rFonts w:hint="eastAsia"/>
        </w:rPr>
        <w:t>就是他们在患难中受大试炼的时候，仍有满足的快乐；在极穷之间，还格外显出他们乐捐的厚恩。</w:t>
      </w:r>
    </w:p>
    <w:p w:rsidR="00643281" w:rsidRDefault="00643281" w:rsidP="003F4AFD">
      <w:pPr>
        <w:numPr>
          <w:ilvl w:val="0"/>
          <w:numId w:val="133"/>
        </w:numPr>
        <w:tabs>
          <w:tab w:val="clear" w:pos="425"/>
          <w:tab w:val="left" w:pos="420"/>
        </w:tabs>
        <w:ind w:leftChars="106" w:left="226" w:hanging="3"/>
      </w:pPr>
      <w:r>
        <w:rPr>
          <w:rFonts w:hint="eastAsia"/>
        </w:rPr>
        <w:t>在有逼迫时</w:t>
      </w:r>
      <w:r>
        <w:rPr>
          <w:rFonts w:hint="eastAsia"/>
        </w:rPr>
        <w:t xml:space="preserve">   </w:t>
      </w:r>
      <w:r>
        <w:rPr>
          <w:rFonts w:hint="eastAsia"/>
        </w:rPr>
        <w:t>太</w:t>
      </w:r>
      <w:r>
        <w:rPr>
          <w:rFonts w:hint="eastAsia"/>
        </w:rPr>
        <w:t xml:space="preserve">5:11 </w:t>
      </w:r>
      <w:r>
        <w:rPr>
          <w:rFonts w:hint="eastAsia"/>
        </w:rPr>
        <w:t>人若因我辱骂你们，逼迫你们，捏造各样坏话毁谤你们，你们就有福了</w:t>
      </w:r>
    </w:p>
    <w:p w:rsidR="00643281" w:rsidRDefault="00643281" w:rsidP="003F4AFD">
      <w:pPr>
        <w:numPr>
          <w:ilvl w:val="0"/>
          <w:numId w:val="133"/>
        </w:numPr>
        <w:tabs>
          <w:tab w:val="clear" w:pos="425"/>
          <w:tab w:val="left" w:pos="420"/>
        </w:tabs>
        <w:ind w:leftChars="106" w:left="226" w:hanging="3"/>
      </w:pPr>
      <w:r>
        <w:rPr>
          <w:rFonts w:hint="eastAsia"/>
        </w:rPr>
        <w:t>在患难中</w:t>
      </w:r>
      <w:r>
        <w:rPr>
          <w:rFonts w:hint="eastAsia"/>
        </w:rPr>
        <w:t xml:space="preserve">         </w:t>
      </w:r>
      <w:r>
        <w:rPr>
          <w:rFonts w:hint="eastAsia"/>
        </w:rPr>
        <w:t>林后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643281" w:rsidRDefault="00643281" w:rsidP="003F4AFD">
      <w:pPr>
        <w:numPr>
          <w:ilvl w:val="0"/>
          <w:numId w:val="133"/>
        </w:numPr>
        <w:tabs>
          <w:tab w:val="clear" w:pos="425"/>
          <w:tab w:val="left" w:pos="420"/>
        </w:tabs>
        <w:ind w:leftChars="106" w:left="226" w:hanging="3"/>
      </w:pPr>
      <w:r>
        <w:rPr>
          <w:rFonts w:hint="eastAsia"/>
        </w:rPr>
        <w:t>生活中有刺的时候</w:t>
      </w:r>
      <w:r>
        <w:rPr>
          <w:rFonts w:hint="eastAsia"/>
        </w:rPr>
        <w:t xml:space="preserve">   </w:t>
      </w:r>
      <w:r>
        <w:rPr>
          <w:rFonts w:hint="eastAsia"/>
        </w:rPr>
        <w:t>林后</w:t>
      </w:r>
      <w:r>
        <w:rPr>
          <w:rFonts w:hint="eastAsia"/>
        </w:rPr>
        <w:t xml:space="preserve"> 12:10 </w:t>
      </w:r>
      <w:r>
        <w:rPr>
          <w:rFonts w:hint="eastAsia"/>
        </w:rPr>
        <w:t>我为基督的缘故，就以软弱、凌辱、急难、逼迫、困苦为可喜乐的，因我什么时候软弱，什么时候就刚强了。</w:t>
      </w:r>
    </w:p>
    <w:p w:rsidR="00643281" w:rsidRDefault="00643281" w:rsidP="003F4AFD">
      <w:pPr>
        <w:numPr>
          <w:ilvl w:val="0"/>
          <w:numId w:val="133"/>
        </w:numPr>
        <w:tabs>
          <w:tab w:val="clear" w:pos="425"/>
          <w:tab w:val="left" w:pos="420"/>
        </w:tabs>
        <w:ind w:leftChars="106" w:left="226" w:hanging="3"/>
      </w:pPr>
      <w:r>
        <w:rPr>
          <w:rFonts w:hint="eastAsia"/>
        </w:rPr>
        <w:t>常常喜乐</w:t>
      </w:r>
      <w:r>
        <w:rPr>
          <w:rFonts w:hint="eastAsia"/>
        </w:rPr>
        <w:t xml:space="preserve">        </w:t>
      </w:r>
      <w:r>
        <w:rPr>
          <w:rFonts w:hint="eastAsia"/>
        </w:rPr>
        <w:t>帖前</w:t>
      </w:r>
      <w:r>
        <w:rPr>
          <w:rFonts w:hint="eastAsia"/>
        </w:rPr>
        <w:t xml:space="preserve">5:16 </w:t>
      </w:r>
      <w:r>
        <w:rPr>
          <w:rFonts w:hint="eastAsia"/>
        </w:rPr>
        <w:t>要常常喜乐，</w:t>
      </w:r>
    </w:p>
    <w:p w:rsidR="00643281" w:rsidRDefault="00643281" w:rsidP="003F4AFD">
      <w:pPr>
        <w:numPr>
          <w:ilvl w:val="0"/>
          <w:numId w:val="134"/>
        </w:numPr>
        <w:tabs>
          <w:tab w:val="left" w:pos="420"/>
        </w:tabs>
      </w:pPr>
      <w:r>
        <w:rPr>
          <w:rFonts w:hint="eastAsia"/>
        </w:rPr>
        <w:t>信徒喜乐的是什么？</w:t>
      </w:r>
    </w:p>
    <w:p w:rsidR="00643281" w:rsidRDefault="00643281" w:rsidP="003F4AFD">
      <w:pPr>
        <w:numPr>
          <w:ilvl w:val="0"/>
          <w:numId w:val="135"/>
        </w:numPr>
        <w:tabs>
          <w:tab w:val="left" w:pos="425"/>
        </w:tabs>
        <w:ind w:leftChars="112" w:left="250" w:hanging="15"/>
      </w:pPr>
      <w:r>
        <w:rPr>
          <w:rFonts w:hint="eastAsia"/>
        </w:rPr>
        <w:t>当仇敌跌倒时</w:t>
      </w:r>
      <w:r>
        <w:rPr>
          <w:rFonts w:hint="eastAsia"/>
        </w:rPr>
        <w:t xml:space="preserve">                     </w:t>
      </w:r>
    </w:p>
    <w:p w:rsidR="00643281" w:rsidRDefault="00643281" w:rsidP="003F4AFD">
      <w:pPr>
        <w:numPr>
          <w:ilvl w:val="0"/>
          <w:numId w:val="135"/>
        </w:numPr>
        <w:tabs>
          <w:tab w:val="left" w:pos="425"/>
        </w:tabs>
        <w:ind w:leftChars="112" w:left="250" w:hanging="15"/>
      </w:pPr>
      <w:r>
        <w:rPr>
          <w:rFonts w:hint="eastAsia"/>
        </w:rPr>
        <w:t>在亵慢人的时候</w:t>
      </w:r>
    </w:p>
    <w:p w:rsidR="00643281" w:rsidRDefault="00643281" w:rsidP="003F4AFD">
      <w:pPr>
        <w:numPr>
          <w:ilvl w:val="0"/>
          <w:numId w:val="135"/>
        </w:numPr>
        <w:tabs>
          <w:tab w:val="left" w:pos="425"/>
        </w:tabs>
        <w:ind w:leftChars="112" w:left="250" w:hanging="15"/>
      </w:pPr>
      <w:r>
        <w:rPr>
          <w:rFonts w:hint="eastAsia"/>
        </w:rPr>
        <w:t>在偶像前面</w:t>
      </w:r>
    </w:p>
    <w:p w:rsidR="00643281" w:rsidRDefault="00643281" w:rsidP="003F4AFD">
      <w:pPr>
        <w:numPr>
          <w:ilvl w:val="0"/>
          <w:numId w:val="135"/>
        </w:numPr>
        <w:tabs>
          <w:tab w:val="left" w:pos="425"/>
        </w:tabs>
        <w:ind w:leftChars="112" w:left="250" w:hanging="15"/>
      </w:pPr>
      <w:r>
        <w:rPr>
          <w:rFonts w:hint="eastAsia"/>
        </w:rPr>
        <w:t>在得到财产的时候</w:t>
      </w:r>
    </w:p>
    <w:p w:rsidR="00643281" w:rsidRDefault="00643281" w:rsidP="003F4AFD">
      <w:pPr>
        <w:numPr>
          <w:ilvl w:val="0"/>
          <w:numId w:val="135"/>
        </w:numPr>
        <w:tabs>
          <w:tab w:val="left" w:pos="425"/>
        </w:tabs>
        <w:ind w:leftChars="112" w:left="250" w:hanging="15"/>
      </w:pPr>
      <w:r>
        <w:rPr>
          <w:rFonts w:hint="eastAsia"/>
        </w:rPr>
        <w:t>在有好住处时</w:t>
      </w:r>
    </w:p>
    <w:p w:rsidR="00643281" w:rsidRDefault="00643281" w:rsidP="003F4AFD">
      <w:pPr>
        <w:numPr>
          <w:ilvl w:val="0"/>
          <w:numId w:val="135"/>
        </w:numPr>
        <w:tabs>
          <w:tab w:val="left" w:pos="425"/>
        </w:tabs>
        <w:ind w:leftChars="112" w:left="250" w:hanging="15"/>
      </w:pPr>
      <w:r>
        <w:rPr>
          <w:rFonts w:hint="eastAsia"/>
        </w:rPr>
        <w:lastRenderedPageBreak/>
        <w:t>因着愚昧不该喜乐</w:t>
      </w:r>
    </w:p>
    <w:p w:rsidR="00643281" w:rsidRDefault="00643281" w:rsidP="003F4AFD">
      <w:pPr>
        <w:numPr>
          <w:ilvl w:val="0"/>
          <w:numId w:val="135"/>
        </w:numPr>
        <w:tabs>
          <w:tab w:val="left" w:pos="425"/>
        </w:tabs>
        <w:ind w:leftChars="112" w:left="250" w:hanging="15"/>
      </w:pPr>
      <w:r>
        <w:rPr>
          <w:rFonts w:hint="eastAsia"/>
        </w:rPr>
        <w:t>行恶的时候</w:t>
      </w:r>
    </w:p>
    <w:p w:rsidR="00643281" w:rsidRDefault="00643281" w:rsidP="003F4AFD">
      <w:pPr>
        <w:numPr>
          <w:ilvl w:val="0"/>
          <w:numId w:val="135"/>
        </w:numPr>
        <w:tabs>
          <w:tab w:val="left" w:pos="425"/>
        </w:tabs>
        <w:ind w:leftChars="112" w:left="250" w:hanging="15"/>
      </w:pPr>
      <w:r>
        <w:rPr>
          <w:rFonts w:hint="eastAsia"/>
        </w:rPr>
        <w:t>在会堂的高坐上、街市上被人问安时</w:t>
      </w:r>
    </w:p>
    <w:p w:rsidR="00643281" w:rsidRDefault="00643281" w:rsidP="003F4AFD">
      <w:pPr>
        <w:numPr>
          <w:ilvl w:val="0"/>
          <w:numId w:val="136"/>
        </w:numPr>
        <w:tabs>
          <w:tab w:val="left" w:pos="420"/>
        </w:tabs>
      </w:pPr>
      <w:r>
        <w:rPr>
          <w:rFonts w:hint="eastAsia"/>
        </w:rPr>
        <w:t>我们喜乐时，神赐给我们什么礼物？</w:t>
      </w:r>
    </w:p>
    <w:p w:rsidR="00643281" w:rsidRDefault="00643281" w:rsidP="003F4AFD">
      <w:pPr>
        <w:numPr>
          <w:ilvl w:val="0"/>
          <w:numId w:val="137"/>
        </w:numPr>
        <w:tabs>
          <w:tab w:val="left" w:pos="425"/>
        </w:tabs>
        <w:ind w:hanging="205"/>
      </w:pPr>
      <w:r>
        <w:rPr>
          <w:rFonts w:hint="eastAsia"/>
        </w:rPr>
        <w:t>赐给救恩</w:t>
      </w:r>
      <w:r>
        <w:rPr>
          <w:rFonts w:hint="eastAsia"/>
        </w:rPr>
        <w:t xml:space="preserve">   </w:t>
      </w:r>
      <w:r>
        <w:rPr>
          <w:rFonts w:hint="eastAsia"/>
        </w:rPr>
        <w:t>诗</w:t>
      </w:r>
      <w:r>
        <w:rPr>
          <w:rFonts w:hint="eastAsia"/>
        </w:rPr>
        <w:t xml:space="preserve">18:25 </w:t>
      </w:r>
      <w:r>
        <w:rPr>
          <w:rFonts w:hint="eastAsia"/>
        </w:rPr>
        <w:t>慈爱的人，你以慈爱待他；完全的人，你以完全待他；</w:t>
      </w:r>
      <w:r>
        <w:rPr>
          <w:rFonts w:hint="eastAsia"/>
        </w:rPr>
        <w:t xml:space="preserve">  </w:t>
      </w:r>
    </w:p>
    <w:p w:rsidR="00643281" w:rsidRDefault="00643281" w:rsidP="003F4AFD">
      <w:pPr>
        <w:numPr>
          <w:ilvl w:val="0"/>
          <w:numId w:val="137"/>
        </w:numPr>
        <w:tabs>
          <w:tab w:val="left" w:pos="425"/>
        </w:tabs>
        <w:ind w:hanging="205"/>
      </w:pPr>
      <w:r>
        <w:rPr>
          <w:rFonts w:hint="eastAsia"/>
        </w:rPr>
        <w:t>赐给胜利</w:t>
      </w:r>
      <w:r>
        <w:rPr>
          <w:rFonts w:hint="eastAsia"/>
        </w:rPr>
        <w:t xml:space="preserve">   </w:t>
      </w:r>
      <w:r>
        <w:rPr>
          <w:rFonts w:hint="eastAsia"/>
        </w:rPr>
        <w:t>诗</w:t>
      </w:r>
      <w:r>
        <w:rPr>
          <w:rFonts w:hint="eastAsia"/>
        </w:rPr>
        <w:t xml:space="preserve"> 41:11 </w:t>
      </w:r>
      <w:r>
        <w:rPr>
          <w:rFonts w:hint="eastAsia"/>
        </w:rPr>
        <w:t>因我的仇敌不得向我夸胜，我从此便知道你喜爱我。</w:t>
      </w:r>
    </w:p>
    <w:p w:rsidR="00643281" w:rsidRDefault="00643281" w:rsidP="003F4AFD">
      <w:pPr>
        <w:numPr>
          <w:ilvl w:val="0"/>
          <w:numId w:val="137"/>
        </w:numPr>
        <w:tabs>
          <w:tab w:val="left" w:pos="425"/>
        </w:tabs>
        <w:ind w:hanging="205"/>
      </w:pPr>
      <w:r>
        <w:rPr>
          <w:rFonts w:hint="eastAsia"/>
        </w:rPr>
        <w:t>默默地爱我们</w:t>
      </w:r>
      <w:r>
        <w:rPr>
          <w:rFonts w:hint="eastAsia"/>
        </w:rPr>
        <w:t xml:space="preserve">  </w:t>
      </w:r>
      <w:r>
        <w:rPr>
          <w:rFonts w:hint="eastAsia"/>
        </w:rPr>
        <w:t>番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17</w:t>
      </w:r>
      <w:r>
        <w:rPr>
          <w:rFonts w:hint="eastAsia"/>
        </w:rPr>
        <w:t>默然爱你，且因你喜乐而欢呼。</w:t>
      </w:r>
    </w:p>
    <w:p w:rsidR="00643281" w:rsidRDefault="00643281" w:rsidP="003F4AFD">
      <w:pPr>
        <w:numPr>
          <w:ilvl w:val="0"/>
          <w:numId w:val="137"/>
        </w:numPr>
        <w:tabs>
          <w:tab w:val="left" w:pos="425"/>
        </w:tabs>
        <w:ind w:hanging="205"/>
      </w:pPr>
      <w:r>
        <w:rPr>
          <w:rFonts w:hint="eastAsia"/>
        </w:rPr>
        <w:t>更加繁荣</w:t>
      </w:r>
      <w:r>
        <w:rPr>
          <w:rFonts w:hint="eastAsia"/>
        </w:rPr>
        <w:t xml:space="preserve">  </w:t>
      </w:r>
      <w:r>
        <w:rPr>
          <w:rFonts w:hint="eastAsia"/>
        </w:rPr>
        <w:t>诗</w:t>
      </w:r>
      <w:r>
        <w:rPr>
          <w:rFonts w:hint="eastAsia"/>
        </w:rPr>
        <w:t xml:space="preserve"> 44:2 </w:t>
      </w:r>
      <w:r>
        <w:rPr>
          <w:rFonts w:hint="eastAsia"/>
        </w:rPr>
        <w:t>你曾用手赶出外邦人，却栽培了我们列祖；你苦待列邦，却叫我们列祖发达。</w:t>
      </w:r>
    </w:p>
    <w:p w:rsidR="00643281" w:rsidRDefault="00643281" w:rsidP="003F4AFD">
      <w:pPr>
        <w:numPr>
          <w:ilvl w:val="0"/>
          <w:numId w:val="137"/>
        </w:numPr>
        <w:tabs>
          <w:tab w:val="left" w:pos="425"/>
        </w:tabs>
        <w:ind w:hanging="205"/>
      </w:pPr>
      <w:r>
        <w:rPr>
          <w:rFonts w:hint="eastAsia"/>
        </w:rPr>
        <w:t>差遣很多人</w:t>
      </w:r>
      <w:r>
        <w:rPr>
          <w:rFonts w:hint="eastAsia"/>
        </w:rPr>
        <w:t xml:space="preserve">   </w:t>
      </w:r>
    </w:p>
    <w:p w:rsidR="00643281" w:rsidRDefault="00643281" w:rsidP="003F4AFD">
      <w:pPr>
        <w:numPr>
          <w:ilvl w:val="0"/>
          <w:numId w:val="137"/>
        </w:numPr>
        <w:tabs>
          <w:tab w:val="left" w:pos="425"/>
        </w:tabs>
        <w:ind w:hanging="205"/>
      </w:pPr>
      <w:r>
        <w:rPr>
          <w:rFonts w:hint="eastAsia"/>
        </w:rPr>
        <w:t>享受幸福的生活</w:t>
      </w:r>
      <w:r>
        <w:rPr>
          <w:rFonts w:hint="eastAsia"/>
        </w:rPr>
        <w:t xml:space="preserve">  </w:t>
      </w:r>
      <w:r>
        <w:rPr>
          <w:rFonts w:hint="eastAsia"/>
        </w:rPr>
        <w:t>赛</w:t>
      </w:r>
      <w:r>
        <w:rPr>
          <w:rFonts w:hint="eastAsia"/>
        </w:rPr>
        <w:t xml:space="preserve">12:3 </w:t>
      </w:r>
      <w:r>
        <w:rPr>
          <w:rFonts w:hint="eastAsia"/>
        </w:rPr>
        <w:t>所以，你们必从救恩的泉源欢然取水</w:t>
      </w:r>
    </w:p>
    <w:p w:rsidR="00643281" w:rsidRDefault="00643281" w:rsidP="003F4AFD">
      <w:pPr>
        <w:numPr>
          <w:ilvl w:val="0"/>
          <w:numId w:val="137"/>
        </w:numPr>
        <w:tabs>
          <w:tab w:val="left" w:pos="425"/>
        </w:tabs>
        <w:ind w:hanging="205"/>
      </w:pPr>
      <w:r>
        <w:rPr>
          <w:rFonts w:hint="eastAsia"/>
        </w:rPr>
        <w:t>给别人生活的乐趣，受人爱戴</w:t>
      </w:r>
      <w:r>
        <w:rPr>
          <w:rFonts w:hint="eastAsia"/>
        </w:rPr>
        <w:t xml:space="preserve">   </w:t>
      </w:r>
      <w:r>
        <w:rPr>
          <w:rFonts w:hint="eastAsia"/>
        </w:rPr>
        <w:t>罗</w:t>
      </w:r>
      <w:r>
        <w:rPr>
          <w:rFonts w:hint="eastAsia"/>
        </w:rPr>
        <w:t xml:space="preserve">15:2 </w:t>
      </w:r>
      <w:r>
        <w:rPr>
          <w:rFonts w:hint="eastAsia"/>
        </w:rPr>
        <w:t>我们各人务要叫邻舍喜悦，使他得益处，建立德行。</w:t>
      </w:r>
    </w:p>
    <w:p w:rsidR="00643281" w:rsidRDefault="00643281" w:rsidP="003F4AFD">
      <w:pPr>
        <w:numPr>
          <w:ilvl w:val="0"/>
          <w:numId w:val="138"/>
        </w:numPr>
        <w:tabs>
          <w:tab w:val="left" w:pos="420"/>
        </w:tabs>
      </w:pPr>
      <w:r>
        <w:rPr>
          <w:rFonts w:hint="eastAsia"/>
        </w:rPr>
        <w:t>信徒因什么要喜乐？</w:t>
      </w:r>
    </w:p>
    <w:p w:rsidR="00643281" w:rsidRDefault="00643281" w:rsidP="003F4AFD">
      <w:pPr>
        <w:numPr>
          <w:ilvl w:val="0"/>
          <w:numId w:val="139"/>
        </w:numPr>
        <w:tabs>
          <w:tab w:val="clear" w:pos="425"/>
          <w:tab w:val="left" w:pos="220"/>
        </w:tabs>
        <w:ind w:leftChars="-93" w:left="-195" w:firstLine="415"/>
      </w:pPr>
      <w:r>
        <w:rPr>
          <w:rFonts w:hint="eastAsia"/>
        </w:rPr>
        <w:t xml:space="preserve"> </w:t>
      </w:r>
      <w:r>
        <w:rPr>
          <w:rFonts w:hint="eastAsia"/>
        </w:rPr>
        <w:t>因自己的名字被记录在天上</w:t>
      </w:r>
      <w:r>
        <w:rPr>
          <w:rFonts w:hint="eastAsia"/>
        </w:rPr>
        <w:t xml:space="preserve">  </w:t>
      </w:r>
      <w:r>
        <w:rPr>
          <w:rFonts w:hint="eastAsia"/>
        </w:rPr>
        <w:t>路</w:t>
      </w:r>
      <w:r>
        <w:rPr>
          <w:rFonts w:hint="eastAsia"/>
        </w:rPr>
        <w:t xml:space="preserve"> 10:20 </w:t>
      </w:r>
      <w:r>
        <w:rPr>
          <w:rFonts w:hint="eastAsia"/>
        </w:rPr>
        <w:t>要因你们的名记录在天上欢喜。</w:t>
      </w:r>
    </w:p>
    <w:p w:rsidR="00643281" w:rsidRDefault="00643281" w:rsidP="003F4AFD">
      <w:pPr>
        <w:numPr>
          <w:ilvl w:val="0"/>
          <w:numId w:val="139"/>
        </w:numPr>
        <w:tabs>
          <w:tab w:val="clear" w:pos="425"/>
          <w:tab w:val="left" w:pos="220"/>
        </w:tabs>
        <w:ind w:leftChars="-93" w:left="-195" w:firstLine="415"/>
      </w:pPr>
      <w:r>
        <w:rPr>
          <w:rFonts w:hint="eastAsia"/>
        </w:rPr>
        <w:t>因仰望神而喜乐</w:t>
      </w:r>
      <w:r>
        <w:rPr>
          <w:rFonts w:hint="eastAsia"/>
        </w:rPr>
        <w:t xml:space="preserve">   </w:t>
      </w:r>
      <w:r>
        <w:rPr>
          <w:rFonts w:hint="eastAsia"/>
        </w:rPr>
        <w:t>伯</w:t>
      </w:r>
      <w:r>
        <w:rPr>
          <w:rFonts w:hint="eastAsia"/>
        </w:rPr>
        <w:t xml:space="preserve">22:26 </w:t>
      </w:r>
      <w:r>
        <w:rPr>
          <w:rFonts w:hint="eastAsia"/>
        </w:rPr>
        <w:t>你就要以全能者为喜乐，向　神仰起脸来。</w:t>
      </w:r>
    </w:p>
    <w:p w:rsidR="00643281" w:rsidRDefault="00643281" w:rsidP="003F4AFD">
      <w:pPr>
        <w:numPr>
          <w:ilvl w:val="0"/>
          <w:numId w:val="139"/>
        </w:numPr>
        <w:tabs>
          <w:tab w:val="clear" w:pos="425"/>
          <w:tab w:val="left" w:pos="220"/>
        </w:tabs>
        <w:ind w:leftChars="104" w:left="403" w:hanging="185"/>
      </w:pPr>
      <w:r>
        <w:rPr>
          <w:rFonts w:hint="eastAsia"/>
        </w:rPr>
        <w:t>因背起十字生活而喜乐</w:t>
      </w:r>
      <w:r>
        <w:rPr>
          <w:rFonts w:hint="eastAsia"/>
        </w:rPr>
        <w:t xml:space="preserve">    </w:t>
      </w:r>
      <w:r>
        <w:rPr>
          <w:rFonts w:hint="eastAsia"/>
        </w:rPr>
        <w:t>彼前</w:t>
      </w:r>
      <w:r>
        <w:rPr>
          <w:rFonts w:hint="eastAsia"/>
        </w:rPr>
        <w:t xml:space="preserve">4:13 </w:t>
      </w:r>
      <w:r>
        <w:rPr>
          <w:rFonts w:hint="eastAsia"/>
        </w:rPr>
        <w:t>倒要欢喜，因为你们是与基督一同受苦，使你们在他荣耀显现的时候，也可以欢喜快乐。</w:t>
      </w:r>
    </w:p>
    <w:p w:rsidR="00643281" w:rsidRDefault="00643281" w:rsidP="003F4AFD">
      <w:pPr>
        <w:numPr>
          <w:ilvl w:val="0"/>
          <w:numId w:val="139"/>
        </w:numPr>
        <w:tabs>
          <w:tab w:val="clear" w:pos="425"/>
          <w:tab w:val="left" w:pos="420"/>
        </w:tabs>
        <w:ind w:leftChars="109" w:left="417" w:hanging="188"/>
      </w:pPr>
      <w:r>
        <w:rPr>
          <w:rFonts w:hint="eastAsia"/>
        </w:rPr>
        <w:t>因看到信徒信心成长而喜乐</w:t>
      </w:r>
      <w:r>
        <w:rPr>
          <w:rFonts w:hint="eastAsia"/>
        </w:rPr>
        <w:t xml:space="preserve">   </w:t>
      </w:r>
      <w:r>
        <w:rPr>
          <w:rFonts w:hint="eastAsia"/>
        </w:rPr>
        <w:t>约三</w:t>
      </w:r>
      <w:r>
        <w:rPr>
          <w:rFonts w:hint="eastAsia"/>
        </w:rPr>
        <w:t xml:space="preserve">1:4 </w:t>
      </w:r>
      <w:r>
        <w:rPr>
          <w:rFonts w:hint="eastAsia"/>
        </w:rPr>
        <w:t>我听见我的儿女们按真理而行，我的喜乐就没有比这个大的</w:t>
      </w:r>
    </w:p>
    <w:p w:rsidR="00643281" w:rsidRDefault="00643281" w:rsidP="003F4AFD">
      <w:pPr>
        <w:numPr>
          <w:ilvl w:val="0"/>
          <w:numId w:val="139"/>
        </w:numPr>
        <w:tabs>
          <w:tab w:val="clear" w:pos="425"/>
          <w:tab w:val="left" w:pos="420"/>
        </w:tabs>
        <w:ind w:leftChars="109" w:left="417" w:hanging="188"/>
      </w:pPr>
      <w:r>
        <w:rPr>
          <w:rFonts w:hint="eastAsia"/>
        </w:rPr>
        <w:t>因生活在恩典中而喜乐</w:t>
      </w:r>
      <w:r>
        <w:rPr>
          <w:rFonts w:hint="eastAsia"/>
        </w:rPr>
        <w:t xml:space="preserve">    </w:t>
      </w:r>
    </w:p>
    <w:p w:rsidR="00643281" w:rsidRDefault="00643281" w:rsidP="003F4AFD">
      <w:pPr>
        <w:numPr>
          <w:ilvl w:val="0"/>
          <w:numId w:val="139"/>
        </w:numPr>
        <w:tabs>
          <w:tab w:val="clear" w:pos="425"/>
          <w:tab w:val="left" w:pos="420"/>
        </w:tabs>
        <w:ind w:leftChars="109" w:left="417" w:hanging="188"/>
      </w:pPr>
      <w:r>
        <w:rPr>
          <w:rFonts w:hint="eastAsia"/>
        </w:rPr>
        <w:t>因热心地过感恩的生活而喜乐</w:t>
      </w:r>
      <w:r>
        <w:rPr>
          <w:rFonts w:hint="eastAsia"/>
        </w:rPr>
        <w:t xml:space="preserve">  </w:t>
      </w:r>
      <w:r>
        <w:rPr>
          <w:rFonts w:hint="eastAsia"/>
        </w:rPr>
        <w:t>代上</w:t>
      </w:r>
      <w:r>
        <w:rPr>
          <w:rFonts w:hint="eastAsia"/>
        </w:rPr>
        <w:t xml:space="preserve">29:17 </w:t>
      </w:r>
      <w:r>
        <w:rPr>
          <w:rFonts w:hint="eastAsia"/>
        </w:rPr>
        <w:t>我的　神啊，我知道你察验人心，喜悦正直。我以正直的心乐意献上这一切物。现在我喜欢见你的民在这里都乐意奉献与你。</w:t>
      </w:r>
      <w:r>
        <w:rPr>
          <w:rFonts w:hint="eastAsia"/>
        </w:rPr>
        <w:t xml:space="preserve"> </w:t>
      </w:r>
    </w:p>
    <w:p w:rsidR="00643281" w:rsidRDefault="00643281" w:rsidP="003F4AFD">
      <w:pPr>
        <w:numPr>
          <w:ilvl w:val="0"/>
          <w:numId w:val="140"/>
        </w:numPr>
        <w:tabs>
          <w:tab w:val="left" w:pos="420"/>
        </w:tabs>
      </w:pPr>
      <w:r>
        <w:rPr>
          <w:rFonts w:hint="eastAsia"/>
        </w:rPr>
        <w:t>喜乐有什么样的分量？</w:t>
      </w:r>
    </w:p>
    <w:p w:rsidR="00643281" w:rsidRDefault="00643281" w:rsidP="003F4AFD">
      <w:pPr>
        <w:numPr>
          <w:ilvl w:val="0"/>
          <w:numId w:val="141"/>
        </w:numPr>
        <w:tabs>
          <w:tab w:val="clear" w:pos="425"/>
          <w:tab w:val="left" w:pos="220"/>
        </w:tabs>
        <w:ind w:leftChars="96" w:left="202" w:firstLineChars="8" w:firstLine="17"/>
      </w:pPr>
      <w:r>
        <w:rPr>
          <w:rFonts w:hint="eastAsia"/>
        </w:rPr>
        <w:t>有一时的喜乐</w:t>
      </w:r>
      <w:r>
        <w:rPr>
          <w:rFonts w:hint="eastAsia"/>
        </w:rPr>
        <w:t xml:space="preserve">   </w:t>
      </w:r>
      <w:r>
        <w:rPr>
          <w:rFonts w:hint="eastAsia"/>
        </w:rPr>
        <w:t>太</w:t>
      </w:r>
      <w:r>
        <w:rPr>
          <w:rFonts w:hint="eastAsia"/>
        </w:rPr>
        <w:t xml:space="preserve">13:20-21 </w:t>
      </w:r>
      <w:r>
        <w:rPr>
          <w:rFonts w:hint="eastAsia"/>
        </w:rPr>
        <w:t>撒在石头地上的，就是人听了道，当下欢喜领受，只因心里没有根，不过是暂时的，及至为道遭了患难，或是受了逼迫，立刻就跌倒了。</w:t>
      </w:r>
    </w:p>
    <w:p w:rsidR="00643281" w:rsidRDefault="00643281" w:rsidP="003F4AFD">
      <w:pPr>
        <w:numPr>
          <w:ilvl w:val="0"/>
          <w:numId w:val="141"/>
        </w:numPr>
        <w:tabs>
          <w:tab w:val="clear" w:pos="425"/>
          <w:tab w:val="left" w:pos="220"/>
        </w:tabs>
        <w:ind w:leftChars="96" w:left="202" w:firstLineChars="8" w:firstLine="17"/>
      </w:pPr>
      <w:r>
        <w:rPr>
          <w:rFonts w:hint="eastAsia"/>
        </w:rPr>
        <w:t>有漫溢的喜乐</w:t>
      </w:r>
      <w:r>
        <w:rPr>
          <w:rFonts w:hint="eastAsia"/>
        </w:rPr>
        <w:t xml:space="preserve">      </w:t>
      </w:r>
      <w:r>
        <w:rPr>
          <w:rFonts w:hint="eastAsia"/>
        </w:rPr>
        <w:t>约</w:t>
      </w:r>
      <w:r>
        <w:rPr>
          <w:rFonts w:hint="eastAsia"/>
        </w:rPr>
        <w:t xml:space="preserve"> 15:11 </w:t>
      </w:r>
      <w:r>
        <w:rPr>
          <w:rFonts w:hint="eastAsia"/>
        </w:rPr>
        <w:t>“这些事我已经对你们说了，是要叫我的喜乐存在你们心里，并叫你们的喜乐可以满足。</w:t>
      </w:r>
    </w:p>
    <w:p w:rsidR="00643281" w:rsidRDefault="00643281" w:rsidP="003F4AFD">
      <w:pPr>
        <w:numPr>
          <w:ilvl w:val="0"/>
          <w:numId w:val="141"/>
        </w:numPr>
        <w:tabs>
          <w:tab w:val="clear" w:pos="425"/>
          <w:tab w:val="left" w:pos="220"/>
        </w:tabs>
        <w:ind w:leftChars="96" w:left="202" w:firstLineChars="8" w:firstLine="17"/>
      </w:pPr>
      <w:r>
        <w:rPr>
          <w:rFonts w:hint="eastAsia"/>
        </w:rPr>
        <w:t>有大的喜乐</w:t>
      </w:r>
      <w:r>
        <w:rPr>
          <w:rFonts w:hint="eastAsia"/>
        </w:rPr>
        <w:t xml:space="preserve">  </w:t>
      </w:r>
      <w:r>
        <w:rPr>
          <w:rFonts w:hint="eastAsia"/>
        </w:rPr>
        <w:t>彼前</w:t>
      </w:r>
      <w:r>
        <w:rPr>
          <w:rFonts w:hint="eastAsia"/>
        </w:rPr>
        <w:t xml:space="preserve"> 1:8 </w:t>
      </w:r>
      <w:r>
        <w:rPr>
          <w:rFonts w:hint="eastAsia"/>
        </w:rPr>
        <w:t>你们虽然没有见过他，却是爱他。如今虽不得看见，却因信他就有说不出来、满有荣光的大喜乐。</w:t>
      </w:r>
    </w:p>
    <w:p w:rsidR="00643281" w:rsidRDefault="00643281" w:rsidP="003F4AFD">
      <w:pPr>
        <w:numPr>
          <w:ilvl w:val="0"/>
          <w:numId w:val="141"/>
        </w:numPr>
        <w:tabs>
          <w:tab w:val="clear" w:pos="425"/>
          <w:tab w:val="left" w:pos="220"/>
        </w:tabs>
        <w:ind w:leftChars="96" w:left="202" w:firstLineChars="8" w:firstLine="17"/>
      </w:pPr>
      <w:r>
        <w:rPr>
          <w:rFonts w:hint="eastAsia"/>
        </w:rPr>
        <w:t>有永远的喜乐</w:t>
      </w:r>
      <w:r>
        <w:rPr>
          <w:rFonts w:hint="eastAsia"/>
        </w:rPr>
        <w:t xml:space="preserve">   </w:t>
      </w:r>
      <w:r>
        <w:rPr>
          <w:rFonts w:hint="eastAsia"/>
        </w:rPr>
        <w:t>赛</w:t>
      </w:r>
      <w:r>
        <w:rPr>
          <w:rFonts w:hint="eastAsia"/>
        </w:rPr>
        <w:t xml:space="preserve"> 61:7 </w:t>
      </w:r>
      <w:r>
        <w:rPr>
          <w:rFonts w:hint="eastAsia"/>
        </w:rPr>
        <w:t>你们必得加倍的好处，代替所受的羞辱；份中所得的喜乐，必代替所受的凌辱。在境内必得加倍的产业，永远之乐必归与你们。</w:t>
      </w:r>
    </w:p>
    <w:p w:rsidR="00643281" w:rsidRDefault="00643281" w:rsidP="003F4AFD">
      <w:pPr>
        <w:numPr>
          <w:ilvl w:val="0"/>
          <w:numId w:val="142"/>
        </w:numPr>
        <w:tabs>
          <w:tab w:val="left" w:pos="220"/>
          <w:tab w:val="left" w:pos="420"/>
        </w:tabs>
        <w:ind w:left="216" w:hangingChars="103" w:hanging="216"/>
      </w:pPr>
      <w:r>
        <w:rPr>
          <w:rFonts w:hint="eastAsia"/>
        </w:rPr>
        <w:t>我们要喜悦的对象是？</w:t>
      </w:r>
    </w:p>
    <w:p w:rsidR="00643281" w:rsidRDefault="00643281" w:rsidP="003F4AFD">
      <w:pPr>
        <w:numPr>
          <w:ilvl w:val="0"/>
          <w:numId w:val="143"/>
        </w:numPr>
        <w:tabs>
          <w:tab w:val="left" w:pos="220"/>
          <w:tab w:val="left" w:pos="425"/>
        </w:tabs>
        <w:ind w:leftChars="99" w:left="208" w:firstLine="11"/>
      </w:pPr>
      <w:r>
        <w:rPr>
          <w:rFonts w:hint="eastAsia"/>
        </w:rPr>
        <w:t xml:space="preserve"> </w:t>
      </w:r>
      <w:r>
        <w:rPr>
          <w:rFonts w:hint="eastAsia"/>
        </w:rPr>
        <w:t>是神</w:t>
      </w:r>
      <w:r>
        <w:rPr>
          <w:rFonts w:hint="eastAsia"/>
        </w:rPr>
        <w:t xml:space="preserve">     </w:t>
      </w:r>
      <w:r>
        <w:rPr>
          <w:rFonts w:hint="eastAsia"/>
        </w:rPr>
        <w:t>罗</w:t>
      </w:r>
      <w:r>
        <w:rPr>
          <w:rFonts w:hint="eastAsia"/>
        </w:rPr>
        <w:t xml:space="preserve">12:1 </w:t>
      </w:r>
      <w:r>
        <w:rPr>
          <w:rFonts w:hint="eastAsia"/>
        </w:rPr>
        <w:t>所以弟兄们，我以神的慈悲劝你们，将身体献上，当作活祭，是圣洁的，是神所喜悦的，你们如此侍奉，乃是理所当然的。</w:t>
      </w:r>
    </w:p>
    <w:p w:rsidR="00643281" w:rsidRDefault="00643281" w:rsidP="003F4AFD">
      <w:pPr>
        <w:numPr>
          <w:ilvl w:val="0"/>
          <w:numId w:val="143"/>
        </w:numPr>
        <w:tabs>
          <w:tab w:val="left" w:pos="220"/>
          <w:tab w:val="left" w:pos="425"/>
        </w:tabs>
        <w:ind w:leftChars="99" w:left="208" w:firstLine="11"/>
      </w:pPr>
      <w:r>
        <w:rPr>
          <w:rFonts w:hint="eastAsia"/>
        </w:rPr>
        <w:t>是父亲</w:t>
      </w:r>
      <w:r>
        <w:rPr>
          <w:rFonts w:hint="eastAsia"/>
        </w:rPr>
        <w:t xml:space="preserve">   </w:t>
      </w:r>
      <w:r>
        <w:rPr>
          <w:rFonts w:hint="eastAsia"/>
        </w:rPr>
        <w:t>路</w:t>
      </w:r>
      <w:r>
        <w:rPr>
          <w:rFonts w:hint="eastAsia"/>
        </w:rPr>
        <w:t>11:11</w:t>
      </w:r>
      <w:r>
        <w:rPr>
          <w:rFonts w:hint="eastAsia"/>
        </w:rPr>
        <w:t>你们中间作父亲的，谁有儿子求饼，反给他石头呢？求鱼，反拿蛇当鱼给他呢？</w:t>
      </w:r>
      <w:r>
        <w:rPr>
          <w:rFonts w:hint="eastAsia"/>
        </w:rPr>
        <w:t xml:space="preserve"> </w:t>
      </w:r>
    </w:p>
    <w:p w:rsidR="00643281" w:rsidRDefault="00643281" w:rsidP="003F4AFD">
      <w:pPr>
        <w:numPr>
          <w:ilvl w:val="0"/>
          <w:numId w:val="143"/>
        </w:numPr>
        <w:tabs>
          <w:tab w:val="left" w:pos="220"/>
          <w:tab w:val="left" w:pos="425"/>
        </w:tabs>
        <w:ind w:leftChars="99" w:left="208" w:firstLine="11"/>
      </w:pPr>
      <w:r>
        <w:rPr>
          <w:rFonts w:hint="eastAsia"/>
        </w:rPr>
        <w:t>是信徒</w:t>
      </w:r>
      <w:r>
        <w:rPr>
          <w:rFonts w:hint="eastAsia"/>
        </w:rPr>
        <w:t xml:space="preserve">   </w:t>
      </w:r>
      <w:r>
        <w:rPr>
          <w:rFonts w:hint="eastAsia"/>
        </w:rPr>
        <w:t>提前</w:t>
      </w:r>
      <w:r>
        <w:rPr>
          <w:rFonts w:hint="eastAsia"/>
        </w:rPr>
        <w:t>4:10</w:t>
      </w:r>
      <w:r>
        <w:rPr>
          <w:rFonts w:hint="eastAsia"/>
        </w:rPr>
        <w:t>我们劳苦努力，正是为此，因我们的指望在乎永生的　神。他是万人的救主，更是信徒的救主。</w:t>
      </w:r>
    </w:p>
    <w:p w:rsidR="00643281" w:rsidRDefault="00643281" w:rsidP="003F4AFD">
      <w:pPr>
        <w:numPr>
          <w:ilvl w:val="0"/>
          <w:numId w:val="143"/>
        </w:numPr>
        <w:tabs>
          <w:tab w:val="left" w:pos="220"/>
          <w:tab w:val="left" w:pos="425"/>
        </w:tabs>
        <w:ind w:leftChars="99" w:left="208" w:firstLine="11"/>
      </w:pPr>
      <w:r>
        <w:rPr>
          <w:rFonts w:hint="eastAsia"/>
        </w:rPr>
        <w:t>是邻舍</w:t>
      </w:r>
      <w:r>
        <w:rPr>
          <w:rFonts w:hint="eastAsia"/>
        </w:rPr>
        <w:t xml:space="preserve">   </w:t>
      </w:r>
      <w:r>
        <w:rPr>
          <w:rFonts w:hint="eastAsia"/>
        </w:rPr>
        <w:t>罗</w:t>
      </w:r>
      <w:r>
        <w:rPr>
          <w:rFonts w:hint="eastAsia"/>
        </w:rPr>
        <w:t xml:space="preserve">15:2 </w:t>
      </w:r>
      <w:r>
        <w:rPr>
          <w:rFonts w:hint="eastAsia"/>
        </w:rPr>
        <w:t>我们各人务要叫邻舍喜悦，使他得益处，建立德行。</w:t>
      </w:r>
    </w:p>
    <w:p w:rsidR="00643281" w:rsidRPr="008174D9" w:rsidRDefault="00643281" w:rsidP="003F4AFD">
      <w:pPr>
        <w:numPr>
          <w:ilvl w:val="0"/>
          <w:numId w:val="143"/>
        </w:numPr>
        <w:tabs>
          <w:tab w:val="left" w:pos="220"/>
          <w:tab w:val="left" w:pos="425"/>
        </w:tabs>
        <w:ind w:leftChars="99" w:left="208" w:firstLine="11"/>
      </w:pPr>
      <w:r>
        <w:rPr>
          <w:rFonts w:hint="eastAsia"/>
        </w:rPr>
        <w:t>是所有人</w:t>
      </w:r>
      <w:r>
        <w:rPr>
          <w:rFonts w:hint="eastAsia"/>
        </w:rPr>
        <w:t xml:space="preserve">  </w:t>
      </w:r>
      <w:r>
        <w:rPr>
          <w:rFonts w:hint="eastAsia"/>
        </w:rPr>
        <w:t>林前</w:t>
      </w:r>
      <w:r>
        <w:rPr>
          <w:rFonts w:hint="eastAsia"/>
        </w:rPr>
        <w:t xml:space="preserve">10:33 </w:t>
      </w:r>
      <w:r>
        <w:rPr>
          <w:rFonts w:hint="eastAsia"/>
        </w:rPr>
        <w:t>就好像我凡事都叫众人喜欢，不求自己的益处，只求众人的益处，叫他们得救。</w:t>
      </w:r>
    </w:p>
    <w:p w:rsidR="00643281" w:rsidRDefault="00643281" w:rsidP="00643281">
      <w:pPr>
        <w:jc w:val="center"/>
        <w:rPr>
          <w:b/>
          <w:sz w:val="30"/>
          <w:szCs w:val="30"/>
        </w:rPr>
      </w:pPr>
      <w:r w:rsidRPr="00942D2F">
        <w:rPr>
          <w:rFonts w:hint="eastAsia"/>
          <w:b/>
          <w:sz w:val="30"/>
          <w:szCs w:val="30"/>
        </w:rPr>
        <w:t>和平</w:t>
      </w:r>
    </w:p>
    <w:p w:rsidR="00643281" w:rsidRPr="00C22B49" w:rsidRDefault="00643281" w:rsidP="00643281">
      <w:pPr>
        <w:rPr>
          <w:szCs w:val="21"/>
        </w:rPr>
      </w:pPr>
      <w:r>
        <w:lastRenderedPageBreak/>
        <w:t>和平有合一、完全、安息、平安与稳固的意思，在旧约里是用「</w:t>
      </w:r>
      <w:r>
        <w:t>Shalom</w:t>
      </w:r>
      <w:r>
        <w:t>」</w:t>
      </w:r>
      <w:r>
        <w:t>-</w:t>
      </w:r>
      <w:r>
        <w:t>沙龙这个字。许多时候，我和犹太朋友见面时，总是说：「</w:t>
      </w:r>
      <w:r>
        <w:t>Shalom</w:t>
      </w:r>
      <w:r>
        <w:t>」，而同阿拉伯人的朋友见面时，也常用阿拉伯人所用，意为平安的字「</w:t>
      </w:r>
      <w:r>
        <w:t>Salam</w:t>
      </w:r>
      <w:r>
        <w:t>」。</w:t>
      </w:r>
    </w:p>
    <w:p w:rsidR="00643281" w:rsidRDefault="00643281" w:rsidP="00643281">
      <w:pPr>
        <w:ind w:leftChars="-400" w:left="-840"/>
      </w:pPr>
      <w:r>
        <w:rPr>
          <w:rFonts w:hint="eastAsia"/>
        </w:rPr>
        <w:t xml:space="preserve">      </w:t>
      </w:r>
      <w:r>
        <w:rPr>
          <w:rFonts w:hint="eastAsia"/>
          <w:b/>
        </w:rPr>
        <w:t xml:space="preserve"> Shalom</w:t>
      </w:r>
      <w:r>
        <w:rPr>
          <w:rFonts w:hint="eastAsia"/>
        </w:rPr>
        <w:t xml:space="preserve">  </w:t>
      </w:r>
      <w:r>
        <w:rPr>
          <w:rFonts w:hint="eastAsia"/>
        </w:rPr>
        <w:t>——合一、完全、安息、平安、稳固</w:t>
      </w:r>
    </w:p>
    <w:p w:rsidR="00643281" w:rsidRDefault="00643281" w:rsidP="00643281">
      <w:pPr>
        <w:ind w:leftChars="-400" w:left="-840" w:firstLineChars="450" w:firstLine="945"/>
      </w:pPr>
      <w:r>
        <w:rPr>
          <w:rFonts w:hint="eastAsia"/>
        </w:rPr>
        <w:t>1</w:t>
      </w:r>
      <w:r>
        <w:rPr>
          <w:rFonts w:hint="eastAsia"/>
        </w:rPr>
        <w:t>、和平是神的品格</w:t>
      </w:r>
    </w:p>
    <w:p w:rsidR="00643281" w:rsidRDefault="00643281" w:rsidP="003F4AFD">
      <w:pPr>
        <w:numPr>
          <w:ilvl w:val="0"/>
          <w:numId w:val="144"/>
        </w:numPr>
        <w:tabs>
          <w:tab w:val="clear" w:pos="425"/>
          <w:tab w:val="left" w:pos="0"/>
        </w:tabs>
        <w:ind w:leftChars="103" w:left="2301" w:hanging="2085"/>
      </w:pPr>
      <w:r>
        <w:rPr>
          <w:rFonts w:hint="eastAsia"/>
        </w:rPr>
        <w:t>神是和平的神</w:t>
      </w:r>
      <w:r>
        <w:rPr>
          <w:rFonts w:hint="eastAsia"/>
        </w:rPr>
        <w:t xml:space="preserve">     </w:t>
      </w:r>
      <w:r>
        <w:rPr>
          <w:rFonts w:hint="eastAsia"/>
        </w:rPr>
        <w:t>路</w:t>
      </w:r>
      <w:r>
        <w:rPr>
          <w:rFonts w:hint="eastAsia"/>
        </w:rPr>
        <w:t>19:38</w:t>
      </w:r>
      <w:r>
        <w:rPr>
          <w:rFonts w:hint="eastAsia"/>
        </w:rPr>
        <w:t>说：“奉主名来的王是应当称颂的！在天上有和平，在至高</w:t>
      </w:r>
      <w:r>
        <w:rPr>
          <w:rFonts w:hint="eastAsia"/>
        </w:rPr>
        <w:t xml:space="preserve"> </w:t>
      </w:r>
      <w:r>
        <w:rPr>
          <w:rFonts w:hint="eastAsia"/>
        </w:rPr>
        <w:t>之处有荣光。”</w:t>
      </w:r>
    </w:p>
    <w:p w:rsidR="00643281" w:rsidRDefault="00643281" w:rsidP="003F4AFD">
      <w:pPr>
        <w:numPr>
          <w:ilvl w:val="0"/>
          <w:numId w:val="144"/>
        </w:numPr>
        <w:tabs>
          <w:tab w:val="clear" w:pos="425"/>
          <w:tab w:val="left" w:pos="0"/>
        </w:tabs>
        <w:ind w:leftChars="103" w:left="2301" w:hanging="2085"/>
      </w:pPr>
      <w:r>
        <w:rPr>
          <w:rFonts w:hint="eastAsia"/>
        </w:rPr>
        <w:t>耶稣也是和平的</w:t>
      </w:r>
      <w:r>
        <w:rPr>
          <w:rFonts w:hint="eastAsia"/>
        </w:rPr>
        <w:t xml:space="preserve">  </w:t>
      </w:r>
      <w:r>
        <w:rPr>
          <w:rFonts w:hint="eastAsia"/>
        </w:rPr>
        <w:t>弗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14</w:t>
      </w:r>
      <w:r>
        <w:rPr>
          <w:rFonts w:hint="eastAsia"/>
        </w:rPr>
        <w:t>因他使我们和睦（原文作“因他是我们的和睦”），将两下合而为一，拆毁了中间隔断的墙，</w:t>
      </w:r>
    </w:p>
    <w:p w:rsidR="00643281" w:rsidRDefault="00643281" w:rsidP="003F4AFD">
      <w:pPr>
        <w:numPr>
          <w:ilvl w:val="0"/>
          <w:numId w:val="144"/>
        </w:numPr>
        <w:tabs>
          <w:tab w:val="clear" w:pos="425"/>
          <w:tab w:val="left" w:pos="0"/>
        </w:tabs>
        <w:ind w:leftChars="103" w:left="2301" w:hanging="2085"/>
      </w:pPr>
      <w:r>
        <w:rPr>
          <w:rFonts w:hint="eastAsia"/>
        </w:rPr>
        <w:t>圣灵也是和平的灵</w:t>
      </w:r>
      <w:r>
        <w:rPr>
          <w:rFonts w:hint="eastAsia"/>
        </w:rPr>
        <w:t xml:space="preserve"> </w:t>
      </w:r>
    </w:p>
    <w:p w:rsidR="00643281" w:rsidRDefault="00643281" w:rsidP="003F4AFD">
      <w:pPr>
        <w:numPr>
          <w:ilvl w:val="0"/>
          <w:numId w:val="144"/>
        </w:numPr>
        <w:tabs>
          <w:tab w:val="clear" w:pos="425"/>
          <w:tab w:val="left" w:pos="0"/>
        </w:tabs>
        <w:ind w:leftChars="103" w:left="2301" w:hanging="2085"/>
      </w:pPr>
      <w:r>
        <w:rPr>
          <w:rFonts w:hint="eastAsia"/>
        </w:rPr>
        <w:t>信徒也是和平的使者</w:t>
      </w:r>
      <w:r>
        <w:rPr>
          <w:rFonts w:hint="eastAsia"/>
        </w:rPr>
        <w:t xml:space="preserve">    Trouble  maker----</w:t>
      </w:r>
      <w:r>
        <w:rPr>
          <w:rFonts w:hint="eastAsia"/>
        </w:rPr>
        <w:t>制造麻烦者</w:t>
      </w:r>
    </w:p>
    <w:p w:rsidR="00643281" w:rsidRDefault="00643281" w:rsidP="00643281">
      <w:pPr>
        <w:tabs>
          <w:tab w:val="left" w:pos="0"/>
        </w:tabs>
        <w:ind w:leftChars="103" w:left="216"/>
      </w:pPr>
      <w:r>
        <w:rPr>
          <w:rFonts w:hint="eastAsia"/>
        </w:rPr>
        <w:t xml:space="preserve">                        Peacer   maker-----</w:t>
      </w:r>
      <w:r>
        <w:rPr>
          <w:rFonts w:hint="eastAsia"/>
        </w:rPr>
        <w:t>制造和平者</w:t>
      </w:r>
    </w:p>
    <w:p w:rsidR="00643281" w:rsidRDefault="00643281" w:rsidP="003F4AFD">
      <w:pPr>
        <w:numPr>
          <w:ilvl w:val="0"/>
          <w:numId w:val="145"/>
        </w:numPr>
        <w:tabs>
          <w:tab w:val="left" w:pos="0"/>
        </w:tabs>
        <w:ind w:left="210" w:hangingChars="100" w:hanging="210"/>
      </w:pPr>
      <w:r>
        <w:rPr>
          <w:rFonts w:hint="eastAsia"/>
        </w:rPr>
        <w:t>和平的本质什么？</w:t>
      </w:r>
    </w:p>
    <w:p w:rsidR="00643281" w:rsidRDefault="00643281" w:rsidP="003F4AFD">
      <w:pPr>
        <w:numPr>
          <w:ilvl w:val="0"/>
          <w:numId w:val="146"/>
        </w:numPr>
        <w:tabs>
          <w:tab w:val="left" w:pos="0"/>
          <w:tab w:val="left" w:pos="425"/>
        </w:tabs>
        <w:ind w:leftChars="-100" w:left="-210" w:firstLineChars="204" w:firstLine="428"/>
      </w:pPr>
      <w:r>
        <w:rPr>
          <w:rFonts w:hint="eastAsia"/>
        </w:rPr>
        <w:t>和平意味着平安</w:t>
      </w:r>
      <w:r>
        <w:rPr>
          <w:rFonts w:hint="eastAsia"/>
        </w:rPr>
        <w:t xml:space="preserve">                    6)</w:t>
      </w:r>
      <w:r>
        <w:rPr>
          <w:rFonts w:hint="eastAsia"/>
        </w:rPr>
        <w:t>和平意味着平和</w:t>
      </w:r>
      <w:r>
        <w:rPr>
          <w:rFonts w:hint="eastAsia"/>
        </w:rPr>
        <w:t>\</w:t>
      </w:r>
      <w:r>
        <w:rPr>
          <w:rFonts w:hint="eastAsia"/>
        </w:rPr>
        <w:t>平稳</w:t>
      </w:r>
      <w:r>
        <w:rPr>
          <w:rFonts w:hint="eastAsia"/>
        </w:rPr>
        <w:t>\</w:t>
      </w:r>
      <w:r>
        <w:rPr>
          <w:rFonts w:hint="eastAsia"/>
        </w:rPr>
        <w:t>安康</w:t>
      </w:r>
      <w:r>
        <w:rPr>
          <w:rFonts w:hint="eastAsia"/>
        </w:rPr>
        <w:t xml:space="preserve"> </w:t>
      </w:r>
    </w:p>
    <w:p w:rsidR="00643281" w:rsidRDefault="00643281" w:rsidP="003F4AFD">
      <w:pPr>
        <w:numPr>
          <w:ilvl w:val="0"/>
          <w:numId w:val="146"/>
        </w:numPr>
        <w:tabs>
          <w:tab w:val="left" w:pos="0"/>
          <w:tab w:val="left" w:pos="425"/>
          <w:tab w:val="center" w:pos="4153"/>
        </w:tabs>
        <w:ind w:leftChars="-100" w:left="-210" w:firstLineChars="204" w:firstLine="428"/>
      </w:pPr>
      <w:r>
        <w:rPr>
          <w:rFonts w:hint="eastAsia"/>
        </w:rPr>
        <w:t>和平意味着一致</w:t>
      </w:r>
      <w:r>
        <w:rPr>
          <w:rFonts w:hint="eastAsia"/>
        </w:rPr>
        <w:t>\</w:t>
      </w:r>
      <w:r>
        <w:rPr>
          <w:rFonts w:hint="eastAsia"/>
        </w:rPr>
        <w:t>合一</w:t>
      </w:r>
      <w:r>
        <w:rPr>
          <w:rFonts w:hint="eastAsia"/>
        </w:rPr>
        <w:t xml:space="preserve">                7)</w:t>
      </w:r>
      <w:r>
        <w:rPr>
          <w:rFonts w:hint="eastAsia"/>
        </w:rPr>
        <w:t>和平意味着健康</w:t>
      </w:r>
    </w:p>
    <w:p w:rsidR="00643281" w:rsidRDefault="00643281" w:rsidP="003F4AFD">
      <w:pPr>
        <w:numPr>
          <w:ilvl w:val="0"/>
          <w:numId w:val="146"/>
        </w:numPr>
        <w:tabs>
          <w:tab w:val="left" w:pos="0"/>
          <w:tab w:val="left" w:pos="425"/>
        </w:tabs>
        <w:ind w:leftChars="-100" w:left="-210" w:firstLineChars="204" w:firstLine="428"/>
      </w:pPr>
      <w:r>
        <w:rPr>
          <w:rFonts w:hint="eastAsia"/>
        </w:rPr>
        <w:t>和平意味着解开</w:t>
      </w:r>
      <w:r>
        <w:rPr>
          <w:rFonts w:hint="eastAsia"/>
        </w:rPr>
        <w:t>\</w:t>
      </w:r>
      <w:r>
        <w:rPr>
          <w:rFonts w:hint="eastAsia"/>
        </w:rPr>
        <w:t>解决</w:t>
      </w:r>
      <w:r>
        <w:rPr>
          <w:rFonts w:hint="eastAsia"/>
        </w:rPr>
        <w:t xml:space="preserve">                8</w:t>
      </w:r>
      <w:r>
        <w:rPr>
          <w:rFonts w:hint="eastAsia"/>
        </w:rPr>
        <w:t>）和平意味着友情、幸福</w:t>
      </w:r>
    </w:p>
    <w:p w:rsidR="00643281" w:rsidRDefault="00643281" w:rsidP="003F4AFD">
      <w:pPr>
        <w:numPr>
          <w:ilvl w:val="0"/>
          <w:numId w:val="146"/>
        </w:numPr>
        <w:tabs>
          <w:tab w:val="left" w:pos="0"/>
          <w:tab w:val="left" w:pos="425"/>
          <w:tab w:val="center" w:pos="4153"/>
        </w:tabs>
        <w:ind w:leftChars="-100" w:left="-210" w:firstLineChars="204" w:firstLine="428"/>
      </w:pPr>
      <w:r>
        <w:rPr>
          <w:rFonts w:hint="eastAsia"/>
        </w:rPr>
        <w:t>和平意味着自由</w:t>
      </w:r>
      <w:r>
        <w:rPr>
          <w:rFonts w:hint="eastAsia"/>
        </w:rPr>
        <w:tab/>
        <w:t xml:space="preserve">                    9</w:t>
      </w:r>
      <w:r>
        <w:rPr>
          <w:rFonts w:hint="eastAsia"/>
        </w:rPr>
        <w:t>）和平意味着休息、安息</w:t>
      </w:r>
      <w:r>
        <w:rPr>
          <w:rFonts w:hint="eastAsia"/>
        </w:rPr>
        <w:t xml:space="preserve"> </w:t>
      </w:r>
    </w:p>
    <w:p w:rsidR="00643281" w:rsidRDefault="00643281" w:rsidP="00643281">
      <w:pPr>
        <w:tabs>
          <w:tab w:val="left" w:pos="0"/>
          <w:tab w:val="center" w:pos="4153"/>
        </w:tabs>
        <w:ind w:leftChars="104" w:left="218"/>
      </w:pPr>
      <w:r>
        <w:rPr>
          <w:rFonts w:hint="eastAsia"/>
        </w:rPr>
        <w:t>5</w:t>
      </w:r>
      <w:r>
        <w:rPr>
          <w:rFonts w:hint="eastAsia"/>
        </w:rPr>
        <w:t>）和平意味着得平安</w:t>
      </w:r>
      <w:r>
        <w:rPr>
          <w:rFonts w:hint="eastAsia"/>
        </w:rPr>
        <w:t xml:space="preserve">                 10</w:t>
      </w:r>
      <w:r>
        <w:rPr>
          <w:rFonts w:hint="eastAsia"/>
        </w:rPr>
        <w:t>）和平意味着解放、繁荣、安全</w:t>
      </w:r>
    </w:p>
    <w:p w:rsidR="00643281" w:rsidRDefault="00643281" w:rsidP="00643281">
      <w:r>
        <w:rPr>
          <w:rFonts w:hint="eastAsia"/>
        </w:rPr>
        <w:t>3</w:t>
      </w:r>
      <w:r>
        <w:rPr>
          <w:rFonts w:hint="eastAsia"/>
        </w:rPr>
        <w:t>、得到和平的秘诀：</w:t>
      </w:r>
    </w:p>
    <w:p w:rsidR="00643281" w:rsidRDefault="00643281" w:rsidP="003F4AFD">
      <w:pPr>
        <w:numPr>
          <w:ilvl w:val="0"/>
          <w:numId w:val="147"/>
        </w:numPr>
        <w:tabs>
          <w:tab w:val="left" w:pos="425"/>
        </w:tabs>
        <w:ind w:leftChars="113" w:left="254" w:hanging="17"/>
      </w:pPr>
      <w:r>
        <w:rPr>
          <w:rFonts w:hint="eastAsia"/>
        </w:rPr>
        <w:t xml:space="preserve">   </w:t>
      </w:r>
      <w:r>
        <w:rPr>
          <w:rFonts w:hint="eastAsia"/>
        </w:rPr>
        <w:t>蒙恩典就和平</w:t>
      </w:r>
      <w:r>
        <w:rPr>
          <w:rFonts w:hint="eastAsia"/>
        </w:rPr>
        <w:t xml:space="preserve">    </w:t>
      </w:r>
      <w:r>
        <w:rPr>
          <w:rFonts w:hint="eastAsia"/>
        </w:rPr>
        <w:t>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28</w:t>
      </w:r>
      <w:r>
        <w:rPr>
          <w:rFonts w:hint="eastAsia"/>
        </w:rPr>
        <w:t>天使到她面前，说∶“愿你平安！你是蒙大恩的女子，主与你同在！”</w:t>
      </w:r>
    </w:p>
    <w:p w:rsidR="00643281" w:rsidRDefault="00643281" w:rsidP="003F4AFD">
      <w:pPr>
        <w:numPr>
          <w:ilvl w:val="0"/>
          <w:numId w:val="147"/>
        </w:numPr>
        <w:tabs>
          <w:tab w:val="left" w:pos="425"/>
        </w:tabs>
        <w:ind w:leftChars="113" w:left="254" w:hanging="17"/>
      </w:pPr>
      <w:r>
        <w:rPr>
          <w:rFonts w:hint="eastAsia"/>
        </w:rPr>
        <w:t>心志坚定的人有和平</w:t>
      </w:r>
      <w:r>
        <w:rPr>
          <w:rFonts w:hint="eastAsia"/>
        </w:rPr>
        <w:t xml:space="preserve">    </w:t>
      </w:r>
      <w:r>
        <w:rPr>
          <w:rFonts w:hint="eastAsia"/>
        </w:rPr>
        <w:t>赛</w:t>
      </w:r>
      <w:r>
        <w:rPr>
          <w:rFonts w:hint="eastAsia"/>
        </w:rPr>
        <w:t>26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上主啊，你把完全的平安，赐给意志坚强的人，赐给信靠你的人。</w:t>
      </w:r>
    </w:p>
    <w:p w:rsidR="00643281" w:rsidRDefault="00643281" w:rsidP="003F4AFD">
      <w:pPr>
        <w:numPr>
          <w:ilvl w:val="0"/>
          <w:numId w:val="147"/>
        </w:numPr>
        <w:tabs>
          <w:tab w:val="left" w:pos="425"/>
        </w:tabs>
        <w:ind w:leftChars="113" w:left="254" w:hanging="17"/>
      </w:pPr>
      <w:r>
        <w:rPr>
          <w:rFonts w:hint="eastAsia"/>
        </w:rPr>
        <w:t>凡事感恩生活的人</w:t>
      </w:r>
      <w:r>
        <w:rPr>
          <w:rFonts w:hint="eastAsia"/>
        </w:rPr>
        <w:t xml:space="preserve">  </w:t>
      </w:r>
      <w:r>
        <w:rPr>
          <w:rFonts w:hint="eastAsia"/>
        </w:rPr>
        <w:t>腓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6-7</w:t>
      </w:r>
      <w:r>
        <w:rPr>
          <w:rFonts w:hint="eastAsia"/>
        </w:rPr>
        <w:t>你们应该一无挂虑；要在祷告中把你们所需要的告诉上帝，用感谢的心祈求。上帝所赐那超越人所能理解的平安，会藉着基督耶稣，保守你们的心怀意念。</w:t>
      </w:r>
    </w:p>
    <w:p w:rsidR="00643281" w:rsidRDefault="00643281" w:rsidP="003F4AFD">
      <w:pPr>
        <w:numPr>
          <w:ilvl w:val="0"/>
          <w:numId w:val="147"/>
        </w:numPr>
        <w:tabs>
          <w:tab w:val="left" w:pos="425"/>
        </w:tabs>
        <w:ind w:leftChars="113" w:left="254" w:hanging="17"/>
      </w:pPr>
      <w:r>
        <w:rPr>
          <w:rFonts w:hint="eastAsia"/>
        </w:rPr>
        <w:t>过温柔生活的人</w:t>
      </w:r>
      <w:r>
        <w:rPr>
          <w:rFonts w:hint="eastAsia"/>
        </w:rPr>
        <w:t xml:space="preserve">   </w:t>
      </w:r>
    </w:p>
    <w:p w:rsidR="00643281" w:rsidRDefault="00643281" w:rsidP="003F4AFD">
      <w:pPr>
        <w:numPr>
          <w:ilvl w:val="0"/>
          <w:numId w:val="147"/>
        </w:numPr>
        <w:tabs>
          <w:tab w:val="left" w:pos="425"/>
        </w:tabs>
        <w:ind w:leftChars="113" w:left="254" w:hanging="17"/>
      </w:pPr>
      <w:r>
        <w:rPr>
          <w:rFonts w:hint="eastAsia"/>
        </w:rPr>
        <w:t>荣耀归主的生活</w:t>
      </w:r>
    </w:p>
    <w:p w:rsidR="00643281" w:rsidRDefault="00643281" w:rsidP="003F4AFD">
      <w:pPr>
        <w:numPr>
          <w:ilvl w:val="0"/>
          <w:numId w:val="147"/>
        </w:numPr>
        <w:tabs>
          <w:tab w:val="left" w:pos="425"/>
        </w:tabs>
        <w:ind w:leftChars="113" w:left="254" w:hanging="17"/>
      </w:pPr>
      <w:r>
        <w:rPr>
          <w:rFonts w:hint="eastAsia"/>
        </w:rPr>
        <w:t>祷告生活的人</w:t>
      </w:r>
    </w:p>
    <w:p w:rsidR="00643281" w:rsidRDefault="00643281" w:rsidP="003F4AFD">
      <w:pPr>
        <w:numPr>
          <w:ilvl w:val="0"/>
          <w:numId w:val="147"/>
        </w:numPr>
        <w:tabs>
          <w:tab w:val="left" w:pos="425"/>
        </w:tabs>
        <w:ind w:leftChars="113" w:left="254" w:hanging="17"/>
      </w:pPr>
      <w:r>
        <w:rPr>
          <w:rFonts w:hint="eastAsia"/>
        </w:rPr>
        <w:t>相爱的人</w:t>
      </w:r>
    </w:p>
    <w:p w:rsidR="00643281" w:rsidRDefault="00643281" w:rsidP="003F4AFD">
      <w:pPr>
        <w:numPr>
          <w:ilvl w:val="0"/>
          <w:numId w:val="148"/>
        </w:numPr>
      </w:pPr>
      <w:r>
        <w:rPr>
          <w:rFonts w:hint="eastAsia"/>
        </w:rPr>
        <w:t>使人和平的人的祝福</w:t>
      </w:r>
    </w:p>
    <w:p w:rsidR="00643281" w:rsidRDefault="00643281" w:rsidP="003F4AFD">
      <w:pPr>
        <w:numPr>
          <w:ilvl w:val="0"/>
          <w:numId w:val="14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有丰盛满足的生活</w:t>
      </w:r>
    </w:p>
    <w:p w:rsidR="00643281" w:rsidRDefault="00643281" w:rsidP="003F4AFD">
      <w:pPr>
        <w:numPr>
          <w:ilvl w:val="0"/>
          <w:numId w:val="14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常常有喜乐的生活</w:t>
      </w:r>
    </w:p>
    <w:p w:rsidR="00643281" w:rsidRDefault="00643281" w:rsidP="003F4AFD">
      <w:pPr>
        <w:numPr>
          <w:ilvl w:val="0"/>
          <w:numId w:val="14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子孙也蒙福的生活</w:t>
      </w:r>
    </w:p>
    <w:p w:rsidR="00643281" w:rsidRDefault="00643281" w:rsidP="003F4AFD">
      <w:pPr>
        <w:numPr>
          <w:ilvl w:val="0"/>
          <w:numId w:val="14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家庭也蒙福</w:t>
      </w:r>
    </w:p>
    <w:p w:rsidR="00643281" w:rsidRDefault="00643281" w:rsidP="003F4AFD">
      <w:pPr>
        <w:numPr>
          <w:ilvl w:val="0"/>
          <w:numId w:val="14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教会也蒙福</w:t>
      </w:r>
    </w:p>
    <w:p w:rsidR="00643281" w:rsidRDefault="00643281" w:rsidP="003F4AFD">
      <w:pPr>
        <w:numPr>
          <w:ilvl w:val="0"/>
          <w:numId w:val="149"/>
        </w:numPr>
        <w:tabs>
          <w:tab w:val="left" w:pos="425"/>
        </w:tabs>
        <w:ind w:leftChars="202" w:left="629" w:hanging="205"/>
      </w:pPr>
      <w:r>
        <w:rPr>
          <w:rFonts w:hint="eastAsia"/>
        </w:rPr>
        <w:t>事业顺利、成功有出息</w:t>
      </w:r>
    </w:p>
    <w:p w:rsidR="00643281" w:rsidRDefault="00643281" w:rsidP="003F4AFD">
      <w:pPr>
        <w:numPr>
          <w:ilvl w:val="0"/>
          <w:numId w:val="150"/>
        </w:numPr>
      </w:pPr>
      <w:r>
        <w:rPr>
          <w:rFonts w:hint="eastAsia"/>
        </w:rPr>
        <w:t>与谁和平？</w:t>
      </w:r>
    </w:p>
    <w:p w:rsidR="00643281" w:rsidRDefault="00643281" w:rsidP="003F4AFD">
      <w:pPr>
        <w:numPr>
          <w:ilvl w:val="0"/>
          <w:numId w:val="151"/>
        </w:numPr>
        <w:tabs>
          <w:tab w:val="left" w:pos="425"/>
        </w:tabs>
        <w:ind w:leftChars="202" w:left="629" w:hanging="205"/>
      </w:pPr>
      <w:r>
        <w:rPr>
          <w:rFonts w:hint="eastAsia"/>
        </w:rPr>
        <w:t xml:space="preserve"> </w:t>
      </w:r>
      <w:r>
        <w:rPr>
          <w:rFonts w:hint="eastAsia"/>
        </w:rPr>
        <w:t>与神和平</w:t>
      </w:r>
      <w:r>
        <w:rPr>
          <w:rFonts w:hint="eastAsia"/>
        </w:rPr>
        <w:t xml:space="preserve">    </w:t>
      </w:r>
      <w:r>
        <w:rPr>
          <w:rFonts w:hint="eastAsia"/>
        </w:rPr>
        <w:t>赛</w:t>
      </w:r>
      <w:r>
        <w:rPr>
          <w:rFonts w:hint="eastAsia"/>
        </w:rPr>
        <w:t>26</w:t>
      </w:r>
      <w:r>
        <w:rPr>
          <w:rFonts w:hint="eastAsia"/>
        </w:rPr>
        <w:t>：</w:t>
      </w:r>
      <w:r>
        <w:rPr>
          <w:rFonts w:hint="eastAsia"/>
        </w:rPr>
        <w:t xml:space="preserve">3   </w:t>
      </w:r>
      <w:r>
        <w:rPr>
          <w:rFonts w:hint="eastAsia"/>
        </w:rPr>
        <w:t>罗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>
        <w:rPr>
          <w:rFonts w:hint="eastAsia"/>
        </w:rPr>
        <w:t>既然我们因信得以被称为义人，就藉着我们的主耶稣基督跟上帝有了和睦的关系。</w:t>
      </w:r>
    </w:p>
    <w:p w:rsidR="00643281" w:rsidRDefault="00643281" w:rsidP="003F4AFD">
      <w:pPr>
        <w:numPr>
          <w:ilvl w:val="0"/>
          <w:numId w:val="151"/>
        </w:numPr>
        <w:tabs>
          <w:tab w:val="left" w:pos="425"/>
        </w:tabs>
        <w:ind w:leftChars="202" w:left="629" w:hanging="205"/>
      </w:pPr>
      <w:r>
        <w:rPr>
          <w:rFonts w:hint="eastAsia"/>
        </w:rPr>
        <w:t>与自己和平</w:t>
      </w:r>
      <w:r>
        <w:rPr>
          <w:rFonts w:hint="eastAsia"/>
        </w:rPr>
        <w:t xml:space="preserve">   </w:t>
      </w:r>
    </w:p>
    <w:p w:rsidR="00643281" w:rsidRDefault="00643281" w:rsidP="003F4AFD">
      <w:pPr>
        <w:numPr>
          <w:ilvl w:val="0"/>
          <w:numId w:val="151"/>
        </w:numPr>
        <w:tabs>
          <w:tab w:val="left" w:pos="425"/>
        </w:tabs>
        <w:ind w:leftChars="202" w:left="629" w:hanging="205"/>
      </w:pPr>
      <w:r>
        <w:rPr>
          <w:rFonts w:hint="eastAsia"/>
        </w:rPr>
        <w:t>与兄弟之间和平</w:t>
      </w:r>
      <w:r>
        <w:rPr>
          <w:rFonts w:hint="eastAsia"/>
        </w:rPr>
        <w:t xml:space="preserve">    </w:t>
      </w:r>
      <w:r>
        <w:rPr>
          <w:rFonts w:hint="eastAsia"/>
        </w:rPr>
        <w:t>太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24</w:t>
      </w:r>
    </w:p>
    <w:p w:rsidR="00643281" w:rsidRDefault="00643281" w:rsidP="003F4AFD">
      <w:pPr>
        <w:numPr>
          <w:ilvl w:val="0"/>
          <w:numId w:val="151"/>
        </w:numPr>
        <w:tabs>
          <w:tab w:val="left" w:pos="425"/>
        </w:tabs>
        <w:ind w:leftChars="202" w:left="629" w:hanging="205"/>
      </w:pPr>
      <w:r>
        <w:rPr>
          <w:rFonts w:hint="eastAsia"/>
        </w:rPr>
        <w:t>与信徒之间和平</w:t>
      </w:r>
      <w:r>
        <w:rPr>
          <w:rFonts w:hint="eastAsia"/>
        </w:rPr>
        <w:t xml:space="preserve">    </w:t>
      </w:r>
      <w:r>
        <w:rPr>
          <w:rFonts w:hint="eastAsia"/>
        </w:rPr>
        <w:t>帖前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13</w:t>
      </w:r>
      <w:r>
        <w:rPr>
          <w:rFonts w:hint="eastAsia"/>
        </w:rPr>
        <w:t>为了他们的工作，你们应该用最大的敬意和爱心对待他们。你们自己也要和睦相处。</w:t>
      </w:r>
    </w:p>
    <w:p w:rsidR="00643281" w:rsidRDefault="00643281" w:rsidP="003F4AFD">
      <w:pPr>
        <w:numPr>
          <w:ilvl w:val="0"/>
          <w:numId w:val="151"/>
        </w:numPr>
        <w:tabs>
          <w:tab w:val="left" w:pos="425"/>
        </w:tabs>
        <w:ind w:leftChars="202" w:left="629" w:hanging="205"/>
      </w:pPr>
      <w:r>
        <w:rPr>
          <w:rFonts w:hint="eastAsia"/>
        </w:rPr>
        <w:lastRenderedPageBreak/>
        <w:t>与仇敌之间和平</w:t>
      </w:r>
      <w:r>
        <w:rPr>
          <w:rFonts w:hint="eastAsia"/>
        </w:rPr>
        <w:t xml:space="preserve"> </w:t>
      </w:r>
    </w:p>
    <w:p w:rsidR="00643281" w:rsidRDefault="00643281" w:rsidP="003F4AFD">
      <w:pPr>
        <w:numPr>
          <w:ilvl w:val="0"/>
          <w:numId w:val="151"/>
        </w:numPr>
        <w:tabs>
          <w:tab w:val="left" w:pos="425"/>
        </w:tabs>
        <w:ind w:leftChars="202" w:left="629" w:hanging="205"/>
      </w:pPr>
      <w:r>
        <w:rPr>
          <w:rFonts w:hint="eastAsia"/>
        </w:rPr>
        <w:t>与国家之间和平</w:t>
      </w:r>
    </w:p>
    <w:p w:rsidR="00643281" w:rsidRDefault="00643281" w:rsidP="003F4AFD">
      <w:pPr>
        <w:numPr>
          <w:ilvl w:val="0"/>
          <w:numId w:val="151"/>
        </w:numPr>
        <w:tabs>
          <w:tab w:val="left" w:pos="425"/>
        </w:tabs>
        <w:ind w:leftChars="202" w:left="629" w:hanging="205"/>
      </w:pPr>
      <w:r>
        <w:rPr>
          <w:rFonts w:hint="eastAsia"/>
        </w:rPr>
        <w:t>与主的仆人之间和平</w:t>
      </w:r>
    </w:p>
    <w:p w:rsidR="00643281" w:rsidRDefault="00643281" w:rsidP="00643281">
      <w:pPr>
        <w:ind w:leftChars="202" w:left="424"/>
      </w:pPr>
      <w:r>
        <w:rPr>
          <w:rFonts w:hint="eastAsia"/>
        </w:rPr>
        <w:t xml:space="preserve">   </w:t>
      </w:r>
      <w:r>
        <w:rPr>
          <w:rFonts w:hint="eastAsia"/>
        </w:rPr>
        <w:t>（我们是神的使者，那么我们是制造和平的人还是制造麻烦的人？</w:t>
      </w:r>
    </w:p>
    <w:p w:rsidR="00643281" w:rsidRDefault="00643281" w:rsidP="00643281">
      <w:pPr>
        <w:ind w:leftChars="202" w:left="424"/>
      </w:pPr>
      <w:r>
        <w:rPr>
          <w:rFonts w:hint="eastAsia"/>
          <w:b/>
        </w:rPr>
        <w:t>圣弗兰西斯的祷告：</w:t>
      </w:r>
    </w:p>
    <w:p w:rsidR="00643281" w:rsidRDefault="00643281" w:rsidP="003F4AFD">
      <w:pPr>
        <w:numPr>
          <w:ilvl w:val="0"/>
          <w:numId w:val="152"/>
        </w:numPr>
        <w:ind w:firstLineChars="200" w:firstLine="420"/>
      </w:pPr>
      <w:r>
        <w:rPr>
          <w:rFonts w:hint="eastAsia"/>
        </w:rPr>
        <w:t>主啊！使用我做和平的道具，有恨的地方带来爱；</w:t>
      </w:r>
    </w:p>
    <w:p w:rsidR="00643281" w:rsidRDefault="00643281" w:rsidP="00643281">
      <w:r>
        <w:rPr>
          <w:rFonts w:hint="eastAsia"/>
        </w:rPr>
        <w:t xml:space="preserve">              </w:t>
      </w:r>
      <w:r>
        <w:rPr>
          <w:rFonts w:hint="eastAsia"/>
        </w:rPr>
        <w:t>有伤痕的地方带来宽恕，有纷争的地方带来合一；</w:t>
      </w:r>
    </w:p>
    <w:p w:rsidR="00643281" w:rsidRDefault="00643281" w:rsidP="00643281">
      <w:r>
        <w:rPr>
          <w:rFonts w:hint="eastAsia"/>
        </w:rPr>
        <w:t xml:space="preserve">              </w:t>
      </w:r>
      <w:r>
        <w:rPr>
          <w:rFonts w:hint="eastAsia"/>
        </w:rPr>
        <w:t>有怀疑的地方带来信心，求主让我播下。</w:t>
      </w:r>
    </w:p>
    <w:p w:rsidR="00643281" w:rsidRDefault="00643281" w:rsidP="003F4AFD">
      <w:pPr>
        <w:numPr>
          <w:ilvl w:val="0"/>
          <w:numId w:val="152"/>
        </w:num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有错误的地方带来真理，有绝望的地方带来希望；</w:t>
      </w:r>
    </w:p>
    <w:p w:rsidR="00643281" w:rsidRDefault="00643281" w:rsidP="00643281">
      <w:r>
        <w:rPr>
          <w:rFonts w:hint="eastAsia"/>
        </w:rPr>
        <w:t xml:space="preserve">              </w:t>
      </w:r>
      <w:r>
        <w:rPr>
          <w:rFonts w:hint="eastAsia"/>
        </w:rPr>
        <w:t>黑暗的地方带来光明，忧伤的地方带来喜乐；</w:t>
      </w:r>
    </w:p>
    <w:p w:rsidR="00643281" w:rsidRDefault="00643281" w:rsidP="00643281">
      <w:r>
        <w:rPr>
          <w:rFonts w:hint="eastAsia"/>
        </w:rPr>
        <w:t xml:space="preserve">              </w:t>
      </w:r>
      <w:r>
        <w:rPr>
          <w:rFonts w:hint="eastAsia"/>
        </w:rPr>
        <w:t>求主让我播下。</w:t>
      </w:r>
    </w:p>
    <w:p w:rsidR="00643281" w:rsidRDefault="00643281" w:rsidP="003F4AFD">
      <w:pPr>
        <w:numPr>
          <w:ilvl w:val="0"/>
          <w:numId w:val="152"/>
        </w:numPr>
      </w:pPr>
      <w:r>
        <w:rPr>
          <w:rFonts w:hint="eastAsia"/>
        </w:rPr>
        <w:t xml:space="preserve">      </w:t>
      </w:r>
      <w:r>
        <w:rPr>
          <w:rFonts w:hint="eastAsia"/>
        </w:rPr>
        <w:t>比起受人安慰，去安慰人；</w:t>
      </w:r>
    </w:p>
    <w:p w:rsidR="00643281" w:rsidRDefault="00643281" w:rsidP="00643281">
      <w:r>
        <w:rPr>
          <w:rFonts w:hint="eastAsia"/>
        </w:rPr>
        <w:t xml:space="preserve">              </w:t>
      </w:r>
      <w:r>
        <w:rPr>
          <w:rFonts w:hint="eastAsia"/>
        </w:rPr>
        <w:t>比起受人理解，去理解人；</w:t>
      </w:r>
    </w:p>
    <w:p w:rsidR="00643281" w:rsidRDefault="00643281" w:rsidP="00643281">
      <w:r>
        <w:rPr>
          <w:rFonts w:hint="eastAsia"/>
        </w:rPr>
        <w:t xml:space="preserve">              </w:t>
      </w:r>
      <w:r>
        <w:rPr>
          <w:rFonts w:hint="eastAsia"/>
        </w:rPr>
        <w:t>比起受人爱戴，去爱别人；</w:t>
      </w:r>
    </w:p>
    <w:p w:rsidR="00643281" w:rsidRDefault="00643281" w:rsidP="00643281">
      <w:r>
        <w:rPr>
          <w:rFonts w:hint="eastAsia"/>
        </w:rPr>
        <w:t xml:space="preserve">              </w:t>
      </w:r>
      <w:r>
        <w:rPr>
          <w:rFonts w:hint="eastAsia"/>
        </w:rPr>
        <w:t>因为我把自己全然献上，得到永生。</w:t>
      </w:r>
    </w:p>
    <w:p w:rsidR="00643281" w:rsidRDefault="00643281" w:rsidP="00643281">
      <w:r>
        <w:rPr>
          <w:rFonts w:hint="eastAsia"/>
        </w:rPr>
        <w:t xml:space="preserve">              </w:t>
      </w:r>
      <w:r>
        <w:rPr>
          <w:rFonts w:hint="eastAsia"/>
        </w:rPr>
        <w:t>主啊！使用我做和平的道具。</w:t>
      </w:r>
    </w:p>
    <w:p w:rsidR="00643281" w:rsidRDefault="00643281" w:rsidP="00643281">
      <w:r>
        <w:rPr>
          <w:rFonts w:hint="eastAsia"/>
        </w:rPr>
        <w:t xml:space="preserve">    </w:t>
      </w:r>
      <w:r>
        <w:rPr>
          <w:rFonts w:hint="eastAsia"/>
        </w:rPr>
        <w:t>（小例：现代版的知了和蚂蚁的故事。）</w:t>
      </w:r>
    </w:p>
    <w:p w:rsidR="00643281" w:rsidRDefault="00643281" w:rsidP="00643281">
      <w:r>
        <w:rPr>
          <w:rFonts w:hint="eastAsia"/>
        </w:rPr>
        <w:t>二</w:t>
      </w:r>
      <w:r>
        <w:rPr>
          <w:rFonts w:hint="eastAsia"/>
        </w:rPr>
        <w:t xml:space="preserve">   </w:t>
      </w:r>
      <w:r>
        <w:rPr>
          <w:rFonts w:hint="eastAsia"/>
        </w:rPr>
        <w:t>与邻舍有关的果子</w:t>
      </w:r>
    </w:p>
    <w:p w:rsidR="00643281" w:rsidRDefault="00643281" w:rsidP="00643281">
      <w:pPr>
        <w:ind w:leftChars="200" w:left="420" w:firstLineChars="833" w:firstLine="2509"/>
        <w:rPr>
          <w:b/>
          <w:sz w:val="30"/>
          <w:szCs w:val="30"/>
        </w:rPr>
      </w:pPr>
      <w:r w:rsidRPr="00942D2F">
        <w:rPr>
          <w:rFonts w:hint="eastAsia"/>
          <w:b/>
          <w:sz w:val="30"/>
          <w:szCs w:val="30"/>
        </w:rPr>
        <w:t>忍耐</w:t>
      </w:r>
    </w:p>
    <w:p w:rsidR="00643281" w:rsidRPr="00C22B49" w:rsidRDefault="00643281" w:rsidP="00643281">
      <w:pPr>
        <w:ind w:firstLineChars="200" w:firstLine="420"/>
        <w:rPr>
          <w:szCs w:val="21"/>
        </w:rPr>
      </w:pPr>
      <w:r>
        <w:t>忍耐一字在希腊文，是说到一个人被激怒时，仍能坚定不变的意思。连带有忍受别人的恶待而不生气，也不想报复，或还击之意。因此这一种圣灵的果子是表现在我们与人的关系上。忍耐变成人格化了</w:t>
      </w:r>
      <w:r>
        <w:t>——</w:t>
      </w:r>
      <w:r>
        <w:t>就是爱的忍耐。如果我们易怒，常想报仇，心怀愤恨并对人凶狠的话，那我们就缺乏忍耐。如果是这样，我们一定不在圣灵的管理之下。</w:t>
      </w:r>
      <w:r>
        <w:br/>
      </w:r>
      <w:r>
        <w:t xml:space="preserve">　　忍耐是一颗慈爱、柔和的心所发的光辉，他与周遭的人相处时，常以仁爱恩慈相待。即使在指出别人的错处时，也满有恩慈、同情及了解，而非一味的批评。忍耐也包括坚忍之心，就是在为主作工时也有能力承担疲惫压力与逼迫。</w:t>
      </w:r>
      <w:r>
        <w:br/>
      </w:r>
      <w:r>
        <w:t xml:space="preserve">　　真正有基督样式的人，一定会忍耐，我们虽然常羡慕别人有忍耐的美德，但对自己却不这样要求。保罗告诉我们说，我们可以「照他荣耀大权能，得以在各样的力上加力，好叫你们凡事欢欢喜喜的忍耐宽容」</w:t>
      </w:r>
      <w:r>
        <w:t>(</w:t>
      </w:r>
      <w:r>
        <w:t>歌罗西书一：</w:t>
      </w:r>
      <w:r>
        <w:t>11)</w:t>
      </w:r>
      <w:r>
        <w:t>。我们生命中的忍耐是从神的能力而来，也基于我们愿意学习的心。每当我们自私、心中愤怒不平，或者心情沮丧难耐时，我们必须要认清，问题的根源是我们自己，不是神。我们必须要即刻弃绝这种情形，因为不能忍耐乃是我们老挝罪性的表现</w:t>
      </w:r>
    </w:p>
    <w:p w:rsidR="00643281" w:rsidRDefault="00643281" w:rsidP="003F4AFD">
      <w:pPr>
        <w:numPr>
          <w:ilvl w:val="1"/>
          <w:numId w:val="69"/>
        </w:numPr>
      </w:pPr>
      <w:r>
        <w:rPr>
          <w:rFonts w:hint="eastAsia"/>
          <w:b/>
        </w:rPr>
        <w:t xml:space="preserve"> </w:t>
      </w:r>
      <w:r>
        <w:rPr>
          <w:rFonts w:hint="eastAsia"/>
        </w:rPr>
        <w:t>忍耐：</w:t>
      </w:r>
      <w:r>
        <w:rPr>
          <w:rFonts w:hint="eastAsia"/>
        </w:rPr>
        <w:t xml:space="preserve"> </w:t>
      </w:r>
    </w:p>
    <w:p w:rsidR="00643281" w:rsidRDefault="00643281" w:rsidP="003F4AFD">
      <w:pPr>
        <w:numPr>
          <w:ilvl w:val="0"/>
          <w:numId w:val="153"/>
        </w:numPr>
        <w:tabs>
          <w:tab w:val="left" w:pos="425"/>
        </w:tabs>
      </w:pPr>
      <w:r>
        <w:rPr>
          <w:rFonts w:hint="eastAsia"/>
        </w:rPr>
        <w:t>用喜乐胜过痛苦</w:t>
      </w:r>
      <w:r>
        <w:rPr>
          <w:rFonts w:hint="eastAsia"/>
        </w:rPr>
        <w:t xml:space="preserve">  </w:t>
      </w:r>
      <w:r>
        <w:rPr>
          <w:rFonts w:hint="eastAsia"/>
        </w:rPr>
        <w:t>来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我们要注视耶稣，因为他是我们信心的创始者和完成者。他不在十字架前退缩；相反地，为了那等待着他的喜乐，他不把死在十字架上的羞辱当作一回事。现在他已经坐在上帝宝座的右边。</w:t>
      </w:r>
    </w:p>
    <w:p w:rsidR="00643281" w:rsidRDefault="00643281" w:rsidP="003F4AFD">
      <w:pPr>
        <w:numPr>
          <w:ilvl w:val="0"/>
          <w:numId w:val="153"/>
        </w:numPr>
        <w:tabs>
          <w:tab w:val="left" w:pos="425"/>
        </w:tabs>
      </w:pPr>
      <w:r>
        <w:rPr>
          <w:rFonts w:hint="eastAsia"/>
        </w:rPr>
        <w:t>是自我节制</w:t>
      </w:r>
      <w:r>
        <w:rPr>
          <w:rFonts w:hint="eastAsia"/>
        </w:rPr>
        <w:t xml:space="preserve">    </w:t>
      </w:r>
      <w:r>
        <w:rPr>
          <w:rFonts w:hint="eastAsia"/>
        </w:rPr>
        <w:t>林后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如果我们遭遇苦难，那是为要使你们得到安慰，得到拯救；如果我们得了安慰，你们也同样得到安慰，并且得到力量来忍受我们所遭受的苦难。</w:t>
      </w:r>
      <w:r>
        <w:rPr>
          <w:rFonts w:hint="eastAsia"/>
        </w:rPr>
        <w:t xml:space="preserve">   </w:t>
      </w:r>
      <w:r>
        <w:rPr>
          <w:rFonts w:hint="eastAsia"/>
        </w:rPr>
        <w:t>来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7</w:t>
      </w:r>
    </w:p>
    <w:p w:rsidR="00643281" w:rsidRDefault="00643281" w:rsidP="003F4AFD">
      <w:pPr>
        <w:numPr>
          <w:ilvl w:val="0"/>
          <w:numId w:val="153"/>
        </w:numPr>
        <w:tabs>
          <w:tab w:val="left" w:pos="425"/>
        </w:tabs>
      </w:pPr>
      <w:r>
        <w:rPr>
          <w:rFonts w:hint="eastAsia"/>
        </w:rPr>
        <w:t>是等待的能力</w:t>
      </w:r>
      <w:r>
        <w:rPr>
          <w:rFonts w:hint="eastAsia"/>
        </w:rPr>
        <w:t xml:space="preserve">     </w:t>
      </w:r>
      <w:r>
        <w:rPr>
          <w:rFonts w:hint="eastAsia"/>
        </w:rPr>
        <w:t>西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愿你们从他荣耀的权能中得到坚强的力量，有耐心忍受一切。</w:t>
      </w:r>
    </w:p>
    <w:p w:rsidR="00643281" w:rsidRDefault="00643281" w:rsidP="003F4AFD">
      <w:pPr>
        <w:numPr>
          <w:ilvl w:val="0"/>
          <w:numId w:val="153"/>
        </w:numPr>
        <w:tabs>
          <w:tab w:val="left" w:pos="425"/>
        </w:tabs>
      </w:pPr>
      <w:r>
        <w:rPr>
          <w:rFonts w:hint="eastAsia"/>
        </w:rPr>
        <w:t>追求的盼望</w:t>
      </w:r>
      <w:r>
        <w:rPr>
          <w:rFonts w:hint="eastAsia"/>
        </w:rPr>
        <w:t xml:space="preserve">   </w:t>
      </w:r>
      <w:r>
        <w:rPr>
          <w:rFonts w:hint="eastAsia"/>
        </w:rPr>
        <w:t>罗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25</w:t>
      </w:r>
      <w:r>
        <w:rPr>
          <w:rFonts w:hint="eastAsia"/>
        </w:rPr>
        <w:t>如果我们盼望那看不见的，我们就会忍耐等候。</w:t>
      </w:r>
    </w:p>
    <w:p w:rsidR="00643281" w:rsidRDefault="00643281" w:rsidP="003F4AFD">
      <w:pPr>
        <w:numPr>
          <w:ilvl w:val="0"/>
          <w:numId w:val="153"/>
        </w:numPr>
        <w:tabs>
          <w:tab w:val="left" w:pos="425"/>
        </w:tabs>
      </w:pPr>
      <w:r>
        <w:rPr>
          <w:rFonts w:hint="eastAsia"/>
        </w:rPr>
        <w:t>是存留下来的</w:t>
      </w:r>
      <w:r>
        <w:rPr>
          <w:rFonts w:hint="eastAsia"/>
        </w:rPr>
        <w:t xml:space="preserve">   </w:t>
      </w:r>
      <w:r>
        <w:rPr>
          <w:rFonts w:hint="eastAsia"/>
        </w:rPr>
        <w:t>罗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其中有些人信了，成为保罗和西拉的同道；有好些敬拜</w:t>
      </w:r>
      <w:r>
        <w:rPr>
          <w:rFonts w:hint="eastAsia"/>
        </w:rPr>
        <w:lastRenderedPageBreak/>
        <w:t>上帝的希腊人和妇女界的领袖也信了。</w:t>
      </w:r>
    </w:p>
    <w:p w:rsidR="00643281" w:rsidRDefault="00643281" w:rsidP="003F4AFD">
      <w:pPr>
        <w:numPr>
          <w:ilvl w:val="0"/>
          <w:numId w:val="153"/>
        </w:numPr>
        <w:tabs>
          <w:tab w:val="left" w:pos="425"/>
        </w:tabs>
      </w:pPr>
      <w:r>
        <w:rPr>
          <w:rFonts w:hint="eastAsia"/>
        </w:rPr>
        <w:t>是长久的忍受</w:t>
      </w:r>
      <w:r>
        <w:rPr>
          <w:rFonts w:hint="eastAsia"/>
        </w:rPr>
        <w:t xml:space="preserve">  </w:t>
      </w:r>
    </w:p>
    <w:p w:rsidR="00643281" w:rsidRDefault="00643281" w:rsidP="00643281">
      <w:r>
        <w:rPr>
          <w:rFonts w:hint="eastAsia"/>
        </w:rPr>
        <w:t xml:space="preserve">   2</w:t>
      </w:r>
      <w:r>
        <w:rPr>
          <w:rFonts w:hint="eastAsia"/>
        </w:rPr>
        <w:t>、三一神是忍耐的神</w:t>
      </w:r>
    </w:p>
    <w:p w:rsidR="00643281" w:rsidRDefault="00643281" w:rsidP="00643281">
      <w:pPr>
        <w:ind w:leftChars="206" w:left="637" w:hangingChars="97" w:hanging="204"/>
      </w:pPr>
      <w:r>
        <w:rPr>
          <w:rFonts w:hint="eastAsia"/>
        </w:rPr>
        <w:t xml:space="preserve">   </w:t>
      </w:r>
      <w:r>
        <w:rPr>
          <w:rFonts w:hint="eastAsia"/>
        </w:rPr>
        <w:t>民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 xml:space="preserve"> 18</w:t>
      </w:r>
      <w:r>
        <w:rPr>
          <w:rFonts w:hint="eastAsia"/>
        </w:rPr>
        <w:t>‘耶和华不轻易发怒，并有丰盛的慈爱，赦免罪孽和过犯，万不以有罪的为无罪，必追讨他的罪，自父及子，直到三四代。</w:t>
      </w:r>
    </w:p>
    <w:p w:rsidR="00643281" w:rsidRDefault="00643281" w:rsidP="00643281">
      <w:pPr>
        <w:ind w:leftChars="206" w:left="637" w:hangingChars="97" w:hanging="204"/>
      </w:pPr>
      <w:r>
        <w:rPr>
          <w:rFonts w:hint="eastAsia"/>
        </w:rPr>
        <w:t xml:space="preserve">   </w:t>
      </w:r>
      <w:r>
        <w:rPr>
          <w:rFonts w:hint="eastAsia"/>
        </w:rPr>
        <w:t>出</w:t>
      </w:r>
      <w:r>
        <w:rPr>
          <w:rFonts w:hint="eastAsia"/>
        </w:rPr>
        <w:t>34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耶和华在他面前宣告说：“耶和华，耶和华，是有怜悯、有恩典的上帝，不轻易发怒，并有丰盛的慈爱和诚实。</w:t>
      </w:r>
    </w:p>
    <w:p w:rsidR="00643281" w:rsidRDefault="00643281" w:rsidP="00643281">
      <w:pPr>
        <w:ind w:leftChars="206" w:left="637" w:hangingChars="97" w:hanging="204"/>
      </w:pPr>
      <w:r>
        <w:rPr>
          <w:rFonts w:hint="eastAsia"/>
        </w:rPr>
        <w:t xml:space="preserve">   </w:t>
      </w:r>
      <w:r>
        <w:rPr>
          <w:rFonts w:hint="eastAsia"/>
        </w:rPr>
        <w:t>诗</w:t>
      </w:r>
      <w:r>
        <w:rPr>
          <w:rFonts w:hint="eastAsia"/>
        </w:rPr>
        <w:t>103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耶和华有怜悯，有恩典，不轻易发怒，且有丰盛的慈爱。</w:t>
      </w:r>
    </w:p>
    <w:p w:rsidR="00643281" w:rsidRDefault="00643281" w:rsidP="00643281">
      <w:pPr>
        <w:ind w:leftChars="206" w:left="637" w:hangingChars="97" w:hanging="204"/>
      </w:pPr>
      <w:r>
        <w:rPr>
          <w:rFonts w:hint="eastAsia"/>
        </w:rPr>
        <w:t xml:space="preserve">   </w:t>
      </w:r>
      <w:r>
        <w:rPr>
          <w:rFonts w:hint="eastAsia"/>
        </w:rPr>
        <w:t>拿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2 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 xml:space="preserve">5 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帖后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5  </w:t>
      </w:r>
      <w:r>
        <w:rPr>
          <w:rFonts w:hint="eastAsia"/>
        </w:rPr>
        <w:t>，珥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13-14</w:t>
      </w:r>
    </w:p>
    <w:p w:rsidR="00643281" w:rsidRDefault="00643281" w:rsidP="00643281">
      <w:r>
        <w:rPr>
          <w:rFonts w:hint="eastAsia"/>
        </w:rPr>
        <w:t xml:space="preserve">    3</w:t>
      </w:r>
      <w:r>
        <w:rPr>
          <w:rFonts w:hint="eastAsia"/>
        </w:rPr>
        <w:t>、神为什么忍耐？</w:t>
      </w:r>
    </w:p>
    <w:p w:rsidR="00643281" w:rsidRDefault="00643281" w:rsidP="00643281">
      <w:pPr>
        <w:ind w:left="832" w:hangingChars="396" w:hanging="832"/>
      </w:pPr>
      <w:r>
        <w:rPr>
          <w:rFonts w:hint="eastAsia"/>
        </w:rPr>
        <w:t xml:space="preserve">      1</w:t>
      </w:r>
      <w:r>
        <w:rPr>
          <w:rFonts w:hint="eastAsia"/>
        </w:rPr>
        <w:t>）为了人得救而忍耐</w:t>
      </w:r>
      <w:r>
        <w:rPr>
          <w:rFonts w:hint="eastAsia"/>
        </w:rPr>
        <w:t xml:space="preserve">   </w:t>
      </w:r>
      <w:r>
        <w:rPr>
          <w:rFonts w:hint="eastAsia"/>
        </w:rPr>
        <w:t>彼后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9 </w:t>
      </w:r>
      <w:r>
        <w:rPr>
          <w:rFonts w:hint="eastAsia"/>
        </w:rPr>
        <w:t>主所应许的尚未成就，有人以为他是耽延，其实不是耽延，乃是宽容你们，不愿有一人沉沦，乃愿人人都悔改</w:t>
      </w:r>
      <w:r>
        <w:rPr>
          <w:rFonts w:hint="eastAsia"/>
        </w:rPr>
        <w:t xml:space="preserve"> </w:t>
      </w:r>
    </w:p>
    <w:p w:rsidR="00643281" w:rsidRDefault="00643281" w:rsidP="00643281">
      <w:pPr>
        <w:ind w:left="832" w:hangingChars="396" w:hanging="832"/>
      </w:pPr>
      <w:r>
        <w:rPr>
          <w:rFonts w:hint="eastAsia"/>
        </w:rPr>
        <w:t xml:space="preserve">      2</w:t>
      </w:r>
      <w:r>
        <w:rPr>
          <w:rFonts w:hint="eastAsia"/>
        </w:rPr>
        <w:t>）为了使人悔改而忍耐</w:t>
      </w:r>
      <w:r>
        <w:rPr>
          <w:rFonts w:hint="eastAsia"/>
        </w:rPr>
        <w:t xml:space="preserve">      </w:t>
      </w:r>
      <w:r>
        <w:rPr>
          <w:rFonts w:hint="eastAsia"/>
        </w:rPr>
        <w:t>彼后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。罗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还是你藐视他丰富的恩慈、宽容、忍耐，不晓得他的恩慈是领你悔改呢？</w:t>
      </w:r>
      <w:r>
        <w:rPr>
          <w:rFonts w:hint="eastAsia"/>
        </w:rPr>
        <w:t xml:space="preserve">  </w:t>
      </w:r>
    </w:p>
    <w:p w:rsidR="00643281" w:rsidRDefault="00643281" w:rsidP="00643281">
      <w:pPr>
        <w:ind w:left="829" w:hangingChars="395" w:hanging="829"/>
      </w:pPr>
      <w:r>
        <w:rPr>
          <w:rFonts w:hint="eastAsia"/>
        </w:rPr>
        <w:t xml:space="preserve">      3</w:t>
      </w:r>
      <w:r>
        <w:rPr>
          <w:rFonts w:hint="eastAsia"/>
        </w:rPr>
        <w:t>）为了得到荣光而忍耐</w:t>
      </w:r>
      <w:r>
        <w:rPr>
          <w:rFonts w:hint="eastAsia"/>
        </w:rPr>
        <w:t xml:space="preserve">    </w:t>
      </w:r>
      <w:r>
        <w:rPr>
          <w:rFonts w:hint="eastAsia"/>
        </w:rPr>
        <w:t>罗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5-6</w:t>
      </w:r>
      <w:r>
        <w:rPr>
          <w:rFonts w:hint="eastAsia"/>
        </w:rPr>
        <w:t>但愿赐忍耐、安慰的上帝，叫你们彼此同心，效法基督耶稣，一心一口荣耀上帝、我们主耶稣基督的父。</w:t>
      </w:r>
      <w:r>
        <w:rPr>
          <w:rFonts w:hint="eastAsia"/>
        </w:rPr>
        <w:t xml:space="preserve"> </w:t>
      </w:r>
    </w:p>
    <w:p w:rsidR="00643281" w:rsidRDefault="00643281" w:rsidP="00643281">
      <w:pPr>
        <w:ind w:left="829" w:hangingChars="395" w:hanging="829"/>
      </w:pPr>
      <w:r>
        <w:rPr>
          <w:rFonts w:hint="eastAsia"/>
        </w:rPr>
        <w:t xml:space="preserve">      4</w:t>
      </w:r>
      <w:r>
        <w:rPr>
          <w:rFonts w:hint="eastAsia"/>
        </w:rPr>
        <w:t>）为了显出义而忍耐</w:t>
      </w:r>
      <w:r>
        <w:rPr>
          <w:rFonts w:hint="eastAsia"/>
        </w:rPr>
        <w:t xml:space="preserve">    </w:t>
      </w:r>
      <w:r>
        <w:rPr>
          <w:rFonts w:hint="eastAsia"/>
        </w:rPr>
        <w:t>罗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25</w:t>
      </w:r>
      <w:r>
        <w:rPr>
          <w:rFonts w:hint="eastAsia"/>
        </w:rPr>
        <w:t>上帝设立耶稣作挽回祭，是凭着耶稣的血，藉着人的信，要显明上帝的义。因为他用忍耐的心，宽容人先时所犯的罪，</w:t>
      </w:r>
    </w:p>
    <w:p w:rsidR="00643281" w:rsidRDefault="00643281" w:rsidP="00643281">
      <w:pPr>
        <w:ind w:left="829" w:hangingChars="395" w:hanging="829"/>
      </w:pPr>
      <w:r>
        <w:rPr>
          <w:rFonts w:hint="eastAsia"/>
        </w:rPr>
        <w:t xml:space="preserve">    4</w:t>
      </w:r>
      <w:r>
        <w:rPr>
          <w:rFonts w:hint="eastAsia"/>
        </w:rPr>
        <w:t>、信徒为什么要忍耐？</w:t>
      </w:r>
    </w:p>
    <w:p w:rsidR="00643281" w:rsidRDefault="00643281" w:rsidP="003F4AFD">
      <w:pPr>
        <w:numPr>
          <w:ilvl w:val="0"/>
          <w:numId w:val="154"/>
        </w:numPr>
        <w:tabs>
          <w:tab w:val="left" w:pos="425"/>
        </w:tabs>
        <w:ind w:firstLine="400"/>
      </w:pPr>
      <w:r>
        <w:rPr>
          <w:rFonts w:hint="eastAsia"/>
        </w:rPr>
        <w:t>为了得救</w:t>
      </w:r>
      <w:r>
        <w:rPr>
          <w:rFonts w:hint="eastAsia"/>
        </w:rPr>
        <w:t xml:space="preserve">   </w:t>
      </w:r>
      <w:r>
        <w:rPr>
          <w:rFonts w:hint="eastAsia"/>
        </w:rPr>
        <w:t>路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rPr>
          <w:rFonts w:hint="eastAsia"/>
        </w:rPr>
        <w:t xml:space="preserve">19 </w:t>
      </w:r>
      <w:r>
        <w:rPr>
          <w:rFonts w:hint="eastAsia"/>
        </w:rPr>
        <w:t>你们常存忍耐，就必保全灵魂</w:t>
      </w:r>
      <w:r>
        <w:rPr>
          <w:rFonts w:hint="eastAsia"/>
        </w:rPr>
        <w:t xml:space="preserve">  </w:t>
      </w:r>
    </w:p>
    <w:p w:rsidR="00643281" w:rsidRDefault="00643281" w:rsidP="003F4AFD">
      <w:pPr>
        <w:numPr>
          <w:ilvl w:val="0"/>
          <w:numId w:val="154"/>
        </w:numPr>
        <w:tabs>
          <w:tab w:val="left" w:pos="425"/>
        </w:tabs>
        <w:ind w:firstLine="400"/>
      </w:pPr>
      <w:r>
        <w:rPr>
          <w:rFonts w:hint="eastAsia"/>
        </w:rPr>
        <w:t>为了得到应许</w:t>
      </w:r>
      <w:r>
        <w:rPr>
          <w:rFonts w:hint="eastAsia"/>
        </w:rPr>
        <w:t xml:space="preserve">  </w:t>
      </w:r>
      <w:r>
        <w:rPr>
          <w:rFonts w:hint="eastAsia"/>
        </w:rPr>
        <w:t>来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36</w:t>
      </w:r>
      <w:r>
        <w:rPr>
          <w:rFonts w:hint="eastAsia"/>
        </w:rPr>
        <w:t>你们必须忍耐，使你们行完了上帝的旨意，就可以得着所应许的。</w:t>
      </w:r>
    </w:p>
    <w:p w:rsidR="00643281" w:rsidRDefault="00643281" w:rsidP="003F4AFD">
      <w:pPr>
        <w:numPr>
          <w:ilvl w:val="0"/>
          <w:numId w:val="154"/>
        </w:numPr>
        <w:tabs>
          <w:tab w:val="left" w:pos="425"/>
        </w:tabs>
        <w:ind w:firstLine="400"/>
      </w:pPr>
      <w:r>
        <w:rPr>
          <w:rFonts w:hint="eastAsia"/>
        </w:rPr>
        <w:t>为了免去试探</w:t>
      </w:r>
      <w:r>
        <w:rPr>
          <w:rFonts w:hint="eastAsia"/>
        </w:rPr>
        <w:t xml:space="preserve">  </w:t>
      </w:r>
      <w:r>
        <w:rPr>
          <w:rFonts w:hint="eastAsia"/>
        </w:rPr>
        <w:t>启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你既遵守我忍耐的道，我必在普天下人受试炼的时候，保守你免去你的试炼。</w:t>
      </w:r>
    </w:p>
    <w:p w:rsidR="00643281" w:rsidRDefault="00643281" w:rsidP="003F4AFD">
      <w:pPr>
        <w:numPr>
          <w:ilvl w:val="0"/>
          <w:numId w:val="154"/>
        </w:numPr>
        <w:tabs>
          <w:tab w:val="left" w:pos="425"/>
        </w:tabs>
        <w:ind w:firstLine="400"/>
      </w:pPr>
      <w:r>
        <w:rPr>
          <w:rFonts w:hint="eastAsia"/>
        </w:rPr>
        <w:t>为了得到宝贵的果子</w:t>
      </w:r>
      <w:r>
        <w:rPr>
          <w:rFonts w:hint="eastAsia"/>
        </w:rPr>
        <w:t xml:space="preserve">  </w:t>
      </w:r>
      <w:r>
        <w:rPr>
          <w:rFonts w:hint="eastAsia"/>
        </w:rPr>
        <w:t>各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弟兄们哪，你们要忍耐，直到主来。看哪，农夫忍耐等候地里宝贵的出产，直到得了秋雨春雨</w:t>
      </w:r>
    </w:p>
    <w:p w:rsidR="00643281" w:rsidRDefault="00643281" w:rsidP="003F4AFD">
      <w:pPr>
        <w:numPr>
          <w:ilvl w:val="0"/>
          <w:numId w:val="154"/>
        </w:numPr>
        <w:tabs>
          <w:tab w:val="left" w:pos="425"/>
        </w:tabs>
        <w:ind w:firstLine="400"/>
      </w:pPr>
      <w:r>
        <w:rPr>
          <w:rFonts w:hint="eastAsia"/>
        </w:rPr>
        <w:t>为了得到祝福</w:t>
      </w:r>
      <w:r>
        <w:rPr>
          <w:rFonts w:hint="eastAsia"/>
        </w:rPr>
        <w:t xml:space="preserve">    </w:t>
      </w:r>
      <w:r>
        <w:rPr>
          <w:rFonts w:hint="eastAsia"/>
        </w:rPr>
        <w:t>各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那先前忍耐的人，我们称他们是有福的。你们听见过约伯的忍耐，也知道主给他的结局，明显主是满心怜悯，大有慈悲。</w:t>
      </w:r>
    </w:p>
    <w:p w:rsidR="00643281" w:rsidRDefault="00643281" w:rsidP="003F4AFD">
      <w:pPr>
        <w:numPr>
          <w:ilvl w:val="0"/>
          <w:numId w:val="154"/>
        </w:numPr>
        <w:tabs>
          <w:tab w:val="left" w:pos="425"/>
        </w:tabs>
        <w:ind w:firstLine="400"/>
      </w:pPr>
      <w:r>
        <w:rPr>
          <w:rFonts w:hint="eastAsia"/>
        </w:rPr>
        <w:t>为了除去不足</w:t>
      </w:r>
      <w:r>
        <w:rPr>
          <w:rFonts w:hint="eastAsia"/>
        </w:rPr>
        <w:t xml:space="preserve">  </w:t>
      </w:r>
      <w:r>
        <w:rPr>
          <w:rFonts w:hint="eastAsia"/>
        </w:rPr>
        <w:t>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但忍耐也当成功，使你们成全完备，毫无缺欠</w:t>
      </w:r>
    </w:p>
    <w:p w:rsidR="00643281" w:rsidRDefault="00643281" w:rsidP="003F4AFD">
      <w:pPr>
        <w:numPr>
          <w:ilvl w:val="0"/>
          <w:numId w:val="154"/>
        </w:numPr>
        <w:tabs>
          <w:tab w:val="left" w:pos="425"/>
        </w:tabs>
        <w:ind w:firstLine="400"/>
      </w:pPr>
      <w:r>
        <w:rPr>
          <w:rFonts w:hint="eastAsia"/>
        </w:rPr>
        <w:t>为了结果子</w:t>
      </w:r>
      <w:r>
        <w:rPr>
          <w:rFonts w:hint="eastAsia"/>
        </w:rPr>
        <w:t xml:space="preserve">    </w:t>
      </w:r>
      <w:r>
        <w:rPr>
          <w:rFonts w:hint="eastAsia"/>
        </w:rPr>
        <w:t>路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那落在好土里的，就是人听了道，持守在诚实、善良的心里，并且忍耐着结实。</w:t>
      </w:r>
    </w:p>
    <w:p w:rsidR="00643281" w:rsidRDefault="00643281" w:rsidP="003F4AFD">
      <w:pPr>
        <w:numPr>
          <w:ilvl w:val="0"/>
          <w:numId w:val="154"/>
        </w:numPr>
        <w:tabs>
          <w:tab w:val="left" w:pos="425"/>
        </w:tabs>
        <w:ind w:firstLine="400"/>
      </w:pPr>
      <w:r>
        <w:rPr>
          <w:rFonts w:hint="eastAsia"/>
        </w:rPr>
        <w:t>为了受锻炼</w:t>
      </w:r>
      <w:r>
        <w:rPr>
          <w:rFonts w:hint="eastAsia"/>
        </w:rPr>
        <w:t xml:space="preserve">   </w:t>
      </w:r>
      <w:r>
        <w:rPr>
          <w:rFonts w:hint="eastAsia"/>
        </w:rPr>
        <w:t>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因为知道你们的信心经过试验，就生忍耐</w:t>
      </w:r>
    </w:p>
    <w:p w:rsidR="00643281" w:rsidRDefault="00643281" w:rsidP="003F4AFD">
      <w:pPr>
        <w:numPr>
          <w:ilvl w:val="0"/>
          <w:numId w:val="155"/>
        </w:numPr>
        <w:tabs>
          <w:tab w:val="left" w:pos="420"/>
        </w:tabs>
      </w:pPr>
      <w:r>
        <w:rPr>
          <w:rFonts w:hint="eastAsia"/>
        </w:rPr>
        <w:t xml:space="preserve">  </w:t>
      </w:r>
      <w:r>
        <w:rPr>
          <w:rFonts w:hint="eastAsia"/>
        </w:rPr>
        <w:t>看人品的六种考验</w:t>
      </w:r>
    </w:p>
    <w:p w:rsidR="00643281" w:rsidRDefault="00643281" w:rsidP="003F4AFD">
      <w:pPr>
        <w:numPr>
          <w:ilvl w:val="0"/>
          <w:numId w:val="156"/>
        </w:numPr>
        <w:tabs>
          <w:tab w:val="left" w:pos="425"/>
        </w:tabs>
        <w:ind w:leftChars="202" w:left="429" w:hanging="5"/>
      </w:pPr>
      <w:r>
        <w:rPr>
          <w:rFonts w:hint="eastAsia"/>
        </w:rPr>
        <w:t>让他快乐，看他多么地投入</w:t>
      </w:r>
    </w:p>
    <w:p w:rsidR="00643281" w:rsidRDefault="00643281" w:rsidP="003F4AFD">
      <w:pPr>
        <w:numPr>
          <w:ilvl w:val="0"/>
          <w:numId w:val="156"/>
        </w:numPr>
        <w:tabs>
          <w:tab w:val="left" w:pos="425"/>
        </w:tabs>
        <w:ind w:leftChars="202" w:left="429" w:hanging="5"/>
      </w:pPr>
      <w:r>
        <w:rPr>
          <w:rFonts w:hint="eastAsia"/>
        </w:rPr>
        <w:t>让他喜乐，看他怎么节制</w:t>
      </w:r>
    </w:p>
    <w:p w:rsidR="00643281" w:rsidRDefault="00643281" w:rsidP="003F4AFD">
      <w:pPr>
        <w:numPr>
          <w:ilvl w:val="0"/>
          <w:numId w:val="156"/>
        </w:numPr>
        <w:tabs>
          <w:tab w:val="left" w:pos="425"/>
        </w:tabs>
        <w:ind w:leftChars="202" w:left="429" w:hanging="5"/>
      </w:pPr>
      <w:r>
        <w:rPr>
          <w:rFonts w:hint="eastAsia"/>
        </w:rPr>
        <w:t>让他难受，看他怎么去忍</w:t>
      </w:r>
    </w:p>
    <w:p w:rsidR="00643281" w:rsidRDefault="00643281" w:rsidP="003F4AFD">
      <w:pPr>
        <w:numPr>
          <w:ilvl w:val="0"/>
          <w:numId w:val="156"/>
        </w:numPr>
        <w:tabs>
          <w:tab w:val="left" w:pos="425"/>
        </w:tabs>
        <w:ind w:leftChars="202" w:left="429" w:hanging="5"/>
      </w:pPr>
      <w:r>
        <w:rPr>
          <w:rFonts w:hint="eastAsia"/>
        </w:rPr>
        <w:t>让他害怕，看他怎么表现</w:t>
      </w:r>
    </w:p>
    <w:p w:rsidR="00643281" w:rsidRDefault="00643281" w:rsidP="003F4AFD">
      <w:pPr>
        <w:numPr>
          <w:ilvl w:val="0"/>
          <w:numId w:val="156"/>
        </w:numPr>
        <w:tabs>
          <w:tab w:val="left" w:pos="425"/>
        </w:tabs>
        <w:ind w:leftChars="202" w:left="429" w:hanging="5"/>
      </w:pPr>
      <w:r>
        <w:rPr>
          <w:rFonts w:hint="eastAsia"/>
        </w:rPr>
        <w:t>让他伤心，看他怎么处理</w:t>
      </w:r>
    </w:p>
    <w:p w:rsidR="00643281" w:rsidRDefault="00643281" w:rsidP="003F4AFD">
      <w:pPr>
        <w:numPr>
          <w:ilvl w:val="0"/>
          <w:numId w:val="156"/>
        </w:numPr>
        <w:tabs>
          <w:tab w:val="left" w:pos="425"/>
        </w:tabs>
        <w:ind w:leftChars="202" w:left="429" w:hanging="5"/>
      </w:pPr>
      <w:r>
        <w:rPr>
          <w:rFonts w:hint="eastAsia"/>
        </w:rPr>
        <w:t>让他生气，看他多么在意</w:t>
      </w:r>
    </w:p>
    <w:p w:rsidR="00643281" w:rsidRDefault="00643281" w:rsidP="003F4AFD">
      <w:pPr>
        <w:numPr>
          <w:ilvl w:val="0"/>
          <w:numId w:val="157"/>
        </w:numPr>
      </w:pPr>
      <w:r>
        <w:rPr>
          <w:rFonts w:hint="eastAsia"/>
        </w:rPr>
        <w:t>什么时候需要忍耐？</w:t>
      </w:r>
    </w:p>
    <w:p w:rsidR="00643281" w:rsidRDefault="00643281" w:rsidP="003F4AFD">
      <w:pPr>
        <w:numPr>
          <w:ilvl w:val="0"/>
          <w:numId w:val="158"/>
        </w:numPr>
        <w:tabs>
          <w:tab w:val="left" w:pos="425"/>
        </w:tabs>
        <w:ind w:leftChars="202" w:left="629" w:hanging="205"/>
      </w:pPr>
      <w:r>
        <w:rPr>
          <w:rFonts w:hint="eastAsia"/>
        </w:rPr>
        <w:t xml:space="preserve">   </w:t>
      </w:r>
      <w:r>
        <w:rPr>
          <w:rFonts w:hint="eastAsia"/>
        </w:rPr>
        <w:t>有患难时（小不人则乱大某、能屈能伸）</w:t>
      </w:r>
    </w:p>
    <w:p w:rsidR="00643281" w:rsidRDefault="00643281" w:rsidP="003F4AFD">
      <w:pPr>
        <w:numPr>
          <w:ilvl w:val="0"/>
          <w:numId w:val="158"/>
        </w:numPr>
        <w:tabs>
          <w:tab w:val="left" w:pos="425"/>
        </w:tabs>
        <w:ind w:leftChars="202" w:left="629" w:hanging="205"/>
      </w:pPr>
      <w:r>
        <w:rPr>
          <w:rFonts w:hint="eastAsia"/>
        </w:rPr>
        <w:t>看顾教会时需要忍耐</w:t>
      </w:r>
    </w:p>
    <w:p w:rsidR="00643281" w:rsidRDefault="00643281" w:rsidP="003F4AFD">
      <w:pPr>
        <w:numPr>
          <w:ilvl w:val="0"/>
          <w:numId w:val="158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打信心美好的仗时需要忍耐</w:t>
      </w:r>
      <w:r>
        <w:rPr>
          <w:rFonts w:hint="eastAsia"/>
        </w:rPr>
        <w:t xml:space="preserve">   </w:t>
      </w:r>
      <w:r>
        <w:rPr>
          <w:rFonts w:hint="eastAsia"/>
        </w:rPr>
        <w:t>提后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但你这属上帝的人要逃避这些事，追求公义、敬虔、信心、爱心、忍耐、温柔。你要为真道打那美好的仗，持定永生。</w:t>
      </w:r>
      <w:r>
        <w:rPr>
          <w:rFonts w:hint="eastAsia"/>
        </w:rPr>
        <w:lastRenderedPageBreak/>
        <w:t>你为此被召，也在许多见证人面前已经作了那美好的见证</w:t>
      </w:r>
    </w:p>
    <w:p w:rsidR="00643281" w:rsidRDefault="00643281" w:rsidP="003F4AFD">
      <w:pPr>
        <w:numPr>
          <w:ilvl w:val="0"/>
          <w:numId w:val="158"/>
        </w:numPr>
        <w:tabs>
          <w:tab w:val="left" w:pos="425"/>
        </w:tabs>
        <w:ind w:leftChars="202" w:left="629" w:hanging="205"/>
      </w:pPr>
      <w:r>
        <w:rPr>
          <w:rFonts w:hint="eastAsia"/>
        </w:rPr>
        <w:t>等待再临时需要忍耐</w:t>
      </w:r>
      <w:r>
        <w:rPr>
          <w:rFonts w:hint="eastAsia"/>
        </w:rPr>
        <w:t xml:space="preserve">   </w:t>
      </w:r>
      <w:r>
        <w:rPr>
          <w:rFonts w:hint="eastAsia"/>
        </w:rPr>
        <w:t>各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7-8</w:t>
      </w:r>
      <w:r>
        <w:rPr>
          <w:rFonts w:hint="eastAsia"/>
        </w:rPr>
        <w:t>弟兄们哪，你们要忍耐，直到主来。看哪，农夫忍耐等候地里宝贵的出产，直到得了秋雨春雨。你们也当忍耐，坚固你们的心，因为主来的日子近了。</w:t>
      </w:r>
    </w:p>
    <w:p w:rsidR="00643281" w:rsidRDefault="00643281" w:rsidP="003F4AFD">
      <w:pPr>
        <w:numPr>
          <w:ilvl w:val="0"/>
          <w:numId w:val="158"/>
        </w:numPr>
        <w:tabs>
          <w:tab w:val="left" w:pos="425"/>
        </w:tabs>
        <w:ind w:leftChars="202" w:left="629" w:hanging="205"/>
      </w:pPr>
      <w:r>
        <w:rPr>
          <w:rFonts w:hint="eastAsia"/>
        </w:rPr>
        <w:t>行善的时候</w:t>
      </w:r>
      <w:r>
        <w:rPr>
          <w:rFonts w:hint="eastAsia"/>
        </w:rPr>
        <w:t xml:space="preserve">   </w:t>
      </w:r>
      <w:r>
        <w:rPr>
          <w:rFonts w:hint="eastAsia"/>
        </w:rPr>
        <w:t>加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我们行善，不可丧志，若不灰心，到了时候就要收成。</w:t>
      </w:r>
    </w:p>
    <w:p w:rsidR="00643281" w:rsidRDefault="00643281" w:rsidP="003F4AFD">
      <w:pPr>
        <w:numPr>
          <w:ilvl w:val="0"/>
          <w:numId w:val="158"/>
        </w:numPr>
        <w:tabs>
          <w:tab w:val="left" w:pos="425"/>
        </w:tabs>
        <w:ind w:leftChars="202" w:left="629" w:hanging="205"/>
      </w:pPr>
      <w:r>
        <w:rPr>
          <w:rFonts w:hint="eastAsia"/>
        </w:rPr>
        <w:t>传扬话语并教导人的时候</w:t>
      </w:r>
      <w:r>
        <w:rPr>
          <w:rFonts w:hint="eastAsia"/>
        </w:rPr>
        <w:t xml:space="preserve">   </w:t>
      </w:r>
      <w:r>
        <w:rPr>
          <w:rFonts w:hint="eastAsia"/>
        </w:rPr>
        <w:t>帖前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14</w:t>
      </w:r>
      <w:r>
        <w:rPr>
          <w:rFonts w:hint="eastAsia"/>
        </w:rPr>
        <w:t>我们又劝弟兄们，要警戒不守规矩的人，勉励灰心的人，扶助软弱的人，也要向众人忍耐。</w:t>
      </w:r>
    </w:p>
    <w:p w:rsidR="00643281" w:rsidRDefault="00643281" w:rsidP="003F4AFD">
      <w:pPr>
        <w:numPr>
          <w:ilvl w:val="0"/>
          <w:numId w:val="158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原谅的时候</w:t>
      </w:r>
      <w:r>
        <w:rPr>
          <w:rFonts w:hint="eastAsia"/>
        </w:rPr>
        <w:t xml:space="preserve">    </w:t>
      </w:r>
      <w:r>
        <w:rPr>
          <w:rFonts w:hint="eastAsia"/>
        </w:rPr>
        <w:t>提前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15-16</w:t>
      </w:r>
      <w:r>
        <w:rPr>
          <w:rFonts w:hint="eastAsia"/>
        </w:rPr>
        <w:t>“基督耶稣降世，为要拯救罪人。”这话是可信的，是十分可佩服的。在罪人中我是个罪魁。然而我蒙了怜悯，是因耶稣基督要在我这罪魁身上显明他一切的忍耐，给后来信他得永生的人作榜样。</w:t>
      </w:r>
      <w:r>
        <w:rPr>
          <w:rFonts w:hint="eastAsia"/>
        </w:rPr>
        <w:t xml:space="preserve"> </w:t>
      </w:r>
    </w:p>
    <w:p w:rsidR="00643281" w:rsidRDefault="00643281" w:rsidP="003F4AFD">
      <w:pPr>
        <w:numPr>
          <w:ilvl w:val="0"/>
          <w:numId w:val="158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守住信心的时候</w:t>
      </w:r>
      <w:r>
        <w:rPr>
          <w:rFonts w:hint="eastAsia"/>
        </w:rPr>
        <w:t xml:space="preserve">  </w:t>
      </w:r>
      <w:r>
        <w:rPr>
          <w:rFonts w:hint="eastAsia"/>
        </w:rPr>
        <w:t>启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圣徒的忍耐就在此，他们是守上帝诫命和耶稣真道的</w:t>
      </w:r>
    </w:p>
    <w:p w:rsidR="00643281" w:rsidRDefault="00643281" w:rsidP="003F4AFD">
      <w:pPr>
        <w:numPr>
          <w:ilvl w:val="0"/>
          <w:numId w:val="158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抵挡罪恶的时候</w:t>
      </w:r>
      <w:r>
        <w:rPr>
          <w:rFonts w:hint="eastAsia"/>
        </w:rPr>
        <w:t xml:space="preserve">  </w:t>
      </w:r>
      <w:r>
        <w:rPr>
          <w:rFonts w:hint="eastAsia"/>
        </w:rPr>
        <w:t>启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我知道你的行为、劳碌、忍耐，也知道你不能容忍恶人。你也曾试验那自称为使徒却不是使徒的，看出他们是假的来。</w:t>
      </w:r>
      <w:r>
        <w:rPr>
          <w:rFonts w:hint="eastAsia"/>
        </w:rPr>
        <w:t>3</w:t>
      </w:r>
      <w:r>
        <w:rPr>
          <w:rFonts w:hint="eastAsia"/>
        </w:rPr>
        <w:t>你也能忍耐，曾为我的名劳苦，并不乏倦。</w:t>
      </w:r>
      <w:r>
        <w:rPr>
          <w:rFonts w:hint="eastAsia"/>
        </w:rPr>
        <w:t>4</w:t>
      </w:r>
      <w:r>
        <w:rPr>
          <w:rFonts w:hint="eastAsia"/>
        </w:rPr>
        <w:t>然而，有一件事我要责备你，就是你把起初的爱心离弃了</w:t>
      </w:r>
    </w:p>
    <w:p w:rsidR="00643281" w:rsidRDefault="00643281" w:rsidP="003F4AFD">
      <w:pPr>
        <w:numPr>
          <w:ilvl w:val="0"/>
          <w:numId w:val="158"/>
        </w:numPr>
        <w:tabs>
          <w:tab w:val="left" w:pos="425"/>
        </w:tabs>
        <w:ind w:leftChars="202" w:left="629" w:hanging="205"/>
      </w:pPr>
      <w:r>
        <w:rPr>
          <w:rFonts w:hint="eastAsia"/>
        </w:rPr>
        <w:t>为了胜利</w:t>
      </w:r>
      <w:r>
        <w:rPr>
          <w:rFonts w:hint="eastAsia"/>
        </w:rPr>
        <w:t xml:space="preserve">   </w:t>
      </w:r>
      <w:r>
        <w:rPr>
          <w:rFonts w:hint="eastAsia"/>
        </w:rPr>
        <w:t>来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我们既有这许多的见证人，如同云彩围着我们，就当放下各样的重担，脱去容易缠累我们的罪，存心忍耐，奔那摆在我们前头的路程，</w:t>
      </w:r>
      <w:r>
        <w:rPr>
          <w:rFonts w:hint="eastAsia"/>
        </w:rPr>
        <w:t xml:space="preserve">  </w:t>
      </w:r>
    </w:p>
    <w:p w:rsidR="00643281" w:rsidRDefault="00643281" w:rsidP="003F4AFD">
      <w:pPr>
        <w:numPr>
          <w:ilvl w:val="0"/>
          <w:numId w:val="159"/>
        </w:numPr>
      </w:pPr>
      <w:r>
        <w:rPr>
          <w:rFonts w:hint="eastAsia"/>
        </w:rPr>
        <w:t>忍耐什么？</w:t>
      </w:r>
    </w:p>
    <w:p w:rsidR="00643281" w:rsidRDefault="00643281" w:rsidP="003F4AFD">
      <w:pPr>
        <w:numPr>
          <w:ilvl w:val="0"/>
          <w:numId w:val="160"/>
        </w:numPr>
        <w:tabs>
          <w:tab w:val="left" w:pos="425"/>
        </w:tabs>
        <w:ind w:leftChars="202" w:left="629" w:hanging="205"/>
      </w:pPr>
      <w:r>
        <w:rPr>
          <w:rFonts w:hint="eastAsia"/>
        </w:rPr>
        <w:t xml:space="preserve">  </w:t>
      </w:r>
      <w:r>
        <w:rPr>
          <w:rFonts w:hint="eastAsia"/>
        </w:rPr>
        <w:t>感情</w:t>
      </w:r>
      <w:r>
        <w:rPr>
          <w:rFonts w:hint="eastAsia"/>
        </w:rPr>
        <w:t xml:space="preserve">  </w:t>
      </w:r>
      <w:r>
        <w:rPr>
          <w:rFonts w:hint="eastAsia"/>
        </w:rPr>
        <w:t>箴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不轻易发怒的，胜过勇士；治服己心的，强如取城。</w:t>
      </w:r>
    </w:p>
    <w:p w:rsidR="00643281" w:rsidRDefault="00643281" w:rsidP="003F4AFD">
      <w:pPr>
        <w:numPr>
          <w:ilvl w:val="0"/>
          <w:numId w:val="160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欲望（物欲、色欲、食欲）</w:t>
      </w:r>
    </w:p>
    <w:p w:rsidR="00643281" w:rsidRDefault="00643281" w:rsidP="003F4AFD">
      <w:pPr>
        <w:numPr>
          <w:ilvl w:val="0"/>
          <w:numId w:val="160"/>
        </w:numPr>
        <w:tabs>
          <w:tab w:val="left" w:pos="425"/>
        </w:tabs>
        <w:ind w:leftChars="202" w:left="629" w:hanging="205"/>
      </w:pPr>
      <w:r>
        <w:rPr>
          <w:rFonts w:hint="eastAsia"/>
        </w:rPr>
        <w:t>言语</w:t>
      </w:r>
      <w:r>
        <w:rPr>
          <w:rFonts w:hint="eastAsia"/>
        </w:rPr>
        <w:t xml:space="preserve">    </w:t>
      </w:r>
      <w:r>
        <w:rPr>
          <w:rFonts w:hint="eastAsia"/>
        </w:rPr>
        <w:t>道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你在上帝面前不可冒失开口，也不可心急发言。因为上帝在天上，你在地下，所以你的言语要寡少</w:t>
      </w:r>
    </w:p>
    <w:p w:rsidR="00643281" w:rsidRDefault="00643281" w:rsidP="003F4AFD">
      <w:pPr>
        <w:numPr>
          <w:ilvl w:val="0"/>
          <w:numId w:val="161"/>
        </w:numPr>
      </w:pPr>
      <w:r>
        <w:rPr>
          <w:rFonts w:hint="eastAsia"/>
        </w:rPr>
        <w:t>伟大的信仰人都是忍耐的人：</w:t>
      </w:r>
    </w:p>
    <w:p w:rsidR="00643281" w:rsidRDefault="00643281" w:rsidP="003F4AFD">
      <w:pPr>
        <w:numPr>
          <w:ilvl w:val="0"/>
          <w:numId w:val="162"/>
        </w:numPr>
        <w:tabs>
          <w:tab w:val="left" w:pos="425"/>
        </w:tabs>
        <w:ind w:leftChars="202" w:left="429" w:hanging="5"/>
      </w:pPr>
      <w:r>
        <w:rPr>
          <w:rFonts w:hint="eastAsia"/>
        </w:rPr>
        <w:t>亚伯拉罕</w:t>
      </w:r>
    </w:p>
    <w:p w:rsidR="00643281" w:rsidRDefault="00643281" w:rsidP="003F4AFD">
      <w:pPr>
        <w:numPr>
          <w:ilvl w:val="0"/>
          <w:numId w:val="162"/>
        </w:numPr>
        <w:tabs>
          <w:tab w:val="left" w:pos="425"/>
        </w:tabs>
        <w:ind w:leftChars="202" w:left="429" w:hanging="5"/>
      </w:pPr>
      <w:r>
        <w:rPr>
          <w:rFonts w:hint="eastAsia"/>
        </w:rPr>
        <w:t>以撒</w:t>
      </w:r>
    </w:p>
    <w:p w:rsidR="00643281" w:rsidRDefault="00643281" w:rsidP="003F4AFD">
      <w:pPr>
        <w:numPr>
          <w:ilvl w:val="0"/>
          <w:numId w:val="162"/>
        </w:numPr>
        <w:tabs>
          <w:tab w:val="left" w:pos="425"/>
        </w:tabs>
        <w:ind w:leftChars="202" w:left="429" w:hanging="5"/>
      </w:pPr>
      <w:r>
        <w:rPr>
          <w:rFonts w:hint="eastAsia"/>
        </w:rPr>
        <w:t>约伯</w:t>
      </w:r>
    </w:p>
    <w:p w:rsidR="00643281" w:rsidRDefault="00643281" w:rsidP="003F4AFD">
      <w:pPr>
        <w:numPr>
          <w:ilvl w:val="0"/>
          <w:numId w:val="162"/>
        </w:numPr>
        <w:tabs>
          <w:tab w:val="left" w:pos="425"/>
        </w:tabs>
        <w:ind w:leftChars="202" w:left="429" w:hanging="5"/>
      </w:pPr>
      <w:r>
        <w:rPr>
          <w:rFonts w:hint="eastAsia"/>
        </w:rPr>
        <w:t>大卫</w:t>
      </w:r>
    </w:p>
    <w:p w:rsidR="00643281" w:rsidRDefault="00643281" w:rsidP="003F4AFD">
      <w:pPr>
        <w:numPr>
          <w:ilvl w:val="0"/>
          <w:numId w:val="162"/>
        </w:numPr>
        <w:tabs>
          <w:tab w:val="left" w:pos="425"/>
        </w:tabs>
        <w:ind w:leftChars="202" w:left="429" w:hanging="5"/>
      </w:pPr>
      <w:r>
        <w:rPr>
          <w:rFonts w:hint="eastAsia"/>
        </w:rPr>
        <w:t>西缅</w:t>
      </w:r>
    </w:p>
    <w:p w:rsidR="00643281" w:rsidRDefault="00643281" w:rsidP="003F4AFD">
      <w:pPr>
        <w:numPr>
          <w:ilvl w:val="0"/>
          <w:numId w:val="162"/>
        </w:numPr>
        <w:tabs>
          <w:tab w:val="left" w:pos="425"/>
        </w:tabs>
        <w:ind w:leftChars="202" w:left="429" w:hanging="5"/>
      </w:pPr>
      <w:r>
        <w:rPr>
          <w:rFonts w:hint="eastAsia"/>
        </w:rPr>
        <w:t>保罗</w:t>
      </w:r>
    </w:p>
    <w:p w:rsidR="00643281" w:rsidRPr="00942D2F" w:rsidRDefault="00643281" w:rsidP="003F4AFD">
      <w:pPr>
        <w:numPr>
          <w:ilvl w:val="0"/>
          <w:numId w:val="162"/>
        </w:numPr>
        <w:tabs>
          <w:tab w:val="left" w:pos="425"/>
        </w:tabs>
        <w:ind w:leftChars="202" w:left="429" w:hanging="5"/>
      </w:pPr>
      <w:r>
        <w:rPr>
          <w:rFonts w:hint="eastAsia"/>
        </w:rPr>
        <w:t>以利沙</w:t>
      </w:r>
    </w:p>
    <w:p w:rsidR="00643281" w:rsidRDefault="00643281" w:rsidP="00643281">
      <w:pPr>
        <w:jc w:val="center"/>
        <w:rPr>
          <w:b/>
          <w:sz w:val="30"/>
          <w:szCs w:val="30"/>
        </w:rPr>
      </w:pPr>
      <w:r w:rsidRPr="007474B2">
        <w:rPr>
          <w:rFonts w:hint="eastAsia"/>
          <w:b/>
          <w:sz w:val="30"/>
          <w:szCs w:val="30"/>
        </w:rPr>
        <w:t>恩慈</w:t>
      </w:r>
    </w:p>
    <w:p w:rsidR="00643281" w:rsidRPr="00C22B49" w:rsidRDefault="00643281" w:rsidP="00643281">
      <w:pPr>
        <w:ind w:firstLineChars="150" w:firstLine="315"/>
        <w:rPr>
          <w:szCs w:val="21"/>
        </w:rPr>
      </w:pPr>
      <w:r>
        <w:t>恩慈或称温柔，是圣灵向外表现的第二类果子。「恩慈」这个词由希腊文而来，意即一种渗透整个人性的温柔表现。温柔能除去一切的粗鲁与苛刻。温柔实在是长久忍耐的爱。</w:t>
      </w:r>
    </w:p>
    <w:p w:rsidR="00643281" w:rsidRDefault="00643281" w:rsidP="003F4AFD">
      <w:pPr>
        <w:numPr>
          <w:ilvl w:val="0"/>
          <w:numId w:val="163"/>
        </w:numPr>
      </w:pPr>
      <w:r>
        <w:rPr>
          <w:rFonts w:hint="eastAsia"/>
        </w:rPr>
        <w:t>恩慈的考察：</w:t>
      </w:r>
    </w:p>
    <w:p w:rsidR="00643281" w:rsidRDefault="00643281" w:rsidP="003F4AFD">
      <w:pPr>
        <w:numPr>
          <w:ilvl w:val="0"/>
          <w:numId w:val="164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慈悲是对受痛苦的陷入绝望的人亲切的意思</w:t>
      </w:r>
      <w:r>
        <w:rPr>
          <w:rFonts w:hint="eastAsia"/>
        </w:rPr>
        <w:t xml:space="preserve">     </w:t>
      </w:r>
      <w:r>
        <w:rPr>
          <w:rFonts w:hint="eastAsia"/>
        </w:rPr>
        <w:t>撒下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rPr>
          <w:rFonts w:hint="eastAsia"/>
        </w:rPr>
        <w:t>26</w:t>
      </w:r>
    </w:p>
    <w:p w:rsidR="00643281" w:rsidRDefault="00643281" w:rsidP="003F4AFD">
      <w:pPr>
        <w:numPr>
          <w:ilvl w:val="0"/>
          <w:numId w:val="164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慈悲是有很多人情的意思</w:t>
      </w:r>
      <w:r>
        <w:rPr>
          <w:rFonts w:hint="eastAsia"/>
        </w:rPr>
        <w:t xml:space="preserve">   </w:t>
      </w:r>
      <w:r>
        <w:rPr>
          <w:rFonts w:hint="eastAsia"/>
        </w:rPr>
        <w:t>代上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 xml:space="preserve">41    </w:t>
      </w:r>
      <w:r>
        <w:rPr>
          <w:rFonts w:hint="eastAsia"/>
        </w:rPr>
        <w:t>哀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22-23</w:t>
      </w:r>
    </w:p>
    <w:p w:rsidR="00643281" w:rsidRDefault="00643281" w:rsidP="003F4AFD">
      <w:pPr>
        <w:numPr>
          <w:ilvl w:val="0"/>
          <w:numId w:val="164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是觉得可怜的意思</w:t>
      </w:r>
      <w:r>
        <w:rPr>
          <w:rFonts w:hint="eastAsia"/>
        </w:rPr>
        <w:t xml:space="preserve">    </w:t>
      </w:r>
      <w:r>
        <w:rPr>
          <w:rFonts w:hint="eastAsia"/>
        </w:rPr>
        <w:t>审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17</w:t>
      </w:r>
    </w:p>
    <w:p w:rsidR="00643281" w:rsidRDefault="00643281" w:rsidP="003F4AFD">
      <w:pPr>
        <w:numPr>
          <w:ilvl w:val="0"/>
          <w:numId w:val="164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是包容的爱</w:t>
      </w:r>
      <w:r>
        <w:rPr>
          <w:rFonts w:hint="eastAsia"/>
        </w:rPr>
        <w:t xml:space="preserve">    </w:t>
      </w:r>
      <w:r>
        <w:rPr>
          <w:rFonts w:hint="eastAsia"/>
        </w:rPr>
        <w:t>诗</w:t>
      </w:r>
      <w:r>
        <w:rPr>
          <w:rFonts w:hint="eastAsia"/>
        </w:rPr>
        <w:t>51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43281" w:rsidRDefault="00643281" w:rsidP="003F4AFD">
      <w:pPr>
        <w:numPr>
          <w:ilvl w:val="0"/>
          <w:numId w:val="164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是意味着同情</w:t>
      </w:r>
      <w:r>
        <w:rPr>
          <w:rFonts w:hint="eastAsia"/>
        </w:rPr>
        <w:t xml:space="preserve">    </w:t>
      </w:r>
      <w:r>
        <w:rPr>
          <w:rFonts w:hint="eastAsia"/>
        </w:rPr>
        <w:t>罗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 xml:space="preserve">1   </w:t>
      </w:r>
      <w:r>
        <w:rPr>
          <w:rFonts w:hint="eastAsia"/>
        </w:rPr>
        <w:t>林后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643281" w:rsidRDefault="00643281" w:rsidP="003F4AFD">
      <w:pPr>
        <w:numPr>
          <w:ilvl w:val="0"/>
          <w:numId w:val="164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是有用的、超越的</w:t>
      </w:r>
      <w:r>
        <w:rPr>
          <w:rFonts w:hint="eastAsia"/>
        </w:rPr>
        <w:t xml:space="preserve">   </w:t>
      </w:r>
      <w:r>
        <w:rPr>
          <w:rFonts w:hint="eastAsia"/>
        </w:rPr>
        <w:t>多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4-7 </w:t>
      </w:r>
    </w:p>
    <w:p w:rsidR="00643281" w:rsidRDefault="00643281" w:rsidP="003F4AFD">
      <w:pPr>
        <w:numPr>
          <w:ilvl w:val="0"/>
          <w:numId w:val="164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是意味着好的</w:t>
      </w:r>
      <w:r>
        <w:rPr>
          <w:rFonts w:hint="eastAsia"/>
        </w:rPr>
        <w:t xml:space="preserve">      </w:t>
      </w:r>
    </w:p>
    <w:p w:rsidR="00643281" w:rsidRDefault="00643281" w:rsidP="003F4AFD">
      <w:pPr>
        <w:numPr>
          <w:ilvl w:val="0"/>
          <w:numId w:val="165"/>
        </w:numPr>
      </w:pPr>
      <w:r>
        <w:rPr>
          <w:rFonts w:hint="eastAsia"/>
        </w:rPr>
        <w:t>慈悲的根源</w:t>
      </w:r>
    </w:p>
    <w:p w:rsidR="00643281" w:rsidRDefault="00643281" w:rsidP="003F4AFD">
      <w:pPr>
        <w:numPr>
          <w:ilvl w:val="0"/>
          <w:numId w:val="166"/>
        </w:numPr>
        <w:tabs>
          <w:tab w:val="left" w:pos="425"/>
        </w:tabs>
        <w:ind w:leftChars="202" w:left="629" w:hanging="205"/>
      </w:pPr>
      <w:r>
        <w:rPr>
          <w:rFonts w:hint="eastAsia"/>
        </w:rPr>
        <w:t xml:space="preserve">   </w:t>
      </w:r>
      <w:r>
        <w:rPr>
          <w:rFonts w:hint="eastAsia"/>
        </w:rPr>
        <w:t>神是慈悲的</w:t>
      </w:r>
      <w:r>
        <w:rPr>
          <w:rFonts w:hint="eastAsia"/>
        </w:rPr>
        <w:t xml:space="preserve">   </w:t>
      </w:r>
      <w:r>
        <w:rPr>
          <w:rFonts w:hint="eastAsia"/>
        </w:rPr>
        <w:t>诗</w:t>
      </w:r>
      <w:r>
        <w:rPr>
          <w:rFonts w:hint="eastAsia"/>
        </w:rPr>
        <w:t>103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耶和华有怜悯，有恩典，不轻易发怒，且有丰盛的慈爱。</w:t>
      </w:r>
      <w:r>
        <w:rPr>
          <w:rFonts w:hint="eastAsia"/>
        </w:rPr>
        <w:t xml:space="preserve">  </w:t>
      </w:r>
    </w:p>
    <w:p w:rsidR="00643281" w:rsidRDefault="00643281" w:rsidP="003F4AFD">
      <w:pPr>
        <w:numPr>
          <w:ilvl w:val="0"/>
          <w:numId w:val="166"/>
        </w:numPr>
        <w:tabs>
          <w:tab w:val="left" w:pos="425"/>
        </w:tabs>
        <w:ind w:leftChars="202" w:left="629" w:hanging="205"/>
      </w:pPr>
      <w:r>
        <w:rPr>
          <w:rFonts w:hint="eastAsia"/>
        </w:rPr>
        <w:lastRenderedPageBreak/>
        <w:t>耶稣基督也是慈悲的</w:t>
      </w:r>
      <w:r>
        <w:rPr>
          <w:rFonts w:hint="eastAsia"/>
        </w:rPr>
        <w:t xml:space="preserve">   </w:t>
      </w:r>
      <w:r>
        <w:rPr>
          <w:rFonts w:hint="eastAsia"/>
        </w:rPr>
        <w:t>来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17</w:t>
      </w:r>
      <w:r>
        <w:rPr>
          <w:rFonts w:hint="eastAsia"/>
        </w:rPr>
        <w:t>所以，他凡事该与他的弟兄相同，为要在上帝的事上成为慈悲忠信的大祭司，为百姓的罪献上挽回祭</w:t>
      </w:r>
    </w:p>
    <w:p w:rsidR="00643281" w:rsidRDefault="00643281" w:rsidP="003F4AFD">
      <w:pPr>
        <w:numPr>
          <w:ilvl w:val="0"/>
          <w:numId w:val="167"/>
        </w:numPr>
      </w:pPr>
      <w:r>
        <w:rPr>
          <w:rFonts w:hint="eastAsia"/>
        </w:rPr>
        <w:t>什么是慈悲的生活？</w:t>
      </w:r>
    </w:p>
    <w:p w:rsidR="00643281" w:rsidRDefault="00643281" w:rsidP="003F4AFD">
      <w:pPr>
        <w:numPr>
          <w:ilvl w:val="0"/>
          <w:numId w:val="168"/>
        </w:numPr>
        <w:tabs>
          <w:tab w:val="left" w:pos="425"/>
        </w:tabs>
        <w:ind w:leftChars="202" w:left="429" w:hanging="5"/>
      </w:pPr>
      <w:r>
        <w:rPr>
          <w:rFonts w:hint="eastAsia"/>
        </w:rPr>
        <w:t>看顾不如我的人的生活</w:t>
      </w:r>
      <w:r>
        <w:rPr>
          <w:rFonts w:hint="eastAsia"/>
        </w:rPr>
        <w:t xml:space="preserve">   </w:t>
      </w:r>
      <w:r>
        <w:rPr>
          <w:rFonts w:hint="eastAsia"/>
        </w:rPr>
        <w:t>罗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12</w:t>
      </w:r>
    </w:p>
    <w:p w:rsidR="00643281" w:rsidRDefault="00643281" w:rsidP="003F4AFD">
      <w:pPr>
        <w:numPr>
          <w:ilvl w:val="0"/>
          <w:numId w:val="168"/>
        </w:numPr>
        <w:tabs>
          <w:tab w:val="left" w:pos="425"/>
        </w:tabs>
        <w:ind w:leftChars="202" w:left="429" w:hanging="5"/>
      </w:pPr>
      <w:r>
        <w:rPr>
          <w:rFonts w:hint="eastAsia"/>
        </w:rPr>
        <w:t>不定罪或批判人的生活</w:t>
      </w:r>
      <w:r>
        <w:rPr>
          <w:rFonts w:hint="eastAsia"/>
        </w:rPr>
        <w:t xml:space="preserve">   </w:t>
      </w:r>
      <w:r>
        <w:rPr>
          <w:rFonts w:hint="eastAsia"/>
        </w:rPr>
        <w:t>太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1-3</w:t>
      </w:r>
    </w:p>
    <w:p w:rsidR="00643281" w:rsidRDefault="00643281" w:rsidP="003F4AFD">
      <w:pPr>
        <w:numPr>
          <w:ilvl w:val="0"/>
          <w:numId w:val="168"/>
        </w:numPr>
        <w:tabs>
          <w:tab w:val="left" w:pos="425"/>
        </w:tabs>
        <w:ind w:leftChars="202" w:left="429" w:hanging="5"/>
      </w:pPr>
      <w:r>
        <w:rPr>
          <w:rFonts w:hint="eastAsia"/>
        </w:rPr>
        <w:t>互相担当的生活</w:t>
      </w:r>
      <w:r>
        <w:rPr>
          <w:rFonts w:hint="eastAsia"/>
        </w:rPr>
        <w:t xml:space="preserve">         </w:t>
      </w:r>
      <w:r>
        <w:rPr>
          <w:rFonts w:hint="eastAsia"/>
        </w:rPr>
        <w:t>加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2-4</w:t>
      </w:r>
    </w:p>
    <w:p w:rsidR="00643281" w:rsidRDefault="00643281" w:rsidP="003F4AFD">
      <w:pPr>
        <w:numPr>
          <w:ilvl w:val="0"/>
          <w:numId w:val="168"/>
        </w:numPr>
        <w:tabs>
          <w:tab w:val="left" w:pos="425"/>
        </w:tabs>
        <w:ind w:leftChars="202" w:left="429" w:hanging="5"/>
      </w:pPr>
      <w:r>
        <w:rPr>
          <w:rFonts w:hint="eastAsia"/>
        </w:rPr>
        <w:t>有同样的心</w:t>
      </w:r>
      <w:r>
        <w:rPr>
          <w:rFonts w:hint="eastAsia"/>
        </w:rPr>
        <w:t xml:space="preserve">             </w:t>
      </w:r>
      <w:r>
        <w:rPr>
          <w:rFonts w:hint="eastAsia"/>
        </w:rPr>
        <w:t>腓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1-3</w:t>
      </w:r>
    </w:p>
    <w:p w:rsidR="00643281" w:rsidRDefault="00643281" w:rsidP="003F4AFD">
      <w:pPr>
        <w:numPr>
          <w:ilvl w:val="0"/>
          <w:numId w:val="168"/>
        </w:numPr>
        <w:tabs>
          <w:tab w:val="left" w:pos="425"/>
        </w:tabs>
        <w:ind w:leftChars="202" w:left="429" w:hanging="5"/>
      </w:pPr>
      <w:r>
        <w:rPr>
          <w:rFonts w:hint="eastAsia"/>
        </w:rPr>
        <w:t>原谅并安慰的</w:t>
      </w:r>
      <w:r>
        <w:rPr>
          <w:rFonts w:hint="eastAsia"/>
        </w:rPr>
        <w:t xml:space="preserve">           </w:t>
      </w:r>
      <w:r>
        <w:rPr>
          <w:rFonts w:hint="eastAsia"/>
        </w:rPr>
        <w:t>林后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，太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21</w:t>
      </w:r>
    </w:p>
    <w:p w:rsidR="00643281" w:rsidRDefault="00643281" w:rsidP="003F4AFD">
      <w:pPr>
        <w:numPr>
          <w:ilvl w:val="0"/>
          <w:numId w:val="168"/>
        </w:numPr>
        <w:tabs>
          <w:tab w:val="left" w:pos="425"/>
        </w:tabs>
        <w:ind w:leftChars="202" w:left="429" w:hanging="5"/>
      </w:pPr>
      <w:r>
        <w:rPr>
          <w:rFonts w:hint="eastAsia"/>
        </w:rPr>
        <w:t>爱弟兄的灵魂的</w:t>
      </w:r>
    </w:p>
    <w:p w:rsidR="00643281" w:rsidRDefault="00643281" w:rsidP="003F4AFD">
      <w:pPr>
        <w:numPr>
          <w:ilvl w:val="0"/>
          <w:numId w:val="168"/>
        </w:numPr>
        <w:tabs>
          <w:tab w:val="left" w:pos="425"/>
        </w:tabs>
        <w:ind w:leftChars="202" w:left="429" w:hanging="5"/>
      </w:pPr>
      <w:r>
        <w:rPr>
          <w:rFonts w:hint="eastAsia"/>
        </w:rPr>
        <w:t>为弟兄祷告的</w:t>
      </w:r>
    </w:p>
    <w:p w:rsidR="00643281" w:rsidRDefault="00643281" w:rsidP="003F4AFD">
      <w:pPr>
        <w:numPr>
          <w:ilvl w:val="0"/>
          <w:numId w:val="169"/>
        </w:numPr>
      </w:pPr>
      <w:r>
        <w:rPr>
          <w:rFonts w:hint="eastAsia"/>
        </w:rPr>
        <w:t>慈悲的人所得到的祝福</w:t>
      </w:r>
    </w:p>
    <w:p w:rsidR="00643281" w:rsidRDefault="00643281" w:rsidP="003F4AFD">
      <w:pPr>
        <w:numPr>
          <w:ilvl w:val="0"/>
          <w:numId w:val="170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有主的慈悲</w:t>
      </w:r>
      <w:r>
        <w:rPr>
          <w:rFonts w:hint="eastAsia"/>
        </w:rPr>
        <w:t xml:space="preserve">     </w:t>
      </w:r>
      <w:r>
        <w:rPr>
          <w:rFonts w:hint="eastAsia"/>
        </w:rPr>
        <w:t>撒下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rPr>
          <w:rFonts w:hint="eastAsia"/>
        </w:rPr>
        <w:t>26</w:t>
      </w:r>
      <w:r>
        <w:rPr>
          <w:rFonts w:hint="eastAsia"/>
        </w:rPr>
        <w:t>慈爱的人，你以慈爱待他；完全的人，你以完全待他；</w:t>
      </w:r>
      <w:r>
        <w:rPr>
          <w:rFonts w:hint="eastAsia"/>
        </w:rPr>
        <w:t xml:space="preserve">    </w:t>
      </w:r>
    </w:p>
    <w:p w:rsidR="00643281" w:rsidRDefault="00643281" w:rsidP="003F4AFD">
      <w:pPr>
        <w:numPr>
          <w:ilvl w:val="0"/>
          <w:numId w:val="170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慈悲的人有和多人跟随</w:t>
      </w:r>
    </w:p>
    <w:p w:rsidR="00643281" w:rsidRDefault="00643281" w:rsidP="003F4AFD">
      <w:pPr>
        <w:numPr>
          <w:ilvl w:val="0"/>
          <w:numId w:val="171"/>
        </w:numPr>
        <w:tabs>
          <w:tab w:val="left" w:pos="420"/>
        </w:tabs>
      </w:pPr>
      <w:r>
        <w:rPr>
          <w:rFonts w:hint="eastAsia"/>
        </w:rPr>
        <w:t xml:space="preserve"> </w:t>
      </w:r>
      <w:r>
        <w:rPr>
          <w:rFonts w:hint="eastAsia"/>
        </w:rPr>
        <w:t>信徒慈悲的对象：</w:t>
      </w:r>
    </w:p>
    <w:p w:rsidR="00643281" w:rsidRDefault="00643281" w:rsidP="003F4AFD">
      <w:pPr>
        <w:numPr>
          <w:ilvl w:val="0"/>
          <w:numId w:val="187"/>
        </w:numPr>
      </w:pPr>
      <w:r>
        <w:rPr>
          <w:rFonts w:hint="eastAsia"/>
        </w:rPr>
        <w:t>孤儿</w:t>
      </w:r>
      <w:r>
        <w:rPr>
          <w:rFonts w:hint="eastAsia"/>
        </w:rPr>
        <w:t xml:space="preserve">    </w:t>
      </w:r>
      <w:r>
        <w:rPr>
          <w:rFonts w:hint="eastAsia"/>
        </w:rPr>
        <w:t>迦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不可欺压寡妇、孤儿、寄居的和贫穷人，谁都不可心里谋害弟兄。</w:t>
      </w:r>
    </w:p>
    <w:p w:rsidR="00643281" w:rsidRDefault="00643281" w:rsidP="003F4AFD">
      <w:pPr>
        <w:numPr>
          <w:ilvl w:val="0"/>
          <w:numId w:val="187"/>
        </w:numPr>
      </w:pPr>
      <w:r>
        <w:rPr>
          <w:rFonts w:hint="eastAsia"/>
        </w:rPr>
        <w:t>寡妇</w:t>
      </w:r>
      <w:r>
        <w:rPr>
          <w:rFonts w:hint="eastAsia"/>
        </w:rPr>
        <w:t xml:space="preserve">    </w:t>
      </w:r>
      <w:r>
        <w:rPr>
          <w:rFonts w:hint="eastAsia"/>
        </w:rPr>
        <w:t>迦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:rsidR="00643281" w:rsidRDefault="00643281" w:rsidP="003F4AFD">
      <w:pPr>
        <w:numPr>
          <w:ilvl w:val="0"/>
          <w:numId w:val="187"/>
        </w:numPr>
        <w:tabs>
          <w:tab w:val="clear" w:pos="1200"/>
        </w:tabs>
      </w:pPr>
      <w:r>
        <w:rPr>
          <w:rFonts w:hint="eastAsia"/>
        </w:rPr>
        <w:t>客旅</w:t>
      </w:r>
      <w:r>
        <w:rPr>
          <w:rFonts w:hint="eastAsia"/>
        </w:rPr>
        <w:t xml:space="preserve">     </w:t>
      </w:r>
      <w:r>
        <w:rPr>
          <w:rFonts w:hint="eastAsia"/>
        </w:rPr>
        <w:t>迦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:rsidR="00643281" w:rsidRDefault="00643281" w:rsidP="003F4AFD">
      <w:pPr>
        <w:numPr>
          <w:ilvl w:val="0"/>
          <w:numId w:val="187"/>
        </w:numPr>
        <w:tabs>
          <w:tab w:val="left" w:pos="2234"/>
        </w:tabs>
      </w:pPr>
      <w:r>
        <w:rPr>
          <w:rFonts w:hint="eastAsia"/>
        </w:rPr>
        <w:t>穷乏的人</w:t>
      </w:r>
      <w:r>
        <w:rPr>
          <w:rFonts w:hint="eastAsia"/>
        </w:rPr>
        <w:tab/>
        <w:t xml:space="preserve">   </w:t>
      </w:r>
      <w:r>
        <w:rPr>
          <w:rFonts w:hint="eastAsia"/>
        </w:rPr>
        <w:t>迦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:rsidR="00643281" w:rsidRDefault="00643281" w:rsidP="003F4AFD">
      <w:pPr>
        <w:numPr>
          <w:ilvl w:val="0"/>
          <w:numId w:val="187"/>
        </w:numPr>
        <w:tabs>
          <w:tab w:val="left" w:pos="2234"/>
        </w:tabs>
      </w:pPr>
      <w:r>
        <w:rPr>
          <w:rFonts w:hint="eastAsia"/>
        </w:rPr>
        <w:t>别的信徒</w:t>
      </w:r>
      <w:r>
        <w:rPr>
          <w:rFonts w:hint="eastAsia"/>
        </w:rPr>
        <w:t xml:space="preserve">         </w:t>
      </w:r>
      <w:r>
        <w:rPr>
          <w:rFonts w:hint="eastAsia"/>
        </w:rPr>
        <w:t>太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33</w:t>
      </w:r>
      <w:r>
        <w:rPr>
          <w:rFonts w:hint="eastAsia"/>
        </w:rPr>
        <w:t>你不应当怜恤你的同伴，像我怜恤你吗？</w:t>
      </w:r>
    </w:p>
    <w:p w:rsidR="00643281" w:rsidRDefault="00643281" w:rsidP="003F4AFD">
      <w:pPr>
        <w:numPr>
          <w:ilvl w:val="0"/>
          <w:numId w:val="187"/>
        </w:numPr>
        <w:tabs>
          <w:tab w:val="left" w:pos="2234"/>
        </w:tabs>
      </w:pPr>
      <w:r>
        <w:rPr>
          <w:rFonts w:hint="eastAsia"/>
        </w:rPr>
        <w:t>陷入困境的人</w:t>
      </w:r>
      <w:r>
        <w:rPr>
          <w:rFonts w:hint="eastAsia"/>
        </w:rPr>
        <w:t xml:space="preserve">     </w:t>
      </w:r>
      <w:r>
        <w:rPr>
          <w:rFonts w:hint="eastAsia"/>
        </w:rPr>
        <w:t>路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 xml:space="preserve">33  </w:t>
      </w:r>
      <w:r>
        <w:rPr>
          <w:rFonts w:hint="eastAsia"/>
        </w:rPr>
        <w:t>（好撒玛利亚人）</w:t>
      </w:r>
    </w:p>
    <w:p w:rsidR="00643281" w:rsidRDefault="00643281" w:rsidP="003F4AFD">
      <w:pPr>
        <w:numPr>
          <w:ilvl w:val="0"/>
          <w:numId w:val="187"/>
        </w:numPr>
        <w:tabs>
          <w:tab w:val="left" w:pos="420"/>
          <w:tab w:val="left" w:pos="840"/>
          <w:tab w:val="left" w:pos="1060"/>
        </w:tabs>
        <w:ind w:rightChars="-44" w:right="-92"/>
      </w:pPr>
      <w:r>
        <w:rPr>
          <w:rFonts w:hint="eastAsia"/>
        </w:rPr>
        <w:t>伤心的人</w:t>
      </w:r>
      <w:r>
        <w:rPr>
          <w:rFonts w:hint="eastAsia"/>
        </w:rPr>
        <w:t xml:space="preserve">  </w:t>
      </w:r>
      <w:r>
        <w:rPr>
          <w:rFonts w:hint="eastAsia"/>
        </w:rPr>
        <w:t>诗</w:t>
      </w:r>
      <w:r>
        <w:rPr>
          <w:rFonts w:hint="eastAsia"/>
        </w:rPr>
        <w:t>109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因为他不想施恩，却逼迫困苦穷乏的和伤心的人，要把他们</w:t>
      </w:r>
      <w:r>
        <w:rPr>
          <w:rFonts w:hint="eastAsia"/>
        </w:rPr>
        <w:t xml:space="preserve">                                                       </w:t>
      </w:r>
    </w:p>
    <w:p w:rsidR="00643281" w:rsidRDefault="00643281" w:rsidP="003F4AFD">
      <w:pPr>
        <w:numPr>
          <w:ilvl w:val="0"/>
          <w:numId w:val="187"/>
        </w:numPr>
        <w:tabs>
          <w:tab w:val="left" w:pos="3136"/>
        </w:tabs>
      </w:pPr>
      <w:r>
        <w:rPr>
          <w:rFonts w:hint="eastAsia"/>
        </w:rPr>
        <w:t>治死</w:t>
      </w:r>
    </w:p>
    <w:p w:rsidR="00643281" w:rsidRDefault="00643281" w:rsidP="003F4AFD">
      <w:pPr>
        <w:numPr>
          <w:ilvl w:val="0"/>
          <w:numId w:val="187"/>
        </w:numPr>
        <w:tabs>
          <w:tab w:val="left" w:pos="3136"/>
        </w:tabs>
      </w:pPr>
      <w:r>
        <w:rPr>
          <w:rFonts w:hint="eastAsia"/>
        </w:rPr>
        <w:t>仇敌</w:t>
      </w:r>
      <w:r>
        <w:rPr>
          <w:rFonts w:hint="eastAsia"/>
        </w:rPr>
        <w:t xml:space="preserve">        </w:t>
      </w:r>
      <w:r>
        <w:rPr>
          <w:rFonts w:hint="eastAsia"/>
        </w:rPr>
        <w:t>撒上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21</w:t>
      </w:r>
    </w:p>
    <w:p w:rsidR="00643281" w:rsidRDefault="00643281" w:rsidP="003F4AFD">
      <w:pPr>
        <w:numPr>
          <w:ilvl w:val="0"/>
          <w:numId w:val="187"/>
        </w:numPr>
        <w:tabs>
          <w:tab w:val="left" w:pos="3136"/>
        </w:tabs>
      </w:pPr>
      <w:r>
        <w:rPr>
          <w:rFonts w:hint="eastAsia"/>
        </w:rPr>
        <w:t>动物</w:t>
      </w:r>
      <w:r>
        <w:rPr>
          <w:rFonts w:hint="eastAsia"/>
        </w:rPr>
        <w:t xml:space="preserve">        </w:t>
      </w:r>
      <w:r>
        <w:rPr>
          <w:rFonts w:hint="eastAsia"/>
        </w:rPr>
        <w:t>箴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义人顾惜他牲畜的命，恶人的怜悯也是残忍。</w:t>
      </w:r>
    </w:p>
    <w:p w:rsidR="00643281" w:rsidRDefault="00643281" w:rsidP="003F4AFD">
      <w:pPr>
        <w:numPr>
          <w:ilvl w:val="0"/>
          <w:numId w:val="187"/>
        </w:numPr>
        <w:tabs>
          <w:tab w:val="left" w:pos="3136"/>
        </w:tabs>
      </w:pPr>
      <w:r>
        <w:rPr>
          <w:rFonts w:hint="eastAsia"/>
        </w:rPr>
        <w:t>软弱的人</w:t>
      </w:r>
      <w:r>
        <w:rPr>
          <w:rFonts w:hint="eastAsia"/>
        </w:rPr>
        <w:t xml:space="preserve">    </w:t>
      </w:r>
      <w:r>
        <w:rPr>
          <w:rFonts w:hint="eastAsia"/>
        </w:rPr>
        <w:t>徒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35</w:t>
      </w:r>
      <w:r>
        <w:rPr>
          <w:rFonts w:hint="eastAsia"/>
        </w:rPr>
        <w:t>我凡事给你们作榜样，叫你们知道应当这样劳苦，扶助软</w:t>
      </w:r>
      <w:r>
        <w:rPr>
          <w:rFonts w:hint="eastAsia"/>
        </w:rPr>
        <w:t xml:space="preserve">                                            </w:t>
      </w:r>
    </w:p>
    <w:p w:rsidR="00643281" w:rsidRDefault="00643281" w:rsidP="003F4AFD">
      <w:pPr>
        <w:numPr>
          <w:ilvl w:val="0"/>
          <w:numId w:val="187"/>
        </w:numPr>
        <w:tabs>
          <w:tab w:val="left" w:pos="2370"/>
        </w:tabs>
      </w:pPr>
      <w:r>
        <w:rPr>
          <w:rFonts w:hint="eastAsia"/>
        </w:rPr>
        <w:t>弱的人，又当记念主耶稣的话，说：‘施比受更为有福。’</w:t>
      </w:r>
    </w:p>
    <w:p w:rsidR="00643281" w:rsidRDefault="00643281" w:rsidP="003F4AFD">
      <w:pPr>
        <w:numPr>
          <w:ilvl w:val="0"/>
          <w:numId w:val="187"/>
        </w:numPr>
        <w:tabs>
          <w:tab w:val="clear" w:pos="1200"/>
        </w:tabs>
      </w:pPr>
      <w:r>
        <w:rPr>
          <w:rFonts w:hint="eastAsia"/>
        </w:rPr>
        <w:t>不信的人</w:t>
      </w:r>
      <w:r>
        <w:rPr>
          <w:rFonts w:hint="eastAsia"/>
        </w:rPr>
        <w:t xml:space="preserve">    </w:t>
      </w:r>
      <w:r>
        <w:rPr>
          <w:rFonts w:hint="eastAsia"/>
        </w:rPr>
        <w:t>未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34</w:t>
      </w:r>
      <w:r>
        <w:rPr>
          <w:rFonts w:hint="eastAsia"/>
        </w:rPr>
        <w:t>和你们同居的外人，你们要看他如本地人一样，并要爱他如己，因为你们在埃及地也作过寄居的。我是耶和华你们的上帝</w:t>
      </w:r>
    </w:p>
    <w:p w:rsidR="00643281" w:rsidRDefault="00643281" w:rsidP="003F4AFD">
      <w:pPr>
        <w:numPr>
          <w:ilvl w:val="0"/>
          <w:numId w:val="187"/>
        </w:numPr>
        <w:tabs>
          <w:tab w:val="left" w:pos="420"/>
          <w:tab w:val="left" w:pos="2370"/>
        </w:tabs>
      </w:pPr>
      <w:r>
        <w:rPr>
          <w:rFonts w:hint="eastAsia"/>
        </w:rPr>
        <w:t>忧伤的人</w:t>
      </w:r>
      <w:r>
        <w:rPr>
          <w:rFonts w:hint="eastAsia"/>
        </w:rPr>
        <w:t xml:space="preserve">   </w:t>
      </w:r>
      <w:r>
        <w:rPr>
          <w:rFonts w:hint="eastAsia"/>
        </w:rPr>
        <w:t>罗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与喜乐的人要同乐，与哀哭的人要同哭</w:t>
      </w:r>
    </w:p>
    <w:p w:rsidR="00643281" w:rsidRDefault="00643281" w:rsidP="003F4AFD">
      <w:pPr>
        <w:numPr>
          <w:ilvl w:val="0"/>
          <w:numId w:val="187"/>
        </w:numPr>
        <w:tabs>
          <w:tab w:val="left" w:pos="420"/>
          <w:tab w:val="left" w:pos="2370"/>
        </w:tabs>
      </w:pPr>
      <w:r>
        <w:rPr>
          <w:rFonts w:hint="eastAsia"/>
        </w:rPr>
        <w:t>邻舍</w:t>
      </w:r>
      <w:r>
        <w:rPr>
          <w:rFonts w:hint="eastAsia"/>
        </w:rPr>
        <w:t xml:space="preserve">    </w:t>
      </w:r>
      <w:r>
        <w:rPr>
          <w:rFonts w:hint="eastAsia"/>
        </w:rPr>
        <w:t>罗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我们各人务要叫邻舍喜悦，使他得益处，建立德行</w:t>
      </w:r>
    </w:p>
    <w:p w:rsidR="00643281" w:rsidRDefault="00643281" w:rsidP="003F4AFD">
      <w:pPr>
        <w:numPr>
          <w:ilvl w:val="0"/>
          <w:numId w:val="187"/>
        </w:numPr>
        <w:tabs>
          <w:tab w:val="left" w:pos="420"/>
          <w:tab w:val="left" w:pos="2370"/>
        </w:tabs>
      </w:pPr>
      <w:r>
        <w:rPr>
          <w:rFonts w:hint="eastAsia"/>
        </w:rPr>
        <w:t>所有人</w:t>
      </w:r>
      <w:r>
        <w:rPr>
          <w:rFonts w:hint="eastAsia"/>
        </w:rPr>
        <w:t xml:space="preserve">    </w:t>
      </w:r>
      <w:r>
        <w:rPr>
          <w:rFonts w:hint="eastAsia"/>
        </w:rPr>
        <w:t>加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所以，有了机会，就当向众人行善，向信徒一家的人更当这样。</w:t>
      </w:r>
    </w:p>
    <w:p w:rsidR="00643281" w:rsidRDefault="00643281" w:rsidP="00643281">
      <w:pPr>
        <w:jc w:val="center"/>
        <w:rPr>
          <w:b/>
          <w:sz w:val="30"/>
          <w:szCs w:val="30"/>
        </w:rPr>
      </w:pPr>
      <w:r w:rsidRPr="007474B2">
        <w:rPr>
          <w:rFonts w:hint="eastAsia"/>
          <w:b/>
          <w:sz w:val="30"/>
          <w:szCs w:val="30"/>
        </w:rPr>
        <w:t>良善</w:t>
      </w:r>
    </w:p>
    <w:p w:rsidR="00643281" w:rsidRPr="00C22B49" w:rsidRDefault="00643281" w:rsidP="00643281">
      <w:pPr>
        <w:ind w:firstLineChars="250" w:firstLine="525"/>
        <w:rPr>
          <w:szCs w:val="21"/>
        </w:rPr>
      </w:pPr>
      <w:r>
        <w:t>「良善」这个字在希腊文中是指一个人内心为善所指引，目标在于至善，就是道德及伦理上最崇高的价值。保罗写道：「光明所结的果子，就是一切良善、公义、诚实。」</w:t>
      </w:r>
      <w:r>
        <w:t>(</w:t>
      </w:r>
      <w:r>
        <w:t>以弗所书五：</w:t>
      </w:r>
      <w:r>
        <w:t>9)</w:t>
      </w:r>
      <w:r>
        <w:t>他又说：「我们常为你们祷告，愿我们的神看你们配得过所蒙的召，又用大能成就你们一切所羡慕的良善，和一切因信心所作的工夫，叫我们主耶稣的名，在你们身上得荣耀」</w:t>
      </w:r>
      <w:r>
        <w:t>(</w:t>
      </w:r>
      <w:r>
        <w:t>帖撒罗尼迦后书一：</w:t>
      </w:r>
      <w:r>
        <w:t>11</w:t>
      </w:r>
      <w:r>
        <w:t>、</w:t>
      </w:r>
      <w:r>
        <w:t>12)</w:t>
      </w:r>
      <w:r>
        <w:t>。保罗也称赞在罗马的教会说：「我自己也深信你们是满有良善、充足了诸般的知识，也能彼此劝诫。」</w:t>
      </w:r>
      <w:r>
        <w:t>(</w:t>
      </w:r>
      <w:r>
        <w:t>罗马书十五：</w:t>
      </w:r>
      <w:r>
        <w:t>14)</w:t>
      </w:r>
    </w:p>
    <w:p w:rsidR="00643281" w:rsidRDefault="00643281" w:rsidP="00643281">
      <w:r>
        <w:rPr>
          <w:rFonts w:hint="eastAsia"/>
        </w:rPr>
        <w:t xml:space="preserve">   1</w:t>
      </w:r>
      <w:r>
        <w:rPr>
          <w:rFonts w:hint="eastAsia"/>
        </w:rPr>
        <w:t>、良善的果子是什么？</w:t>
      </w:r>
    </w:p>
    <w:p w:rsidR="00643281" w:rsidRDefault="00643281" w:rsidP="003F4AFD">
      <w:pPr>
        <w:numPr>
          <w:ilvl w:val="0"/>
          <w:numId w:val="172"/>
        </w:numPr>
        <w:tabs>
          <w:tab w:val="left" w:pos="425"/>
        </w:tabs>
        <w:ind w:leftChars="202" w:left="424" w:firstLine="215"/>
      </w:pPr>
      <w:r>
        <w:rPr>
          <w:rFonts w:hint="eastAsia"/>
        </w:rPr>
        <w:lastRenderedPageBreak/>
        <w:t>是好的意思</w:t>
      </w:r>
      <w:r>
        <w:rPr>
          <w:rFonts w:hint="eastAsia"/>
        </w:rPr>
        <w:t xml:space="preserve">   </w:t>
      </w:r>
      <w:r>
        <w:rPr>
          <w:rFonts w:hint="eastAsia"/>
        </w:rPr>
        <w:t>太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 15</w:t>
      </w:r>
      <w:r>
        <w:rPr>
          <w:rFonts w:hint="eastAsia"/>
        </w:rPr>
        <w:t>人点灯，不放在斗底下，是放在灯台上，就照亮一家的人。</w:t>
      </w:r>
    </w:p>
    <w:p w:rsidR="00643281" w:rsidRDefault="00643281" w:rsidP="003F4AFD">
      <w:pPr>
        <w:numPr>
          <w:ilvl w:val="0"/>
          <w:numId w:val="172"/>
        </w:numPr>
        <w:tabs>
          <w:tab w:val="left" w:pos="425"/>
        </w:tabs>
        <w:ind w:leftChars="202" w:left="424" w:firstLine="215"/>
      </w:pPr>
      <w:r>
        <w:rPr>
          <w:rFonts w:hint="eastAsia"/>
        </w:rPr>
        <w:t>是意味着善的良心</w:t>
      </w:r>
      <w:r>
        <w:rPr>
          <w:rFonts w:hint="eastAsia"/>
        </w:rPr>
        <w:t xml:space="preserve">    </w:t>
      </w:r>
      <w:r>
        <w:rPr>
          <w:rFonts w:hint="eastAsia"/>
        </w:rPr>
        <w:t>彼前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16</w:t>
      </w:r>
      <w:r>
        <w:rPr>
          <w:rFonts w:hint="eastAsia"/>
        </w:rPr>
        <w:t>存着无亏的良心，叫你们在何事上被毁谤，就在何事上可以叫那诬赖你们在基督里有好品行的人自觉羞愧。</w:t>
      </w:r>
    </w:p>
    <w:p w:rsidR="00643281" w:rsidRDefault="00643281" w:rsidP="003F4AFD">
      <w:pPr>
        <w:numPr>
          <w:ilvl w:val="0"/>
          <w:numId w:val="172"/>
        </w:numPr>
        <w:tabs>
          <w:tab w:val="left" w:pos="425"/>
        </w:tabs>
        <w:ind w:leftChars="202" w:left="424" w:firstLine="215"/>
      </w:pPr>
      <w:r>
        <w:rPr>
          <w:rFonts w:hint="eastAsia"/>
        </w:rPr>
        <w:t>是子女开朗的品行</w:t>
      </w:r>
      <w:r>
        <w:rPr>
          <w:rFonts w:hint="eastAsia"/>
        </w:rPr>
        <w:t xml:space="preserve">    </w:t>
      </w:r>
      <w:r>
        <w:rPr>
          <w:rFonts w:hint="eastAsia"/>
        </w:rPr>
        <w:t>弗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8-9</w:t>
      </w:r>
      <w:r>
        <w:rPr>
          <w:rFonts w:hint="eastAsia"/>
        </w:rPr>
        <w:t>从前你们是暗昧的，但如今在主里面是光明的，行事为人就当像光明的子女。光明所结的果子就是一切良善、公义、诚实</w:t>
      </w:r>
      <w:r>
        <w:rPr>
          <w:rFonts w:hint="eastAsia"/>
        </w:rPr>
        <w:t xml:space="preserve">    </w:t>
      </w:r>
    </w:p>
    <w:p w:rsidR="00643281" w:rsidRDefault="00643281" w:rsidP="003F4AFD">
      <w:pPr>
        <w:numPr>
          <w:ilvl w:val="0"/>
          <w:numId w:val="172"/>
        </w:numPr>
        <w:tabs>
          <w:tab w:val="left" w:pos="425"/>
        </w:tabs>
        <w:ind w:leftChars="202" w:left="424" w:firstLine="215"/>
      </w:pPr>
      <w:r>
        <w:rPr>
          <w:rFonts w:hint="eastAsia"/>
        </w:rPr>
        <w:t>是以正直的心生活的意思</w:t>
      </w:r>
      <w:r>
        <w:rPr>
          <w:rFonts w:hint="eastAsia"/>
        </w:rPr>
        <w:t xml:space="preserve">    </w:t>
      </w:r>
      <w:r>
        <w:rPr>
          <w:rFonts w:hint="eastAsia"/>
        </w:rPr>
        <w:t>诗</w:t>
      </w:r>
      <w:r>
        <w:rPr>
          <w:rFonts w:hint="eastAsia"/>
        </w:rPr>
        <w:t>37:28</w:t>
      </w:r>
      <w:r>
        <w:rPr>
          <w:rFonts w:hint="eastAsia"/>
        </w:rPr>
        <w:t>因为上主喜爱公义，不遗弃他忠贞的子民。他永远保护他们；但邪恶人的子孙要被赶走。</w:t>
      </w:r>
    </w:p>
    <w:p w:rsidR="00643281" w:rsidRDefault="00643281" w:rsidP="003F4AFD">
      <w:pPr>
        <w:numPr>
          <w:ilvl w:val="0"/>
          <w:numId w:val="172"/>
        </w:numPr>
        <w:tabs>
          <w:tab w:val="left" w:pos="425"/>
        </w:tabs>
        <w:ind w:leftChars="202" w:left="424" w:firstLine="215"/>
      </w:pPr>
      <w:r>
        <w:rPr>
          <w:rFonts w:hint="eastAsia"/>
        </w:rPr>
        <w:t>是随别人的益处生活</w:t>
      </w:r>
      <w:r>
        <w:rPr>
          <w:rFonts w:hint="eastAsia"/>
        </w:rPr>
        <w:t xml:space="preserve">   </w:t>
      </w:r>
      <w:r>
        <w:rPr>
          <w:rFonts w:hint="eastAsia"/>
        </w:rPr>
        <w:t>林前</w:t>
      </w:r>
      <w:r>
        <w:rPr>
          <w:rFonts w:hint="eastAsia"/>
        </w:rPr>
        <w:t>10:23</w:t>
      </w:r>
      <w:r>
        <w:rPr>
          <w:rFonts w:hint="eastAsia"/>
        </w:rPr>
        <w:t>凡事都可行，但不都有益处；凡事都可行，但不都造就人</w:t>
      </w:r>
    </w:p>
    <w:p w:rsidR="00643281" w:rsidRDefault="00643281" w:rsidP="003F4AFD">
      <w:pPr>
        <w:numPr>
          <w:ilvl w:val="0"/>
          <w:numId w:val="172"/>
        </w:numPr>
        <w:tabs>
          <w:tab w:val="left" w:pos="425"/>
        </w:tabs>
        <w:ind w:leftChars="202" w:left="424" w:firstLine="215"/>
      </w:pPr>
      <w:r>
        <w:rPr>
          <w:rFonts w:hint="eastAsia"/>
        </w:rPr>
        <w:t>是和好友善的意思</w:t>
      </w:r>
      <w:r>
        <w:rPr>
          <w:rFonts w:hint="eastAsia"/>
        </w:rPr>
        <w:t xml:space="preserve">      </w:t>
      </w:r>
      <w:r>
        <w:rPr>
          <w:rFonts w:hint="eastAsia"/>
        </w:rPr>
        <w:t>帖后</w:t>
      </w:r>
      <w:r>
        <w:rPr>
          <w:rFonts w:hint="eastAsia"/>
        </w:rPr>
        <w:t xml:space="preserve">1:11 </w:t>
      </w:r>
      <w:r>
        <w:rPr>
          <w:rFonts w:hint="eastAsia"/>
        </w:rPr>
        <w:t>因此，我们常为你们祷告，愿我们的上帝看你们配得过所蒙的召，又用大能成就你们一切所羡慕的良善和一切因信心所作的工夫，</w:t>
      </w:r>
    </w:p>
    <w:p w:rsidR="00643281" w:rsidRDefault="00643281" w:rsidP="003F4AFD">
      <w:pPr>
        <w:numPr>
          <w:ilvl w:val="0"/>
          <w:numId w:val="172"/>
        </w:numPr>
        <w:tabs>
          <w:tab w:val="left" w:pos="425"/>
        </w:tabs>
        <w:ind w:leftChars="202" w:left="424" w:firstLine="215"/>
      </w:pPr>
      <w:r>
        <w:rPr>
          <w:rFonts w:hint="eastAsia"/>
        </w:rPr>
        <w:t>是信实的</w:t>
      </w:r>
    </w:p>
    <w:p w:rsidR="00643281" w:rsidRDefault="00643281" w:rsidP="003F4AFD">
      <w:pPr>
        <w:numPr>
          <w:ilvl w:val="0"/>
          <w:numId w:val="172"/>
        </w:numPr>
        <w:tabs>
          <w:tab w:val="left" w:pos="425"/>
        </w:tabs>
        <w:ind w:leftChars="202" w:left="424" w:firstLine="215"/>
      </w:pPr>
      <w:r>
        <w:rPr>
          <w:rFonts w:hint="eastAsia"/>
        </w:rPr>
        <w:t>是优秀并优越的意思</w:t>
      </w:r>
      <w:r>
        <w:rPr>
          <w:rFonts w:hint="eastAsia"/>
        </w:rPr>
        <w:t xml:space="preserve"> </w:t>
      </w:r>
    </w:p>
    <w:p w:rsidR="00643281" w:rsidRDefault="00643281" w:rsidP="003F4AFD">
      <w:pPr>
        <w:numPr>
          <w:ilvl w:val="0"/>
          <w:numId w:val="172"/>
        </w:numPr>
        <w:tabs>
          <w:tab w:val="left" w:pos="425"/>
        </w:tabs>
        <w:ind w:leftChars="202" w:left="424" w:firstLine="215"/>
      </w:pPr>
      <w:r>
        <w:rPr>
          <w:rFonts w:hint="eastAsia"/>
        </w:rPr>
        <w:t>是仁慈的</w:t>
      </w:r>
      <w:r>
        <w:rPr>
          <w:rFonts w:hint="eastAsia"/>
        </w:rPr>
        <w:t xml:space="preserve">   </w:t>
      </w:r>
      <w:r>
        <w:rPr>
          <w:rFonts w:hint="eastAsia"/>
        </w:rPr>
        <w:t>罗</w:t>
      </w:r>
      <w:r>
        <w:rPr>
          <w:rFonts w:hint="eastAsia"/>
        </w:rPr>
        <w:t xml:space="preserve">2:4 </w:t>
      </w:r>
      <w:r>
        <w:rPr>
          <w:rFonts w:hint="eastAsia"/>
        </w:rPr>
        <w:t>还是你藐视他丰富的恩慈、宽容、忍耐，不晓得他的恩慈是领你悔改呢？</w:t>
      </w:r>
    </w:p>
    <w:p w:rsidR="00643281" w:rsidRDefault="00643281" w:rsidP="00643281">
      <w:r>
        <w:rPr>
          <w:rFonts w:hint="eastAsia"/>
        </w:rPr>
        <w:t xml:space="preserve"> 2</w:t>
      </w:r>
      <w:r>
        <w:rPr>
          <w:rFonts w:hint="eastAsia"/>
        </w:rPr>
        <w:t>、我们怎么去过良善的生活？</w:t>
      </w:r>
    </w:p>
    <w:p w:rsidR="00643281" w:rsidRDefault="00643281" w:rsidP="00643281">
      <w:r>
        <w:rPr>
          <w:rFonts w:hint="eastAsia"/>
        </w:rPr>
        <w:t xml:space="preserve">   1</w:t>
      </w:r>
      <w:r>
        <w:rPr>
          <w:rFonts w:hint="eastAsia"/>
        </w:rPr>
        <w:t>）靠圣灵的感动努力地生活</w:t>
      </w:r>
      <w:r>
        <w:rPr>
          <w:rFonts w:hint="eastAsia"/>
        </w:rPr>
        <w:t xml:space="preserve">    </w:t>
      </w:r>
      <w:r>
        <w:rPr>
          <w:rFonts w:hint="eastAsia"/>
        </w:rPr>
        <w:t>罗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18-23</w:t>
      </w:r>
    </w:p>
    <w:p w:rsidR="00643281" w:rsidRDefault="00643281" w:rsidP="00643281">
      <w:r>
        <w:rPr>
          <w:rFonts w:hint="eastAsia"/>
        </w:rPr>
        <w:t xml:space="preserve">   2</w:t>
      </w:r>
      <w:r>
        <w:rPr>
          <w:rFonts w:hint="eastAsia"/>
        </w:rPr>
        <w:t>）行善不要灰心的完全的生活</w:t>
      </w:r>
      <w:r>
        <w:rPr>
          <w:rFonts w:hint="eastAsia"/>
        </w:rPr>
        <w:t xml:space="preserve">   </w:t>
      </w:r>
      <w:r>
        <w:rPr>
          <w:rFonts w:hint="eastAsia"/>
        </w:rPr>
        <w:t>加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 xml:space="preserve">6:9 </w:t>
      </w:r>
      <w:r>
        <w:rPr>
          <w:rFonts w:hint="eastAsia"/>
        </w:rPr>
        <w:t>我们行善，不可丧志，若不灰心，到了时候就要收成。</w:t>
      </w:r>
    </w:p>
    <w:p w:rsidR="00643281" w:rsidRDefault="00643281" w:rsidP="00643281">
      <w:r>
        <w:rPr>
          <w:rFonts w:hint="eastAsia"/>
        </w:rPr>
        <w:t xml:space="preserve">  3</w:t>
      </w:r>
      <w:r>
        <w:rPr>
          <w:rFonts w:hint="eastAsia"/>
        </w:rPr>
        <w:t>）不求代价的生活</w:t>
      </w:r>
      <w:r>
        <w:rPr>
          <w:rFonts w:hint="eastAsia"/>
        </w:rPr>
        <w:t xml:space="preserve">   </w:t>
      </w:r>
      <w:r>
        <w:rPr>
          <w:rFonts w:hint="eastAsia"/>
        </w:rPr>
        <w:t>路</w:t>
      </w:r>
      <w:r>
        <w:rPr>
          <w:rFonts w:hint="eastAsia"/>
        </w:rPr>
        <w:t xml:space="preserve">6:35 </w:t>
      </w:r>
      <w:r>
        <w:rPr>
          <w:rFonts w:hint="eastAsia"/>
        </w:rPr>
        <w:t>你们倒要爱仇敌，也要善待他们，并要借给人不指望偿还，你们的赏赐就必大了，你们也必作至高者的儿子，因为他恩待那忘恩的和作恶的。</w:t>
      </w:r>
    </w:p>
    <w:p w:rsidR="00643281" w:rsidRDefault="00643281" w:rsidP="00643281">
      <w:r>
        <w:rPr>
          <w:rFonts w:hint="eastAsia"/>
        </w:rPr>
        <w:t xml:space="preserve">  4</w:t>
      </w:r>
      <w:r>
        <w:rPr>
          <w:rFonts w:hint="eastAsia"/>
        </w:rPr>
        <w:t>）要做到能做到的份上</w:t>
      </w:r>
      <w:r>
        <w:rPr>
          <w:rFonts w:hint="eastAsia"/>
        </w:rPr>
        <w:t xml:space="preserve">   </w:t>
      </w:r>
      <w:r>
        <w:rPr>
          <w:rFonts w:hint="eastAsia"/>
        </w:rPr>
        <w:t>箴</w:t>
      </w:r>
      <w:r>
        <w:rPr>
          <w:rFonts w:hint="eastAsia"/>
        </w:rPr>
        <w:t xml:space="preserve">3:27 </w:t>
      </w:r>
      <w:r>
        <w:rPr>
          <w:rFonts w:hint="eastAsia"/>
        </w:rPr>
        <w:t>你手若有行善的力量，不可推辞，就当向那应得的人施行。</w:t>
      </w:r>
    </w:p>
    <w:p w:rsidR="00643281" w:rsidRDefault="00643281" w:rsidP="00643281">
      <w:r>
        <w:rPr>
          <w:rFonts w:hint="eastAsia"/>
        </w:rPr>
        <w:t xml:space="preserve">  5</w:t>
      </w:r>
      <w:r>
        <w:rPr>
          <w:rFonts w:hint="eastAsia"/>
        </w:rPr>
        <w:t>）热心去行的生活</w:t>
      </w:r>
      <w:r>
        <w:rPr>
          <w:rFonts w:hint="eastAsia"/>
        </w:rPr>
        <w:t xml:space="preserve">   </w:t>
      </w:r>
      <w:r>
        <w:rPr>
          <w:rFonts w:hint="eastAsia"/>
        </w:rPr>
        <w:t>多</w:t>
      </w:r>
      <w:r>
        <w:rPr>
          <w:rFonts w:hint="eastAsia"/>
        </w:rPr>
        <w:t xml:space="preserve"> 2:14 </w:t>
      </w:r>
      <w:r>
        <w:rPr>
          <w:rFonts w:hint="eastAsia"/>
        </w:rPr>
        <w:t>他为我们舍了自己，要赎我们脱离一切罪恶，又洁净我们，特作自己的子民，热心为善</w:t>
      </w:r>
    </w:p>
    <w:p w:rsidR="00643281" w:rsidRDefault="00643281" w:rsidP="00643281">
      <w:r>
        <w:rPr>
          <w:rFonts w:hint="eastAsia"/>
        </w:rPr>
        <w:t xml:space="preserve">  6</w:t>
      </w:r>
      <w:r>
        <w:rPr>
          <w:rFonts w:hint="eastAsia"/>
        </w:rPr>
        <w:t>）多行善事的生活</w:t>
      </w:r>
      <w:r>
        <w:rPr>
          <w:rFonts w:hint="eastAsia"/>
        </w:rPr>
        <w:t xml:space="preserve">  </w:t>
      </w:r>
      <w:r>
        <w:rPr>
          <w:rFonts w:hint="eastAsia"/>
        </w:rPr>
        <w:t>彼前</w:t>
      </w:r>
      <w:r>
        <w:rPr>
          <w:rFonts w:hint="eastAsia"/>
        </w:rPr>
        <w:t xml:space="preserve">3:13 </w:t>
      </w:r>
      <w:r>
        <w:rPr>
          <w:rFonts w:hint="eastAsia"/>
        </w:rPr>
        <w:t>你们若是热心行善，有谁害你们呢？</w:t>
      </w:r>
    </w:p>
    <w:p w:rsidR="00643281" w:rsidRDefault="00643281" w:rsidP="00643281">
      <w:r>
        <w:rPr>
          <w:rFonts w:hint="eastAsia"/>
        </w:rPr>
        <w:t xml:space="preserve">  7</w:t>
      </w:r>
      <w:r>
        <w:rPr>
          <w:rFonts w:hint="eastAsia"/>
        </w:rPr>
        <w:t>）要隐秘地做好事</w:t>
      </w:r>
      <w:r>
        <w:rPr>
          <w:rFonts w:hint="eastAsia"/>
        </w:rPr>
        <w:t xml:space="preserve">    </w:t>
      </w:r>
      <w:r>
        <w:rPr>
          <w:rFonts w:hint="eastAsia"/>
        </w:rPr>
        <w:t>太</w:t>
      </w:r>
      <w:r>
        <w:rPr>
          <w:rFonts w:hint="eastAsia"/>
        </w:rPr>
        <w:t>6:3-4</w:t>
      </w:r>
      <w:r>
        <w:rPr>
          <w:rFonts w:hint="eastAsia"/>
        </w:rPr>
        <w:t>你施舍的时候，不要叫左手知道右手所作的，</w:t>
      </w:r>
    </w:p>
    <w:p w:rsidR="00643281" w:rsidRDefault="00643281" w:rsidP="00643281">
      <w:r>
        <w:rPr>
          <w:rFonts w:hint="eastAsia"/>
        </w:rPr>
        <w:t>要叫你施舍的事行在暗中，你父在暗中察看，必然报答你</w:t>
      </w:r>
    </w:p>
    <w:p w:rsidR="00643281" w:rsidRDefault="00643281" w:rsidP="003F4AFD">
      <w:pPr>
        <w:numPr>
          <w:ilvl w:val="0"/>
          <w:numId w:val="173"/>
        </w:numPr>
      </w:pPr>
      <w:r>
        <w:rPr>
          <w:rFonts w:hint="eastAsia"/>
        </w:rPr>
        <w:t>多说善言的生活</w:t>
      </w:r>
      <w:r>
        <w:rPr>
          <w:rFonts w:hint="eastAsia"/>
        </w:rPr>
        <w:t xml:space="preserve">   </w:t>
      </w:r>
      <w:r>
        <w:rPr>
          <w:rFonts w:hint="eastAsia"/>
        </w:rPr>
        <w:t>箴</w:t>
      </w:r>
      <w:r>
        <w:rPr>
          <w:rFonts w:hint="eastAsia"/>
        </w:rPr>
        <w:t xml:space="preserve">16:24 </w:t>
      </w:r>
      <w:r>
        <w:rPr>
          <w:rFonts w:hint="eastAsia"/>
        </w:rPr>
        <w:t>良言如同蜂房，使心觉甘甜，使骨得医治。</w:t>
      </w:r>
    </w:p>
    <w:p w:rsidR="00643281" w:rsidRDefault="00643281" w:rsidP="003F4AFD">
      <w:pPr>
        <w:numPr>
          <w:ilvl w:val="0"/>
          <w:numId w:val="174"/>
        </w:numPr>
        <w:ind w:left="360" w:hanging="360"/>
      </w:pPr>
      <w:r>
        <w:rPr>
          <w:rFonts w:hint="eastAsia"/>
        </w:rPr>
        <w:t>良善的信徒得到的祝福是什么？</w:t>
      </w:r>
    </w:p>
    <w:p w:rsidR="00643281" w:rsidRDefault="00643281" w:rsidP="00643281">
      <w:r>
        <w:rPr>
          <w:rFonts w:hint="eastAsia"/>
        </w:rPr>
        <w:t xml:space="preserve">  1</w:t>
      </w:r>
      <w:r>
        <w:rPr>
          <w:rFonts w:hint="eastAsia"/>
        </w:rPr>
        <w:t>）得到荣耀、尊贵、平安的福</w:t>
      </w:r>
      <w:r>
        <w:rPr>
          <w:rFonts w:hint="eastAsia"/>
        </w:rPr>
        <w:t xml:space="preserve">   </w:t>
      </w:r>
      <w:r>
        <w:rPr>
          <w:rFonts w:hint="eastAsia"/>
        </w:rPr>
        <w:t>罗</w:t>
      </w:r>
      <w:r>
        <w:rPr>
          <w:rFonts w:hint="eastAsia"/>
        </w:rPr>
        <w:t xml:space="preserve">2:10 </w:t>
      </w:r>
      <w:r>
        <w:rPr>
          <w:rFonts w:hint="eastAsia"/>
        </w:rPr>
        <w:t>却将荣耀、尊贵、平安加给一切行善的人，先是犹太人，后是希腊人。</w:t>
      </w:r>
    </w:p>
    <w:p w:rsidR="00643281" w:rsidRDefault="00643281" w:rsidP="00643281">
      <w:r>
        <w:rPr>
          <w:rFonts w:hint="eastAsia"/>
        </w:rPr>
        <w:t xml:space="preserve">   2</w:t>
      </w:r>
      <w:r>
        <w:rPr>
          <w:rFonts w:hint="eastAsia"/>
        </w:rPr>
        <w:t>）称赞的福</w:t>
      </w:r>
      <w:r>
        <w:rPr>
          <w:rFonts w:hint="eastAsia"/>
        </w:rPr>
        <w:t xml:space="preserve">    </w:t>
      </w:r>
      <w:r>
        <w:rPr>
          <w:rFonts w:hint="eastAsia"/>
        </w:rPr>
        <w:t>罗</w:t>
      </w:r>
      <w:r>
        <w:rPr>
          <w:rFonts w:hint="eastAsia"/>
        </w:rPr>
        <w:t xml:space="preserve">13:3 </w:t>
      </w:r>
      <w:r>
        <w:rPr>
          <w:rFonts w:hint="eastAsia"/>
        </w:rPr>
        <w:t>作官的原不是叫行善的惧怕，乃是叫作恶的惧怕。你愿意不惧怕掌权的吗？你只要行善，就可得他的称赞，</w:t>
      </w:r>
    </w:p>
    <w:p w:rsidR="00643281" w:rsidRDefault="00643281" w:rsidP="00643281">
      <w:r>
        <w:rPr>
          <w:rFonts w:hint="eastAsia"/>
        </w:rPr>
        <w:t xml:space="preserve">   3</w:t>
      </w:r>
      <w:r>
        <w:rPr>
          <w:rFonts w:hint="eastAsia"/>
        </w:rPr>
        <w:t>）得到生命复活的福</w:t>
      </w:r>
      <w:r>
        <w:rPr>
          <w:rFonts w:hint="eastAsia"/>
        </w:rPr>
        <w:t xml:space="preserve">    </w:t>
      </w:r>
      <w:r>
        <w:rPr>
          <w:rFonts w:hint="eastAsia"/>
        </w:rPr>
        <w:t>约</w:t>
      </w:r>
      <w:r>
        <w:rPr>
          <w:rFonts w:hint="eastAsia"/>
        </w:rPr>
        <w:t xml:space="preserve">  5:29 </w:t>
      </w:r>
      <w:r>
        <w:rPr>
          <w:rFonts w:hint="eastAsia"/>
        </w:rPr>
        <w:t>行善的复活得生，作恶的复活定罪。</w:t>
      </w:r>
    </w:p>
    <w:p w:rsidR="00643281" w:rsidRDefault="00643281" w:rsidP="00643281">
      <w:r>
        <w:rPr>
          <w:rFonts w:hint="eastAsia"/>
        </w:rPr>
        <w:t xml:space="preserve">  4</w:t>
      </w:r>
      <w:r>
        <w:rPr>
          <w:rFonts w:hint="eastAsia"/>
        </w:rPr>
        <w:t>）得到看奇迹的祝福</w:t>
      </w:r>
      <w:r>
        <w:rPr>
          <w:rFonts w:hint="eastAsia"/>
        </w:rPr>
        <w:t xml:space="preserve">   </w:t>
      </w:r>
      <w:r>
        <w:rPr>
          <w:rFonts w:hint="eastAsia"/>
        </w:rPr>
        <w:t>徒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36-42</w:t>
      </w:r>
    </w:p>
    <w:p w:rsidR="00643281" w:rsidRDefault="00643281" w:rsidP="00643281">
      <w:pPr>
        <w:ind w:firstLine="225"/>
      </w:pPr>
      <w:r>
        <w:rPr>
          <w:rFonts w:hint="eastAsia"/>
        </w:rPr>
        <w:t>5</w:t>
      </w:r>
      <w:r>
        <w:rPr>
          <w:rFonts w:hint="eastAsia"/>
        </w:rPr>
        <w:t>）得到归荣耀给神的祝福</w:t>
      </w:r>
      <w:r>
        <w:rPr>
          <w:rFonts w:hint="eastAsia"/>
        </w:rPr>
        <w:t xml:space="preserve">   </w:t>
      </w:r>
      <w:r>
        <w:rPr>
          <w:rFonts w:hint="eastAsia"/>
        </w:rPr>
        <w:t>彼前</w:t>
      </w:r>
      <w:r>
        <w:rPr>
          <w:rFonts w:hint="eastAsia"/>
        </w:rPr>
        <w:t xml:space="preserve">2:12 </w:t>
      </w:r>
      <w:r>
        <w:rPr>
          <w:rFonts w:hint="eastAsia"/>
        </w:rPr>
        <w:t>你们在外邦人中，应当品行端正，叫那些毁谤你们是作恶的，因看见你们的好行为，便在鉴察的日子（“鉴察”或作“眷顾”）归荣耀给上帝</w:t>
      </w:r>
    </w:p>
    <w:p w:rsidR="00643281" w:rsidRDefault="00643281" w:rsidP="00643281">
      <w:pPr>
        <w:ind w:firstLineChars="257" w:firstLine="540"/>
      </w:pPr>
      <w:r>
        <w:t>真正基督徒的生活，有它一定的秩序：神第一，别人第二，自己第三。因此，当我们谈到圣灵所结第三类果子，很自然就使我们注意到内在的人。圣灵先在我们里面工作，然后他可以藉着我们为他作工。「是」什么人比「做」什么事更重要。然而，当我们里面生</w:t>
      </w:r>
      <w:r>
        <w:lastRenderedPageBreak/>
        <w:t>命的光景正常了，我们自然就能结果子，而且结出许许多多的果子来。当保罗写腓立比书二章十三节时，他心中所想的就是这个至高的目标：「因为你们立志行事都是神在你们心理运行，为要成就他的美意」</w:t>
      </w:r>
      <w:r>
        <w:t>(</w:t>
      </w:r>
      <w:r>
        <w:t>腓立比二：</w:t>
      </w:r>
      <w:r>
        <w:t>13)</w:t>
      </w:r>
      <w:r>
        <w:t>。他又说：「我深信那在你们心里动了善工的，必成全这工，直到耶稣基督的日子」</w:t>
      </w:r>
      <w:r>
        <w:t>(</w:t>
      </w:r>
      <w:r>
        <w:t>腓立比一：</w:t>
      </w:r>
      <w:r>
        <w:t>6)</w:t>
      </w:r>
      <w:r>
        <w:br/>
      </w:r>
      <w:r>
        <w:t xml:space="preserve">　　圣灵所结的第三种果子与我们里面的人，有绝对的关系，这类的果子是信实、温柔与节制。</w:t>
      </w:r>
    </w:p>
    <w:p w:rsidR="00643281" w:rsidRDefault="00643281" w:rsidP="00643281">
      <w:r>
        <w:rPr>
          <w:rFonts w:hint="eastAsia"/>
        </w:rPr>
        <w:t>三</w:t>
      </w:r>
      <w:r>
        <w:rPr>
          <w:rFonts w:hint="eastAsia"/>
        </w:rPr>
        <w:t xml:space="preserve">  </w:t>
      </w:r>
      <w:r>
        <w:rPr>
          <w:rFonts w:hint="eastAsia"/>
        </w:rPr>
        <w:t>与事工有关的果子</w:t>
      </w:r>
    </w:p>
    <w:p w:rsidR="00643281" w:rsidRPr="00231156" w:rsidRDefault="00643281" w:rsidP="00643281">
      <w:pPr>
        <w:jc w:val="center"/>
        <w:rPr>
          <w:sz w:val="30"/>
          <w:szCs w:val="30"/>
        </w:rPr>
      </w:pPr>
      <w:r w:rsidRPr="00231156">
        <w:rPr>
          <w:rFonts w:hint="eastAsia"/>
          <w:b/>
          <w:sz w:val="30"/>
          <w:szCs w:val="30"/>
        </w:rPr>
        <w:t>信实</w:t>
      </w:r>
      <w:r w:rsidRPr="00231156">
        <w:rPr>
          <w:rFonts w:hint="eastAsia"/>
          <w:b/>
          <w:sz w:val="30"/>
          <w:szCs w:val="30"/>
        </w:rPr>
        <w:t xml:space="preserve"> </w:t>
      </w:r>
      <w:r w:rsidRPr="00231156">
        <w:rPr>
          <w:rFonts w:hint="eastAsia"/>
          <w:b/>
          <w:sz w:val="30"/>
          <w:szCs w:val="30"/>
        </w:rPr>
        <w:t>（</w:t>
      </w:r>
      <w:r w:rsidRPr="00231156">
        <w:rPr>
          <w:rFonts w:hint="eastAsia"/>
          <w:sz w:val="30"/>
          <w:szCs w:val="30"/>
        </w:rPr>
        <w:t>Faithfullness</w:t>
      </w:r>
      <w:r w:rsidRPr="00231156">
        <w:rPr>
          <w:rFonts w:hint="eastAsia"/>
          <w:sz w:val="30"/>
          <w:szCs w:val="30"/>
        </w:rPr>
        <w:t>）</w:t>
      </w:r>
    </w:p>
    <w:p w:rsidR="00643281" w:rsidRDefault="00643281" w:rsidP="00643281">
      <w:r>
        <w:rPr>
          <w:rFonts w:hint="eastAsia"/>
        </w:rPr>
        <w:t xml:space="preserve">   </w:t>
      </w:r>
      <w:r>
        <w:rPr>
          <w:rFonts w:hint="eastAsia"/>
        </w:rPr>
        <w:t>希伯来文的意思：顶住、存留、持续、供应、真实、可信的、信实、确立、不变</w:t>
      </w:r>
    </w:p>
    <w:p w:rsidR="00643281" w:rsidRDefault="00643281" w:rsidP="00643281">
      <w:r>
        <w:rPr>
          <w:rFonts w:hint="eastAsia"/>
        </w:rPr>
        <w:t xml:space="preserve"> </w:t>
      </w:r>
      <w:r>
        <w:rPr>
          <w:rFonts w:hint="eastAsia"/>
        </w:rPr>
        <w:t>希腊语的意思：真实、信实</w:t>
      </w:r>
      <w:r>
        <w:t>信实</w:t>
      </w:r>
      <w:r>
        <w:rPr>
          <w:rFonts w:hint="eastAsia"/>
        </w:rPr>
        <w:t>。</w:t>
      </w:r>
      <w:r>
        <w:t>不是指基督徒所有的信心，而是指圣灵在一个顺服的基督徒身上，所结信实或忠诚的果子。同一个字在提多书二章十节就翻译成「忠诚」。这个品格的特性是圣经倍加推崇的。因为在小事上忠心是对一个人的品性最实在的考验。就像主在论恩赐的比喻中所说的：「你在不多的事上有忠心，我要把许多事派你管理</w:t>
      </w:r>
      <w:r>
        <w:t>()</w:t>
      </w:r>
      <w:r>
        <w:t>马太二十五：</w:t>
      </w:r>
      <w:r>
        <w:t>21)</w:t>
      </w:r>
      <w:r>
        <w:t>。道德不在于量的多寡，而在于质的好坏。不管在大事小事上，对就是对，错就是错</w:t>
      </w:r>
    </w:p>
    <w:p w:rsidR="00643281" w:rsidRDefault="00643281" w:rsidP="00643281">
      <w:r>
        <w:rPr>
          <w:rFonts w:hint="eastAsia"/>
        </w:rPr>
        <w:t xml:space="preserve"> </w:t>
      </w:r>
      <w:r>
        <w:rPr>
          <w:rFonts w:hint="eastAsia"/>
        </w:rPr>
        <w:t>中文意思：</w:t>
      </w:r>
      <w:r>
        <w:rPr>
          <w:rFonts w:hint="eastAsia"/>
        </w:rPr>
        <w:t xml:space="preserve"> </w:t>
      </w:r>
      <w:r>
        <w:rPr>
          <w:rFonts w:hint="eastAsia"/>
        </w:rPr>
        <w:t>言而有信</w:t>
      </w:r>
    </w:p>
    <w:p w:rsidR="00643281" w:rsidRDefault="00643281" w:rsidP="003F4AFD">
      <w:pPr>
        <w:numPr>
          <w:ilvl w:val="0"/>
          <w:numId w:val="175"/>
        </w:numPr>
      </w:pPr>
      <w:r>
        <w:rPr>
          <w:rFonts w:hint="eastAsia"/>
        </w:rPr>
        <w:t>信实的果子是什么？</w:t>
      </w:r>
    </w:p>
    <w:p w:rsidR="00643281" w:rsidRDefault="00643281" w:rsidP="003F4AFD">
      <w:pPr>
        <w:numPr>
          <w:ilvl w:val="0"/>
          <w:numId w:val="176"/>
        </w:numPr>
        <w:tabs>
          <w:tab w:val="left" w:pos="425"/>
        </w:tabs>
        <w:ind w:leftChars="202" w:left="629" w:hanging="205"/>
      </w:pPr>
      <w:r>
        <w:rPr>
          <w:rFonts w:hint="eastAsia"/>
        </w:rPr>
        <w:t xml:space="preserve">   </w:t>
      </w:r>
      <w:r>
        <w:rPr>
          <w:rFonts w:hint="eastAsia"/>
        </w:rPr>
        <w:t>信心是信实的</w:t>
      </w:r>
      <w:r>
        <w:rPr>
          <w:rFonts w:hint="eastAsia"/>
        </w:rPr>
        <w:t xml:space="preserve">    </w:t>
      </w:r>
      <w:r>
        <w:rPr>
          <w:rFonts w:hint="eastAsia"/>
        </w:rPr>
        <w:t>来</w:t>
      </w:r>
      <w:r>
        <w:rPr>
          <w:rFonts w:hint="eastAsia"/>
        </w:rPr>
        <w:t xml:space="preserve">11:6 </w:t>
      </w:r>
      <w:r>
        <w:rPr>
          <w:rFonts w:hint="eastAsia"/>
        </w:rPr>
        <w:t>人非有信，就不能得上帝的喜悦；因为到上帝面前来的人，必须信有上帝，且信他赏赐那寻求他的人。</w:t>
      </w:r>
    </w:p>
    <w:p w:rsidR="00643281" w:rsidRDefault="00643281" w:rsidP="003F4AFD">
      <w:pPr>
        <w:numPr>
          <w:ilvl w:val="0"/>
          <w:numId w:val="176"/>
        </w:numPr>
        <w:tabs>
          <w:tab w:val="left" w:pos="425"/>
        </w:tabs>
        <w:ind w:leftChars="202" w:left="629" w:hanging="205"/>
      </w:pPr>
      <w:r>
        <w:rPr>
          <w:rFonts w:hint="eastAsia"/>
        </w:rPr>
        <w:t>祷告的生活是信实的</w:t>
      </w:r>
      <w:r>
        <w:rPr>
          <w:rFonts w:hint="eastAsia"/>
        </w:rPr>
        <w:t xml:space="preserve">   </w:t>
      </w:r>
      <w:r>
        <w:rPr>
          <w:rFonts w:hint="eastAsia"/>
        </w:rPr>
        <w:t>林前</w:t>
      </w:r>
    </w:p>
    <w:p w:rsidR="00643281" w:rsidRDefault="00643281" w:rsidP="003F4AFD">
      <w:pPr>
        <w:numPr>
          <w:ilvl w:val="0"/>
          <w:numId w:val="176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在小事上忠心的是信实</w:t>
      </w:r>
      <w:r>
        <w:rPr>
          <w:rFonts w:hint="eastAsia"/>
        </w:rPr>
        <w:t xml:space="preserve">   </w:t>
      </w:r>
      <w:r>
        <w:rPr>
          <w:rFonts w:hint="eastAsia"/>
        </w:rPr>
        <w:t>路</w:t>
      </w:r>
      <w:r>
        <w:rPr>
          <w:rFonts w:hint="eastAsia"/>
        </w:rPr>
        <w:t xml:space="preserve">16:10 </w:t>
      </w:r>
      <w:r>
        <w:rPr>
          <w:rFonts w:hint="eastAsia"/>
        </w:rPr>
        <w:t>人在最小的事上忠心，在大事上也忠心；在最小的事上不义，在大事上也不义。</w:t>
      </w:r>
    </w:p>
    <w:p w:rsidR="00643281" w:rsidRDefault="00643281" w:rsidP="003F4AFD">
      <w:pPr>
        <w:numPr>
          <w:ilvl w:val="0"/>
          <w:numId w:val="176"/>
        </w:numPr>
        <w:tabs>
          <w:tab w:val="left" w:pos="425"/>
        </w:tabs>
        <w:ind w:leftChars="202" w:left="629" w:hanging="205"/>
      </w:pPr>
      <w:r>
        <w:rPr>
          <w:rFonts w:hint="eastAsia"/>
        </w:rPr>
        <w:t>不失机会的是信实</w:t>
      </w:r>
      <w:r>
        <w:rPr>
          <w:rFonts w:hint="eastAsia"/>
        </w:rPr>
        <w:t xml:space="preserve">      </w:t>
      </w:r>
      <w:r>
        <w:rPr>
          <w:rFonts w:hint="eastAsia"/>
        </w:rPr>
        <w:t>道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  <w:r>
        <w:rPr>
          <w:rFonts w:hint="eastAsia"/>
        </w:rPr>
        <w:t>1-11</w:t>
      </w:r>
    </w:p>
    <w:p w:rsidR="00643281" w:rsidRDefault="00643281" w:rsidP="003F4AFD">
      <w:pPr>
        <w:numPr>
          <w:ilvl w:val="0"/>
          <w:numId w:val="176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没有人看也热心去做的是信实</w:t>
      </w:r>
      <w:r>
        <w:rPr>
          <w:rFonts w:hint="eastAsia"/>
        </w:rPr>
        <w:t xml:space="preserve">   </w:t>
      </w:r>
    </w:p>
    <w:p w:rsidR="00643281" w:rsidRDefault="00643281" w:rsidP="003F4AFD">
      <w:pPr>
        <w:numPr>
          <w:ilvl w:val="0"/>
          <w:numId w:val="176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做好做完的是信实</w:t>
      </w:r>
    </w:p>
    <w:p w:rsidR="00643281" w:rsidRDefault="00643281" w:rsidP="003F4AFD">
      <w:pPr>
        <w:numPr>
          <w:ilvl w:val="0"/>
          <w:numId w:val="176"/>
        </w:numPr>
        <w:tabs>
          <w:tab w:val="left" w:pos="425"/>
        </w:tabs>
        <w:ind w:leftChars="202" w:left="629" w:hanging="205"/>
      </w:pPr>
      <w:r>
        <w:rPr>
          <w:rFonts w:hint="eastAsia"/>
        </w:rPr>
        <w:t>用心来做的是信实的</w:t>
      </w:r>
      <w:r>
        <w:rPr>
          <w:rFonts w:hint="eastAsia"/>
        </w:rPr>
        <w:t xml:space="preserve">   </w:t>
      </w:r>
      <w:r>
        <w:rPr>
          <w:rFonts w:hint="eastAsia"/>
        </w:rPr>
        <w:t>太</w:t>
      </w:r>
      <w:r>
        <w:rPr>
          <w:rFonts w:hint="eastAsia"/>
        </w:rPr>
        <w:t xml:space="preserve">22:37 </w:t>
      </w:r>
      <w:r>
        <w:rPr>
          <w:rFonts w:hint="eastAsia"/>
        </w:rPr>
        <w:t>耶稣对他说：“你要尽心、尽性、尽意，爱主你的上帝</w:t>
      </w:r>
    </w:p>
    <w:p w:rsidR="00643281" w:rsidRDefault="00643281" w:rsidP="003F4AFD">
      <w:pPr>
        <w:numPr>
          <w:ilvl w:val="0"/>
          <w:numId w:val="176"/>
        </w:numPr>
        <w:tabs>
          <w:tab w:val="left" w:pos="425"/>
        </w:tabs>
        <w:ind w:leftChars="202" w:left="629" w:hanging="205"/>
      </w:pPr>
      <w:r>
        <w:rPr>
          <w:rFonts w:hint="eastAsia"/>
        </w:rPr>
        <w:t>环境困难但也热心做的是信实</w:t>
      </w:r>
    </w:p>
    <w:p w:rsidR="00643281" w:rsidRDefault="00643281" w:rsidP="003F4AFD">
      <w:pPr>
        <w:numPr>
          <w:ilvl w:val="0"/>
          <w:numId w:val="176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始终一致的不变的做的是信实</w:t>
      </w:r>
    </w:p>
    <w:p w:rsidR="00643281" w:rsidRDefault="00643281" w:rsidP="003F4AFD">
      <w:pPr>
        <w:numPr>
          <w:ilvl w:val="0"/>
          <w:numId w:val="176"/>
        </w:numPr>
        <w:tabs>
          <w:tab w:val="left" w:pos="425"/>
        </w:tabs>
        <w:ind w:leftChars="202" w:left="629" w:hanging="205"/>
      </w:pPr>
      <w:r>
        <w:rPr>
          <w:rFonts w:hint="eastAsia"/>
        </w:rPr>
        <w:t>不在意别人怎么看只热心做的是信实</w:t>
      </w:r>
    </w:p>
    <w:p w:rsidR="00643281" w:rsidRDefault="00643281" w:rsidP="003F4AFD">
      <w:pPr>
        <w:numPr>
          <w:ilvl w:val="0"/>
          <w:numId w:val="176"/>
        </w:numPr>
        <w:tabs>
          <w:tab w:val="left" w:pos="425"/>
        </w:tabs>
        <w:ind w:leftChars="202" w:left="629" w:hanging="205"/>
      </w:pPr>
      <w:r>
        <w:rPr>
          <w:rFonts w:hint="eastAsia"/>
        </w:rPr>
        <w:t>顺从的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13:1-2 </w:t>
      </w:r>
      <w:r>
        <w:rPr>
          <w:rFonts w:hint="eastAsia"/>
        </w:rPr>
        <w:t>在上有权柄的，人人当顺服他；因为没有权柄不是出于上帝的，凡掌权的都是上帝所命的。所以抗拒掌权的，就是抗拒上帝的命；抗拒的必自取刑罚。</w:t>
      </w:r>
    </w:p>
    <w:p w:rsidR="00643281" w:rsidRDefault="00643281" w:rsidP="003F4AFD">
      <w:pPr>
        <w:numPr>
          <w:ilvl w:val="0"/>
          <w:numId w:val="177"/>
        </w:numPr>
      </w:pPr>
      <w:r>
        <w:rPr>
          <w:rFonts w:hint="eastAsia"/>
        </w:rPr>
        <w:t>圣经中所说的信实的工人是谁？</w:t>
      </w:r>
    </w:p>
    <w:p w:rsidR="00643281" w:rsidRDefault="00643281" w:rsidP="003F4AFD">
      <w:pPr>
        <w:numPr>
          <w:ilvl w:val="0"/>
          <w:numId w:val="178"/>
        </w:numPr>
        <w:tabs>
          <w:tab w:val="left" w:pos="425"/>
        </w:tabs>
        <w:ind w:leftChars="202" w:left="629" w:hanging="205"/>
      </w:pPr>
      <w:r>
        <w:rPr>
          <w:rFonts w:hint="eastAsia"/>
        </w:rPr>
        <w:t xml:space="preserve">  </w:t>
      </w:r>
      <w:r>
        <w:rPr>
          <w:rFonts w:hint="eastAsia"/>
        </w:rPr>
        <w:t>耶稣是信实的</w:t>
      </w:r>
      <w:r>
        <w:rPr>
          <w:rFonts w:hint="eastAsia"/>
        </w:rPr>
        <w:t xml:space="preserve">   </w:t>
      </w:r>
      <w:r>
        <w:rPr>
          <w:rFonts w:hint="eastAsia"/>
        </w:rPr>
        <w:t>来</w:t>
      </w:r>
      <w:r>
        <w:rPr>
          <w:rFonts w:hint="eastAsia"/>
        </w:rPr>
        <w:t xml:space="preserve">3:2 </w:t>
      </w:r>
      <w:r>
        <w:rPr>
          <w:rFonts w:hint="eastAsia"/>
        </w:rPr>
        <w:t>他为那设立他的尽忠，如同摩西在上帝的全家尽忠一样。</w:t>
      </w:r>
    </w:p>
    <w:p w:rsidR="00643281" w:rsidRDefault="00643281" w:rsidP="003F4AFD">
      <w:pPr>
        <w:numPr>
          <w:ilvl w:val="0"/>
          <w:numId w:val="178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摩西</w:t>
      </w:r>
      <w:r>
        <w:rPr>
          <w:rFonts w:hint="eastAsia"/>
        </w:rPr>
        <w:t xml:space="preserve">     </w:t>
      </w:r>
      <w:r>
        <w:rPr>
          <w:rFonts w:hint="eastAsia"/>
        </w:rPr>
        <w:t>来</w:t>
      </w:r>
      <w:r>
        <w:rPr>
          <w:rFonts w:hint="eastAsia"/>
        </w:rPr>
        <w:t xml:space="preserve">3:5 </w:t>
      </w:r>
      <w:r>
        <w:rPr>
          <w:rFonts w:hint="eastAsia"/>
        </w:rPr>
        <w:t>摩西为仆人，在上帝的全家诚然尽忠，为要证明将来必传说的事。</w:t>
      </w:r>
    </w:p>
    <w:p w:rsidR="00643281" w:rsidRDefault="00643281" w:rsidP="003F4AFD">
      <w:pPr>
        <w:numPr>
          <w:ilvl w:val="0"/>
          <w:numId w:val="178"/>
        </w:numPr>
        <w:tabs>
          <w:tab w:val="left" w:pos="425"/>
        </w:tabs>
        <w:ind w:leftChars="202" w:left="629" w:hanging="205"/>
      </w:pPr>
      <w:r>
        <w:rPr>
          <w:rFonts w:hint="eastAsia"/>
        </w:rPr>
        <w:t>约瑟</w:t>
      </w:r>
      <w:r>
        <w:rPr>
          <w:rFonts w:hint="eastAsia"/>
        </w:rPr>
        <w:t xml:space="preserve">    </w:t>
      </w:r>
      <w:r>
        <w:rPr>
          <w:rFonts w:hint="eastAsia"/>
        </w:rPr>
        <w:t>（在苦难中也认为是神的旨意，不断学习做准备）</w:t>
      </w:r>
    </w:p>
    <w:p w:rsidR="00643281" w:rsidRDefault="00643281" w:rsidP="003F4AFD">
      <w:pPr>
        <w:numPr>
          <w:ilvl w:val="0"/>
          <w:numId w:val="178"/>
        </w:numPr>
        <w:tabs>
          <w:tab w:val="left" w:pos="425"/>
        </w:tabs>
        <w:ind w:leftChars="202" w:left="629" w:hanging="205"/>
      </w:pPr>
      <w:r>
        <w:rPr>
          <w:rFonts w:hint="eastAsia"/>
        </w:rPr>
        <w:t>但以理</w:t>
      </w:r>
      <w:r>
        <w:rPr>
          <w:rFonts w:hint="eastAsia"/>
        </w:rPr>
        <w:t xml:space="preserve">   </w:t>
      </w:r>
      <w:r>
        <w:rPr>
          <w:rFonts w:hint="eastAsia"/>
        </w:rPr>
        <w:t>但</w:t>
      </w:r>
      <w:r>
        <w:rPr>
          <w:rFonts w:hint="eastAsia"/>
        </w:rPr>
        <w:t xml:space="preserve">6:4 </w:t>
      </w:r>
      <w:r>
        <w:rPr>
          <w:rFonts w:hint="eastAsia"/>
        </w:rPr>
        <w:t>那时总长和总督寻找但以理误国的把柄，为要参他；只是找不着他的错误过失，因他忠心办事，毫无错误过失。</w:t>
      </w:r>
    </w:p>
    <w:p w:rsidR="00643281" w:rsidRDefault="00643281" w:rsidP="003F4AFD">
      <w:pPr>
        <w:numPr>
          <w:ilvl w:val="0"/>
          <w:numId w:val="178"/>
        </w:numPr>
        <w:tabs>
          <w:tab w:val="left" w:pos="425"/>
        </w:tabs>
        <w:ind w:leftChars="202" w:left="629" w:hanging="205"/>
      </w:pPr>
      <w:r>
        <w:rPr>
          <w:rFonts w:hint="eastAsia"/>
        </w:rPr>
        <w:t>保罗</w:t>
      </w:r>
      <w:r>
        <w:rPr>
          <w:rFonts w:hint="eastAsia"/>
        </w:rPr>
        <w:t xml:space="preserve">    </w:t>
      </w:r>
    </w:p>
    <w:p w:rsidR="00643281" w:rsidRDefault="00643281" w:rsidP="003F4AFD">
      <w:pPr>
        <w:numPr>
          <w:ilvl w:val="0"/>
          <w:numId w:val="179"/>
        </w:numPr>
      </w:pPr>
      <w:r>
        <w:rPr>
          <w:rFonts w:hint="eastAsia"/>
        </w:rPr>
        <w:t>信实的蒙什么样的福？</w:t>
      </w:r>
    </w:p>
    <w:p w:rsidR="00643281" w:rsidRDefault="00643281" w:rsidP="003F4AFD">
      <w:pPr>
        <w:numPr>
          <w:ilvl w:val="0"/>
          <w:numId w:val="180"/>
        </w:numPr>
        <w:tabs>
          <w:tab w:val="left" w:pos="425"/>
        </w:tabs>
        <w:ind w:leftChars="207" w:left="649" w:hanging="214"/>
      </w:pPr>
      <w:r>
        <w:rPr>
          <w:rFonts w:hint="eastAsia"/>
        </w:rPr>
        <w:t>蒙主常常同在的福</w:t>
      </w:r>
      <w:r>
        <w:rPr>
          <w:rFonts w:hint="eastAsia"/>
        </w:rPr>
        <w:t xml:space="preserve">    </w:t>
      </w:r>
      <w:r>
        <w:rPr>
          <w:rFonts w:hint="eastAsia"/>
        </w:rPr>
        <w:t>诗</w:t>
      </w:r>
      <w:r>
        <w:rPr>
          <w:rFonts w:hint="eastAsia"/>
        </w:rPr>
        <w:t xml:space="preserve">   101:6 </w:t>
      </w:r>
      <w:r>
        <w:rPr>
          <w:rFonts w:hint="eastAsia"/>
        </w:rPr>
        <w:t>我眼要看国中的诚实人，叫他们与我同住。行为完全的，他要伺候我。</w:t>
      </w:r>
    </w:p>
    <w:p w:rsidR="00643281" w:rsidRDefault="00643281" w:rsidP="003F4AFD">
      <w:pPr>
        <w:numPr>
          <w:ilvl w:val="0"/>
          <w:numId w:val="180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子孙蒙福</w:t>
      </w:r>
      <w:r>
        <w:rPr>
          <w:rFonts w:hint="eastAsia"/>
        </w:rPr>
        <w:t xml:space="preserve">   </w:t>
      </w:r>
      <w:r>
        <w:rPr>
          <w:rFonts w:hint="eastAsia"/>
        </w:rPr>
        <w:t>尼</w:t>
      </w:r>
      <w:r>
        <w:rPr>
          <w:rFonts w:hint="eastAsia"/>
        </w:rPr>
        <w:t xml:space="preserve">9:8 </w:t>
      </w:r>
      <w:r>
        <w:rPr>
          <w:rFonts w:hint="eastAsia"/>
        </w:rPr>
        <w:t>你见他在你面前心里诚实，就与他立约，应许把迦南人、赫人、亚</w:t>
      </w:r>
      <w:r>
        <w:rPr>
          <w:rFonts w:hint="eastAsia"/>
        </w:rPr>
        <w:lastRenderedPageBreak/>
        <w:t>摩利人、比利洗人、耶布斯人、革迦撒人之地赐给他的后裔，且应验了你的话，因为你是公义的。</w:t>
      </w:r>
    </w:p>
    <w:p w:rsidR="00643281" w:rsidRDefault="00643281" w:rsidP="003F4AFD">
      <w:pPr>
        <w:numPr>
          <w:ilvl w:val="0"/>
          <w:numId w:val="180"/>
        </w:numPr>
        <w:tabs>
          <w:tab w:val="left" w:pos="425"/>
        </w:tabs>
        <w:ind w:leftChars="202" w:left="629" w:hanging="205"/>
      </w:pPr>
      <w:r>
        <w:rPr>
          <w:rFonts w:hint="eastAsia"/>
        </w:rPr>
        <w:t>蒙交付更多的福</w:t>
      </w:r>
      <w:r>
        <w:rPr>
          <w:rFonts w:hint="eastAsia"/>
        </w:rPr>
        <w:t xml:space="preserve">  </w:t>
      </w:r>
      <w:r>
        <w:rPr>
          <w:rFonts w:hint="eastAsia"/>
        </w:rPr>
        <w:t>路</w:t>
      </w:r>
      <w:r>
        <w:rPr>
          <w:rFonts w:hint="eastAsia"/>
        </w:rPr>
        <w:t xml:space="preserve">19:17 </w:t>
      </w:r>
      <w:r>
        <w:rPr>
          <w:rFonts w:hint="eastAsia"/>
        </w:rPr>
        <w:t>主人说：‘好！良善的仆人，你既在最小的事上有忠心，可以有权柄管十座城。’</w:t>
      </w:r>
    </w:p>
    <w:p w:rsidR="00643281" w:rsidRDefault="00643281" w:rsidP="003F4AFD">
      <w:pPr>
        <w:numPr>
          <w:ilvl w:val="0"/>
          <w:numId w:val="180"/>
        </w:numPr>
        <w:tabs>
          <w:tab w:val="left" w:pos="425"/>
        </w:tabs>
        <w:ind w:leftChars="202" w:left="629" w:hanging="205"/>
      </w:pPr>
      <w:r>
        <w:rPr>
          <w:rFonts w:hint="eastAsia"/>
        </w:rPr>
        <w:t>蒙受人称赞的福</w:t>
      </w:r>
      <w:r>
        <w:rPr>
          <w:rFonts w:hint="eastAsia"/>
        </w:rPr>
        <w:t xml:space="preserve">  </w:t>
      </w:r>
    </w:p>
    <w:p w:rsidR="00643281" w:rsidRDefault="00643281" w:rsidP="003F4AFD">
      <w:pPr>
        <w:numPr>
          <w:ilvl w:val="0"/>
          <w:numId w:val="180"/>
        </w:numPr>
        <w:tabs>
          <w:tab w:val="left" w:pos="425"/>
        </w:tabs>
        <w:ind w:leftChars="202" w:left="629" w:hanging="205"/>
      </w:pPr>
      <w:r>
        <w:rPr>
          <w:rFonts w:hint="eastAsia"/>
        </w:rPr>
        <w:t>蒙得大职分的福</w:t>
      </w:r>
    </w:p>
    <w:p w:rsidR="00643281" w:rsidRDefault="00643281" w:rsidP="003F4AFD">
      <w:pPr>
        <w:numPr>
          <w:ilvl w:val="0"/>
          <w:numId w:val="180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参与主人喜乐的福</w:t>
      </w:r>
      <w:r>
        <w:rPr>
          <w:rFonts w:hint="eastAsia"/>
        </w:rPr>
        <w:t xml:space="preserve">  </w:t>
      </w:r>
      <w:r>
        <w:rPr>
          <w:rFonts w:hint="eastAsia"/>
        </w:rPr>
        <w:t>太</w:t>
      </w:r>
      <w:r>
        <w:rPr>
          <w:rFonts w:hint="eastAsia"/>
        </w:rPr>
        <w:t xml:space="preserve">25:21 </w:t>
      </w:r>
      <w:r>
        <w:rPr>
          <w:rFonts w:hint="eastAsia"/>
        </w:rPr>
        <w:t>主人说：‘好，你这又良善又忠心的仆人，你在不多的事上有忠心，我要把许多事派你管理，可以进来享受你主人的快乐。’</w:t>
      </w:r>
    </w:p>
    <w:p w:rsidR="00643281" w:rsidRDefault="00643281" w:rsidP="003F4AFD">
      <w:pPr>
        <w:numPr>
          <w:ilvl w:val="0"/>
          <w:numId w:val="180"/>
        </w:numPr>
        <w:tabs>
          <w:tab w:val="left" w:pos="425"/>
        </w:tabs>
        <w:ind w:leftChars="202" w:left="629" w:hanging="205"/>
      </w:pPr>
      <w:r>
        <w:rPr>
          <w:rFonts w:hint="eastAsia"/>
        </w:rPr>
        <w:t>成指导者</w:t>
      </w:r>
      <w:r>
        <w:rPr>
          <w:rFonts w:hint="eastAsia"/>
        </w:rPr>
        <w:t xml:space="preserve">    </w:t>
      </w:r>
      <w:r>
        <w:rPr>
          <w:rFonts w:hint="eastAsia"/>
        </w:rPr>
        <w:t>提后</w:t>
      </w:r>
      <w:r>
        <w:rPr>
          <w:rFonts w:hint="eastAsia"/>
        </w:rPr>
        <w:t xml:space="preserve">2:2 </w:t>
      </w:r>
      <w:r>
        <w:rPr>
          <w:rFonts w:hint="eastAsia"/>
        </w:rPr>
        <w:t>你在许多见证人面前听见我所教训的，也要交托那忠心能教导别人的人。</w:t>
      </w:r>
      <w:r>
        <w:rPr>
          <w:rFonts w:hint="eastAsia"/>
        </w:rPr>
        <w:t xml:space="preserve"> </w:t>
      </w:r>
      <w:r>
        <w:rPr>
          <w:rFonts w:hint="eastAsia"/>
        </w:rPr>
        <w:t>（指导者：给别人影响的人）</w:t>
      </w:r>
    </w:p>
    <w:p w:rsidR="00643281" w:rsidRDefault="00643281" w:rsidP="003F4AFD">
      <w:pPr>
        <w:numPr>
          <w:ilvl w:val="0"/>
          <w:numId w:val="180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得到十个城</w:t>
      </w:r>
      <w:r>
        <w:rPr>
          <w:rFonts w:hint="eastAsia"/>
        </w:rPr>
        <w:t xml:space="preserve">    </w:t>
      </w:r>
      <w:r>
        <w:rPr>
          <w:rFonts w:hint="eastAsia"/>
        </w:rPr>
        <w:t>路</w:t>
      </w:r>
      <w:r>
        <w:rPr>
          <w:rFonts w:hint="eastAsia"/>
        </w:rPr>
        <w:t xml:space="preserve">16:10 </w:t>
      </w:r>
      <w:r>
        <w:rPr>
          <w:rFonts w:hint="eastAsia"/>
        </w:rPr>
        <w:t>人在最小的事上忠心，在大事上也忠心；在最小的事上不义，在大事上也不义</w:t>
      </w:r>
    </w:p>
    <w:p w:rsidR="00643281" w:rsidRDefault="00643281" w:rsidP="003F4AFD">
      <w:pPr>
        <w:numPr>
          <w:ilvl w:val="0"/>
          <w:numId w:val="180"/>
        </w:numPr>
        <w:tabs>
          <w:tab w:val="left" w:pos="425"/>
        </w:tabs>
        <w:ind w:leftChars="202" w:left="629" w:hanging="205"/>
      </w:pPr>
      <w:r>
        <w:rPr>
          <w:rFonts w:hint="eastAsia"/>
        </w:rPr>
        <w:t>蒙很多的福</w:t>
      </w:r>
      <w:r>
        <w:rPr>
          <w:rFonts w:hint="eastAsia"/>
        </w:rPr>
        <w:t xml:space="preserve">   </w:t>
      </w:r>
      <w:r>
        <w:rPr>
          <w:rFonts w:hint="eastAsia"/>
        </w:rPr>
        <w:t>箴</w:t>
      </w:r>
      <w:r>
        <w:rPr>
          <w:rFonts w:hint="eastAsia"/>
        </w:rPr>
        <w:t xml:space="preserve">28:20 </w:t>
      </w:r>
      <w:r>
        <w:rPr>
          <w:rFonts w:hint="eastAsia"/>
        </w:rPr>
        <w:t>诚实人必多得福，想要急速发财的，不免受罚</w:t>
      </w:r>
    </w:p>
    <w:p w:rsidR="00643281" w:rsidRDefault="00643281" w:rsidP="003F4AFD">
      <w:pPr>
        <w:numPr>
          <w:ilvl w:val="0"/>
          <w:numId w:val="181"/>
        </w:numPr>
      </w:pPr>
      <w:r>
        <w:rPr>
          <w:rFonts w:hint="eastAsia"/>
        </w:rPr>
        <w:t>在什么事上信实？</w:t>
      </w:r>
    </w:p>
    <w:p w:rsidR="00643281" w:rsidRDefault="00643281" w:rsidP="003F4AFD">
      <w:pPr>
        <w:numPr>
          <w:ilvl w:val="0"/>
          <w:numId w:val="182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在交付的事上</w:t>
      </w:r>
      <w:r>
        <w:rPr>
          <w:rFonts w:hint="eastAsia"/>
        </w:rPr>
        <w:t xml:space="preserve">   </w:t>
      </w:r>
      <w:r>
        <w:rPr>
          <w:rFonts w:hint="eastAsia"/>
        </w:rPr>
        <w:t>林前</w:t>
      </w:r>
      <w:r>
        <w:rPr>
          <w:rFonts w:hint="eastAsia"/>
        </w:rPr>
        <w:t>4:1-2</w:t>
      </w:r>
      <w:r>
        <w:rPr>
          <w:rFonts w:hint="eastAsia"/>
        </w:rPr>
        <w:t>人应当以我们为基督的执事，为上帝奥秘事的管家。所求于管家的，是要他有忠心。</w:t>
      </w:r>
      <w:r>
        <w:rPr>
          <w:rFonts w:hint="eastAsia"/>
        </w:rPr>
        <w:t xml:space="preserve"> </w:t>
      </w:r>
    </w:p>
    <w:p w:rsidR="00643281" w:rsidRDefault="00643281" w:rsidP="003F4AFD">
      <w:pPr>
        <w:numPr>
          <w:ilvl w:val="0"/>
          <w:numId w:val="182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在别人的事上忠诚</w:t>
      </w:r>
      <w:r>
        <w:rPr>
          <w:rFonts w:hint="eastAsia"/>
        </w:rPr>
        <w:t xml:space="preserve">   </w:t>
      </w:r>
      <w:r>
        <w:rPr>
          <w:rFonts w:hint="eastAsia"/>
        </w:rPr>
        <w:t>路</w:t>
      </w:r>
      <w:r>
        <w:rPr>
          <w:rFonts w:hint="eastAsia"/>
        </w:rPr>
        <w:t xml:space="preserve">16:12 </w:t>
      </w:r>
      <w:r>
        <w:rPr>
          <w:rFonts w:hint="eastAsia"/>
        </w:rPr>
        <w:t>倘若你们在别人的东西上不忠心，谁还把你们自己的东西给你们呢</w:t>
      </w:r>
    </w:p>
    <w:p w:rsidR="00643281" w:rsidRDefault="00643281" w:rsidP="003F4AFD">
      <w:pPr>
        <w:numPr>
          <w:ilvl w:val="0"/>
          <w:numId w:val="182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在主的事上</w:t>
      </w:r>
      <w:r>
        <w:rPr>
          <w:rFonts w:hint="eastAsia"/>
        </w:rPr>
        <w:t xml:space="preserve">    </w:t>
      </w:r>
      <w:r>
        <w:rPr>
          <w:rFonts w:hint="eastAsia"/>
        </w:rPr>
        <w:t>来</w:t>
      </w:r>
      <w:r>
        <w:rPr>
          <w:rFonts w:hint="eastAsia"/>
        </w:rPr>
        <w:t xml:space="preserve">2:17 </w:t>
      </w:r>
      <w:r>
        <w:rPr>
          <w:rFonts w:hint="eastAsia"/>
        </w:rPr>
        <w:t>所以，他凡事该与他的弟兄相同，为要在上帝的事上成为慈悲忠信的大祭司，为百姓的罪献上挽回祭。</w:t>
      </w:r>
    </w:p>
    <w:p w:rsidR="00643281" w:rsidRDefault="00643281" w:rsidP="003F4AFD">
      <w:pPr>
        <w:numPr>
          <w:ilvl w:val="0"/>
          <w:numId w:val="182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在很小的事上</w:t>
      </w:r>
      <w:r>
        <w:rPr>
          <w:rFonts w:hint="eastAsia"/>
        </w:rPr>
        <w:t xml:space="preserve">   </w:t>
      </w:r>
      <w:r>
        <w:rPr>
          <w:rFonts w:hint="eastAsia"/>
        </w:rPr>
        <w:t>路</w:t>
      </w:r>
      <w:r>
        <w:rPr>
          <w:rFonts w:hint="eastAsia"/>
        </w:rPr>
        <w:t xml:space="preserve">16:10 </w:t>
      </w:r>
      <w:r>
        <w:rPr>
          <w:rFonts w:hint="eastAsia"/>
        </w:rPr>
        <w:t>人在最小的事上忠心，在大事上也忠心；在最小的事上不义，在大事上也不义。</w:t>
      </w:r>
    </w:p>
    <w:p w:rsidR="00643281" w:rsidRDefault="00643281" w:rsidP="003F4AFD">
      <w:pPr>
        <w:numPr>
          <w:ilvl w:val="0"/>
          <w:numId w:val="182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在交托的羊身上也要忠心</w:t>
      </w:r>
      <w:r>
        <w:rPr>
          <w:rFonts w:hint="eastAsia"/>
        </w:rPr>
        <w:t xml:space="preserve">     </w:t>
      </w:r>
      <w:r>
        <w:rPr>
          <w:rFonts w:hint="eastAsia"/>
        </w:rPr>
        <w:t>约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rPr>
          <w:rFonts w:hint="eastAsia"/>
        </w:rPr>
        <w:t>15-17</w:t>
      </w:r>
    </w:p>
    <w:p w:rsidR="00643281" w:rsidRDefault="00643281" w:rsidP="003F4AFD">
      <w:pPr>
        <w:numPr>
          <w:ilvl w:val="0"/>
          <w:numId w:val="182"/>
        </w:numPr>
        <w:tabs>
          <w:tab w:val="left" w:pos="425"/>
        </w:tabs>
        <w:ind w:leftChars="202" w:left="629" w:hanging="205"/>
      </w:pPr>
      <w:r>
        <w:rPr>
          <w:rFonts w:hint="eastAsia"/>
        </w:rPr>
        <w:t>在公司和家庭</w:t>
      </w:r>
    </w:p>
    <w:p w:rsidR="00643281" w:rsidRDefault="00643281" w:rsidP="003F4AFD">
      <w:pPr>
        <w:numPr>
          <w:ilvl w:val="0"/>
          <w:numId w:val="183"/>
        </w:numPr>
        <w:tabs>
          <w:tab w:val="left" w:pos="420"/>
        </w:tabs>
        <w:ind w:leftChars="202" w:left="844"/>
      </w:pPr>
      <w:r>
        <w:rPr>
          <w:rFonts w:hint="eastAsia"/>
        </w:rPr>
        <w:t>忠心服侍神的方法</w:t>
      </w:r>
    </w:p>
    <w:p w:rsidR="00643281" w:rsidRDefault="00643281" w:rsidP="003F4AFD">
      <w:pPr>
        <w:numPr>
          <w:ilvl w:val="0"/>
          <w:numId w:val="184"/>
        </w:numPr>
        <w:tabs>
          <w:tab w:val="left" w:pos="425"/>
        </w:tabs>
        <w:ind w:leftChars="202" w:left="849"/>
      </w:pPr>
      <w:r>
        <w:rPr>
          <w:rFonts w:hint="eastAsia"/>
        </w:rPr>
        <w:t xml:space="preserve"> </w:t>
      </w:r>
      <w:r>
        <w:rPr>
          <w:rFonts w:hint="eastAsia"/>
        </w:rPr>
        <w:t>尽心、尽兴</w:t>
      </w:r>
      <w:r>
        <w:rPr>
          <w:rFonts w:hint="eastAsia"/>
        </w:rPr>
        <w:t xml:space="preserve">     </w:t>
      </w:r>
      <w:r>
        <w:rPr>
          <w:rFonts w:hint="eastAsia"/>
        </w:rPr>
        <w:t>书</w:t>
      </w:r>
      <w:r>
        <w:rPr>
          <w:rFonts w:hint="eastAsia"/>
        </w:rPr>
        <w:t xml:space="preserve">22:5 </w:t>
      </w:r>
      <w:r>
        <w:rPr>
          <w:rFonts w:hint="eastAsia"/>
        </w:rPr>
        <w:t>只要切切地谨慎遵行耶和华仆人摩西所吩咐你们的诫命律法，爱耶和华你们的上帝，行他一切的道，守他的诫命，专靠他，尽心尽性侍奉他</w:t>
      </w:r>
    </w:p>
    <w:p w:rsidR="00643281" w:rsidRDefault="00643281" w:rsidP="003F4AFD">
      <w:pPr>
        <w:numPr>
          <w:ilvl w:val="0"/>
          <w:numId w:val="184"/>
        </w:numPr>
        <w:tabs>
          <w:tab w:val="left" w:pos="425"/>
        </w:tabs>
        <w:ind w:leftChars="202" w:left="849"/>
      </w:pPr>
      <w:r>
        <w:rPr>
          <w:rFonts w:hint="eastAsia"/>
        </w:rPr>
        <w:t>守住所给的职分</w:t>
      </w:r>
      <w:r>
        <w:rPr>
          <w:rFonts w:hint="eastAsia"/>
        </w:rPr>
        <w:t xml:space="preserve">   </w:t>
      </w:r>
      <w:r>
        <w:rPr>
          <w:rFonts w:hint="eastAsia"/>
        </w:rPr>
        <w:t>民</w:t>
      </w:r>
      <w:r>
        <w:rPr>
          <w:rFonts w:hint="eastAsia"/>
        </w:rPr>
        <w:t xml:space="preserve">18:7 </w:t>
      </w:r>
      <w:r>
        <w:rPr>
          <w:rFonts w:hint="eastAsia"/>
        </w:rPr>
        <w:t>你和你的儿子要为一切属坛和幔子内的事，一同守祭司的职任。你们要这样供职，我将祭司的职任给你们当作赏赐侍奉我。凡挨近的外人必被治死。”</w:t>
      </w:r>
    </w:p>
    <w:p w:rsidR="00643281" w:rsidRDefault="00643281" w:rsidP="003F4AFD">
      <w:pPr>
        <w:numPr>
          <w:ilvl w:val="0"/>
          <w:numId w:val="184"/>
        </w:numPr>
        <w:tabs>
          <w:tab w:val="left" w:pos="425"/>
        </w:tabs>
        <w:ind w:leftChars="202" w:left="849"/>
      </w:pPr>
      <w:r>
        <w:rPr>
          <w:rFonts w:hint="eastAsia"/>
        </w:rPr>
        <w:t>用完全的心和喜乐</w:t>
      </w:r>
      <w:r>
        <w:rPr>
          <w:rFonts w:hint="eastAsia"/>
        </w:rPr>
        <w:t xml:space="preserve">   </w:t>
      </w:r>
      <w:r>
        <w:rPr>
          <w:rFonts w:hint="eastAsia"/>
        </w:rPr>
        <w:t>诗</w:t>
      </w:r>
      <w:r>
        <w:rPr>
          <w:rFonts w:hint="eastAsia"/>
        </w:rPr>
        <w:t xml:space="preserve">100:2 </w:t>
      </w:r>
      <w:r>
        <w:rPr>
          <w:rFonts w:hint="eastAsia"/>
        </w:rPr>
        <w:t>你们当乐意侍奉耶和华，当来向他歌唱。</w:t>
      </w:r>
    </w:p>
    <w:p w:rsidR="00643281" w:rsidRDefault="00643281" w:rsidP="003F4AFD">
      <w:pPr>
        <w:numPr>
          <w:ilvl w:val="0"/>
          <w:numId w:val="184"/>
        </w:numPr>
        <w:tabs>
          <w:tab w:val="left" w:pos="425"/>
        </w:tabs>
        <w:ind w:leftChars="202" w:left="849"/>
      </w:pPr>
      <w:r>
        <w:rPr>
          <w:rFonts w:hint="eastAsia"/>
        </w:rPr>
        <w:t>以神的名同心合一</w:t>
      </w:r>
      <w:r>
        <w:rPr>
          <w:rFonts w:hint="eastAsia"/>
        </w:rPr>
        <w:t xml:space="preserve">   </w:t>
      </w:r>
      <w:r>
        <w:rPr>
          <w:rFonts w:hint="eastAsia"/>
        </w:rPr>
        <w:t>番</w:t>
      </w:r>
      <w:r>
        <w:rPr>
          <w:rFonts w:hint="eastAsia"/>
        </w:rPr>
        <w:t xml:space="preserve">3:9 </w:t>
      </w:r>
      <w:r>
        <w:rPr>
          <w:rFonts w:hint="eastAsia"/>
        </w:rPr>
        <w:t>“那时，我必使万民用清洁的言语，好求告我耶和华的名，同心合意地侍奉我。</w:t>
      </w:r>
    </w:p>
    <w:p w:rsidR="00643281" w:rsidRDefault="00643281" w:rsidP="003F4AFD">
      <w:pPr>
        <w:numPr>
          <w:ilvl w:val="0"/>
          <w:numId w:val="184"/>
        </w:numPr>
        <w:tabs>
          <w:tab w:val="left" w:pos="425"/>
        </w:tabs>
        <w:ind w:leftChars="202" w:left="849"/>
      </w:pPr>
      <w:r>
        <w:rPr>
          <w:rFonts w:hint="eastAsia"/>
        </w:rPr>
        <w:t>用自己的所有</w:t>
      </w:r>
      <w:r>
        <w:rPr>
          <w:rFonts w:hint="eastAsia"/>
        </w:rPr>
        <w:t xml:space="preserve">     </w:t>
      </w:r>
      <w:r>
        <w:rPr>
          <w:rFonts w:hint="eastAsia"/>
        </w:rPr>
        <w:t>路</w:t>
      </w:r>
      <w:r>
        <w:rPr>
          <w:rFonts w:hint="eastAsia"/>
        </w:rPr>
        <w:t xml:space="preserve">8:13 </w:t>
      </w:r>
      <w:r>
        <w:rPr>
          <w:rFonts w:hint="eastAsia"/>
        </w:rPr>
        <w:t>那些在盘石上的，就是人听道，欢喜领受，但心中没有根，不过暂时相信，及至遇见试炼就退后了</w:t>
      </w:r>
    </w:p>
    <w:p w:rsidR="00643281" w:rsidRDefault="00643281" w:rsidP="003F4AFD">
      <w:pPr>
        <w:numPr>
          <w:ilvl w:val="0"/>
          <w:numId w:val="184"/>
        </w:numPr>
        <w:tabs>
          <w:tab w:val="left" w:pos="425"/>
        </w:tabs>
        <w:ind w:leftChars="202" w:left="849"/>
      </w:pPr>
      <w:r>
        <w:rPr>
          <w:rFonts w:hint="eastAsia"/>
        </w:rPr>
        <w:t>忍耐试探</w:t>
      </w:r>
      <w:r>
        <w:rPr>
          <w:rFonts w:hint="eastAsia"/>
        </w:rPr>
        <w:t xml:space="preserve">    </w:t>
      </w:r>
      <w:r>
        <w:rPr>
          <w:rFonts w:hint="eastAsia"/>
        </w:rPr>
        <w:t>徒</w:t>
      </w:r>
      <w:r>
        <w:rPr>
          <w:rFonts w:hint="eastAsia"/>
        </w:rPr>
        <w:t xml:space="preserve">20:19 </w:t>
      </w:r>
      <w:r>
        <w:rPr>
          <w:rFonts w:hint="eastAsia"/>
        </w:rPr>
        <w:t>服侍主，凡事谦卑，眼中流泪，又因犹太人的谋害，经历试炼</w:t>
      </w:r>
    </w:p>
    <w:p w:rsidR="00643281" w:rsidRDefault="00643281" w:rsidP="003F4AFD">
      <w:pPr>
        <w:numPr>
          <w:ilvl w:val="0"/>
          <w:numId w:val="184"/>
        </w:numPr>
        <w:tabs>
          <w:tab w:val="left" w:pos="425"/>
        </w:tabs>
        <w:ind w:leftChars="202" w:left="849"/>
      </w:pPr>
      <w:r>
        <w:rPr>
          <w:rFonts w:hint="eastAsia"/>
        </w:rPr>
        <w:t>按着圣灵的心样</w:t>
      </w:r>
      <w:r>
        <w:rPr>
          <w:rFonts w:hint="eastAsia"/>
        </w:rPr>
        <w:t xml:space="preserve">   </w:t>
      </w:r>
      <w:r>
        <w:rPr>
          <w:rFonts w:hint="eastAsia"/>
        </w:rPr>
        <w:t>罗</w:t>
      </w:r>
      <w:r>
        <w:rPr>
          <w:rFonts w:hint="eastAsia"/>
        </w:rPr>
        <w:t xml:space="preserve">7:6 </w:t>
      </w:r>
      <w:r>
        <w:rPr>
          <w:rFonts w:hint="eastAsia"/>
        </w:rPr>
        <w:t>但我们既然在捆我们的律法上死了，现今就脱离了律法，叫我们服侍主，要按着心灵的新样（“心灵”或作“圣灵”），不按着仪文的旧样。</w:t>
      </w:r>
    </w:p>
    <w:p w:rsidR="00643281" w:rsidRDefault="00643281" w:rsidP="003F4AFD">
      <w:pPr>
        <w:numPr>
          <w:ilvl w:val="0"/>
          <w:numId w:val="184"/>
        </w:numPr>
        <w:tabs>
          <w:tab w:val="left" w:pos="425"/>
        </w:tabs>
        <w:ind w:leftChars="202" w:left="849"/>
      </w:pPr>
      <w:r>
        <w:rPr>
          <w:rFonts w:hint="eastAsia"/>
        </w:rPr>
        <w:t>怀着热心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12:11 </w:t>
      </w:r>
      <w:r>
        <w:rPr>
          <w:rFonts w:hint="eastAsia"/>
        </w:rPr>
        <w:t>殷勤不可懒惰。要心里火热，常常服侍主</w:t>
      </w:r>
    </w:p>
    <w:p w:rsidR="00643281" w:rsidRDefault="00643281" w:rsidP="003F4AFD">
      <w:pPr>
        <w:numPr>
          <w:ilvl w:val="0"/>
          <w:numId w:val="184"/>
        </w:numPr>
        <w:tabs>
          <w:tab w:val="left" w:pos="425"/>
        </w:tabs>
        <w:ind w:leftChars="202" w:left="849"/>
      </w:pPr>
      <w:r>
        <w:rPr>
          <w:rFonts w:hint="eastAsia"/>
        </w:rPr>
        <w:t>没有分心的</w:t>
      </w:r>
      <w:r>
        <w:rPr>
          <w:rFonts w:hint="eastAsia"/>
        </w:rPr>
        <w:t xml:space="preserve">   </w:t>
      </w:r>
      <w:r>
        <w:rPr>
          <w:rFonts w:hint="eastAsia"/>
        </w:rPr>
        <w:t>林前</w:t>
      </w:r>
      <w:r>
        <w:rPr>
          <w:rFonts w:hint="eastAsia"/>
        </w:rPr>
        <w:t xml:space="preserve">7:35 </w:t>
      </w:r>
      <w:r>
        <w:rPr>
          <w:rFonts w:hint="eastAsia"/>
        </w:rPr>
        <w:t>我说这话是为你们的益处，不是要牢笼你们，乃是要叫你们行合宜的事，得以殷勤服侍主，没有分心的事。</w:t>
      </w:r>
    </w:p>
    <w:p w:rsidR="00643281" w:rsidRDefault="00643281" w:rsidP="003F4AFD">
      <w:pPr>
        <w:numPr>
          <w:ilvl w:val="0"/>
          <w:numId w:val="184"/>
        </w:numPr>
        <w:tabs>
          <w:tab w:val="left" w:pos="425"/>
        </w:tabs>
        <w:ind w:leftChars="202" w:left="849"/>
      </w:pPr>
      <w:r>
        <w:rPr>
          <w:rFonts w:hint="eastAsia"/>
        </w:rPr>
        <w:t>用喜乐的心</w:t>
      </w:r>
      <w:r>
        <w:rPr>
          <w:rFonts w:hint="eastAsia"/>
        </w:rPr>
        <w:t xml:space="preserve">   </w:t>
      </w:r>
      <w:r>
        <w:rPr>
          <w:rFonts w:hint="eastAsia"/>
        </w:rPr>
        <w:t>弗</w:t>
      </w:r>
      <w:r>
        <w:rPr>
          <w:rFonts w:hint="eastAsia"/>
        </w:rPr>
        <w:t xml:space="preserve">6:7 </w:t>
      </w:r>
      <w:r>
        <w:rPr>
          <w:rFonts w:hint="eastAsia"/>
        </w:rPr>
        <w:t>甘心侍奉，好像服侍主，不像服侍人。</w:t>
      </w:r>
    </w:p>
    <w:p w:rsidR="00643281" w:rsidRDefault="00643281" w:rsidP="003F4AFD">
      <w:pPr>
        <w:numPr>
          <w:ilvl w:val="0"/>
          <w:numId w:val="184"/>
        </w:numPr>
        <w:tabs>
          <w:tab w:val="left" w:pos="425"/>
        </w:tabs>
        <w:ind w:leftChars="202" w:left="849"/>
      </w:pPr>
      <w:r>
        <w:rPr>
          <w:rFonts w:hint="eastAsia"/>
        </w:rPr>
        <w:lastRenderedPageBreak/>
        <w:t>不顾姓名</w:t>
      </w:r>
      <w:r>
        <w:rPr>
          <w:rFonts w:hint="eastAsia"/>
        </w:rPr>
        <w:t xml:space="preserve">   </w:t>
      </w:r>
      <w:r>
        <w:rPr>
          <w:rFonts w:hint="eastAsia"/>
        </w:rPr>
        <w:t>腓</w:t>
      </w:r>
      <w:r>
        <w:rPr>
          <w:rFonts w:hint="eastAsia"/>
        </w:rPr>
        <w:t xml:space="preserve">2:30 </w:t>
      </w:r>
      <w:r>
        <w:rPr>
          <w:rFonts w:hint="eastAsia"/>
        </w:rPr>
        <w:t>因他为作基督的工夫，几乎至死，不顾性命，要补足你们供给我的不及之处</w:t>
      </w:r>
    </w:p>
    <w:p w:rsidR="00643281" w:rsidRDefault="00643281" w:rsidP="003F4AFD">
      <w:pPr>
        <w:numPr>
          <w:ilvl w:val="0"/>
          <w:numId w:val="184"/>
        </w:numPr>
        <w:tabs>
          <w:tab w:val="left" w:pos="425"/>
        </w:tabs>
        <w:ind w:leftChars="202" w:left="849"/>
      </w:pPr>
      <w:r>
        <w:rPr>
          <w:rFonts w:hint="eastAsia"/>
        </w:rPr>
        <w:t>要代代服侍</w:t>
      </w:r>
      <w:r>
        <w:rPr>
          <w:rFonts w:hint="eastAsia"/>
        </w:rPr>
        <w:t xml:space="preserve">   </w:t>
      </w:r>
      <w:r>
        <w:rPr>
          <w:rFonts w:hint="eastAsia"/>
        </w:rPr>
        <w:t>提后</w:t>
      </w:r>
      <w:r>
        <w:rPr>
          <w:rFonts w:hint="eastAsia"/>
        </w:rPr>
        <w:t xml:space="preserve">1:3 </w:t>
      </w:r>
      <w:r>
        <w:rPr>
          <w:rFonts w:hint="eastAsia"/>
        </w:rPr>
        <w:t>我感谢上帝，就是我接续祖先用清洁的良心所侍奉的上帝。祈祷的时候，不住地想念你，</w:t>
      </w:r>
    </w:p>
    <w:p w:rsidR="00643281" w:rsidRDefault="00643281" w:rsidP="003F4AFD">
      <w:pPr>
        <w:numPr>
          <w:ilvl w:val="0"/>
          <w:numId w:val="185"/>
        </w:numPr>
        <w:tabs>
          <w:tab w:val="left" w:pos="420"/>
        </w:tabs>
        <w:ind w:leftChars="202" w:left="844"/>
      </w:pPr>
      <w:r>
        <w:rPr>
          <w:rFonts w:hint="eastAsia"/>
        </w:rPr>
        <w:t>信徒忠心服侍的对象：</w:t>
      </w:r>
    </w:p>
    <w:p w:rsidR="00643281" w:rsidRDefault="00643281" w:rsidP="003F4AFD">
      <w:pPr>
        <w:numPr>
          <w:ilvl w:val="0"/>
          <w:numId w:val="186"/>
        </w:numPr>
        <w:tabs>
          <w:tab w:val="left" w:pos="425"/>
        </w:tabs>
        <w:ind w:leftChars="404" w:left="1057" w:hanging="209"/>
      </w:pPr>
      <w:r>
        <w:rPr>
          <w:rFonts w:hint="eastAsia"/>
        </w:rPr>
        <w:t xml:space="preserve">  </w:t>
      </w:r>
      <w:r>
        <w:rPr>
          <w:rFonts w:hint="eastAsia"/>
        </w:rPr>
        <w:t>创造主神</w:t>
      </w:r>
      <w:r>
        <w:rPr>
          <w:rFonts w:hint="eastAsia"/>
        </w:rPr>
        <w:t xml:space="preserve">      </w:t>
      </w:r>
      <w:r>
        <w:rPr>
          <w:rFonts w:hint="eastAsia"/>
        </w:rPr>
        <w:t>审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13</w:t>
      </w:r>
    </w:p>
    <w:p w:rsidR="00643281" w:rsidRDefault="00643281" w:rsidP="003F4AFD">
      <w:pPr>
        <w:numPr>
          <w:ilvl w:val="0"/>
          <w:numId w:val="186"/>
        </w:numPr>
        <w:tabs>
          <w:tab w:val="left" w:pos="425"/>
        </w:tabs>
        <w:ind w:leftChars="404" w:left="1057" w:hanging="209"/>
      </w:pPr>
      <w:r>
        <w:rPr>
          <w:rFonts w:hint="eastAsia"/>
        </w:rPr>
        <w:t>耶稣基督</w:t>
      </w:r>
      <w:r>
        <w:rPr>
          <w:rFonts w:hint="eastAsia"/>
        </w:rPr>
        <w:t xml:space="preserve">      </w:t>
      </w:r>
      <w:r>
        <w:rPr>
          <w:rFonts w:hint="eastAsia"/>
        </w:rPr>
        <w:t>约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26</w:t>
      </w:r>
    </w:p>
    <w:p w:rsidR="00643281" w:rsidRDefault="00643281" w:rsidP="003F4AFD">
      <w:pPr>
        <w:numPr>
          <w:ilvl w:val="0"/>
          <w:numId w:val="186"/>
        </w:numPr>
        <w:tabs>
          <w:tab w:val="left" w:pos="425"/>
        </w:tabs>
        <w:ind w:leftChars="404" w:left="1057" w:hanging="209"/>
      </w:pPr>
      <w:r>
        <w:rPr>
          <w:rFonts w:hint="eastAsia"/>
        </w:rPr>
        <w:t>教会指导者</w:t>
      </w:r>
      <w:r>
        <w:rPr>
          <w:rFonts w:hint="eastAsia"/>
        </w:rPr>
        <w:t xml:space="preserve">  </w:t>
      </w:r>
      <w:r>
        <w:rPr>
          <w:rFonts w:hint="eastAsia"/>
        </w:rPr>
        <w:t>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:rsidR="00643281" w:rsidRDefault="00643281" w:rsidP="003F4AFD">
      <w:pPr>
        <w:numPr>
          <w:ilvl w:val="0"/>
          <w:numId w:val="186"/>
        </w:numPr>
        <w:tabs>
          <w:tab w:val="left" w:pos="425"/>
        </w:tabs>
        <w:ind w:leftChars="404" w:left="1057" w:hanging="209"/>
      </w:pPr>
      <w:r>
        <w:rPr>
          <w:rFonts w:hint="eastAsia"/>
        </w:rPr>
        <w:t>别的信徒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25</w:t>
      </w:r>
    </w:p>
    <w:p w:rsidR="00643281" w:rsidRDefault="00643281" w:rsidP="003F4AFD">
      <w:pPr>
        <w:numPr>
          <w:ilvl w:val="0"/>
          <w:numId w:val="186"/>
        </w:numPr>
        <w:tabs>
          <w:tab w:val="left" w:pos="425"/>
        </w:tabs>
        <w:ind w:leftChars="404" w:left="1057" w:hanging="209"/>
      </w:pPr>
      <w:r>
        <w:rPr>
          <w:rFonts w:hint="eastAsia"/>
        </w:rPr>
        <w:t>众人</w:t>
      </w:r>
      <w:r>
        <w:rPr>
          <w:rFonts w:hint="eastAsia"/>
        </w:rPr>
        <w:t xml:space="preserve">   </w:t>
      </w:r>
      <w:r>
        <w:rPr>
          <w:rFonts w:hint="eastAsia"/>
        </w:rPr>
        <w:t>可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35</w:t>
      </w:r>
    </w:p>
    <w:p w:rsidR="00643281" w:rsidRDefault="00643281" w:rsidP="003F4AFD">
      <w:pPr>
        <w:numPr>
          <w:ilvl w:val="0"/>
          <w:numId w:val="186"/>
        </w:numPr>
        <w:tabs>
          <w:tab w:val="left" w:pos="425"/>
        </w:tabs>
        <w:ind w:leftChars="404" w:left="1057" w:hanging="209"/>
      </w:pPr>
      <w:r>
        <w:rPr>
          <w:rFonts w:hint="eastAsia"/>
        </w:rPr>
        <w:t>肉体的父母</w:t>
      </w:r>
      <w:r>
        <w:rPr>
          <w:rFonts w:hint="eastAsia"/>
        </w:rPr>
        <w:t xml:space="preserve">    </w:t>
      </w:r>
      <w:r>
        <w:rPr>
          <w:rFonts w:hint="eastAsia"/>
        </w:rPr>
        <w:t>路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29</w:t>
      </w:r>
    </w:p>
    <w:p w:rsidR="00643281" w:rsidRDefault="00643281" w:rsidP="003F4AFD">
      <w:pPr>
        <w:numPr>
          <w:ilvl w:val="0"/>
          <w:numId w:val="186"/>
        </w:numPr>
        <w:tabs>
          <w:tab w:val="left" w:pos="425"/>
        </w:tabs>
        <w:ind w:leftChars="404" w:left="1057" w:hanging="209"/>
      </w:pPr>
      <w:r>
        <w:rPr>
          <w:rFonts w:hint="eastAsia"/>
        </w:rPr>
        <w:t>上司</w:t>
      </w:r>
      <w:r>
        <w:rPr>
          <w:rFonts w:hint="eastAsia"/>
        </w:rPr>
        <w:t xml:space="preserve">   </w:t>
      </w:r>
      <w:r>
        <w:rPr>
          <w:rFonts w:hint="eastAsia"/>
        </w:rPr>
        <w:t>弗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5-7</w:t>
      </w:r>
    </w:p>
    <w:p w:rsidR="00643281" w:rsidRPr="007474B2" w:rsidRDefault="00643281" w:rsidP="003F4AFD">
      <w:pPr>
        <w:numPr>
          <w:ilvl w:val="0"/>
          <w:numId w:val="186"/>
        </w:numPr>
        <w:tabs>
          <w:tab w:val="left" w:pos="425"/>
        </w:tabs>
        <w:ind w:leftChars="404" w:left="1057" w:hanging="209"/>
      </w:pPr>
      <w:r>
        <w:rPr>
          <w:rFonts w:hint="eastAsia"/>
        </w:rPr>
        <w:t>神的法</w:t>
      </w:r>
      <w:r>
        <w:rPr>
          <w:rFonts w:hint="eastAsia"/>
        </w:rPr>
        <w:t xml:space="preserve">    </w:t>
      </w:r>
      <w:r>
        <w:rPr>
          <w:rFonts w:hint="eastAsia"/>
        </w:rPr>
        <w:t>罗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25</w:t>
      </w:r>
    </w:p>
    <w:p w:rsidR="00643281" w:rsidRPr="00231156" w:rsidRDefault="00643281" w:rsidP="00643281">
      <w:pPr>
        <w:ind w:rightChars="50" w:right="105" w:firstLine="420"/>
        <w:jc w:val="center"/>
        <w:rPr>
          <w:rFonts w:ascii="宋体" w:hAnsi="宋体"/>
          <w:b/>
          <w:sz w:val="30"/>
          <w:szCs w:val="30"/>
        </w:rPr>
      </w:pPr>
      <w:r w:rsidRPr="00231156">
        <w:rPr>
          <w:rFonts w:ascii="宋体" w:hAnsi="宋体" w:hint="eastAsia"/>
          <w:b/>
          <w:sz w:val="30"/>
          <w:szCs w:val="30"/>
        </w:rPr>
        <w:t>温柔</w:t>
      </w:r>
      <w:r>
        <w:rPr>
          <w:rFonts w:ascii="宋体" w:hAnsi="宋体" w:hint="eastAsia"/>
          <w:b/>
          <w:sz w:val="30"/>
          <w:szCs w:val="30"/>
        </w:rPr>
        <w:t>（Softness）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定义：</w:t>
      </w:r>
    </w:p>
    <w:p w:rsidR="00643281" w:rsidRDefault="00643281" w:rsidP="00643281">
      <w:pPr>
        <w:ind w:rightChars="50" w:right="105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t>温柔一字在希腊原文的意思是：「温和；以温和待人」。耶稣说：「温柔的人有福了，因为他们必承受地土」</w:t>
      </w:r>
      <w:r>
        <w:t>(</w:t>
      </w:r>
      <w:r>
        <w:t>马太福音五：</w:t>
      </w:r>
      <w:r>
        <w:t>5)</w:t>
      </w:r>
      <w:r>
        <w:t>。温柔这个字在圣经里不是表示萎靡不振或者胆怯的意思。在圣经里，温柔这两个字比现代英语的涵意要深刻得多。它有温顺的意思，好像一匹被驯服的野马。彼得在被圣灵驯服之前，是个粗鲁和性急的人。但后来他的一生为主所用，荣耀神。摩西被称为世上最谦和的人，然而在神呼召她他以前，他是一个未经对付，又高傲的人，他经过了四十年在旷野的磨炼，方能被神所用。一道受管制的河流，可以用来发电；一团受管制的火，可以使整栋房子温暖起来。照样，能力、力量、勇气及奔放若受管制就能温和。</w:t>
      </w:r>
      <w:r>
        <w:br/>
      </w:r>
      <w:r>
        <w:t xml:space="preserve">　　另一方面，温柔就是谦和，与炫耀、放纵的心正好相反。温柔是体谅别人，为别人的权益着想。</w:t>
      </w:r>
      <w:r>
        <w:br/>
      </w:r>
      <w:r>
        <w:t xml:space="preserve">　　温柔是一种宁静的力量，有些人以为那是软弱的表现，因此感到困惑。其实耶稣被捉拿之后就是如此，在他受审、拷打，钉十字架的时候，他忍受了兵丁与嘲笑他的旁观者，所加给他的一切精神上和身体上的痛苦。然而「他被欺压，在受苦的时候却不开口，他像羊羔被牵到宰杀之地，又像羊在剪毛的人手下无声，他也是这样不开口」</w:t>
      </w:r>
      <w:r>
        <w:t>(</w:t>
      </w:r>
      <w:r>
        <w:t>以赛亚书五十三：</w:t>
      </w:r>
      <w:r>
        <w:t>7)</w:t>
      </w:r>
      <w:r>
        <w:t>。温和是一种自制的爱。查理亚伦写道：「神从来不要我们轻看自己</w:t>
      </w:r>
      <w:r>
        <w:t>……</w:t>
      </w:r>
      <w:r>
        <w:t>自卑是对创造我们的神的一种侮辱；温和就不一样了</w:t>
      </w:r>
      <w:r>
        <w:t>……</w:t>
      </w:r>
      <w:r>
        <w:t>我们若看自己就会骄傲，我们若看神就会谦和。</w:t>
      </w:r>
      <w:r>
        <w:rPr>
          <w:rFonts w:ascii="宋体" w:hAnsi="宋体" w:hint="eastAsia"/>
          <w:szCs w:val="21"/>
        </w:rPr>
        <w:t>不是软弱的心，屈服的心，在每件事上脆弱的心，而是外柔内刚。温柔的人拥有确切的生活目标，而不独断，看起来没有主意，却有生活的目的和意义带来的确信。所以任何时间都有内在自由</w:t>
      </w:r>
    </w:p>
    <w:p w:rsidR="00643281" w:rsidRDefault="00643281" w:rsidP="00643281">
      <w:pPr>
        <w:ind w:rightChars="50" w:right="105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一、温柔指什么样的品格？</w:t>
      </w:r>
    </w:p>
    <w:p w:rsidR="00643281" w:rsidRDefault="00643281" w:rsidP="003F4AFD">
      <w:pPr>
        <w:numPr>
          <w:ilvl w:val="1"/>
          <w:numId w:val="8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把心降低来降低自己在  太11：29</w:t>
      </w:r>
      <w:r w:rsidRPr="00FB3D4D">
        <w:rPr>
          <w:rFonts w:ascii="宋体" w:hAnsi="宋体" w:hint="eastAsia"/>
          <w:szCs w:val="21"/>
        </w:rPr>
        <w:t>我心里柔和谦卑，你们当负我的轭，学我的样式，这样，你们心里就必得享安息</w:t>
      </w:r>
    </w:p>
    <w:p w:rsidR="00643281" w:rsidRDefault="00643281" w:rsidP="003F4AFD">
      <w:pPr>
        <w:numPr>
          <w:ilvl w:val="1"/>
          <w:numId w:val="8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驯服的心。通过试炼的心</w:t>
      </w:r>
    </w:p>
    <w:p w:rsidR="00643281" w:rsidRDefault="00643281" w:rsidP="003F4AFD">
      <w:pPr>
        <w:numPr>
          <w:ilvl w:val="1"/>
          <w:numId w:val="8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很柔和不粗糙的心</w:t>
      </w:r>
    </w:p>
    <w:p w:rsidR="00643281" w:rsidRDefault="00643281" w:rsidP="003F4AFD">
      <w:pPr>
        <w:numPr>
          <w:ilvl w:val="1"/>
          <w:numId w:val="8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纯真柔顺高尚的心</w:t>
      </w:r>
    </w:p>
    <w:p w:rsidR="00643281" w:rsidRDefault="00643281" w:rsidP="003F4AFD">
      <w:pPr>
        <w:numPr>
          <w:ilvl w:val="1"/>
          <w:numId w:val="8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常常原谅的心</w:t>
      </w:r>
    </w:p>
    <w:p w:rsidR="00643281" w:rsidRDefault="00643281" w:rsidP="003F4AFD">
      <w:pPr>
        <w:numPr>
          <w:ilvl w:val="1"/>
          <w:numId w:val="8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温暖的心  林前4：21 林后10：1  雅1：21  彼前3：16</w:t>
      </w:r>
      <w:r w:rsidRPr="00FB3D4D">
        <w:rPr>
          <w:rFonts w:ascii="宋体" w:hAnsi="宋体" w:hint="eastAsia"/>
          <w:szCs w:val="21"/>
        </w:rPr>
        <w:t>们愿意怎么样呢？是愿意我带着刑杖到你们那里去呢？还是要我存慈爱温柔的心呢</w:t>
      </w:r>
    </w:p>
    <w:p w:rsidR="00643281" w:rsidRDefault="00643281" w:rsidP="003F4AFD">
      <w:pPr>
        <w:numPr>
          <w:ilvl w:val="1"/>
          <w:numId w:val="8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理解别人的心  提前6：11</w:t>
      </w:r>
      <w:r w:rsidRPr="00FB3D4D">
        <w:rPr>
          <w:rFonts w:ascii="宋体" w:hAnsi="宋体" w:hint="eastAsia"/>
          <w:szCs w:val="21"/>
        </w:rPr>
        <w:t>但你这属　神的人要逃避这些事，追求公义、敬虔、信心、爱心、忍耐、温柔。</w:t>
      </w:r>
    </w:p>
    <w:p w:rsidR="00643281" w:rsidRDefault="00643281" w:rsidP="003F4AFD">
      <w:pPr>
        <w:numPr>
          <w:ilvl w:val="1"/>
          <w:numId w:val="8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谦让和包容的心</w:t>
      </w:r>
    </w:p>
    <w:p w:rsidR="00643281" w:rsidRDefault="00643281" w:rsidP="00643281">
      <w:pPr>
        <w:ind w:rightChars="50" w:right="105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二、变温柔的方法</w:t>
      </w:r>
    </w:p>
    <w:p w:rsidR="00643281" w:rsidRDefault="00643281" w:rsidP="00643281">
      <w:pPr>
        <w:ind w:left="420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1、得到圣灵充满  结36：26-27</w:t>
      </w:r>
    </w:p>
    <w:p w:rsidR="00643281" w:rsidRDefault="00643281" w:rsidP="00643281">
      <w:pPr>
        <w:ind w:left="420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2、负轭    太11：29</w:t>
      </w:r>
      <w:r w:rsidRPr="00FB3D4D">
        <w:rPr>
          <w:rFonts w:ascii="宋体" w:hAnsi="宋体" w:hint="eastAsia"/>
          <w:szCs w:val="21"/>
        </w:rPr>
        <w:t>我心里柔和谦卑，你们当负我的轭，学我的样式</w:t>
      </w:r>
    </w:p>
    <w:p w:rsidR="00643281" w:rsidRDefault="00643281" w:rsidP="00643281">
      <w:pPr>
        <w:ind w:leftChars="200" w:left="840" w:rightChars="50" w:right="105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3、智慧、聪明  雅3：13</w:t>
      </w:r>
      <w:r w:rsidRPr="00FB3D4D">
        <w:rPr>
          <w:rFonts w:ascii="宋体" w:hAnsi="宋体" w:hint="eastAsia"/>
          <w:szCs w:val="21"/>
        </w:rPr>
        <w:t>你们中间谁是有智慧、有见识的呢？他就当在智慧的温柔上显出他的善行来。</w:t>
      </w:r>
    </w:p>
    <w:p w:rsidR="00643281" w:rsidRDefault="00643281" w:rsidP="00643281">
      <w:pPr>
        <w:ind w:leftChars="200" w:left="840" w:rightChars="50" w:right="105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4、装饰自己  彼前3：1-4</w:t>
      </w:r>
      <w:r w:rsidRPr="00FB3D4D">
        <w:rPr>
          <w:rFonts w:ascii="宋体" w:hAnsi="宋体" w:hint="eastAsia"/>
          <w:szCs w:val="21"/>
        </w:rPr>
        <w:t>只要以里面存着长久温柔、安静的心为妆饰，这在　神面前是极宝贵的。</w:t>
      </w:r>
    </w:p>
    <w:p w:rsidR="00643281" w:rsidRDefault="00643281" w:rsidP="00643281">
      <w:pPr>
        <w:ind w:rightChars="50" w:right="105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三、温柔的人得到的祝福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1、承受地土  诗37：11</w:t>
      </w:r>
      <w:r w:rsidRPr="00FB3D4D">
        <w:rPr>
          <w:rFonts w:ascii="宋体" w:hAnsi="宋体" w:hint="eastAsia"/>
          <w:szCs w:val="21"/>
        </w:rPr>
        <w:t>但谦卑人必承受地土，以丰盛的平安为乐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2、心得安息   太11：29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3、神来回报  例：亚伯拉罕、以撒等</w:t>
      </w:r>
    </w:p>
    <w:p w:rsidR="00643281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4、在忿怒的审判台前隐藏  番2：3</w:t>
      </w:r>
      <w:r w:rsidRPr="007A79B3">
        <w:rPr>
          <w:rFonts w:ascii="宋体" w:hAnsi="宋体" w:hint="eastAsia"/>
          <w:szCs w:val="21"/>
        </w:rPr>
        <w:t>世上遵守耶和华典章的谦卑人哪，你们都当寻求耶和华；当寻求公义谦卑，或者在耶和华发怒的日子可以隐藏起来。</w:t>
      </w:r>
    </w:p>
    <w:p w:rsidR="00643281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5、神来拯救 诗86：8-9</w:t>
      </w:r>
      <w:r w:rsidRPr="007A79B3">
        <w:rPr>
          <w:rFonts w:ascii="宋体" w:hAnsi="宋体" w:hint="eastAsia"/>
          <w:szCs w:val="21"/>
        </w:rPr>
        <w:t xml:space="preserve"> 主啊，诸神之中没有可比你的，你的作为也无可比</w:t>
      </w:r>
    </w:p>
    <w:p w:rsidR="00643281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6、神来扶持  诗147：6</w:t>
      </w:r>
      <w:r w:rsidRPr="007A79B3">
        <w:rPr>
          <w:rFonts w:ascii="宋体" w:hAnsi="宋体" w:hint="eastAsia"/>
          <w:szCs w:val="21"/>
        </w:rPr>
        <w:t>耶和华扶持谦卑人，将恶人倾覆于地</w:t>
      </w:r>
    </w:p>
    <w:p w:rsidR="00643281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7、过喜乐的生活  赛29：19</w:t>
      </w:r>
      <w:r w:rsidRPr="007A79B3">
        <w:rPr>
          <w:rFonts w:ascii="宋体" w:hAnsi="宋体" w:hint="eastAsia"/>
          <w:szCs w:val="21"/>
        </w:rPr>
        <w:t>谦卑人必因耶和华增添欢喜；人间贫穷的必因以色列的圣者快乐。</w:t>
      </w:r>
    </w:p>
    <w:p w:rsidR="00643281" w:rsidRDefault="00643281" w:rsidP="00643281">
      <w:pPr>
        <w:ind w:left="840" w:rightChars="50" w:right="105" w:hangingChars="400" w:hanging="840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四、信徒什么时候要温柔？</w:t>
      </w:r>
    </w:p>
    <w:p w:rsidR="00643281" w:rsidRPr="007A79B3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1、主呼召时   弗4：2</w:t>
      </w:r>
      <w:r w:rsidRPr="007A79B3">
        <w:rPr>
          <w:rFonts w:ascii="宋体" w:hAnsi="宋体" w:hint="eastAsia"/>
          <w:szCs w:val="21"/>
        </w:rPr>
        <w:t>凡事谦虚、温柔、忍耐，用爱心互相宽容</w:t>
      </w:r>
    </w:p>
    <w:p w:rsidR="00643281" w:rsidRPr="007A79B3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2、守住指导者品性  多3：2</w:t>
      </w:r>
      <w:r w:rsidRPr="007A79B3">
        <w:rPr>
          <w:rFonts w:ascii="宋体" w:hAnsi="宋体" w:hint="eastAsia"/>
          <w:szCs w:val="21"/>
        </w:rPr>
        <w:t>不要毁谤，不要争竞，总要和平，向众人大显温柔</w:t>
      </w:r>
    </w:p>
    <w:p w:rsidR="00643281" w:rsidRPr="007A79B3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3、教导弚兄时   提后2：25</w:t>
      </w:r>
      <w:r w:rsidRPr="007A79B3">
        <w:rPr>
          <w:rFonts w:ascii="宋体" w:hAnsi="宋体" w:hint="eastAsia"/>
          <w:szCs w:val="21"/>
        </w:rPr>
        <w:t>用温柔劝戒那抵挡的人，或者　神给他们悔改的心，可以明白真道</w:t>
      </w:r>
    </w:p>
    <w:p w:rsidR="00643281" w:rsidRPr="007A79B3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4、领受话语时  雅1：21</w:t>
      </w:r>
      <w:r w:rsidRPr="007A79B3">
        <w:rPr>
          <w:rFonts w:ascii="宋体" w:hAnsi="宋体" w:hint="eastAsia"/>
          <w:szCs w:val="21"/>
        </w:rPr>
        <w:t>所以，你们要脱去一切的污秽和盈余的邪恶，存温柔的心领受那所栽种的道，就是能救你们灵魂的道</w:t>
      </w:r>
    </w:p>
    <w:p w:rsidR="00643281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5、为了过行道生活  提前6：11   西3：12</w:t>
      </w:r>
      <w:r w:rsidRPr="007A79B3">
        <w:rPr>
          <w:rFonts w:ascii="宋体" w:hAnsi="宋体" w:hint="eastAsia"/>
          <w:szCs w:val="21"/>
        </w:rPr>
        <w:t>但你这属　神的人要逃避这些事，追求公义、敬虔、信心、爱心、忍耐、温柔</w:t>
      </w:r>
    </w:p>
    <w:p w:rsidR="00643281" w:rsidRDefault="00643281" w:rsidP="00643281">
      <w:pPr>
        <w:ind w:left="843" w:rightChars="50" w:right="105" w:hangingChars="400" w:hanging="843"/>
        <w:jc w:val="center"/>
        <w:rPr>
          <w:rFonts w:ascii="宋体" w:hAnsi="宋体"/>
          <w:b/>
          <w:szCs w:val="21"/>
        </w:rPr>
      </w:pPr>
      <w:r w:rsidRPr="00CE4095">
        <w:rPr>
          <w:rFonts w:ascii="宋体" w:hAnsi="宋体" w:hint="eastAsia"/>
          <w:b/>
          <w:szCs w:val="21"/>
        </w:rPr>
        <w:t>专题：对温柔的劝告</w:t>
      </w:r>
    </w:p>
    <w:p w:rsidR="00643281" w:rsidRPr="00AA5473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1、用温柔之心纠正弟兄   加6：1</w:t>
      </w:r>
      <w:r w:rsidRPr="00AA5473">
        <w:rPr>
          <w:rFonts w:ascii="宋体" w:hAnsi="宋体" w:hint="eastAsia"/>
          <w:szCs w:val="21"/>
        </w:rPr>
        <w:t>弟兄们，若有人偶然被过犯所胜，你们属灵的人就当用温柔的心把他挽回过来，又当自己小心，恐怕也被引诱</w:t>
      </w:r>
    </w:p>
    <w:p w:rsidR="00643281" w:rsidRPr="00AA5473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2、用温柔去行合科主呼召的事  弗4：1-2</w:t>
      </w:r>
      <w:r w:rsidRPr="00AA5473">
        <w:rPr>
          <w:rFonts w:ascii="宋体" w:hAnsi="宋体" w:hint="eastAsia"/>
          <w:szCs w:val="21"/>
        </w:rPr>
        <w:t>凡事谦虚、温柔、忍耐，用爱心互相宽容</w:t>
      </w:r>
    </w:p>
    <w:p w:rsidR="00643281" w:rsidRPr="00AA5473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3、像被神拣选用温柔披戴  西3：12</w:t>
      </w:r>
      <w:r w:rsidRPr="00AA5473">
        <w:rPr>
          <w:rFonts w:ascii="宋体" w:hAnsi="宋体" w:hint="eastAsia"/>
          <w:szCs w:val="21"/>
        </w:rPr>
        <w:t>所以你们既是　神的选民，圣洁蒙爱的人，就要存（原文作“穿”。下同）怜悯、恩慈、谦虚、温柔、忍耐的心</w:t>
      </w:r>
    </w:p>
    <w:p w:rsidR="00643281" w:rsidRPr="00AA5473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4、成为追求温柔，属神的人   提前6：11</w:t>
      </w:r>
      <w:r w:rsidRPr="00AA5473">
        <w:rPr>
          <w:rFonts w:ascii="宋体" w:hAnsi="宋体" w:hint="eastAsia"/>
          <w:szCs w:val="21"/>
        </w:rPr>
        <w:t>但你这属　神的人要逃避这些事，追求公义、敬虔、信心、爱心、忍耐、温柔</w:t>
      </w:r>
    </w:p>
    <w:p w:rsidR="00643281" w:rsidRPr="00AA5473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5、悖逆的人被温柔管制    提后2：25</w:t>
      </w:r>
      <w:r w:rsidRPr="00AA5473">
        <w:rPr>
          <w:rFonts w:ascii="宋体" w:hAnsi="宋体" w:hint="eastAsia"/>
          <w:szCs w:val="21"/>
        </w:rPr>
        <w:t>用温柔劝戒那抵挡的人，或者　神给他们悔改的心，可以明白真道</w:t>
      </w:r>
    </w:p>
    <w:p w:rsidR="00643281" w:rsidRPr="00AA5473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6、向众人大显温柔   多3：2</w:t>
      </w:r>
      <w:r w:rsidRPr="00AA5473">
        <w:rPr>
          <w:rFonts w:ascii="宋体" w:hAnsi="宋体" w:hint="eastAsia"/>
          <w:szCs w:val="21"/>
        </w:rPr>
        <w:t>不要毁谤，不要争竞，总要和平，向众人大显温柔</w:t>
      </w:r>
    </w:p>
    <w:p w:rsidR="00643281" w:rsidRPr="00AA5473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7、用温柔的心领受旖语  雅1：21</w:t>
      </w:r>
      <w:r w:rsidRPr="00AA5473">
        <w:rPr>
          <w:rFonts w:ascii="宋体" w:hAnsi="宋体" w:hint="eastAsia"/>
          <w:szCs w:val="21"/>
        </w:rPr>
        <w:t>所以，你们要脱去一切的污秽和盈余的邪恶，存温柔的心领受那所栽种的道，就是能救你们灵魂的道</w:t>
      </w:r>
    </w:p>
    <w:p w:rsidR="00643281" w:rsidRPr="00AA5473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8、用智慧的温柔显出善行  雅3：13</w:t>
      </w:r>
      <w:r w:rsidRPr="00AA5473">
        <w:rPr>
          <w:rFonts w:ascii="宋体" w:hAnsi="宋体" w:hint="eastAsia"/>
          <w:szCs w:val="21"/>
        </w:rPr>
        <w:t>你们中间谁是有智慧、有见识的呢？他就当在智慧的温柔上显出他的善行来</w:t>
      </w:r>
    </w:p>
    <w:p w:rsidR="00643281" w:rsidRPr="00AA5473" w:rsidRDefault="00643281" w:rsidP="00643281">
      <w:pPr>
        <w:ind w:left="840" w:rightChars="50" w:right="105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9、用温柔的心做为装饰   彼前3：1-4</w:t>
      </w:r>
      <w:r w:rsidRPr="00AA5473">
        <w:rPr>
          <w:rFonts w:ascii="宋体" w:hAnsi="宋体" w:hint="eastAsia"/>
          <w:szCs w:val="21"/>
        </w:rPr>
        <w:t>只要以里面存着长久温柔、安静的心为妆饰，这在　神面前是极宝贵的</w:t>
      </w:r>
    </w:p>
    <w:p w:rsidR="00643281" w:rsidRPr="00C22B49" w:rsidRDefault="00643281" w:rsidP="00643281">
      <w:pPr>
        <w:ind w:left="780" w:rightChars="50" w:right="105"/>
        <w:jc w:val="center"/>
        <w:rPr>
          <w:rFonts w:ascii="宋体" w:hAnsi="宋体"/>
          <w:b/>
          <w:sz w:val="30"/>
          <w:szCs w:val="30"/>
        </w:rPr>
      </w:pPr>
      <w:r w:rsidRPr="00C22B49">
        <w:rPr>
          <w:rFonts w:ascii="宋体" w:hAnsi="宋体" w:hint="eastAsia"/>
          <w:b/>
          <w:sz w:val="30"/>
          <w:szCs w:val="30"/>
        </w:rPr>
        <w:t>节制（Self-control）</w:t>
      </w:r>
    </w:p>
    <w:p w:rsidR="00643281" w:rsidRPr="008132D9" w:rsidRDefault="00643281" w:rsidP="00643281">
      <w:pPr>
        <w:ind w:rightChars="50" w:right="105" w:firstLineChars="200" w:firstLine="420"/>
        <w:rPr>
          <w:rFonts w:ascii="宋体" w:hAnsi="宋体"/>
          <w:b/>
          <w:szCs w:val="21"/>
        </w:rPr>
      </w:pPr>
      <w:r>
        <w:t>这一类第三样的果子是节制，在希腊文中的意思为刚强，坚毅，可以控制一个人的思想和行为。</w:t>
      </w:r>
      <w:r>
        <w:br/>
      </w:r>
      <w:r>
        <w:t>当约翰卫斯理还在牛津大学念书的时候，他母亲曾写给他说：「任何一件促使肉体超过心志的事，都是罪。」这句话使我更明了节制的意义。</w:t>
      </w:r>
      <w:r>
        <w:br/>
      </w:r>
      <w:r>
        <w:t>许多君王和显赫之所以失败，乃因不能节制。有人说：「有些人能够统领军队，却不能管住自己。有些人凭他们的口才可以说服许多人，却在被人激动或误会时，不能保持静默。最高贵的品格就是节制，比君王的冠冕与紫袍更尊贵。」</w:t>
      </w:r>
    </w:p>
    <w:p w:rsidR="00643281" w:rsidRDefault="00643281" w:rsidP="003F4AFD">
      <w:pPr>
        <w:numPr>
          <w:ilvl w:val="0"/>
          <w:numId w:val="105"/>
        </w:numPr>
        <w:tabs>
          <w:tab w:val="clear" w:pos="780"/>
          <w:tab w:val="num" w:pos="360"/>
        </w:tabs>
        <w:ind w:rightChars="50" w:right="105" w:hanging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节制是什么？</w:t>
      </w:r>
    </w:p>
    <w:p w:rsidR="00643281" w:rsidRDefault="00643281" w:rsidP="00643281">
      <w:pPr>
        <w:ind w:left="780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⑴自治  不会自己控制的人是没有自由的人</w:t>
      </w:r>
    </w:p>
    <w:p w:rsidR="00643281" w:rsidRDefault="00643281" w:rsidP="00643281">
      <w:pPr>
        <w:ind w:left="780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⑵自己压制欲望</w:t>
      </w:r>
    </w:p>
    <w:p w:rsidR="00643281" w:rsidRDefault="00643281" w:rsidP="00643281">
      <w:pPr>
        <w:ind w:left="780"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⑶治理自己的心  箴16：32</w:t>
      </w:r>
      <w:r w:rsidRPr="008132D9">
        <w:rPr>
          <w:rFonts w:ascii="宋体" w:hAnsi="宋体" w:hint="eastAsia"/>
          <w:szCs w:val="21"/>
        </w:rPr>
        <w:t>不轻易发怒的，胜过勇士；治服己心的，强如取城。</w:t>
      </w:r>
    </w:p>
    <w:p w:rsidR="00643281" w:rsidRDefault="00643281" w:rsidP="00643281">
      <w:pPr>
        <w:ind w:leftChars="371" w:left="989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⑷鞭策自己  林前9：27</w:t>
      </w:r>
      <w:r w:rsidRPr="008132D9">
        <w:rPr>
          <w:rFonts w:ascii="宋体" w:hAnsi="宋体" w:hint="eastAsia"/>
          <w:szCs w:val="21"/>
        </w:rPr>
        <w:t>我是攻克己身，叫身服我，恐怕我传福音给别人，自己反被弃绝了。</w:t>
      </w:r>
    </w:p>
    <w:p w:rsidR="00643281" w:rsidRDefault="00643281" w:rsidP="00643281">
      <w:pPr>
        <w:ind w:leftChars="371" w:left="989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⑸不过份  传7：16</w:t>
      </w:r>
      <w:r w:rsidRPr="008132D9">
        <w:rPr>
          <w:rFonts w:ascii="宋体" w:hAnsi="宋体" w:hint="eastAsia"/>
          <w:szCs w:val="21"/>
        </w:rPr>
        <w:t>不要行义过分，也不要过于自逞智慧，何必自取败亡呢？</w:t>
      </w:r>
    </w:p>
    <w:p w:rsidR="00643281" w:rsidRDefault="00643281" w:rsidP="00643281">
      <w:pPr>
        <w:ind w:leftChars="371" w:left="989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⑹按信心份量、智慧地去思想  罗12：3</w:t>
      </w:r>
      <w:r w:rsidRPr="008132D9">
        <w:rPr>
          <w:rFonts w:ascii="宋体" w:hAnsi="宋体" w:hint="eastAsia"/>
          <w:szCs w:val="21"/>
        </w:rPr>
        <w:t>我凭着所赐我的恩，对你们各人说：不要看自己过于所当看的，要照着　神所分给各人信心的大小，看得合乎中道。</w:t>
      </w:r>
    </w:p>
    <w:p w:rsidR="00643281" w:rsidRDefault="00643281" w:rsidP="00643281">
      <w:pPr>
        <w:ind w:leftChars="371" w:left="989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⑺贞洁、坚定的心  提前2：9-15</w:t>
      </w:r>
      <w:r w:rsidRPr="008132D9">
        <w:rPr>
          <w:rFonts w:ascii="宋体" w:hAnsi="宋体" w:hint="eastAsia"/>
          <w:szCs w:val="21"/>
        </w:rPr>
        <w:t>女人若常存信心、爱心，又圣洁自守，就必在生产上得救。</w:t>
      </w:r>
    </w:p>
    <w:p w:rsidR="00643281" w:rsidRDefault="00643281" w:rsidP="00643281">
      <w:pPr>
        <w:ind w:leftChars="371" w:left="989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⑻自我统治   </w:t>
      </w:r>
    </w:p>
    <w:p w:rsidR="00643281" w:rsidRDefault="00643281" w:rsidP="00643281">
      <w:pPr>
        <w:ind w:leftChars="371" w:left="989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⑼自我调节</w:t>
      </w:r>
    </w:p>
    <w:p w:rsidR="00643281" w:rsidRDefault="00643281" w:rsidP="00643281">
      <w:pPr>
        <w:ind w:leftChars="371" w:left="989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⑽自我谨慎  提后4：5</w:t>
      </w:r>
      <w:r w:rsidRPr="008132D9">
        <w:rPr>
          <w:rFonts w:ascii="宋体" w:hAnsi="宋体" w:hint="eastAsia"/>
          <w:szCs w:val="21"/>
        </w:rPr>
        <w:t>你却要凡事谨慎，忍受苦难，作传道的工夫，尽你的职分。</w:t>
      </w:r>
    </w:p>
    <w:p w:rsidR="00643281" w:rsidRDefault="00643281" w:rsidP="00643281">
      <w:pPr>
        <w:ind w:leftChars="371" w:left="989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⑾自我突破</w:t>
      </w:r>
    </w:p>
    <w:p w:rsidR="00643281" w:rsidRPr="008132D9" w:rsidRDefault="00643281" w:rsidP="00643281">
      <w:pPr>
        <w:ind w:leftChars="371" w:left="989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⑿自我顺从善的意志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 w:val="30"/>
          <w:szCs w:val="30"/>
        </w:rPr>
      </w:pPr>
      <w:r w:rsidRPr="00247A28">
        <w:rPr>
          <w:rFonts w:ascii="宋体" w:hAnsi="宋体" w:hint="eastAsia"/>
          <w:b/>
          <w:sz w:val="30"/>
          <w:szCs w:val="30"/>
        </w:rPr>
        <w:t>圣灵的恩赐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定义：</w:t>
      </w:r>
    </w:p>
    <w:p w:rsidR="00643281" w:rsidRDefault="00643281" w:rsidP="00643281">
      <w:pPr>
        <w:ind w:firstLineChars="200" w:firstLine="420"/>
      </w:pPr>
      <w:r>
        <w:rPr>
          <w:rFonts w:hint="eastAsia"/>
        </w:rPr>
        <w:t>希腊文有两个字，都是用来形容恩赐的。第一个字是</w:t>
      </w:r>
      <w:r>
        <w:rPr>
          <w:i/>
        </w:rPr>
        <w:t>pneumatikos</w:t>
      </w:r>
      <w:r>
        <w:rPr>
          <w:rFonts w:hint="eastAsia"/>
          <w:i/>
        </w:rPr>
        <w:t>，</w:t>
      </w:r>
      <w:r>
        <w:rPr>
          <w:rFonts w:hint="eastAsia"/>
        </w:rPr>
        <w:t>意思是「属灵的事」，或「关于灵的事」。这个字强调属灵恩赐的本质和始源，恩赐不是天赋才干，而是从圣灵而来的。恩赐是圣灵用超然的方式赐给信徒的（林前十二</w:t>
      </w:r>
      <w:r>
        <w:t>11</w:t>
      </w:r>
      <w:r>
        <w:rPr>
          <w:rFonts w:hint="eastAsia"/>
        </w:rPr>
        <w:t>）。</w:t>
      </w:r>
    </w:p>
    <w:p w:rsidR="00643281" w:rsidRDefault="00643281" w:rsidP="00643281">
      <w:r>
        <w:t xml:space="preserve">    </w:t>
      </w:r>
      <w:r>
        <w:rPr>
          <w:rFonts w:hint="eastAsia"/>
        </w:rPr>
        <w:t>另一个字是</w:t>
      </w:r>
      <w:r>
        <w:t>charisma</w:t>
      </w:r>
      <w:r>
        <w:rPr>
          <w:rFonts w:hint="eastAsia"/>
        </w:rPr>
        <w:t>，意思是「恩典的赐予」。这个字强调属灵的恩赐是神恩典的赐予。属灵恩赐不是一种与生俱来的能力，乃是神给予信徒的一种恩赐（林前十二</w:t>
      </w:r>
      <w:r>
        <w:t>4</w:t>
      </w:r>
      <w:r>
        <w:rPr>
          <w:rFonts w:hint="eastAsia"/>
        </w:rPr>
        <w:t>）。这个字的这种用法，在罗马书十二章可以看到，保罗在那里论到属灵的恩赐是借着「所赐给我的恩」，赐给信徒的（罗十二</w:t>
      </w:r>
      <w:r>
        <w:t>3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）。</w:t>
      </w:r>
    </w:p>
    <w:p w:rsidR="00643281" w:rsidRDefault="00643281" w:rsidP="00643281">
      <w:pPr>
        <w:ind w:rightChars="50" w:right="105" w:firstLine="420"/>
        <w:rPr>
          <w:rFonts w:ascii="宋体" w:hAnsi="宋体"/>
          <w:szCs w:val="21"/>
        </w:rPr>
      </w:pPr>
      <w:r>
        <w:t xml:space="preserve">    </w:t>
      </w:r>
      <w:r>
        <w:rPr>
          <w:rFonts w:hint="eastAsia"/>
        </w:rPr>
        <w:t>属灵的恩赐可以有一个简单的定义，它是一种「恩典的赐予」。较详尽的定义，就是「赐给基督身体里的肢体，一种特别的事奉能力。」</w:t>
      </w:r>
      <w:r>
        <w:rPr>
          <w:rFonts w:ascii="宋体" w:hAnsi="宋体" w:hint="eastAsia"/>
          <w:szCs w:val="21"/>
        </w:rPr>
        <w:t>圣灵让信徒为了，邻舍而给的礼物，并职份，不是因个人功劳、欲望得下马看花，是神让信徒服事教会而无条件赐下的恩典礼物</w:t>
      </w:r>
    </w:p>
    <w:p w:rsidR="00643281" w:rsidRDefault="00643281" w:rsidP="00643281">
      <w:pPr>
        <w:ind w:rightChars="50" w:right="105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恩典和恩赐、恩典和才能的不同之处（见下表）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3600"/>
        <w:gridCol w:w="3734"/>
      </w:tblGrid>
      <w:tr w:rsidR="00643281" w:rsidRPr="00BC73F9" w:rsidTr="0072488C">
        <w:tc>
          <w:tcPr>
            <w:tcW w:w="1188" w:type="dxa"/>
          </w:tcPr>
          <w:p w:rsidR="00643281" w:rsidRPr="00BC73F9" w:rsidRDefault="00643281" w:rsidP="003521F2">
            <w:pPr>
              <w:ind w:rightChars="50" w:right="105" w:firstLineChars="750" w:firstLine="1656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600" w:type="dxa"/>
          </w:tcPr>
          <w:p w:rsidR="00643281" w:rsidRPr="00BC73F9" w:rsidRDefault="00643281" w:rsidP="003521F2">
            <w:pPr>
              <w:ind w:rightChars="50" w:right="105" w:firstLineChars="343" w:firstLine="758"/>
              <w:rPr>
                <w:rFonts w:ascii="宋体" w:hAnsi="宋体"/>
                <w:b/>
                <w:szCs w:val="21"/>
              </w:rPr>
            </w:pPr>
            <w:r w:rsidRPr="00BC73F9">
              <w:rPr>
                <w:rFonts w:ascii="宋体" w:hAnsi="宋体" w:hint="eastAsia"/>
                <w:b/>
                <w:szCs w:val="21"/>
              </w:rPr>
              <w:t>恩典</w:t>
            </w:r>
          </w:p>
        </w:tc>
        <w:tc>
          <w:tcPr>
            <w:tcW w:w="3734" w:type="dxa"/>
          </w:tcPr>
          <w:p w:rsidR="00643281" w:rsidRPr="00BC73F9" w:rsidRDefault="00643281" w:rsidP="003521F2">
            <w:pPr>
              <w:ind w:rightChars="50" w:right="105" w:firstLineChars="637" w:firstLine="1407"/>
              <w:rPr>
                <w:rFonts w:ascii="宋体" w:hAnsi="宋体"/>
                <w:b/>
                <w:szCs w:val="21"/>
              </w:rPr>
            </w:pPr>
            <w:r w:rsidRPr="00BC73F9">
              <w:rPr>
                <w:rFonts w:ascii="宋体" w:hAnsi="宋体" w:hint="eastAsia"/>
                <w:b/>
                <w:szCs w:val="21"/>
              </w:rPr>
              <w:t>恩赐</w:t>
            </w:r>
          </w:p>
        </w:tc>
      </w:tr>
      <w:tr w:rsidR="00643281" w:rsidRPr="00BC73F9" w:rsidTr="0072488C">
        <w:tc>
          <w:tcPr>
            <w:tcW w:w="1188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lastRenderedPageBreak/>
              <w:t>区分</w:t>
            </w:r>
          </w:p>
        </w:tc>
        <w:tc>
          <w:tcPr>
            <w:tcW w:w="3600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绝对的（普遍性的）</w:t>
            </w:r>
          </w:p>
        </w:tc>
        <w:tc>
          <w:tcPr>
            <w:tcW w:w="3734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相对的礼物（特殊性的）</w:t>
            </w:r>
          </w:p>
        </w:tc>
      </w:tr>
      <w:tr w:rsidR="00643281" w:rsidRPr="00BC73F9" w:rsidTr="0072488C">
        <w:tc>
          <w:tcPr>
            <w:tcW w:w="1188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目的</w:t>
            </w:r>
          </w:p>
        </w:tc>
        <w:tc>
          <w:tcPr>
            <w:tcW w:w="3600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救恩     弗2：8-9</w:t>
            </w:r>
          </w:p>
        </w:tc>
        <w:tc>
          <w:tcPr>
            <w:tcW w:w="3734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事工    林前12：7</w:t>
            </w:r>
          </w:p>
        </w:tc>
      </w:tr>
      <w:tr w:rsidR="00643281" w:rsidRPr="00BC73F9" w:rsidTr="0072488C">
        <w:tc>
          <w:tcPr>
            <w:tcW w:w="1188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形态</w:t>
            </w:r>
          </w:p>
        </w:tc>
        <w:tc>
          <w:tcPr>
            <w:tcW w:w="3600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相同</w:t>
            </w:r>
          </w:p>
        </w:tc>
        <w:tc>
          <w:tcPr>
            <w:tcW w:w="3734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多样性的</w:t>
            </w:r>
          </w:p>
        </w:tc>
      </w:tr>
      <w:tr w:rsidR="00643281" w:rsidRPr="00BC73F9" w:rsidTr="0072488C">
        <w:tc>
          <w:tcPr>
            <w:tcW w:w="1188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</w:p>
        </w:tc>
        <w:tc>
          <w:tcPr>
            <w:tcW w:w="3600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b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 xml:space="preserve">      </w:t>
            </w:r>
            <w:r w:rsidRPr="00BC73F9">
              <w:rPr>
                <w:rFonts w:ascii="宋体" w:hAnsi="宋体" w:hint="eastAsia"/>
                <w:b/>
                <w:szCs w:val="21"/>
              </w:rPr>
              <w:t xml:space="preserve"> 恩赐</w:t>
            </w:r>
          </w:p>
        </w:tc>
        <w:tc>
          <w:tcPr>
            <w:tcW w:w="3734" w:type="dxa"/>
          </w:tcPr>
          <w:p w:rsidR="00643281" w:rsidRPr="00BC73F9" w:rsidRDefault="00643281" w:rsidP="003521F2">
            <w:pPr>
              <w:ind w:rightChars="50" w:right="105" w:firstLineChars="637" w:firstLine="1407"/>
              <w:rPr>
                <w:rFonts w:ascii="宋体" w:hAnsi="宋体"/>
                <w:b/>
                <w:szCs w:val="21"/>
              </w:rPr>
            </w:pPr>
            <w:r w:rsidRPr="00BC73F9">
              <w:rPr>
                <w:rFonts w:ascii="宋体" w:hAnsi="宋体" w:hint="eastAsia"/>
                <w:b/>
                <w:szCs w:val="21"/>
              </w:rPr>
              <w:t>才能</w:t>
            </w:r>
          </w:p>
        </w:tc>
      </w:tr>
      <w:tr w:rsidR="00643281" w:rsidRPr="00BC73F9" w:rsidTr="0072488C">
        <w:tc>
          <w:tcPr>
            <w:tcW w:w="1188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出于谁</w:t>
            </w:r>
          </w:p>
        </w:tc>
        <w:tc>
          <w:tcPr>
            <w:tcW w:w="3600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圣灵</w:t>
            </w:r>
          </w:p>
        </w:tc>
        <w:tc>
          <w:tcPr>
            <w:tcW w:w="3734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先天的</w:t>
            </w:r>
          </w:p>
        </w:tc>
      </w:tr>
      <w:tr w:rsidR="00643281" w:rsidRPr="00BC73F9" w:rsidTr="0072488C">
        <w:tc>
          <w:tcPr>
            <w:tcW w:w="1188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时期</w:t>
            </w:r>
          </w:p>
        </w:tc>
        <w:tc>
          <w:tcPr>
            <w:tcW w:w="3600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重生时</w:t>
            </w:r>
          </w:p>
        </w:tc>
        <w:tc>
          <w:tcPr>
            <w:tcW w:w="3734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出生、成长时的开发</w:t>
            </w:r>
          </w:p>
        </w:tc>
      </w:tr>
      <w:tr w:rsidR="00643281" w:rsidRPr="00BC73F9" w:rsidTr="0072488C">
        <w:tc>
          <w:tcPr>
            <w:tcW w:w="1188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效率性</w:t>
            </w:r>
          </w:p>
        </w:tc>
        <w:tc>
          <w:tcPr>
            <w:tcW w:w="3600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让领先担当职份</w:t>
            </w:r>
          </w:p>
        </w:tc>
        <w:tc>
          <w:tcPr>
            <w:tcW w:w="3734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用在自己，别人文化生活上</w:t>
            </w:r>
          </w:p>
        </w:tc>
      </w:tr>
      <w:tr w:rsidR="00643281" w:rsidRPr="00BC73F9" w:rsidTr="0072488C">
        <w:tc>
          <w:tcPr>
            <w:tcW w:w="1188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价值</w:t>
            </w:r>
          </w:p>
        </w:tc>
        <w:tc>
          <w:tcPr>
            <w:tcW w:w="3600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神的荣耀</w:t>
            </w:r>
          </w:p>
        </w:tc>
        <w:tc>
          <w:tcPr>
            <w:tcW w:w="3734" w:type="dxa"/>
          </w:tcPr>
          <w:p w:rsidR="00643281" w:rsidRPr="00BC73F9" w:rsidRDefault="00643281" w:rsidP="0072488C">
            <w:pPr>
              <w:ind w:rightChars="50" w:right="105"/>
              <w:rPr>
                <w:rFonts w:ascii="宋体" w:hAnsi="宋体"/>
                <w:szCs w:val="21"/>
              </w:rPr>
            </w:pPr>
            <w:r w:rsidRPr="00BC73F9">
              <w:rPr>
                <w:rFonts w:ascii="宋体" w:hAnsi="宋体" w:hint="eastAsia"/>
                <w:szCs w:val="21"/>
              </w:rPr>
              <w:t>奉献于人类文化历史</w:t>
            </w:r>
          </w:p>
        </w:tc>
      </w:tr>
    </w:tbl>
    <w:p w:rsidR="00643281" w:rsidRDefault="00643281" w:rsidP="00643281">
      <w:pPr>
        <w:ind w:rightChars="50" w:right="105"/>
        <w:rPr>
          <w:rFonts w:ascii="宋体" w:hAnsi="宋体"/>
          <w:szCs w:val="21"/>
        </w:rPr>
      </w:pP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247A28">
        <w:rPr>
          <w:rFonts w:ascii="宋体" w:hAnsi="宋体" w:hint="eastAsia"/>
          <w:b/>
          <w:szCs w:val="21"/>
        </w:rPr>
        <w:t>专题：救恩赐的人应有的正确态度</w:t>
      </w:r>
    </w:p>
    <w:p w:rsidR="00643281" w:rsidRDefault="00643281" w:rsidP="003F4AFD">
      <w:pPr>
        <w:numPr>
          <w:ilvl w:val="0"/>
          <w:numId w:val="90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要认定恩赐是神绝对的主权（非钱所能买到的）  徒8：19-20</w:t>
      </w:r>
    </w:p>
    <w:p w:rsidR="00643281" w:rsidRDefault="00643281" w:rsidP="003F4AFD">
      <w:pPr>
        <w:numPr>
          <w:ilvl w:val="0"/>
          <w:numId w:val="90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先求圣灵充满    林前12：4-7</w:t>
      </w:r>
      <w:r w:rsidRPr="00247A28">
        <w:rPr>
          <w:rFonts w:ascii="宋体" w:hAnsi="宋体" w:hint="eastAsia"/>
          <w:szCs w:val="21"/>
        </w:rPr>
        <w:t>圣灵显在各人身上，是叫人得益处</w:t>
      </w:r>
    </w:p>
    <w:p w:rsidR="00643281" w:rsidRDefault="00643281" w:rsidP="003F4AFD">
      <w:pPr>
        <w:numPr>
          <w:ilvl w:val="0"/>
          <w:numId w:val="90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要渴慕得到恩赐   林前12：31  14：1</w:t>
      </w:r>
    </w:p>
    <w:p w:rsidR="00643281" w:rsidRDefault="00643281" w:rsidP="003F4AFD">
      <w:pPr>
        <w:numPr>
          <w:ilvl w:val="0"/>
          <w:numId w:val="90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要计划好恩赐的善用  出31：1-11</w:t>
      </w:r>
      <w:r w:rsidRPr="00304295">
        <w:rPr>
          <w:rFonts w:ascii="宋体" w:hAnsi="宋体" w:hint="eastAsia"/>
          <w:szCs w:val="21"/>
        </w:rPr>
        <w:t>凡心里有智慧的，我更使他们有智慧，能作我一切所吩咐的，</w:t>
      </w:r>
    </w:p>
    <w:p w:rsidR="00643281" w:rsidRDefault="00643281" w:rsidP="003F4AFD">
      <w:pPr>
        <w:numPr>
          <w:ilvl w:val="0"/>
          <w:numId w:val="90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确信向神求的恩赐因必要而赐下 太7：7-11</w:t>
      </w:r>
      <w:r w:rsidRPr="00304295">
        <w:rPr>
          <w:rFonts w:ascii="宋体" w:hAnsi="宋体" w:hint="eastAsia"/>
          <w:szCs w:val="21"/>
        </w:rPr>
        <w:t>你们祈求，就给你们；寻找，就寻见；叩门，就给你们开门。</w:t>
      </w:r>
    </w:p>
    <w:p w:rsidR="00643281" w:rsidRDefault="00643281" w:rsidP="003F4AFD">
      <w:pPr>
        <w:numPr>
          <w:ilvl w:val="0"/>
          <w:numId w:val="90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能够认清恩赐的扩展，要有清洁的信仰良心  林后7：1</w:t>
      </w:r>
      <w:r w:rsidRPr="00304295">
        <w:rPr>
          <w:rFonts w:ascii="宋体" w:hAnsi="宋体" w:hint="eastAsia"/>
          <w:szCs w:val="21"/>
        </w:rPr>
        <w:t>亲爱的弟兄啊，我们既有这等应许，就当洁净自己，除去身体、灵魂一切的污秽，敬畏　神，得以成圣</w:t>
      </w:r>
    </w:p>
    <w:p w:rsidR="00643281" w:rsidRDefault="00643281" w:rsidP="003F4AFD">
      <w:pPr>
        <w:numPr>
          <w:ilvl w:val="0"/>
          <w:numId w:val="90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不要嫉妒别人领受的恩赐   林前13：4</w:t>
      </w:r>
      <w:r w:rsidRPr="00304295">
        <w:rPr>
          <w:rFonts w:ascii="宋体" w:hAnsi="宋体" w:hint="eastAsia"/>
          <w:szCs w:val="21"/>
        </w:rPr>
        <w:t>爱是不嫉妒</w:t>
      </w:r>
    </w:p>
    <w:p w:rsidR="00643281" w:rsidRDefault="00643281" w:rsidP="003F4AFD">
      <w:pPr>
        <w:numPr>
          <w:ilvl w:val="0"/>
          <w:numId w:val="90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用已领受的恩赐忠心服事   路19：16-17 你既在最小的事上有忠心，可以有权柄管十座城。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304295">
        <w:rPr>
          <w:rFonts w:ascii="宋体" w:hAnsi="宋体" w:hint="eastAsia"/>
          <w:b/>
          <w:szCs w:val="21"/>
        </w:rPr>
        <w:t>专题：分辨属灵事的标准</w:t>
      </w:r>
    </w:p>
    <w:p w:rsidR="00643281" w:rsidRDefault="00643281" w:rsidP="003F4AFD">
      <w:pPr>
        <w:numPr>
          <w:ilvl w:val="0"/>
          <w:numId w:val="9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是否是以耶稣为中心  林前12：3</w:t>
      </w:r>
      <w:r w:rsidRPr="00304295">
        <w:rPr>
          <w:rFonts w:ascii="宋体" w:hAnsi="宋体" w:hint="eastAsia"/>
          <w:szCs w:val="21"/>
        </w:rPr>
        <w:t>所以我告诉你们：被　神的灵感动的，没有说耶稣是可咒诅的</w:t>
      </w:r>
    </w:p>
    <w:p w:rsidR="00643281" w:rsidRDefault="00643281" w:rsidP="003F4AFD">
      <w:pPr>
        <w:numPr>
          <w:ilvl w:val="0"/>
          <w:numId w:val="9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是否秩序  林前12：12-14</w:t>
      </w:r>
    </w:p>
    <w:p w:rsidR="00643281" w:rsidRDefault="00643281" w:rsidP="003F4AFD">
      <w:pPr>
        <w:numPr>
          <w:ilvl w:val="0"/>
          <w:numId w:val="9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是否有爱心  林前13：1-2</w:t>
      </w:r>
    </w:p>
    <w:p w:rsidR="00643281" w:rsidRDefault="00643281" w:rsidP="003F4AFD">
      <w:pPr>
        <w:numPr>
          <w:ilvl w:val="0"/>
          <w:numId w:val="9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是否有节制  林前14：30</w:t>
      </w:r>
    </w:p>
    <w:p w:rsidR="00643281" w:rsidRDefault="00643281" w:rsidP="003F4AFD">
      <w:pPr>
        <w:numPr>
          <w:ilvl w:val="0"/>
          <w:numId w:val="9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是否有利于教会  林前14：33</w:t>
      </w:r>
    </w:p>
    <w:p w:rsidR="00643281" w:rsidRDefault="00643281" w:rsidP="003F4AFD">
      <w:pPr>
        <w:numPr>
          <w:ilvl w:val="0"/>
          <w:numId w:val="9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是否归荣耀于神  林前14：24-25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304295">
        <w:rPr>
          <w:rFonts w:ascii="宋体" w:hAnsi="宋体" w:hint="eastAsia"/>
          <w:b/>
          <w:szCs w:val="21"/>
        </w:rPr>
        <w:t>专题：神赐下恩赐的目的</w:t>
      </w:r>
    </w:p>
    <w:p w:rsidR="00643281" w:rsidRDefault="00643281" w:rsidP="003F4AFD">
      <w:pPr>
        <w:numPr>
          <w:ilvl w:val="0"/>
          <w:numId w:val="9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为了坚固信心  罗1：11</w:t>
      </w:r>
      <w:r w:rsidRPr="00304295">
        <w:rPr>
          <w:rFonts w:ascii="宋体" w:hAnsi="宋体" w:hint="eastAsia"/>
          <w:szCs w:val="21"/>
        </w:rPr>
        <w:t>因为我切切地想见你们，要把些属灵的恩赐分给你们，使你们可以坚固</w:t>
      </w:r>
    </w:p>
    <w:p w:rsidR="00643281" w:rsidRDefault="00643281" w:rsidP="003F4AFD">
      <w:pPr>
        <w:numPr>
          <w:ilvl w:val="0"/>
          <w:numId w:val="9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为了得到安慰   罗1：12</w:t>
      </w:r>
      <w:r w:rsidRPr="00304295">
        <w:rPr>
          <w:rFonts w:ascii="宋体" w:hAnsi="宋体" w:hint="eastAsia"/>
          <w:szCs w:val="21"/>
        </w:rPr>
        <w:t>样，我在你们中间，因你与我彼此的信心，就可以同得安慰。</w:t>
      </w:r>
    </w:p>
    <w:p w:rsidR="00643281" w:rsidRDefault="00643281" w:rsidP="003F4AFD">
      <w:pPr>
        <w:numPr>
          <w:ilvl w:val="0"/>
          <w:numId w:val="9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为了使多人称义  罗5：15-16</w:t>
      </w:r>
      <w:r w:rsidRPr="00304295">
        <w:rPr>
          <w:rFonts w:ascii="宋体" w:hAnsi="宋体" w:hint="eastAsia"/>
          <w:szCs w:val="21"/>
        </w:rPr>
        <w:t>因一人犯罪就定罪，也不如恩赐，原来审判是由一人而定罪，恩赐乃是由许多过犯而称</w:t>
      </w:r>
    </w:p>
    <w:p w:rsidR="00643281" w:rsidRDefault="00643281" w:rsidP="003F4AFD">
      <w:pPr>
        <w:numPr>
          <w:ilvl w:val="0"/>
          <w:numId w:val="9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为了让个人得益处  林前12：7</w:t>
      </w:r>
      <w:r w:rsidRPr="00304295">
        <w:rPr>
          <w:rFonts w:ascii="宋体" w:hAnsi="宋体" w:hint="eastAsia"/>
          <w:szCs w:val="21"/>
        </w:rPr>
        <w:t>圣灵显在各人身上，是叫人得益处</w:t>
      </w:r>
    </w:p>
    <w:p w:rsidR="00643281" w:rsidRDefault="00643281" w:rsidP="003F4AFD">
      <w:pPr>
        <w:numPr>
          <w:ilvl w:val="0"/>
          <w:numId w:val="9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为了见证神话语  可16：17-20</w:t>
      </w:r>
    </w:p>
    <w:p w:rsidR="00643281" w:rsidRDefault="00643281" w:rsidP="003F4AFD">
      <w:pPr>
        <w:numPr>
          <w:ilvl w:val="0"/>
          <w:numId w:val="9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为了见证基督  徒1：6-8</w:t>
      </w:r>
      <w:r w:rsidRPr="00304295">
        <w:rPr>
          <w:rFonts w:ascii="宋体" w:hAnsi="宋体" w:hint="eastAsia"/>
          <w:szCs w:val="21"/>
        </w:rPr>
        <w:t>但圣灵降临在你们身上，你们就必得着能力；并要在耶路撒冷、犹太全地和撒玛利亚，直到地极，作我的见证。”</w:t>
      </w:r>
    </w:p>
    <w:p w:rsidR="00643281" w:rsidRDefault="00643281" w:rsidP="003F4AFD">
      <w:pPr>
        <w:numPr>
          <w:ilvl w:val="0"/>
          <w:numId w:val="9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为了传福音  罗15：18-19</w:t>
      </w:r>
    </w:p>
    <w:p w:rsidR="00643281" w:rsidRDefault="00643281" w:rsidP="003F4AFD">
      <w:pPr>
        <w:numPr>
          <w:ilvl w:val="0"/>
          <w:numId w:val="9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为了等待基督再次显现  林前1：7</w:t>
      </w:r>
      <w:r w:rsidRPr="00304295">
        <w:rPr>
          <w:rFonts w:ascii="宋体" w:hAnsi="宋体" w:hint="eastAsia"/>
          <w:szCs w:val="21"/>
        </w:rPr>
        <w:t>以致你们在恩赐上没有一样不及人的，等候我们的主耶稣基督显现。</w:t>
      </w:r>
    </w:p>
    <w:p w:rsidR="00643281" w:rsidRDefault="00643281" w:rsidP="003F4AFD">
      <w:pPr>
        <w:numPr>
          <w:ilvl w:val="0"/>
          <w:numId w:val="9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为了渴慕更大的恩赐   林前12：28-31</w:t>
      </w:r>
      <w:r w:rsidRPr="00F16BE6">
        <w:rPr>
          <w:rFonts w:ascii="宋体" w:hAnsi="宋体" w:hint="eastAsia"/>
          <w:szCs w:val="21"/>
        </w:rPr>
        <w:t>你们要切切的求那更大的恩赐</w:t>
      </w:r>
    </w:p>
    <w:p w:rsidR="00643281" w:rsidRDefault="00643281" w:rsidP="003F4AFD">
      <w:pPr>
        <w:numPr>
          <w:ilvl w:val="0"/>
          <w:numId w:val="9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为了赐下大救恩   来2：3</w:t>
      </w:r>
      <w:r w:rsidRPr="00F16BE6">
        <w:rPr>
          <w:rFonts w:ascii="宋体" w:hAnsi="宋体" w:hint="eastAsia"/>
          <w:szCs w:val="21"/>
        </w:rPr>
        <w:t>我们若忽略这么大的救恩，怎能逃罪呢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F16BE6">
        <w:rPr>
          <w:rFonts w:ascii="宋体" w:hAnsi="宋体" w:hint="eastAsia"/>
          <w:b/>
          <w:szCs w:val="21"/>
        </w:rPr>
        <w:t>专题：关于恩赐的主要事实</w:t>
      </w:r>
    </w:p>
    <w:p w:rsidR="00643281" w:rsidRDefault="00643281" w:rsidP="003F4AFD">
      <w:pPr>
        <w:numPr>
          <w:ilvl w:val="0"/>
          <w:numId w:val="9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恩赐所有信徒都能得到的  林前2：11</w:t>
      </w:r>
    </w:p>
    <w:p w:rsidR="00643281" w:rsidRDefault="00643281" w:rsidP="003F4AFD">
      <w:pPr>
        <w:numPr>
          <w:ilvl w:val="0"/>
          <w:numId w:val="9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一个能领受很多恩赐  太21：22</w:t>
      </w:r>
    </w:p>
    <w:p w:rsidR="00643281" w:rsidRDefault="00643281" w:rsidP="003F4AFD">
      <w:pPr>
        <w:numPr>
          <w:ilvl w:val="0"/>
          <w:numId w:val="9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恩赐会被误用   林前13：1-3</w:t>
      </w:r>
      <w:r w:rsidRPr="00F16BE6">
        <w:rPr>
          <w:rFonts w:ascii="宋体" w:hAnsi="宋体" w:hint="eastAsia"/>
          <w:szCs w:val="21"/>
        </w:rPr>
        <w:t>我若能说万人的方言，并天使的话语，却没有爱，我就成了鸣的锣、响的钹一般</w:t>
      </w:r>
    </w:p>
    <w:p w:rsidR="00643281" w:rsidRDefault="00643281" w:rsidP="003F4AFD">
      <w:pPr>
        <w:numPr>
          <w:ilvl w:val="0"/>
          <w:numId w:val="9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神赐下的恩赐没有后悔的  罗11：29</w:t>
      </w:r>
      <w:r w:rsidRPr="00F16BE6">
        <w:rPr>
          <w:rFonts w:ascii="宋体" w:hAnsi="宋体" w:hint="eastAsia"/>
          <w:szCs w:val="21"/>
        </w:rPr>
        <w:t>因为　神的恩赐和选召是没有后悔的</w:t>
      </w:r>
    </w:p>
    <w:p w:rsidR="00643281" w:rsidRDefault="00643281" w:rsidP="003F4AFD">
      <w:pPr>
        <w:numPr>
          <w:ilvl w:val="0"/>
          <w:numId w:val="9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恩赐需要节制  提前4：14</w:t>
      </w:r>
      <w:r w:rsidRPr="00F16BE6">
        <w:rPr>
          <w:rFonts w:ascii="宋体" w:hAnsi="宋体" w:hint="eastAsia"/>
          <w:szCs w:val="21"/>
        </w:rPr>
        <w:t>你不要轻忽所得的恩赐</w:t>
      </w:r>
    </w:p>
    <w:p w:rsidR="00643281" w:rsidRDefault="00643281" w:rsidP="003F4AFD">
      <w:pPr>
        <w:numPr>
          <w:ilvl w:val="0"/>
          <w:numId w:val="9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恩赐不使用会弱  提后1：6</w:t>
      </w:r>
      <w:r w:rsidRPr="00F16BE6">
        <w:rPr>
          <w:rFonts w:ascii="宋体" w:hAnsi="宋体" w:hint="eastAsia"/>
          <w:szCs w:val="21"/>
        </w:rPr>
        <w:t>为此我提醒你，使你将　神藉我按手所给你的恩赐，再如火挑旺起来。</w:t>
      </w:r>
    </w:p>
    <w:p w:rsidR="00643281" w:rsidRDefault="00643281" w:rsidP="003F4AFD">
      <w:pPr>
        <w:numPr>
          <w:ilvl w:val="0"/>
          <w:numId w:val="9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恩赐在必要时使用  林前12：7</w:t>
      </w:r>
    </w:p>
    <w:p w:rsidR="00643281" w:rsidRDefault="00643281" w:rsidP="003F4AFD">
      <w:pPr>
        <w:numPr>
          <w:ilvl w:val="0"/>
          <w:numId w:val="9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通过信心和祷告才能领受恩赐  林前12:3</w:t>
      </w:r>
    </w:p>
    <w:p w:rsidR="00643281" w:rsidRDefault="00643281" w:rsidP="003F4AFD">
      <w:pPr>
        <w:numPr>
          <w:ilvl w:val="0"/>
          <w:numId w:val="9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恩赐要在必要的地方，时间使用  林前12：12-31</w:t>
      </w:r>
    </w:p>
    <w:p w:rsidR="00643281" w:rsidRDefault="00643281" w:rsidP="003F4AFD">
      <w:pPr>
        <w:numPr>
          <w:ilvl w:val="0"/>
          <w:numId w:val="9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恩赐现今仍然需要   徒10：38</w:t>
      </w:r>
      <w:r w:rsidRPr="00F16BE6">
        <w:rPr>
          <w:rFonts w:ascii="宋体" w:hAnsi="宋体" w:hint="eastAsia"/>
          <w:szCs w:val="21"/>
        </w:rPr>
        <w:t>神怎样以圣灵和能力膏拿撒勒人耶稣，这都是你们知道的。他周流四方，行善事，医好凡被魔鬼压制的人，因为　神与他同在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F16BE6">
        <w:rPr>
          <w:rFonts w:ascii="宋体" w:hAnsi="宋体" w:hint="eastAsia"/>
          <w:b/>
          <w:szCs w:val="21"/>
        </w:rPr>
        <w:t>专题：信心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所望之事的事底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未见之事的确据     来11：1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信赖神    徒27：25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信赖基督人格救赎  罗3：21-25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相反于律法的行为  罗3：27-28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相反于眼所能见的  林后5：7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是基督教信仰的基础    多1：1-4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圣灵的恩赐  林前12：8-9 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神的工作 约6：29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神的礼物  弗2：8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由心发出的  罗10：-10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因行为成完全   路2：20</w:t>
      </w:r>
      <w:r w:rsidRPr="00350B48">
        <w:rPr>
          <w:rFonts w:ascii="宋体" w:hAnsi="宋体" w:hint="eastAsia"/>
          <w:szCs w:val="21"/>
        </w:rPr>
        <w:t>牧羊的人回去了，因所听见、所看见的一切事，正如天使向他们所说的，就归荣耀与　神，赞美他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不是所有人的  帖后3：2</w:t>
      </w:r>
      <w:r w:rsidRPr="00350B48">
        <w:rPr>
          <w:rFonts w:ascii="宋体" w:hAnsi="宋体" w:hint="eastAsia"/>
          <w:szCs w:val="21"/>
        </w:rPr>
        <w:t>也叫我们脱离无理之恶人的手，因为人不都是有信心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被称为义    创15：6</w:t>
      </w:r>
      <w:r w:rsidRPr="00350B48">
        <w:rPr>
          <w:rFonts w:ascii="宋体" w:hAnsi="宋体" w:hint="eastAsia"/>
          <w:szCs w:val="21"/>
        </w:rPr>
        <w:t>亚伯兰信耶和华，耶和华就以此为他的义</w:t>
      </w:r>
    </w:p>
    <w:p w:rsidR="00643281" w:rsidRDefault="00643281" w:rsidP="003F4AFD">
      <w:pPr>
        <w:numPr>
          <w:ilvl w:val="0"/>
          <w:numId w:val="9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行神迹   可9：23</w:t>
      </w:r>
      <w:r w:rsidRPr="00350B48">
        <w:rPr>
          <w:rFonts w:ascii="宋体" w:hAnsi="宋体" w:hint="eastAsia"/>
          <w:szCs w:val="21"/>
        </w:rPr>
        <w:t>耶稣对他说：“你若能信，在信的人，凡事都能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350B48">
        <w:rPr>
          <w:rFonts w:ascii="宋体" w:hAnsi="宋体" w:hint="eastAsia"/>
          <w:b/>
          <w:szCs w:val="21"/>
        </w:rPr>
        <w:t>专题：预言的主要构成要素</w:t>
      </w:r>
    </w:p>
    <w:p w:rsidR="00643281" w:rsidRDefault="00643281" w:rsidP="003F4AFD">
      <w:pPr>
        <w:numPr>
          <w:ilvl w:val="0"/>
          <w:numId w:val="95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预告  申18：22</w:t>
      </w:r>
      <w:r w:rsidRPr="00350B48">
        <w:rPr>
          <w:rFonts w:ascii="宋体" w:hAnsi="宋体" w:hint="eastAsia"/>
          <w:szCs w:val="21"/>
        </w:rPr>
        <w:t>先知托耶和华的名说话，所说的若不成就，也无效验，这就是耶和华所未曾吩咐的，是那先知擅自说的，你不要怕他。”</w:t>
      </w:r>
    </w:p>
    <w:p w:rsidR="00643281" w:rsidRDefault="00643281" w:rsidP="003F4AFD">
      <w:pPr>
        <w:numPr>
          <w:ilvl w:val="0"/>
          <w:numId w:val="95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警告  赛58：1  耶1：16-17</w:t>
      </w:r>
      <w:r w:rsidRPr="00350B48">
        <w:rPr>
          <w:rFonts w:ascii="宋体" w:hAnsi="宋体" w:hint="eastAsia"/>
          <w:szCs w:val="21"/>
        </w:rPr>
        <w:t>你要大声喊叫，不可止息；扬起声来，好像吹角。向我百姓说明他们的过犯，向雅各家说明他们的罪恶</w:t>
      </w:r>
    </w:p>
    <w:p w:rsidR="00643281" w:rsidRDefault="00643281" w:rsidP="003F4AFD">
      <w:pPr>
        <w:numPr>
          <w:ilvl w:val="0"/>
          <w:numId w:val="95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正直的，实际的忠告  撒下7：5</w:t>
      </w:r>
      <w:r w:rsidRPr="00350B48">
        <w:rPr>
          <w:rFonts w:ascii="宋体" w:hAnsi="宋体" w:hint="eastAsia"/>
          <w:szCs w:val="21"/>
        </w:rPr>
        <w:t>当夜耶和华的话临到拿单说：“你去告诉我仆人大卫说，耶和华如此说：‘你岂可建造殿宇给我居住呢？</w:t>
      </w:r>
    </w:p>
    <w:p w:rsidR="00643281" w:rsidRDefault="00643281" w:rsidP="003F4AFD">
      <w:pPr>
        <w:numPr>
          <w:ilvl w:val="0"/>
          <w:numId w:val="95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秘密的启示  创40：8 （约瑟解梦） 赛3：21-33</w:t>
      </w:r>
    </w:p>
    <w:p w:rsidR="00643281" w:rsidRDefault="00643281" w:rsidP="003F4AFD">
      <w:pPr>
        <w:numPr>
          <w:ilvl w:val="0"/>
          <w:numId w:val="95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神的应许  耶2：1-4  珥 2：31-32</w:t>
      </w:r>
    </w:p>
    <w:p w:rsidR="00643281" w:rsidRDefault="00643281" w:rsidP="003F4AFD">
      <w:pPr>
        <w:numPr>
          <w:ilvl w:val="0"/>
          <w:numId w:val="95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宣告、威胁和审判  王上13：21-22，拿3：1-4</w:t>
      </w:r>
    </w:p>
    <w:p w:rsidR="00643281" w:rsidRDefault="00643281" w:rsidP="003F4AFD">
      <w:pPr>
        <w:numPr>
          <w:ilvl w:val="0"/>
          <w:numId w:val="95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宗教的教训     赛1：8</w:t>
      </w:r>
    </w:p>
    <w:p w:rsidR="00643281" w:rsidRDefault="00643281" w:rsidP="003F4AFD">
      <w:pPr>
        <w:numPr>
          <w:ilvl w:val="0"/>
          <w:numId w:val="95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道德的劝勉     赛1：4-6</w:t>
      </w:r>
    </w:p>
    <w:p w:rsidR="00643281" w:rsidRDefault="00643281" w:rsidP="003F4AFD">
      <w:pPr>
        <w:numPr>
          <w:ilvl w:val="0"/>
          <w:numId w:val="95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祝福          创49：3-27</w:t>
      </w:r>
      <w:r w:rsidRPr="00350B48">
        <w:rPr>
          <w:rFonts w:ascii="宋体" w:hAnsi="宋体" w:hint="eastAsia"/>
          <w:szCs w:val="21"/>
        </w:rPr>
        <w:t>那全能者必将天上所有的福，地里所藏的福，以及生产乳养的福，都赐给你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350B48">
        <w:rPr>
          <w:rFonts w:ascii="宋体" w:hAnsi="宋体" w:hint="eastAsia"/>
          <w:b/>
          <w:szCs w:val="21"/>
        </w:rPr>
        <w:t>专题：预言的特点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1、神所赐的权柄   赛41：22-23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2、以基督为中心  路24：26-27，44</w:t>
      </w:r>
    </w:p>
    <w:p w:rsidR="00643281" w:rsidRDefault="00643281" w:rsidP="00643281">
      <w:pPr>
        <w:ind w:left="31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3、受圣灵的感动   彼后1：21</w:t>
      </w:r>
      <w:r w:rsidRPr="00350B48">
        <w:rPr>
          <w:rFonts w:ascii="宋体" w:hAnsi="宋体" w:hint="eastAsia"/>
          <w:szCs w:val="21"/>
        </w:rPr>
        <w:t>因为预言从来没有出于人意的，乃是人被圣灵感动，说出　神的话来。</w:t>
      </w:r>
    </w:p>
    <w:p w:rsidR="00643281" w:rsidRDefault="00643281" w:rsidP="00643281">
      <w:pPr>
        <w:ind w:left="31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4、不能擅自解释  彼后1：20</w:t>
      </w:r>
      <w:r w:rsidRPr="00656944">
        <w:rPr>
          <w:rFonts w:ascii="宋体" w:hAnsi="宋体" w:hint="eastAsia"/>
          <w:szCs w:val="21"/>
        </w:rPr>
        <w:t>第一要紧的，该知道经上所有的预言没有可随私意解说的；</w:t>
      </w:r>
    </w:p>
    <w:p w:rsidR="00643281" w:rsidRPr="00656944" w:rsidRDefault="00643281" w:rsidP="00643281">
      <w:pPr>
        <w:ind w:left="31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5、人无法改变   启22：18-19</w:t>
      </w:r>
      <w:r w:rsidRPr="00656944">
        <w:rPr>
          <w:rFonts w:ascii="宋体" w:hAnsi="宋体" w:hint="eastAsia"/>
          <w:szCs w:val="21"/>
        </w:rPr>
        <w:t>我向一切听见这书上预言的作见证，若有人在这预言上加添什么，　神必将写在这书上的灾祸加在他身上</w:t>
      </w:r>
    </w:p>
    <w:p w:rsidR="00643281" w:rsidRDefault="00643281" w:rsidP="00643281">
      <w:pPr>
        <w:ind w:left="31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6、比别的恩赐更有价值  林前14：1-5</w:t>
      </w:r>
    </w:p>
    <w:p w:rsidR="00643281" w:rsidRDefault="00643281" w:rsidP="00643281">
      <w:pPr>
        <w:ind w:left="31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7、必定成就   哈2：3  太24：35</w:t>
      </w:r>
      <w:r w:rsidRPr="00656944">
        <w:rPr>
          <w:rFonts w:ascii="宋体" w:hAnsi="宋体" w:hint="eastAsia"/>
          <w:szCs w:val="21"/>
        </w:rPr>
        <w:t>因为这默示有一定的日期，快要应验，并不虚谎</w:t>
      </w:r>
    </w:p>
    <w:p w:rsidR="00643281" w:rsidRDefault="00643281" w:rsidP="00643281">
      <w:pPr>
        <w:ind w:left="316" w:rightChars="50" w:right="105" w:hangingChars="150" w:hanging="316"/>
        <w:jc w:val="center"/>
        <w:rPr>
          <w:rFonts w:ascii="宋体" w:hAnsi="宋体"/>
          <w:b/>
          <w:szCs w:val="21"/>
        </w:rPr>
      </w:pPr>
      <w:r w:rsidRPr="00656944">
        <w:rPr>
          <w:rFonts w:ascii="宋体" w:hAnsi="宋体" w:hint="eastAsia"/>
          <w:b/>
          <w:szCs w:val="21"/>
        </w:rPr>
        <w:t>专题：旧约预言主要内容</w:t>
      </w:r>
    </w:p>
    <w:p w:rsidR="00643281" w:rsidRDefault="00643281" w:rsidP="003F4AFD">
      <w:pPr>
        <w:numPr>
          <w:ilvl w:val="0"/>
          <w:numId w:val="9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对以色列宗教堕落的责备</w:t>
      </w:r>
    </w:p>
    <w:p w:rsidR="00643281" w:rsidRDefault="00643281" w:rsidP="003F4AFD">
      <w:pPr>
        <w:numPr>
          <w:ilvl w:val="0"/>
          <w:numId w:val="9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对以色列伦理堕落和腐败的责备 </w:t>
      </w:r>
    </w:p>
    <w:p w:rsidR="00643281" w:rsidRDefault="00643281" w:rsidP="003F4AFD">
      <w:pPr>
        <w:numPr>
          <w:ilvl w:val="0"/>
          <w:numId w:val="9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预言因神的审判国家灭亡和俘虏</w:t>
      </w:r>
    </w:p>
    <w:p w:rsidR="00643281" w:rsidRDefault="00643281" w:rsidP="003F4AFD">
      <w:pPr>
        <w:numPr>
          <w:ilvl w:val="0"/>
          <w:numId w:val="9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催促悔改和遵守诫命</w:t>
      </w:r>
    </w:p>
    <w:p w:rsidR="00643281" w:rsidRDefault="00643281" w:rsidP="003F4AFD">
      <w:pPr>
        <w:numPr>
          <w:ilvl w:val="0"/>
          <w:numId w:val="9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预言拯救以色列的弥赛亚</w:t>
      </w:r>
    </w:p>
    <w:p w:rsidR="00643281" w:rsidRDefault="00643281" w:rsidP="003F4AFD">
      <w:pPr>
        <w:numPr>
          <w:ilvl w:val="0"/>
          <w:numId w:val="9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预言神真实的爱和安慰的话</w:t>
      </w:r>
    </w:p>
    <w:p w:rsidR="00643281" w:rsidRDefault="00643281" w:rsidP="003F4AFD">
      <w:pPr>
        <w:numPr>
          <w:ilvl w:val="0"/>
          <w:numId w:val="9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预言对以色列周边国家的神的审判</w:t>
      </w:r>
    </w:p>
    <w:p w:rsidR="00643281" w:rsidRDefault="00643281" w:rsidP="003F4AFD">
      <w:pPr>
        <w:numPr>
          <w:ilvl w:val="0"/>
          <w:numId w:val="9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将要到神的义和和平的新世界</w:t>
      </w:r>
    </w:p>
    <w:p w:rsidR="00643281" w:rsidRDefault="00643281" w:rsidP="003F4AFD">
      <w:pPr>
        <w:numPr>
          <w:ilvl w:val="0"/>
          <w:numId w:val="96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宣布从基督开始的神的国度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656944">
        <w:rPr>
          <w:rFonts w:ascii="宋体" w:hAnsi="宋体" w:hint="eastAsia"/>
          <w:b/>
          <w:szCs w:val="21"/>
        </w:rPr>
        <w:t>专题：赐下行异能恩赐的目的</w:t>
      </w:r>
    </w:p>
    <w:p w:rsidR="00643281" w:rsidRDefault="00643281" w:rsidP="003F4AFD">
      <w:pPr>
        <w:numPr>
          <w:ilvl w:val="0"/>
          <w:numId w:val="9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为了要认识神   出7：5  耶32：20</w:t>
      </w:r>
    </w:p>
    <w:p w:rsidR="00643281" w:rsidRDefault="00643281" w:rsidP="003F4AFD">
      <w:pPr>
        <w:numPr>
          <w:ilvl w:val="0"/>
          <w:numId w:val="9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为了要信神    书3：7-17  诗106：9-12</w:t>
      </w:r>
    </w:p>
    <w:p w:rsidR="00643281" w:rsidRDefault="00643281" w:rsidP="003F4AFD">
      <w:pPr>
        <w:numPr>
          <w:ilvl w:val="0"/>
          <w:numId w:val="9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为了要敬畏神    撒上  12：17-18</w:t>
      </w:r>
    </w:p>
    <w:p w:rsidR="00643281" w:rsidRDefault="00643281" w:rsidP="003F4AFD">
      <w:pPr>
        <w:numPr>
          <w:ilvl w:val="0"/>
          <w:numId w:val="9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为了要显出神的荣耀  路5：26  约11：40-42</w:t>
      </w:r>
    </w:p>
    <w:p w:rsidR="00643281" w:rsidRDefault="00643281" w:rsidP="003F4AFD">
      <w:pPr>
        <w:numPr>
          <w:ilvl w:val="0"/>
          <w:numId w:val="9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为了要显出基督的荣耀  约2：11 徒3：11-13</w:t>
      </w:r>
    </w:p>
    <w:p w:rsidR="00643281" w:rsidRDefault="00643281" w:rsidP="003F4AFD">
      <w:pPr>
        <w:numPr>
          <w:ilvl w:val="0"/>
          <w:numId w:val="9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为了与神同在   士6：11-24</w:t>
      </w:r>
    </w:p>
    <w:p w:rsidR="00643281" w:rsidRDefault="00643281" w:rsidP="003F4AFD">
      <w:pPr>
        <w:numPr>
          <w:ilvl w:val="0"/>
          <w:numId w:val="9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为了确定神所差遣的使者  亚2：9  来2：4</w:t>
      </w:r>
    </w:p>
    <w:p w:rsidR="00643281" w:rsidRDefault="00643281" w:rsidP="003F4AFD">
      <w:pPr>
        <w:numPr>
          <w:ilvl w:val="0"/>
          <w:numId w:val="9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为了保证四福音使徒的凭据   林后12：12</w:t>
      </w:r>
      <w:r w:rsidRPr="00656944">
        <w:rPr>
          <w:rFonts w:ascii="宋体" w:hAnsi="宋体" w:hint="eastAsia"/>
          <w:szCs w:val="21"/>
        </w:rPr>
        <w:t>在你们中间，用百般的忍耐，藉着神迹、奇事、异能，显出使徒的凭据来</w:t>
      </w:r>
    </w:p>
    <w:p w:rsidR="00643281" w:rsidRDefault="00643281" w:rsidP="003F4AFD">
      <w:pPr>
        <w:numPr>
          <w:ilvl w:val="0"/>
          <w:numId w:val="9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为了成就预言  约12：37-41</w:t>
      </w:r>
    </w:p>
    <w:p w:rsidR="00643281" w:rsidRDefault="00643281" w:rsidP="003F4AFD">
      <w:pPr>
        <w:numPr>
          <w:ilvl w:val="0"/>
          <w:numId w:val="9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为了见证话语的真实性  可16：20  罗15：18-19</w:t>
      </w:r>
    </w:p>
    <w:p w:rsidR="00643281" w:rsidRDefault="00643281" w:rsidP="003F4AFD">
      <w:pPr>
        <w:numPr>
          <w:ilvl w:val="0"/>
          <w:numId w:val="9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为了要惩戒、警告  徒5：9</w:t>
      </w:r>
    </w:p>
    <w:p w:rsidR="00643281" w:rsidRDefault="00643281" w:rsidP="003F4AFD">
      <w:pPr>
        <w:numPr>
          <w:ilvl w:val="0"/>
          <w:numId w:val="97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为了保护义人  但6：20-27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8D5C7D">
        <w:rPr>
          <w:rFonts w:ascii="宋体" w:hAnsi="宋体" w:hint="eastAsia"/>
          <w:b/>
          <w:szCs w:val="21"/>
        </w:rPr>
        <w:t>心题：领受医病恩赐的人注意事项</w:t>
      </w:r>
    </w:p>
    <w:p w:rsidR="00643281" w:rsidRDefault="00643281" w:rsidP="003F4AFD">
      <w:pPr>
        <w:numPr>
          <w:ilvl w:val="0"/>
          <w:numId w:val="9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要努力行在正确的话语上</w:t>
      </w:r>
    </w:p>
    <w:p w:rsidR="00643281" w:rsidRDefault="00643281" w:rsidP="003F4AFD">
      <w:pPr>
        <w:numPr>
          <w:ilvl w:val="0"/>
          <w:numId w:val="9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要顺从教导者和教会职份者</w:t>
      </w:r>
    </w:p>
    <w:p w:rsidR="00643281" w:rsidRDefault="00643281" w:rsidP="003F4AFD">
      <w:pPr>
        <w:numPr>
          <w:ilvl w:val="0"/>
          <w:numId w:val="9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通过训练继续维持恩赐</w:t>
      </w:r>
    </w:p>
    <w:p w:rsidR="00643281" w:rsidRDefault="00643281" w:rsidP="003F4AFD">
      <w:pPr>
        <w:numPr>
          <w:ilvl w:val="0"/>
          <w:numId w:val="9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要竭力成为有爱的人</w:t>
      </w:r>
    </w:p>
    <w:p w:rsidR="00643281" w:rsidRDefault="00643281" w:rsidP="003F4AFD">
      <w:pPr>
        <w:numPr>
          <w:ilvl w:val="0"/>
          <w:numId w:val="9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不要因贪心使灵眼昏暗</w:t>
      </w:r>
    </w:p>
    <w:p w:rsidR="00643281" w:rsidRDefault="00643281" w:rsidP="003F4AFD">
      <w:pPr>
        <w:numPr>
          <w:ilvl w:val="0"/>
          <w:numId w:val="9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灵魂的医治要在前于肉体</w:t>
      </w:r>
    </w:p>
    <w:p w:rsidR="00643281" w:rsidRDefault="00643281" w:rsidP="003F4AFD">
      <w:pPr>
        <w:numPr>
          <w:ilvl w:val="0"/>
          <w:numId w:val="9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把所有荣耀完全归给神</w:t>
      </w:r>
    </w:p>
    <w:p w:rsidR="00643281" w:rsidRDefault="00643281" w:rsidP="003F4AFD">
      <w:pPr>
        <w:numPr>
          <w:ilvl w:val="0"/>
          <w:numId w:val="98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奉耶稣的名去行，一切交在主的旨意里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8D5C7D">
        <w:rPr>
          <w:rFonts w:ascii="宋体" w:hAnsi="宋体" w:hint="eastAsia"/>
          <w:b/>
          <w:szCs w:val="21"/>
        </w:rPr>
        <w:t>专题：方言的特点</w:t>
      </w:r>
    </w:p>
    <w:p w:rsidR="00643281" w:rsidRDefault="00643281" w:rsidP="003F4AFD">
      <w:pPr>
        <w:numPr>
          <w:ilvl w:val="0"/>
          <w:numId w:val="9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圣灵的恩赐  林前12：3-4</w:t>
      </w:r>
    </w:p>
    <w:p w:rsidR="00643281" w:rsidRDefault="00643281" w:rsidP="003F4AFD">
      <w:pPr>
        <w:numPr>
          <w:ilvl w:val="0"/>
          <w:numId w:val="9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信徒的标志  可16：17</w:t>
      </w:r>
    </w:p>
    <w:p w:rsidR="00643281" w:rsidRDefault="00643281" w:rsidP="003F4AFD">
      <w:pPr>
        <w:numPr>
          <w:ilvl w:val="0"/>
          <w:numId w:val="9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不是普遍的恩赐  林前12：30</w:t>
      </w:r>
    </w:p>
    <w:p w:rsidR="00643281" w:rsidRDefault="00643281" w:rsidP="003F4AFD">
      <w:pPr>
        <w:numPr>
          <w:ilvl w:val="0"/>
          <w:numId w:val="9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为不信的人作证据  林前14：22</w:t>
      </w:r>
    </w:p>
    <w:p w:rsidR="00643281" w:rsidRDefault="00643281" w:rsidP="003F4AFD">
      <w:pPr>
        <w:numPr>
          <w:ilvl w:val="0"/>
          <w:numId w:val="9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用灵来说神的奥秘   林前14：2</w:t>
      </w:r>
    </w:p>
    <w:p w:rsidR="00643281" w:rsidRDefault="00643281" w:rsidP="003F4AFD">
      <w:pPr>
        <w:numPr>
          <w:ilvl w:val="0"/>
          <w:numId w:val="9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需要翻译   林前14：5，13</w:t>
      </w:r>
    </w:p>
    <w:p w:rsidR="00643281" w:rsidRDefault="00643281" w:rsidP="003F4AFD">
      <w:pPr>
        <w:numPr>
          <w:ilvl w:val="0"/>
          <w:numId w:val="9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到时候会停止  林前13：8</w:t>
      </w:r>
    </w:p>
    <w:p w:rsidR="00643281" w:rsidRDefault="00643281" w:rsidP="003F4AFD">
      <w:pPr>
        <w:numPr>
          <w:ilvl w:val="0"/>
          <w:numId w:val="99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对说方言的有益   林前14：3-4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8D5C7D">
        <w:rPr>
          <w:rFonts w:ascii="宋体" w:hAnsi="宋体" w:hint="eastAsia"/>
          <w:b/>
          <w:szCs w:val="21"/>
        </w:rPr>
        <w:t>专题：方言的规矩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1、为了给教会带来利益   林前14：23-26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2、没有翻译不要在公众场合说  林前14：27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3、在公众场全两三个人按顺序说  林前14：27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4、不要禁止     林前14：39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5、在饭桌面前不要说   林前14：16-17</w:t>
      </w:r>
    </w:p>
    <w:p w:rsidR="00643281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6、不要用方言教导   林前14：6-9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336543">
        <w:rPr>
          <w:rFonts w:ascii="宋体" w:hAnsi="宋体" w:hint="eastAsia"/>
          <w:b/>
          <w:szCs w:val="21"/>
        </w:rPr>
        <w:t>专题：对方言的</w:t>
      </w:r>
      <w:r>
        <w:rPr>
          <w:rFonts w:ascii="宋体" w:hAnsi="宋体" w:hint="eastAsia"/>
          <w:b/>
          <w:szCs w:val="21"/>
        </w:rPr>
        <w:t>错观点</w:t>
      </w:r>
    </w:p>
    <w:p w:rsidR="00643281" w:rsidRDefault="00643281" w:rsidP="003F4AFD">
      <w:pPr>
        <w:numPr>
          <w:ilvl w:val="0"/>
          <w:numId w:val="100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方言决定是否重生的标志  罗5：1-2</w:t>
      </w:r>
    </w:p>
    <w:p w:rsidR="00643281" w:rsidRDefault="00643281" w:rsidP="003F4AFD">
      <w:pPr>
        <w:numPr>
          <w:ilvl w:val="0"/>
          <w:numId w:val="100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方言就是天国的语言，最宝贵的恩赐  林前12：31</w:t>
      </w:r>
    </w:p>
    <w:p w:rsidR="00643281" w:rsidRDefault="00643281" w:rsidP="003F4AFD">
      <w:pPr>
        <w:numPr>
          <w:ilvl w:val="0"/>
          <w:numId w:val="100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凡是信徒都要说方言的错误见解   林前14：1-6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336543">
        <w:rPr>
          <w:rFonts w:ascii="宋体" w:hAnsi="宋体" w:hint="eastAsia"/>
          <w:b/>
          <w:szCs w:val="21"/>
        </w:rPr>
        <w:t>专题：渴慕教导的恩赐的理由</w:t>
      </w:r>
    </w:p>
    <w:p w:rsidR="00643281" w:rsidRDefault="00643281" w:rsidP="003F4AFD">
      <w:pPr>
        <w:numPr>
          <w:ilvl w:val="0"/>
          <w:numId w:val="10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因所教导的内容重大宝贵（不可删不可减）  启22：18-19</w:t>
      </w:r>
    </w:p>
    <w:p w:rsidR="00643281" w:rsidRDefault="00643281" w:rsidP="003F4AFD">
      <w:pPr>
        <w:numPr>
          <w:ilvl w:val="0"/>
          <w:numId w:val="10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被教导的灵魂是宝贵的   约33：28</w:t>
      </w:r>
    </w:p>
    <w:p w:rsidR="00643281" w:rsidRDefault="00643281" w:rsidP="003F4AFD">
      <w:pPr>
        <w:numPr>
          <w:ilvl w:val="0"/>
          <w:numId w:val="10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教导时小错误带来重大结果  多1：11</w:t>
      </w:r>
    </w:p>
    <w:p w:rsidR="00643281" w:rsidRDefault="00643281" w:rsidP="003F4AFD">
      <w:pPr>
        <w:numPr>
          <w:ilvl w:val="0"/>
          <w:numId w:val="10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所有灵魂都要领受的话语  诗119：12，29，66</w:t>
      </w:r>
    </w:p>
    <w:p w:rsidR="00643281" w:rsidRDefault="00643281" w:rsidP="003F4AFD">
      <w:pPr>
        <w:numPr>
          <w:ilvl w:val="0"/>
          <w:numId w:val="10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教导孩子是神命定的   申6：4-9</w:t>
      </w:r>
    </w:p>
    <w:p w:rsidR="00643281" w:rsidRDefault="00643281" w:rsidP="003F4AFD">
      <w:pPr>
        <w:numPr>
          <w:ilvl w:val="0"/>
          <w:numId w:val="10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正确教导  弗4：14</w:t>
      </w:r>
    </w:p>
    <w:p w:rsidR="00643281" w:rsidRDefault="00643281" w:rsidP="003F4AFD">
      <w:pPr>
        <w:numPr>
          <w:ilvl w:val="0"/>
          <w:numId w:val="10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教导好了会有大赏赐   但12：3</w:t>
      </w:r>
    </w:p>
    <w:p w:rsidR="00643281" w:rsidRDefault="00643281" w:rsidP="003F4AFD">
      <w:pPr>
        <w:numPr>
          <w:ilvl w:val="0"/>
          <w:numId w:val="10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教导时会明白过犯  约6：24</w:t>
      </w:r>
    </w:p>
    <w:p w:rsidR="00643281" w:rsidRDefault="00643281" w:rsidP="003F4AFD">
      <w:pPr>
        <w:numPr>
          <w:ilvl w:val="0"/>
          <w:numId w:val="10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为了遵行神的旨意  诗143：10</w:t>
      </w:r>
      <w:r w:rsidRPr="003D73C4">
        <w:rPr>
          <w:rFonts w:ascii="宋体" w:hAnsi="宋体" w:hint="eastAsia"/>
          <w:szCs w:val="21"/>
        </w:rPr>
        <w:t>求你指教我遵行你的旨意，因你是我的　神</w:t>
      </w:r>
    </w:p>
    <w:p w:rsidR="00643281" w:rsidRDefault="00643281" w:rsidP="003F4AFD">
      <w:pPr>
        <w:numPr>
          <w:ilvl w:val="0"/>
          <w:numId w:val="10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为了避免教错而失足  太18：6-7</w:t>
      </w:r>
    </w:p>
    <w:p w:rsidR="00643281" w:rsidRDefault="00643281" w:rsidP="003F4AFD">
      <w:pPr>
        <w:numPr>
          <w:ilvl w:val="0"/>
          <w:numId w:val="10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因福音要持续到万代  启14：6</w:t>
      </w:r>
    </w:p>
    <w:p w:rsidR="00643281" w:rsidRDefault="00643281" w:rsidP="003F4AFD">
      <w:pPr>
        <w:numPr>
          <w:ilvl w:val="0"/>
          <w:numId w:val="101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耶稣通过门徒做了教导的模范  约13：15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864A07">
        <w:rPr>
          <w:rFonts w:ascii="宋体" w:hAnsi="宋体" w:hint="eastAsia"/>
          <w:b/>
          <w:szCs w:val="21"/>
        </w:rPr>
        <w:t>专题：给牧会者的应许</w:t>
      </w:r>
    </w:p>
    <w:p w:rsidR="00643281" w:rsidRDefault="00643281" w:rsidP="003F4AFD">
      <w:pPr>
        <w:numPr>
          <w:ilvl w:val="0"/>
          <w:numId w:val="10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欢喜收割  诗126：5-6</w:t>
      </w:r>
      <w:r w:rsidRPr="00864A07">
        <w:rPr>
          <w:rFonts w:ascii="宋体" w:hAnsi="宋体" w:hint="eastAsia"/>
          <w:szCs w:val="21"/>
        </w:rPr>
        <w:t>求你指教我遵行你的旨意，因你是我的　神。你的灵本为善，求你引我到平坦之地</w:t>
      </w:r>
    </w:p>
    <w:p w:rsidR="00643281" w:rsidRDefault="00643281" w:rsidP="003F4AFD">
      <w:pPr>
        <w:numPr>
          <w:ilvl w:val="0"/>
          <w:numId w:val="10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受神的保护  太20：28-31</w:t>
      </w:r>
      <w:r w:rsidRPr="00864A07">
        <w:rPr>
          <w:rFonts w:ascii="宋体" w:hAnsi="宋体" w:hint="eastAsia"/>
          <w:szCs w:val="21"/>
        </w:rPr>
        <w:t>正如人子来，不是要受人的服侍，乃是要服侍人</w:t>
      </w:r>
    </w:p>
    <w:p w:rsidR="00643281" w:rsidRDefault="00643281" w:rsidP="003F4AFD">
      <w:pPr>
        <w:numPr>
          <w:ilvl w:val="0"/>
          <w:numId w:val="10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得永远的荣耀   彼前5：4 </w:t>
      </w:r>
      <w:r w:rsidRPr="00864A07">
        <w:rPr>
          <w:rFonts w:ascii="宋体" w:hAnsi="宋体" w:hint="eastAsia"/>
          <w:szCs w:val="21"/>
        </w:rPr>
        <w:t>到了牧长显现的时候，你们必得那永不衰残的荣耀冠冕</w:t>
      </w:r>
    </w:p>
    <w:p w:rsidR="00643281" w:rsidRDefault="00643281" w:rsidP="003F4AFD">
      <w:pPr>
        <w:numPr>
          <w:ilvl w:val="0"/>
          <w:numId w:val="10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与主同在  太28：20  </w:t>
      </w:r>
      <w:r w:rsidRPr="00864A07">
        <w:rPr>
          <w:rFonts w:ascii="宋体" w:hAnsi="宋体" w:hint="eastAsia"/>
          <w:szCs w:val="21"/>
        </w:rPr>
        <w:t>凡我所吩咐你们的，都教训他们遵守，我就常与你们同在，直到世界的末了</w:t>
      </w:r>
    </w:p>
    <w:p w:rsidR="00643281" w:rsidRDefault="00643281" w:rsidP="003F4AFD">
      <w:pPr>
        <w:numPr>
          <w:ilvl w:val="0"/>
          <w:numId w:val="10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领受圣灵   路24：49</w:t>
      </w:r>
    </w:p>
    <w:p w:rsidR="00643281" w:rsidRDefault="00643281" w:rsidP="003F4AFD">
      <w:pPr>
        <w:numPr>
          <w:ilvl w:val="0"/>
          <w:numId w:val="10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胜过仇敌的权柄  路10：19</w:t>
      </w:r>
      <w:r w:rsidRPr="00864A07">
        <w:rPr>
          <w:rFonts w:ascii="宋体" w:hAnsi="宋体" w:hint="eastAsia"/>
          <w:szCs w:val="21"/>
        </w:rPr>
        <w:t>我已经给你们权柄可以践踏蛇和蝎子，又胜过仇敌一切</w:t>
      </w:r>
      <w:r w:rsidRPr="00864A07">
        <w:rPr>
          <w:rFonts w:ascii="宋体" w:hAnsi="宋体" w:hint="eastAsia"/>
          <w:szCs w:val="21"/>
        </w:rPr>
        <w:lastRenderedPageBreak/>
        <w:t>的能力，断没有什么能害你们。</w:t>
      </w:r>
    </w:p>
    <w:p w:rsidR="00643281" w:rsidRDefault="00643281" w:rsidP="003F4AFD">
      <w:pPr>
        <w:numPr>
          <w:ilvl w:val="0"/>
          <w:numId w:val="10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圣灵赐下当说的话  路12：11-12</w:t>
      </w:r>
      <w:r w:rsidRPr="00864A07">
        <w:rPr>
          <w:rFonts w:ascii="宋体" w:hAnsi="宋体" w:hint="eastAsia"/>
          <w:szCs w:val="21"/>
        </w:rPr>
        <w:t>人带你们到会堂并官府和有权柄的人面前，不要思虑怎么分诉，说什么话； 因为正在那时候，圣灵要指教你们当说的话</w:t>
      </w:r>
    </w:p>
    <w:p w:rsidR="00643281" w:rsidRDefault="00643281" w:rsidP="003F4AFD">
      <w:pPr>
        <w:numPr>
          <w:ilvl w:val="0"/>
          <w:numId w:val="10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得赏赐  林前3：8</w:t>
      </w:r>
    </w:p>
    <w:p w:rsidR="00643281" w:rsidRDefault="00643281" w:rsidP="003F4AFD">
      <w:pPr>
        <w:numPr>
          <w:ilvl w:val="0"/>
          <w:numId w:val="10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得工价  太10：10</w:t>
      </w:r>
    </w:p>
    <w:p w:rsidR="00643281" w:rsidRDefault="00643281" w:rsidP="003F4AFD">
      <w:pPr>
        <w:numPr>
          <w:ilvl w:val="0"/>
          <w:numId w:val="10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成为基督的香气  林后2：14-16</w:t>
      </w:r>
      <w:r w:rsidRPr="00864A07">
        <w:rPr>
          <w:rFonts w:ascii="宋体" w:hAnsi="宋体" w:hint="eastAsia"/>
          <w:szCs w:val="21"/>
        </w:rPr>
        <w:t>感谢　神！常率领我们在基督里夸胜，并藉着我们在各处显扬那因认识基督而有的香气</w:t>
      </w:r>
    </w:p>
    <w:p w:rsidR="00643281" w:rsidRDefault="00643281" w:rsidP="003F4AFD">
      <w:pPr>
        <w:numPr>
          <w:ilvl w:val="0"/>
          <w:numId w:val="10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得到安慰  林后7：6-7</w:t>
      </w:r>
      <w:r w:rsidRPr="003269AE">
        <w:rPr>
          <w:rFonts w:ascii="宋体" w:hAnsi="宋体" w:hint="eastAsia"/>
          <w:szCs w:val="21"/>
        </w:rPr>
        <w:t>但那安慰丧气之人的　神藉着提多来安慰了我们。不但藉着他来，也藉着他从你们所得的安慰，安慰了我们，因他把你们的想念、哀恸和向我的热心，都告诉了我，叫我更加欢喜</w:t>
      </w:r>
    </w:p>
    <w:p w:rsidR="00643281" w:rsidRDefault="00643281" w:rsidP="003F4AFD">
      <w:pPr>
        <w:numPr>
          <w:ilvl w:val="0"/>
          <w:numId w:val="102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在基督的日子有可夸的  腓2：16</w:t>
      </w:r>
      <w:r w:rsidRPr="003269AE">
        <w:rPr>
          <w:rFonts w:ascii="宋体" w:hAnsi="宋体" w:hint="eastAsia"/>
          <w:szCs w:val="21"/>
        </w:rPr>
        <w:t>将生命的道表明出来，叫我在基督的日子好夸我没有空跑，也没有徒劳。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3269AE">
        <w:rPr>
          <w:rFonts w:ascii="宋体" w:hAnsi="宋体" w:hint="eastAsia"/>
          <w:b/>
          <w:szCs w:val="21"/>
        </w:rPr>
        <w:t>专题：靠圣灵被召为牧会者做指导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说出所领受的  耶1：7-9  太10：27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不要惧怕  结2：6-7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不要把福音传给抵挡的人   太7：6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要小心行恩赐   提前4：14</w:t>
      </w:r>
      <w:r w:rsidRPr="003269AE">
        <w:rPr>
          <w:rFonts w:ascii="宋体" w:hAnsi="宋体" w:hint="eastAsia"/>
          <w:szCs w:val="21"/>
        </w:rPr>
        <w:t>你不要轻忽所得的恩赐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白白地传  太10：7-8</w:t>
      </w:r>
      <w:r w:rsidRPr="003269AE">
        <w:rPr>
          <w:rFonts w:ascii="宋体" w:hAnsi="宋体" w:hint="eastAsia"/>
          <w:szCs w:val="21"/>
        </w:rPr>
        <w:t>随走随传，说：‘天国近了！’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从假教义中守住教会  提前1：3-4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靠着福音打美好的仗   提前1：18  6：12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专心于自己的事  提前4：15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要完成守尽职份  西4：17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灵巧如蛇，驯良像鸽子  太10：16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守住 自己的教训 提前4：16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在敬虔上操练自己  提前4：7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要丢弃贪财的心  提前6：9-11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要拥有信心和无亏的良心   提前1：19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留意信仰的心田   彼后1:12-16</w:t>
      </w:r>
      <w:r w:rsidRPr="003269AE">
        <w:rPr>
          <w:rFonts w:ascii="宋体" w:hAnsi="宋体" w:hint="eastAsia"/>
          <w:szCs w:val="21"/>
        </w:rPr>
        <w:t>你们虽然晓得这些事，并且在你们已有的真道上坚固，我却要将这些事常常提醒你们。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对信徒如同家人  提前5：1-3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用祷告和话语提醒弟兄  提前4：5-6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没有成见地判断行事  提前5：18-21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要求平安   太10：11-13  </w:t>
      </w:r>
      <w:r w:rsidRPr="002C7507">
        <w:rPr>
          <w:rFonts w:ascii="宋体" w:hAnsi="宋体" w:hint="eastAsia"/>
          <w:szCs w:val="21"/>
        </w:rPr>
        <w:t>进他家里去，要请他的安</w:t>
      </w:r>
    </w:p>
    <w:p w:rsidR="00643281" w:rsidRDefault="00643281" w:rsidP="003F4AFD">
      <w:pPr>
        <w:numPr>
          <w:ilvl w:val="0"/>
          <w:numId w:val="103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不要纷争   提后2：23-24</w:t>
      </w:r>
      <w:r w:rsidRPr="003269AE">
        <w:rPr>
          <w:rFonts w:ascii="宋体" w:hAnsi="宋体" w:hint="eastAsia"/>
          <w:szCs w:val="21"/>
        </w:rPr>
        <w:t>惟有那愚拙无学问的辩论，总要弃绝，因为知道这等事是起争竞的。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2C7507">
        <w:rPr>
          <w:rFonts w:ascii="宋体" w:hAnsi="宋体" w:hint="eastAsia"/>
          <w:b/>
          <w:szCs w:val="21"/>
        </w:rPr>
        <w:t>专题：传福音的人的召命</w:t>
      </w:r>
    </w:p>
    <w:p w:rsidR="00643281" w:rsidRDefault="00643281" w:rsidP="003F4AFD">
      <w:pPr>
        <w:numPr>
          <w:ilvl w:val="0"/>
          <w:numId w:val="10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降下圣灵受油膏  路4：18</w:t>
      </w:r>
      <w:r w:rsidRPr="002C7507">
        <w:rPr>
          <w:rFonts w:ascii="宋体" w:hAnsi="宋体" w:hint="eastAsia"/>
          <w:szCs w:val="21"/>
        </w:rPr>
        <w:t>主的灵在我身上，因为他用膏膏我</w:t>
      </w:r>
    </w:p>
    <w:p w:rsidR="00643281" w:rsidRDefault="00643281" w:rsidP="003F4AFD">
      <w:pPr>
        <w:numPr>
          <w:ilvl w:val="0"/>
          <w:numId w:val="10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受差遣   路4：43</w:t>
      </w:r>
      <w:r w:rsidRPr="002C7507">
        <w:rPr>
          <w:rFonts w:ascii="宋体" w:hAnsi="宋体" w:hint="eastAsia"/>
          <w:szCs w:val="21"/>
        </w:rPr>
        <w:t>但耶稣对他们说：“我也必须在别城传　神国的福音，因我奉差原是为此</w:t>
      </w:r>
    </w:p>
    <w:p w:rsidR="00643281" w:rsidRDefault="00643281" w:rsidP="003F4AFD">
      <w:pPr>
        <w:numPr>
          <w:ilvl w:val="0"/>
          <w:numId w:val="10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蒙拣选   徒15：7</w:t>
      </w:r>
      <w:r w:rsidRPr="002C7507">
        <w:rPr>
          <w:rFonts w:ascii="宋体" w:hAnsi="宋体" w:hint="eastAsia"/>
          <w:szCs w:val="21"/>
        </w:rPr>
        <w:t>你们知道　神早已在你们中间拣选了我，叫外邦人从我口中得听福音之道，而且相信。</w:t>
      </w:r>
    </w:p>
    <w:p w:rsidR="00643281" w:rsidRDefault="00643281" w:rsidP="003F4AFD">
      <w:pPr>
        <w:numPr>
          <w:ilvl w:val="0"/>
          <w:numId w:val="10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蒙呼召  徒16：10  </w:t>
      </w:r>
    </w:p>
    <w:p w:rsidR="00643281" w:rsidRDefault="00643281" w:rsidP="003F4AFD">
      <w:pPr>
        <w:numPr>
          <w:ilvl w:val="0"/>
          <w:numId w:val="10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被委托使命  帖前3：2</w:t>
      </w:r>
      <w:r w:rsidRPr="002C7507">
        <w:rPr>
          <w:rFonts w:ascii="宋体" w:hAnsi="宋体" w:hint="eastAsia"/>
          <w:szCs w:val="21"/>
        </w:rPr>
        <w:t>打发我们的兄弟在基督福音上作　神执事的提摩太前去（“作　神执事的”</w:t>
      </w:r>
      <w:r>
        <w:rPr>
          <w:rFonts w:ascii="宋体" w:hAnsi="宋体" w:hint="eastAsia"/>
          <w:szCs w:val="21"/>
        </w:rPr>
        <w:t>有古卷作“与　神同工的”）坚固你们，并在你们所信的道上劝慰你们</w:t>
      </w:r>
    </w:p>
    <w:p w:rsidR="00643281" w:rsidRDefault="00643281" w:rsidP="003F4AFD">
      <w:pPr>
        <w:numPr>
          <w:ilvl w:val="0"/>
          <w:numId w:val="104"/>
        </w:num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为了福音被分别  腓1：7，16，27</w:t>
      </w:r>
      <w:r w:rsidRPr="002C7507">
        <w:rPr>
          <w:rFonts w:ascii="宋体" w:hAnsi="宋体" w:hint="eastAsia"/>
          <w:szCs w:val="21"/>
        </w:rPr>
        <w:t>只要你们行事为人与基督的福音相称，叫我或来见你们，或不在你们那里，可以听见你们的景况，知道你们同有一个心志，站立得稳，为所信的福音齐心努力</w:t>
      </w:r>
    </w:p>
    <w:p w:rsidR="00643281" w:rsidRDefault="00643281" w:rsidP="00643281">
      <w:pPr>
        <w:ind w:rightChars="50" w:right="105"/>
        <w:jc w:val="center"/>
        <w:rPr>
          <w:rFonts w:ascii="宋体" w:hAnsi="宋体"/>
          <w:b/>
          <w:szCs w:val="21"/>
        </w:rPr>
      </w:pPr>
      <w:r w:rsidRPr="002C7507">
        <w:rPr>
          <w:rFonts w:ascii="宋体" w:hAnsi="宋体" w:hint="eastAsia"/>
          <w:b/>
          <w:szCs w:val="21"/>
        </w:rPr>
        <w:t>专题：圣经出现的服事的办法</w:t>
      </w:r>
    </w:p>
    <w:p w:rsidR="00643281" w:rsidRPr="002C7507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1、对谁都要像对待神   弗6：7</w:t>
      </w:r>
      <w:r w:rsidRPr="002C7507">
        <w:rPr>
          <w:rFonts w:ascii="宋体" w:hAnsi="宋体" w:hint="eastAsia"/>
          <w:szCs w:val="21"/>
        </w:rPr>
        <w:t>甘心侍奉，好像服侍主，不像服侍人</w:t>
      </w:r>
    </w:p>
    <w:p w:rsidR="00643281" w:rsidRPr="002C7507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2、在神的旨意里服事   弗6：1</w:t>
      </w:r>
      <w:r w:rsidRPr="002C7507">
        <w:rPr>
          <w:rFonts w:ascii="宋体" w:hAnsi="宋体" w:hint="eastAsia"/>
          <w:szCs w:val="21"/>
        </w:rPr>
        <w:t>你们作儿女的，要在主里听从父母，这是理所当然的</w:t>
      </w:r>
    </w:p>
    <w:p w:rsidR="00643281" w:rsidRPr="002C7507" w:rsidRDefault="00643281" w:rsidP="00643281">
      <w:pPr>
        <w:ind w:left="315" w:rightChars="50" w:right="10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3、按无亏的良心服事  徒 23：1</w:t>
      </w:r>
      <w:r w:rsidRPr="002C7507">
        <w:rPr>
          <w:rFonts w:ascii="宋体" w:hAnsi="宋体" w:hint="eastAsia"/>
          <w:szCs w:val="21"/>
        </w:rPr>
        <w:t>保罗定睛看着公会的人，说：“弟兄们，我在　神面前行事为人都是凭着良心，直到今日</w:t>
      </w:r>
    </w:p>
    <w:p w:rsidR="00643281" w:rsidRPr="002C7507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4、比自己卑微的人    太23：11</w:t>
      </w:r>
      <w:r w:rsidRPr="002C7507">
        <w:rPr>
          <w:rFonts w:ascii="宋体" w:hAnsi="宋体" w:hint="eastAsia"/>
          <w:szCs w:val="21"/>
        </w:rPr>
        <w:t>你们中间谁为大，谁就要作你们的用人。</w:t>
      </w:r>
    </w:p>
    <w:p w:rsidR="00643281" w:rsidRPr="002C7507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5、不求回报  路17：7-10</w:t>
      </w:r>
      <w:r w:rsidRPr="002C7507">
        <w:rPr>
          <w:rFonts w:ascii="宋体" w:hAnsi="宋体" w:hint="eastAsia"/>
          <w:szCs w:val="21"/>
        </w:rPr>
        <w:t>仆人照所吩咐的去作，主人还谢谢他吗</w:t>
      </w:r>
    </w:p>
    <w:p w:rsidR="00643281" w:rsidRPr="002C7507" w:rsidRDefault="00643281" w:rsidP="00643281">
      <w:pPr>
        <w:ind w:left="210" w:rightChars="50" w:right="10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6、要尽心尽意  申10：12</w:t>
      </w:r>
      <w:r w:rsidRPr="002C7507">
        <w:rPr>
          <w:rFonts w:ascii="宋体" w:hAnsi="宋体" w:hint="eastAsia"/>
          <w:szCs w:val="21"/>
        </w:rPr>
        <w:t>以色列啊，现在耶和华你　神向你所要的是什么呢？只要你敬畏耶和华你的　神，遵行他的道，爱他，尽心尽性侍奉他。</w:t>
      </w:r>
    </w:p>
    <w:p w:rsidR="00643281" w:rsidRPr="002C7507" w:rsidRDefault="00643281" w:rsidP="00643281">
      <w:pPr>
        <w:ind w:rightChars="50" w:righ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7、不要怜惜自己的财务   路8：3</w:t>
      </w:r>
      <w:r w:rsidRPr="002C7507">
        <w:rPr>
          <w:rFonts w:ascii="宋体" w:hAnsi="宋体" w:hint="eastAsia"/>
          <w:szCs w:val="21"/>
        </w:rPr>
        <w:t>好些别的妇女，都是用自己的财物供给耶稣和门徒。</w:t>
      </w:r>
    </w:p>
    <w:p w:rsidR="004358AB" w:rsidRDefault="004358AB" w:rsidP="00D31D50">
      <w:pPr>
        <w:spacing w:line="220" w:lineRule="atLeast"/>
      </w:pPr>
    </w:p>
    <w:sectPr w:rsidR="004358AB" w:rsidSect="00123683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743" w:rsidRDefault="00EE4743" w:rsidP="00643281">
      <w:r>
        <w:separator/>
      </w:r>
    </w:p>
  </w:endnote>
  <w:endnote w:type="continuationSeparator" w:id="1">
    <w:p w:rsidR="00EE4743" w:rsidRDefault="00EE4743" w:rsidP="00643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4D9" w:rsidRDefault="00123683" w:rsidP="00B1758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F4AFD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174D9" w:rsidRDefault="00EE4743" w:rsidP="00D02809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4D9" w:rsidRDefault="00123683" w:rsidP="00B1758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F4AFD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B1215">
      <w:rPr>
        <w:rStyle w:val="a6"/>
        <w:noProof/>
      </w:rPr>
      <w:t>7</w:t>
    </w:r>
    <w:r>
      <w:rPr>
        <w:rStyle w:val="a6"/>
      </w:rPr>
      <w:fldChar w:fldCharType="end"/>
    </w:r>
  </w:p>
  <w:p w:rsidR="008174D9" w:rsidRDefault="00EE4743" w:rsidP="00D02809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743" w:rsidRDefault="00EE4743" w:rsidP="00643281">
      <w:r>
        <w:separator/>
      </w:r>
    </w:p>
  </w:footnote>
  <w:footnote w:type="continuationSeparator" w:id="1">
    <w:p w:rsidR="00EE4743" w:rsidRDefault="00EE4743" w:rsidP="006432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</w:lvl>
  </w:abstractNum>
  <w:abstractNum w:abstractNumId="4">
    <w:nsid w:val="00000007"/>
    <w:multiLevelType w:val="singleLevel"/>
    <w:tmpl w:val="0000000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>
    <w:nsid w:val="00000008"/>
    <w:multiLevelType w:val="singleLevel"/>
    <w:tmpl w:val="00000008"/>
    <w:lvl w:ilvl="0">
      <w:start w:val="2"/>
      <w:numFmt w:val="decimal"/>
      <w:suff w:val="nothing"/>
      <w:lvlText w:val="%1、"/>
      <w:lvlJc w:val="left"/>
    </w:lvl>
  </w:abstractNum>
  <w:abstractNum w:abstractNumId="6">
    <w:nsid w:val="00000009"/>
    <w:multiLevelType w:val="singleLevel"/>
    <w:tmpl w:val="00000009"/>
    <w:lvl w:ilvl="0">
      <w:start w:val="2"/>
      <w:numFmt w:val="decimal"/>
      <w:suff w:val="nothing"/>
      <w:lvlText w:val="%1、"/>
      <w:lvlJc w:val="left"/>
    </w:lvl>
  </w:abstractNum>
  <w:abstractNum w:abstractNumId="7">
    <w:nsid w:val="0000000B"/>
    <w:multiLevelType w:val="singleLevel"/>
    <w:tmpl w:val="0000000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>
    <w:nsid w:val="0000000C"/>
    <w:multiLevelType w:val="singleLevel"/>
    <w:tmpl w:val="0000000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>
    <w:nsid w:val="0000000D"/>
    <w:multiLevelType w:val="singleLevel"/>
    <w:tmpl w:val="0000000D"/>
    <w:lvl w:ilvl="0">
      <w:start w:val="11"/>
      <w:numFmt w:val="decimal"/>
      <w:suff w:val="nothing"/>
      <w:lvlText w:val="%1、"/>
      <w:lvlJc w:val="left"/>
    </w:lvl>
  </w:abstractNum>
  <w:abstractNum w:abstractNumId="10">
    <w:nsid w:val="0000000E"/>
    <w:multiLevelType w:val="singleLevel"/>
    <w:tmpl w:val="0000000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00000011"/>
    <w:multiLevelType w:val="singleLevel"/>
    <w:tmpl w:val="0000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2"/>
    <w:multiLevelType w:val="singleLevel"/>
    <w:tmpl w:val="0000001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00000013"/>
    <w:multiLevelType w:val="singleLevel"/>
    <w:tmpl w:val="0000001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00000014"/>
    <w:multiLevelType w:val="singleLevel"/>
    <w:tmpl w:val="000000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>
    <w:nsid w:val="00000015"/>
    <w:multiLevelType w:val="singleLevel"/>
    <w:tmpl w:val="0000001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>
    <w:nsid w:val="00000016"/>
    <w:multiLevelType w:val="singleLevel"/>
    <w:tmpl w:val="0000001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7">
    <w:nsid w:val="00000017"/>
    <w:multiLevelType w:val="singleLevel"/>
    <w:tmpl w:val="0000001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00000018"/>
    <w:multiLevelType w:val="singleLevel"/>
    <w:tmpl w:val="0000001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9">
    <w:nsid w:val="00000019"/>
    <w:multiLevelType w:val="singleLevel"/>
    <w:tmpl w:val="00000019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0">
    <w:nsid w:val="0000001A"/>
    <w:multiLevelType w:val="singleLevel"/>
    <w:tmpl w:val="0000001A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1">
    <w:nsid w:val="0000001B"/>
    <w:multiLevelType w:val="singleLevel"/>
    <w:tmpl w:val="0000001B"/>
    <w:lvl w:ilvl="0">
      <w:start w:val="5"/>
      <w:numFmt w:val="decimal"/>
      <w:suff w:val="nothing"/>
      <w:lvlText w:val="%1、"/>
      <w:lvlJc w:val="left"/>
    </w:lvl>
  </w:abstractNum>
  <w:abstractNum w:abstractNumId="22">
    <w:nsid w:val="00000020"/>
    <w:multiLevelType w:val="singleLevel"/>
    <w:tmpl w:val="00000020"/>
    <w:lvl w:ilvl="0">
      <w:start w:val="2"/>
      <w:numFmt w:val="decimal"/>
      <w:suff w:val="nothing"/>
      <w:lvlText w:val="%1、"/>
      <w:lvlJc w:val="left"/>
    </w:lvl>
  </w:abstractNum>
  <w:abstractNum w:abstractNumId="23">
    <w:nsid w:val="00000021"/>
    <w:multiLevelType w:val="singleLevel"/>
    <w:tmpl w:val="0000002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>
    <w:nsid w:val="00000022"/>
    <w:multiLevelType w:val="singleLevel"/>
    <w:tmpl w:val="00000022"/>
    <w:lvl w:ilvl="0">
      <w:start w:val="6"/>
      <w:numFmt w:val="decimal"/>
      <w:suff w:val="nothing"/>
      <w:lvlText w:val="%1、"/>
      <w:lvlJc w:val="left"/>
    </w:lvl>
  </w:abstractNum>
  <w:abstractNum w:abstractNumId="25">
    <w:nsid w:val="00000023"/>
    <w:multiLevelType w:val="singleLevel"/>
    <w:tmpl w:val="00000023"/>
    <w:lvl w:ilvl="0">
      <w:start w:val="3"/>
      <w:numFmt w:val="decimal"/>
      <w:suff w:val="nothing"/>
      <w:lvlText w:val="%1、"/>
      <w:lvlJc w:val="left"/>
    </w:lvl>
  </w:abstractNum>
  <w:abstractNum w:abstractNumId="26">
    <w:nsid w:val="00000024"/>
    <w:multiLevelType w:val="singleLevel"/>
    <w:tmpl w:val="0000002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7">
    <w:nsid w:val="00000025"/>
    <w:multiLevelType w:val="singleLevel"/>
    <w:tmpl w:val="00000025"/>
    <w:lvl w:ilvl="0">
      <w:start w:val="4"/>
      <w:numFmt w:val="decimal"/>
      <w:suff w:val="nothing"/>
      <w:lvlText w:val="%1、"/>
      <w:lvlJc w:val="left"/>
    </w:lvl>
  </w:abstractNum>
  <w:abstractNum w:abstractNumId="28">
    <w:nsid w:val="00000026"/>
    <w:multiLevelType w:val="singleLevel"/>
    <w:tmpl w:val="0000002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9">
    <w:nsid w:val="00000027"/>
    <w:multiLevelType w:val="singleLevel"/>
    <w:tmpl w:val="0000002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0">
    <w:nsid w:val="00000028"/>
    <w:multiLevelType w:val="singleLevel"/>
    <w:tmpl w:val="00000028"/>
    <w:lvl w:ilvl="0">
      <w:start w:val="3"/>
      <w:numFmt w:val="decimal"/>
      <w:suff w:val="nothing"/>
      <w:lvlText w:val="%1、"/>
      <w:lvlJc w:val="left"/>
    </w:lvl>
  </w:abstractNum>
  <w:abstractNum w:abstractNumId="31">
    <w:nsid w:val="00000029"/>
    <w:multiLevelType w:val="singleLevel"/>
    <w:tmpl w:val="00000029"/>
    <w:lvl w:ilvl="0">
      <w:start w:val="1"/>
      <w:numFmt w:val="chineseCounting"/>
      <w:suff w:val="nothing"/>
      <w:lvlText w:val="%1、"/>
      <w:lvlJc w:val="left"/>
    </w:lvl>
  </w:abstractNum>
  <w:abstractNum w:abstractNumId="32">
    <w:nsid w:val="0000002A"/>
    <w:multiLevelType w:val="singleLevel"/>
    <w:tmpl w:val="0000002A"/>
    <w:lvl w:ilvl="0">
      <w:start w:val="8"/>
      <w:numFmt w:val="decimal"/>
      <w:suff w:val="nothing"/>
      <w:lvlText w:val="%1）"/>
      <w:lvlJc w:val="left"/>
    </w:lvl>
  </w:abstractNum>
  <w:abstractNum w:abstractNumId="33">
    <w:nsid w:val="0000002C"/>
    <w:multiLevelType w:val="singleLevel"/>
    <w:tmpl w:val="0000002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4">
    <w:nsid w:val="0000002E"/>
    <w:multiLevelType w:val="singleLevel"/>
    <w:tmpl w:val="0000002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5">
    <w:nsid w:val="0000002F"/>
    <w:multiLevelType w:val="singleLevel"/>
    <w:tmpl w:val="0000002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6">
    <w:nsid w:val="00000031"/>
    <w:multiLevelType w:val="singleLevel"/>
    <w:tmpl w:val="0000003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7">
    <w:nsid w:val="00000032"/>
    <w:multiLevelType w:val="singleLevel"/>
    <w:tmpl w:val="00000032"/>
    <w:lvl w:ilvl="0">
      <w:start w:val="5"/>
      <w:numFmt w:val="decimal"/>
      <w:suff w:val="nothing"/>
      <w:lvlText w:val="%1、"/>
      <w:lvlJc w:val="left"/>
    </w:lvl>
  </w:abstractNum>
  <w:abstractNum w:abstractNumId="38">
    <w:nsid w:val="00000033"/>
    <w:multiLevelType w:val="singleLevel"/>
    <w:tmpl w:val="00000033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9">
    <w:nsid w:val="00000036"/>
    <w:multiLevelType w:val="singleLevel"/>
    <w:tmpl w:val="0000003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0">
    <w:nsid w:val="00000039"/>
    <w:multiLevelType w:val="singleLevel"/>
    <w:tmpl w:val="00000039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1">
    <w:nsid w:val="0000003D"/>
    <w:multiLevelType w:val="singleLevel"/>
    <w:tmpl w:val="0000003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2">
    <w:nsid w:val="0000003E"/>
    <w:multiLevelType w:val="singleLevel"/>
    <w:tmpl w:val="0000003E"/>
    <w:lvl w:ilvl="0">
      <w:start w:val="2"/>
      <w:numFmt w:val="decimal"/>
      <w:suff w:val="nothing"/>
      <w:lvlText w:val="%1、"/>
      <w:lvlJc w:val="left"/>
    </w:lvl>
  </w:abstractNum>
  <w:abstractNum w:abstractNumId="43">
    <w:nsid w:val="0000003F"/>
    <w:multiLevelType w:val="singleLevel"/>
    <w:tmpl w:val="0000003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4">
    <w:nsid w:val="00000043"/>
    <w:multiLevelType w:val="singleLevel"/>
    <w:tmpl w:val="00000043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5">
    <w:nsid w:val="00000045"/>
    <w:multiLevelType w:val="singleLevel"/>
    <w:tmpl w:val="0000004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6">
    <w:nsid w:val="00000047"/>
    <w:multiLevelType w:val="singleLevel"/>
    <w:tmpl w:val="0000004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7">
    <w:nsid w:val="00000048"/>
    <w:multiLevelType w:val="singleLevel"/>
    <w:tmpl w:val="0000004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8">
    <w:nsid w:val="00000049"/>
    <w:multiLevelType w:val="singleLevel"/>
    <w:tmpl w:val="0000004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9">
    <w:nsid w:val="0000004A"/>
    <w:multiLevelType w:val="singleLevel"/>
    <w:tmpl w:val="0000004A"/>
    <w:lvl w:ilvl="0">
      <w:start w:val="2"/>
      <w:numFmt w:val="decimal"/>
      <w:suff w:val="space"/>
      <w:lvlText w:val="%1)"/>
      <w:lvlJc w:val="left"/>
    </w:lvl>
  </w:abstractNum>
  <w:abstractNum w:abstractNumId="50">
    <w:nsid w:val="0000004B"/>
    <w:multiLevelType w:val="singleLevel"/>
    <w:tmpl w:val="0000004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1">
    <w:nsid w:val="0000004D"/>
    <w:multiLevelType w:val="singleLevel"/>
    <w:tmpl w:val="0000004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2">
    <w:nsid w:val="0000004E"/>
    <w:multiLevelType w:val="singleLevel"/>
    <w:tmpl w:val="0000004E"/>
    <w:lvl w:ilvl="0">
      <w:start w:val="4"/>
      <w:numFmt w:val="decimal"/>
      <w:suff w:val="nothing"/>
      <w:lvlText w:val="%1、"/>
      <w:lvlJc w:val="left"/>
    </w:lvl>
  </w:abstractNum>
  <w:abstractNum w:abstractNumId="53">
    <w:nsid w:val="0000004F"/>
    <w:multiLevelType w:val="singleLevel"/>
    <w:tmpl w:val="0000004F"/>
    <w:lvl w:ilvl="0">
      <w:start w:val="4"/>
      <w:numFmt w:val="decimal"/>
      <w:suff w:val="nothing"/>
      <w:lvlText w:val="%1、"/>
      <w:lvlJc w:val="left"/>
    </w:lvl>
  </w:abstractNum>
  <w:abstractNum w:abstractNumId="54">
    <w:nsid w:val="00000050"/>
    <w:multiLevelType w:val="singleLevel"/>
    <w:tmpl w:val="00000050"/>
    <w:lvl w:ilvl="0">
      <w:start w:val="2"/>
      <w:numFmt w:val="decimal"/>
      <w:suff w:val="nothing"/>
      <w:lvlText w:val="%1、"/>
      <w:lvlJc w:val="left"/>
    </w:lvl>
  </w:abstractNum>
  <w:abstractNum w:abstractNumId="55">
    <w:nsid w:val="00000051"/>
    <w:multiLevelType w:val="singleLevel"/>
    <w:tmpl w:val="0000005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6">
    <w:nsid w:val="00000052"/>
    <w:multiLevelType w:val="singleLevel"/>
    <w:tmpl w:val="0000005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7">
    <w:nsid w:val="00000053"/>
    <w:multiLevelType w:val="singleLevel"/>
    <w:tmpl w:val="00000053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8">
    <w:nsid w:val="00000055"/>
    <w:multiLevelType w:val="singleLevel"/>
    <w:tmpl w:val="0000005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9">
    <w:nsid w:val="00000056"/>
    <w:multiLevelType w:val="singleLevel"/>
    <w:tmpl w:val="0000005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0">
    <w:nsid w:val="00000057"/>
    <w:multiLevelType w:val="singleLevel"/>
    <w:tmpl w:val="0000005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1">
    <w:nsid w:val="00000059"/>
    <w:multiLevelType w:val="singleLevel"/>
    <w:tmpl w:val="00000059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2">
    <w:nsid w:val="0000005B"/>
    <w:multiLevelType w:val="singleLevel"/>
    <w:tmpl w:val="0000005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3">
    <w:nsid w:val="0000005E"/>
    <w:multiLevelType w:val="singleLevel"/>
    <w:tmpl w:val="0000005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4">
    <w:nsid w:val="0000005F"/>
    <w:multiLevelType w:val="singleLevel"/>
    <w:tmpl w:val="0000005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5">
    <w:nsid w:val="00000060"/>
    <w:multiLevelType w:val="singleLevel"/>
    <w:tmpl w:val="0000006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6">
    <w:nsid w:val="00000061"/>
    <w:multiLevelType w:val="singleLevel"/>
    <w:tmpl w:val="00000061"/>
    <w:lvl w:ilvl="0">
      <w:start w:val="3"/>
      <w:numFmt w:val="decimal"/>
      <w:suff w:val="nothing"/>
      <w:lvlText w:val="%1、"/>
      <w:lvlJc w:val="left"/>
    </w:lvl>
  </w:abstractNum>
  <w:abstractNum w:abstractNumId="67">
    <w:nsid w:val="00000062"/>
    <w:multiLevelType w:val="singleLevel"/>
    <w:tmpl w:val="00000062"/>
    <w:lvl w:ilvl="0">
      <w:start w:val="6"/>
      <w:numFmt w:val="decimal"/>
      <w:suff w:val="nothing"/>
      <w:lvlText w:val="%1、"/>
      <w:lvlJc w:val="left"/>
    </w:lvl>
  </w:abstractNum>
  <w:abstractNum w:abstractNumId="68">
    <w:nsid w:val="00000063"/>
    <w:multiLevelType w:val="singleLevel"/>
    <w:tmpl w:val="0000006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9">
    <w:nsid w:val="00000064"/>
    <w:multiLevelType w:val="singleLevel"/>
    <w:tmpl w:val="0000006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0">
    <w:nsid w:val="00000065"/>
    <w:multiLevelType w:val="singleLevel"/>
    <w:tmpl w:val="0000006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1">
    <w:nsid w:val="00000066"/>
    <w:multiLevelType w:val="singleLevel"/>
    <w:tmpl w:val="00000066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2">
    <w:nsid w:val="00000067"/>
    <w:multiLevelType w:val="singleLevel"/>
    <w:tmpl w:val="0000006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3">
    <w:nsid w:val="00000068"/>
    <w:multiLevelType w:val="singleLevel"/>
    <w:tmpl w:val="0000006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4">
    <w:nsid w:val="00000069"/>
    <w:multiLevelType w:val="singleLevel"/>
    <w:tmpl w:val="00000069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5">
    <w:nsid w:val="0000006A"/>
    <w:multiLevelType w:val="singleLevel"/>
    <w:tmpl w:val="0000006A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6">
    <w:nsid w:val="0000006C"/>
    <w:multiLevelType w:val="singleLevel"/>
    <w:tmpl w:val="0000006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7">
    <w:nsid w:val="0000006D"/>
    <w:multiLevelType w:val="singleLevel"/>
    <w:tmpl w:val="0000006D"/>
    <w:lvl w:ilvl="0">
      <w:start w:val="1"/>
      <w:numFmt w:val="decimal"/>
      <w:suff w:val="nothing"/>
      <w:lvlText w:val="%1、"/>
      <w:lvlJc w:val="left"/>
    </w:lvl>
  </w:abstractNum>
  <w:abstractNum w:abstractNumId="78">
    <w:nsid w:val="0000006F"/>
    <w:multiLevelType w:val="singleLevel"/>
    <w:tmpl w:val="0000006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9">
    <w:nsid w:val="00000070"/>
    <w:multiLevelType w:val="singleLevel"/>
    <w:tmpl w:val="00000070"/>
    <w:lvl w:ilvl="0">
      <w:start w:val="7"/>
      <w:numFmt w:val="decimal"/>
      <w:suff w:val="nothing"/>
      <w:lvlText w:val="%1、"/>
      <w:lvlJc w:val="left"/>
    </w:lvl>
  </w:abstractNum>
  <w:abstractNum w:abstractNumId="80">
    <w:nsid w:val="021635D2"/>
    <w:multiLevelType w:val="hybridMultilevel"/>
    <w:tmpl w:val="A2841788"/>
    <w:lvl w:ilvl="0" w:tplc="D6C8512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1">
    <w:nsid w:val="0327220A"/>
    <w:multiLevelType w:val="hybridMultilevel"/>
    <w:tmpl w:val="9A985DC2"/>
    <w:lvl w:ilvl="0" w:tplc="755A7C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50"/>
        </w:tabs>
        <w:ind w:left="7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70"/>
        </w:tabs>
        <w:ind w:left="11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90"/>
        </w:tabs>
        <w:ind w:left="15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10"/>
        </w:tabs>
        <w:ind w:left="20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0"/>
        </w:tabs>
        <w:ind w:left="24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50"/>
        </w:tabs>
        <w:ind w:left="28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70"/>
        </w:tabs>
        <w:ind w:left="32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20"/>
      </w:pPr>
    </w:lvl>
  </w:abstractNum>
  <w:abstractNum w:abstractNumId="82">
    <w:nsid w:val="06BC0E2D"/>
    <w:multiLevelType w:val="hybridMultilevel"/>
    <w:tmpl w:val="08DE6988"/>
    <w:lvl w:ilvl="0" w:tplc="47B6668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3">
    <w:nsid w:val="07BC6C15"/>
    <w:multiLevelType w:val="hybridMultilevel"/>
    <w:tmpl w:val="7E6EB71C"/>
    <w:lvl w:ilvl="0" w:tplc="BABC3C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4">
    <w:nsid w:val="0A395427"/>
    <w:multiLevelType w:val="hybridMultilevel"/>
    <w:tmpl w:val="7F1484B8"/>
    <w:lvl w:ilvl="0" w:tplc="87CE5A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5">
    <w:nsid w:val="0B975EA5"/>
    <w:multiLevelType w:val="hybridMultilevel"/>
    <w:tmpl w:val="F2BCCD86"/>
    <w:lvl w:ilvl="0" w:tplc="5A90E3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AEC8C4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6">
    <w:nsid w:val="0DD66B03"/>
    <w:multiLevelType w:val="hybridMultilevel"/>
    <w:tmpl w:val="4BB4BF4E"/>
    <w:lvl w:ilvl="0" w:tplc="28B28D1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7">
    <w:nsid w:val="0E06245B"/>
    <w:multiLevelType w:val="hybridMultilevel"/>
    <w:tmpl w:val="15E41732"/>
    <w:lvl w:ilvl="0" w:tplc="AD2AA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8">
    <w:nsid w:val="0FEE4A40"/>
    <w:multiLevelType w:val="hybridMultilevel"/>
    <w:tmpl w:val="51D0FC4C"/>
    <w:lvl w:ilvl="0" w:tplc="FE3AA4F8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89">
    <w:nsid w:val="11D4342F"/>
    <w:multiLevelType w:val="hybridMultilevel"/>
    <w:tmpl w:val="BE78910E"/>
    <w:lvl w:ilvl="0" w:tplc="B11E3B8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0">
    <w:nsid w:val="121613E5"/>
    <w:multiLevelType w:val="hybridMultilevel"/>
    <w:tmpl w:val="F1C25726"/>
    <w:lvl w:ilvl="0" w:tplc="B4FEF2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1">
    <w:nsid w:val="17280DA4"/>
    <w:multiLevelType w:val="hybridMultilevel"/>
    <w:tmpl w:val="88E68A72"/>
    <w:lvl w:ilvl="0" w:tplc="BEE02C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41E104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2">
    <w:nsid w:val="17BB0A47"/>
    <w:multiLevelType w:val="hybridMultilevel"/>
    <w:tmpl w:val="316EBF14"/>
    <w:lvl w:ilvl="0" w:tplc="D1C8968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3">
    <w:nsid w:val="1A70694E"/>
    <w:multiLevelType w:val="hybridMultilevel"/>
    <w:tmpl w:val="D200E1BA"/>
    <w:lvl w:ilvl="0" w:tplc="A4AA91B8">
      <w:start w:val="1"/>
      <w:numFmt w:val="decimal"/>
      <w:lvlText w:val="%1、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4">
    <w:nsid w:val="1A82190C"/>
    <w:multiLevelType w:val="hybridMultilevel"/>
    <w:tmpl w:val="90044BDE"/>
    <w:lvl w:ilvl="0" w:tplc="CE9AA53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5">
    <w:nsid w:val="1B843ED5"/>
    <w:multiLevelType w:val="hybridMultilevel"/>
    <w:tmpl w:val="9C2A8086"/>
    <w:lvl w:ilvl="0" w:tplc="3F1C68B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6">
    <w:nsid w:val="203C6473"/>
    <w:multiLevelType w:val="hybridMultilevel"/>
    <w:tmpl w:val="2D301768"/>
    <w:lvl w:ilvl="0" w:tplc="B4D84426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 w:tplc="4E187298">
      <w:start w:val="1"/>
      <w:numFmt w:val="decimalEnclosedCircle"/>
      <w:lvlText w:val="%3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97">
    <w:nsid w:val="216013DD"/>
    <w:multiLevelType w:val="hybridMultilevel"/>
    <w:tmpl w:val="B036B190"/>
    <w:lvl w:ilvl="0" w:tplc="166C716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8">
    <w:nsid w:val="22862E8B"/>
    <w:multiLevelType w:val="hybridMultilevel"/>
    <w:tmpl w:val="7528FFCC"/>
    <w:lvl w:ilvl="0" w:tplc="2D8EF3E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">
    <w:nsid w:val="22DD39FA"/>
    <w:multiLevelType w:val="hybridMultilevel"/>
    <w:tmpl w:val="5CA804DE"/>
    <w:lvl w:ilvl="0" w:tplc="5236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0">
    <w:nsid w:val="23BE5D46"/>
    <w:multiLevelType w:val="hybridMultilevel"/>
    <w:tmpl w:val="49581DF8"/>
    <w:lvl w:ilvl="0" w:tplc="B6DE13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1">
    <w:nsid w:val="241322E6"/>
    <w:multiLevelType w:val="hybridMultilevel"/>
    <w:tmpl w:val="2C0ACD1E"/>
    <w:lvl w:ilvl="0" w:tplc="04090019">
      <w:start w:val="1"/>
      <w:numFmt w:val="lowerLetter"/>
      <w:lvlText w:val="%1)"/>
      <w:lvlJc w:val="left"/>
      <w:pPr>
        <w:tabs>
          <w:tab w:val="num" w:pos="1491"/>
        </w:tabs>
        <w:ind w:left="1491" w:hanging="420"/>
      </w:pPr>
    </w:lvl>
    <w:lvl w:ilvl="1" w:tplc="D2A6B552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AE1218">
      <w:start w:val="3"/>
      <w:numFmt w:val="decimalEnclosedParen"/>
      <w:lvlText w:val="%3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B51A3960">
      <w:start w:val="1"/>
      <w:numFmt w:val="decimalEnclosedCircle"/>
      <w:lvlText w:val="%4"/>
      <w:lvlJc w:val="left"/>
      <w:pPr>
        <w:tabs>
          <w:tab w:val="num" w:pos="2691"/>
        </w:tabs>
        <w:ind w:left="2691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171"/>
        </w:tabs>
        <w:ind w:left="3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1"/>
        </w:tabs>
        <w:ind w:left="3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11"/>
        </w:tabs>
        <w:ind w:left="4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31"/>
        </w:tabs>
        <w:ind w:left="4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51"/>
        </w:tabs>
        <w:ind w:left="4851" w:hanging="420"/>
      </w:pPr>
    </w:lvl>
  </w:abstractNum>
  <w:abstractNum w:abstractNumId="102">
    <w:nsid w:val="24AC2003"/>
    <w:multiLevelType w:val="hybridMultilevel"/>
    <w:tmpl w:val="2E8C3124"/>
    <w:lvl w:ilvl="0" w:tplc="0409000F">
      <w:start w:val="1"/>
      <w:numFmt w:val="decimal"/>
      <w:lvlText w:val="%1."/>
      <w:lvlJc w:val="left"/>
      <w:pPr>
        <w:tabs>
          <w:tab w:val="num" w:pos="1491"/>
        </w:tabs>
        <w:ind w:left="1491" w:hanging="420"/>
      </w:pPr>
    </w:lvl>
    <w:lvl w:ilvl="1" w:tplc="8F96044A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89A857A2">
      <w:start w:val="1"/>
      <w:numFmt w:val="decimalEnclosedCircle"/>
      <w:lvlText w:val="%3"/>
      <w:lvlJc w:val="left"/>
      <w:pPr>
        <w:tabs>
          <w:tab w:val="num" w:pos="2271"/>
        </w:tabs>
        <w:ind w:left="2271" w:hanging="360"/>
      </w:pPr>
      <w:rPr>
        <w:rFonts w:hint="default"/>
      </w:rPr>
    </w:lvl>
    <w:lvl w:ilvl="3" w:tplc="04090019">
      <w:start w:val="1"/>
      <w:numFmt w:val="lowerLetter"/>
      <w:lvlText w:val="%4)"/>
      <w:lvlJc w:val="left"/>
      <w:pPr>
        <w:tabs>
          <w:tab w:val="num" w:pos="2751"/>
        </w:tabs>
        <w:ind w:left="27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71"/>
        </w:tabs>
        <w:ind w:left="31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1"/>
        </w:tabs>
        <w:ind w:left="35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11"/>
        </w:tabs>
        <w:ind w:left="40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31"/>
        </w:tabs>
        <w:ind w:left="44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51"/>
        </w:tabs>
        <w:ind w:left="4851" w:hanging="420"/>
      </w:pPr>
    </w:lvl>
  </w:abstractNum>
  <w:abstractNum w:abstractNumId="103">
    <w:nsid w:val="26164628"/>
    <w:multiLevelType w:val="hybridMultilevel"/>
    <w:tmpl w:val="7664639C"/>
    <w:lvl w:ilvl="0" w:tplc="DBD058D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D074A05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4">
    <w:nsid w:val="28712ECD"/>
    <w:multiLevelType w:val="hybridMultilevel"/>
    <w:tmpl w:val="C56E917C"/>
    <w:lvl w:ilvl="0" w:tplc="FECC94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5">
    <w:nsid w:val="29456AD0"/>
    <w:multiLevelType w:val="hybridMultilevel"/>
    <w:tmpl w:val="E88CC318"/>
    <w:lvl w:ilvl="0" w:tplc="B11E3B8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6">
    <w:nsid w:val="2A65267A"/>
    <w:multiLevelType w:val="hybridMultilevel"/>
    <w:tmpl w:val="F4CE2CB8"/>
    <w:lvl w:ilvl="0" w:tplc="67A806C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7">
    <w:nsid w:val="2B035638"/>
    <w:multiLevelType w:val="hybridMultilevel"/>
    <w:tmpl w:val="F8FEEAEA"/>
    <w:lvl w:ilvl="0" w:tplc="04090019">
      <w:start w:val="1"/>
      <w:numFmt w:val="lowerLetter"/>
      <w:lvlText w:val="%1)"/>
      <w:lvlJc w:val="left"/>
      <w:pPr>
        <w:tabs>
          <w:tab w:val="num" w:pos="1380"/>
        </w:tabs>
        <w:ind w:left="138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08">
    <w:nsid w:val="2C364E03"/>
    <w:multiLevelType w:val="hybridMultilevel"/>
    <w:tmpl w:val="86366BD0"/>
    <w:lvl w:ilvl="0" w:tplc="A51498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9">
    <w:nsid w:val="2CE34E5E"/>
    <w:multiLevelType w:val="hybridMultilevel"/>
    <w:tmpl w:val="3B7A103E"/>
    <w:lvl w:ilvl="0" w:tplc="7FE261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0">
    <w:nsid w:val="2F7F511C"/>
    <w:multiLevelType w:val="hybridMultilevel"/>
    <w:tmpl w:val="F2764EFA"/>
    <w:lvl w:ilvl="0" w:tplc="3C34FF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3407DF8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1">
    <w:nsid w:val="2F946C33"/>
    <w:multiLevelType w:val="hybridMultilevel"/>
    <w:tmpl w:val="803E5D0A"/>
    <w:lvl w:ilvl="0" w:tplc="A3407DF8">
      <w:start w:val="1"/>
      <w:numFmt w:val="decimalEnclosedCircle"/>
      <w:lvlText w:val="%1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2">
    <w:nsid w:val="31F94B53"/>
    <w:multiLevelType w:val="hybridMultilevel"/>
    <w:tmpl w:val="B1EE8B2C"/>
    <w:lvl w:ilvl="0" w:tplc="3BBCEB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3">
    <w:nsid w:val="32FF25B9"/>
    <w:multiLevelType w:val="hybridMultilevel"/>
    <w:tmpl w:val="0A222CF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5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</w:lvl>
    <w:lvl w:ilvl="3" w:tplc="084A4C84">
      <w:start w:val="1"/>
      <w:numFmt w:val="decimal"/>
      <w:lvlText w:val="%4、"/>
      <w:lvlJc w:val="left"/>
      <w:pPr>
        <w:tabs>
          <w:tab w:val="num" w:pos="1560"/>
        </w:tabs>
        <w:ind w:left="1560" w:hanging="30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4">
    <w:nsid w:val="33C54FFE"/>
    <w:multiLevelType w:val="hybridMultilevel"/>
    <w:tmpl w:val="2E166B28"/>
    <w:lvl w:ilvl="0" w:tplc="480A06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5">
    <w:nsid w:val="362F6E04"/>
    <w:multiLevelType w:val="hybridMultilevel"/>
    <w:tmpl w:val="258858DC"/>
    <w:lvl w:ilvl="0" w:tplc="7C6A8220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44DADCD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6">
    <w:nsid w:val="37BD071E"/>
    <w:multiLevelType w:val="hybridMultilevel"/>
    <w:tmpl w:val="6980D6A6"/>
    <w:lvl w:ilvl="0" w:tplc="04090019">
      <w:start w:val="1"/>
      <w:numFmt w:val="lowerLetter"/>
      <w:lvlText w:val="%1)"/>
      <w:lvlJc w:val="left"/>
      <w:pPr>
        <w:tabs>
          <w:tab w:val="num" w:pos="1829"/>
        </w:tabs>
        <w:ind w:left="182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49"/>
        </w:tabs>
        <w:ind w:left="224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9"/>
        </w:tabs>
        <w:ind w:left="266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9"/>
        </w:tabs>
        <w:ind w:left="308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09"/>
        </w:tabs>
        <w:ind w:left="350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9"/>
        </w:tabs>
        <w:ind w:left="392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49"/>
        </w:tabs>
        <w:ind w:left="434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69"/>
        </w:tabs>
        <w:ind w:left="476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89"/>
        </w:tabs>
        <w:ind w:left="5189" w:hanging="420"/>
      </w:pPr>
    </w:lvl>
  </w:abstractNum>
  <w:abstractNum w:abstractNumId="117">
    <w:nsid w:val="39D730DC"/>
    <w:multiLevelType w:val="hybridMultilevel"/>
    <w:tmpl w:val="AED6CDDE"/>
    <w:lvl w:ilvl="0" w:tplc="B11E3B8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8">
    <w:nsid w:val="3A4C261C"/>
    <w:multiLevelType w:val="hybridMultilevel"/>
    <w:tmpl w:val="C6C286D6"/>
    <w:lvl w:ilvl="0" w:tplc="23C254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9">
    <w:nsid w:val="3A784D0F"/>
    <w:multiLevelType w:val="hybridMultilevel"/>
    <w:tmpl w:val="7B1C3FCC"/>
    <w:lvl w:ilvl="0" w:tplc="83B6597E">
      <w:start w:val="1"/>
      <w:numFmt w:val="decimalEnclosedCircle"/>
      <w:lvlText w:val="%1"/>
      <w:lvlJc w:val="left"/>
      <w:pPr>
        <w:tabs>
          <w:tab w:val="num" w:pos="2355"/>
        </w:tabs>
        <w:ind w:left="235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2835"/>
        </w:tabs>
        <w:ind w:left="2835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55"/>
        </w:tabs>
        <w:ind w:left="32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5"/>
        </w:tabs>
        <w:ind w:left="36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095"/>
        </w:tabs>
        <w:ind w:left="40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55"/>
        </w:tabs>
        <w:ind w:left="53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420"/>
      </w:pPr>
    </w:lvl>
  </w:abstractNum>
  <w:abstractNum w:abstractNumId="120">
    <w:nsid w:val="3B1432A1"/>
    <w:multiLevelType w:val="hybridMultilevel"/>
    <w:tmpl w:val="7EA03C96"/>
    <w:lvl w:ilvl="0" w:tplc="B11E3B8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A5C02640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1">
    <w:nsid w:val="3B404510"/>
    <w:multiLevelType w:val="hybridMultilevel"/>
    <w:tmpl w:val="63B45DAA"/>
    <w:lvl w:ilvl="0" w:tplc="9AAC5C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20006A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2">
    <w:nsid w:val="3BE44E31"/>
    <w:multiLevelType w:val="hybridMultilevel"/>
    <w:tmpl w:val="3790EFA2"/>
    <w:lvl w:ilvl="0" w:tplc="F04E7D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3">
    <w:nsid w:val="3CED17C3"/>
    <w:multiLevelType w:val="hybridMultilevel"/>
    <w:tmpl w:val="86F863D2"/>
    <w:lvl w:ilvl="0" w:tplc="078285D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4">
    <w:nsid w:val="3D5105DD"/>
    <w:multiLevelType w:val="hybridMultilevel"/>
    <w:tmpl w:val="0AA01A48"/>
    <w:lvl w:ilvl="0" w:tplc="8042C9F6">
      <w:start w:val="1"/>
      <w:numFmt w:val="decimalEnclosedCircle"/>
      <w:lvlText w:val="%1"/>
      <w:lvlJc w:val="left"/>
      <w:pPr>
        <w:tabs>
          <w:tab w:val="num" w:pos="2355"/>
        </w:tabs>
        <w:ind w:left="2355" w:hanging="360"/>
      </w:pPr>
      <w:rPr>
        <w:rFonts w:hint="default"/>
      </w:rPr>
    </w:lvl>
    <w:lvl w:ilvl="1" w:tplc="C4465D84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55"/>
        </w:tabs>
        <w:ind w:left="32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5"/>
        </w:tabs>
        <w:ind w:left="36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095"/>
        </w:tabs>
        <w:ind w:left="40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55"/>
        </w:tabs>
        <w:ind w:left="53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420"/>
      </w:pPr>
    </w:lvl>
  </w:abstractNum>
  <w:abstractNum w:abstractNumId="125">
    <w:nsid w:val="3E563311"/>
    <w:multiLevelType w:val="hybridMultilevel"/>
    <w:tmpl w:val="92647C38"/>
    <w:lvl w:ilvl="0" w:tplc="8F9604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6">
    <w:nsid w:val="3E631603"/>
    <w:multiLevelType w:val="hybridMultilevel"/>
    <w:tmpl w:val="831EAEB6"/>
    <w:lvl w:ilvl="0" w:tplc="43381ED6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30"/>
        </w:tabs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0"/>
        </w:tabs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0"/>
        </w:tabs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90"/>
        </w:tabs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30"/>
        </w:tabs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50"/>
        </w:tabs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70"/>
        </w:tabs>
        <w:ind w:left="3870" w:hanging="420"/>
      </w:pPr>
    </w:lvl>
  </w:abstractNum>
  <w:abstractNum w:abstractNumId="127">
    <w:nsid w:val="3FD506EC"/>
    <w:multiLevelType w:val="hybridMultilevel"/>
    <w:tmpl w:val="68B67A92"/>
    <w:lvl w:ilvl="0" w:tplc="04090019">
      <w:start w:val="1"/>
      <w:numFmt w:val="lowerLetter"/>
      <w:lvlText w:val="%1)"/>
      <w:lvlJc w:val="left"/>
      <w:pPr>
        <w:tabs>
          <w:tab w:val="num" w:pos="779"/>
        </w:tabs>
        <w:ind w:left="779" w:hanging="420"/>
      </w:pPr>
    </w:lvl>
    <w:lvl w:ilvl="1" w:tplc="9FDC517E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28">
    <w:nsid w:val="42643E54"/>
    <w:multiLevelType w:val="hybridMultilevel"/>
    <w:tmpl w:val="A4D031EA"/>
    <w:lvl w:ilvl="0" w:tplc="C94C1F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9">
    <w:nsid w:val="42EE63DC"/>
    <w:multiLevelType w:val="hybridMultilevel"/>
    <w:tmpl w:val="11100E6C"/>
    <w:lvl w:ilvl="0" w:tplc="B11E3B8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0">
    <w:nsid w:val="446F0936"/>
    <w:multiLevelType w:val="hybridMultilevel"/>
    <w:tmpl w:val="6B3AEFB0"/>
    <w:lvl w:ilvl="0" w:tplc="1340BA6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1">
    <w:nsid w:val="447D240F"/>
    <w:multiLevelType w:val="hybridMultilevel"/>
    <w:tmpl w:val="B394C148"/>
    <w:lvl w:ilvl="0" w:tplc="9762F326">
      <w:start w:val="1"/>
      <w:numFmt w:val="decimal"/>
      <w:lvlText w:val="%1、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32">
    <w:nsid w:val="45587159"/>
    <w:multiLevelType w:val="hybridMultilevel"/>
    <w:tmpl w:val="336C41C8"/>
    <w:lvl w:ilvl="0" w:tplc="45ECEB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3">
    <w:nsid w:val="45871CB9"/>
    <w:multiLevelType w:val="hybridMultilevel"/>
    <w:tmpl w:val="F38E42E6"/>
    <w:lvl w:ilvl="0" w:tplc="E61ECE4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4">
    <w:nsid w:val="45C007AC"/>
    <w:multiLevelType w:val="hybridMultilevel"/>
    <w:tmpl w:val="3350DB26"/>
    <w:lvl w:ilvl="0" w:tplc="D9CE2C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5">
    <w:nsid w:val="462361C2"/>
    <w:multiLevelType w:val="hybridMultilevel"/>
    <w:tmpl w:val="E5F0A7D0"/>
    <w:lvl w:ilvl="0" w:tplc="C91843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ADC4950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6">
    <w:nsid w:val="477460A5"/>
    <w:multiLevelType w:val="hybridMultilevel"/>
    <w:tmpl w:val="845894B8"/>
    <w:lvl w:ilvl="0" w:tplc="D7CE85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7">
    <w:nsid w:val="487877A6"/>
    <w:multiLevelType w:val="hybridMultilevel"/>
    <w:tmpl w:val="A4BAE6E0"/>
    <w:lvl w:ilvl="0" w:tplc="34502A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AEA23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8">
    <w:nsid w:val="4B5B191D"/>
    <w:multiLevelType w:val="hybridMultilevel"/>
    <w:tmpl w:val="F49C8CFC"/>
    <w:lvl w:ilvl="0" w:tplc="C86455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9">
    <w:nsid w:val="4EEA3FFB"/>
    <w:multiLevelType w:val="hybridMultilevel"/>
    <w:tmpl w:val="3136317E"/>
    <w:lvl w:ilvl="0" w:tplc="B11E3B8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0">
    <w:nsid w:val="4F954DED"/>
    <w:multiLevelType w:val="hybridMultilevel"/>
    <w:tmpl w:val="1FB495C0"/>
    <w:lvl w:ilvl="0" w:tplc="BBA6880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1">
    <w:nsid w:val="4FB06946"/>
    <w:multiLevelType w:val="hybridMultilevel"/>
    <w:tmpl w:val="D896A0B2"/>
    <w:lvl w:ilvl="0" w:tplc="04090019">
      <w:start w:val="1"/>
      <w:numFmt w:val="lowerLetter"/>
      <w:lvlText w:val="%1)"/>
      <w:lvlJc w:val="left"/>
      <w:pPr>
        <w:tabs>
          <w:tab w:val="num" w:pos="2691"/>
        </w:tabs>
        <w:ind w:left="2691" w:hanging="420"/>
      </w:pPr>
    </w:lvl>
    <w:lvl w:ilvl="1" w:tplc="5E88F302">
      <w:start w:val="1"/>
      <w:numFmt w:val="decimal"/>
      <w:lvlText w:val="%2、"/>
      <w:lvlJc w:val="left"/>
      <w:pPr>
        <w:tabs>
          <w:tab w:val="num" w:pos="3051"/>
        </w:tabs>
        <w:ind w:left="305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531"/>
        </w:tabs>
        <w:ind w:left="353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51"/>
        </w:tabs>
        <w:ind w:left="395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371"/>
        </w:tabs>
        <w:ind w:left="437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91"/>
        </w:tabs>
        <w:ind w:left="479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11"/>
        </w:tabs>
        <w:ind w:left="521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631"/>
        </w:tabs>
        <w:ind w:left="563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51"/>
        </w:tabs>
        <w:ind w:left="6051" w:hanging="420"/>
      </w:pPr>
    </w:lvl>
  </w:abstractNum>
  <w:abstractNum w:abstractNumId="142">
    <w:nsid w:val="50B3266E"/>
    <w:multiLevelType w:val="hybridMultilevel"/>
    <w:tmpl w:val="564637A0"/>
    <w:lvl w:ilvl="0" w:tplc="37AAE3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3">
    <w:nsid w:val="525C4D5F"/>
    <w:multiLevelType w:val="hybridMultilevel"/>
    <w:tmpl w:val="6204A3DA"/>
    <w:lvl w:ilvl="0" w:tplc="38F69E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D438DC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4">
    <w:nsid w:val="526817A1"/>
    <w:multiLevelType w:val="hybridMultilevel"/>
    <w:tmpl w:val="B30679F0"/>
    <w:lvl w:ilvl="0" w:tplc="A6BE7046">
      <w:start w:val="1"/>
      <w:numFmt w:val="decimalEnclosedCircle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45">
    <w:nsid w:val="53D678EB"/>
    <w:multiLevelType w:val="hybridMultilevel"/>
    <w:tmpl w:val="1862D7B0"/>
    <w:lvl w:ilvl="0" w:tplc="04349E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6">
    <w:nsid w:val="57523F79"/>
    <w:multiLevelType w:val="hybridMultilevel"/>
    <w:tmpl w:val="4A0AF4CC"/>
    <w:lvl w:ilvl="0" w:tplc="01FA0F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7">
    <w:nsid w:val="58591DEF"/>
    <w:multiLevelType w:val="hybridMultilevel"/>
    <w:tmpl w:val="FDB0EACC"/>
    <w:lvl w:ilvl="0" w:tplc="79A088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28710E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8">
    <w:nsid w:val="5CBF42C0"/>
    <w:multiLevelType w:val="hybridMultilevel"/>
    <w:tmpl w:val="B0E8569C"/>
    <w:lvl w:ilvl="0" w:tplc="BC92C0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9">
    <w:nsid w:val="5D832305"/>
    <w:multiLevelType w:val="hybridMultilevel"/>
    <w:tmpl w:val="7A104C56"/>
    <w:lvl w:ilvl="0" w:tplc="F50C8B7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0">
    <w:nsid w:val="5DA83A8F"/>
    <w:multiLevelType w:val="hybridMultilevel"/>
    <w:tmpl w:val="6BFC0B18"/>
    <w:lvl w:ilvl="0" w:tplc="04090019">
      <w:start w:val="1"/>
      <w:numFmt w:val="lowerLetter"/>
      <w:lvlText w:val="%1)"/>
      <w:lvlJc w:val="left"/>
      <w:pPr>
        <w:tabs>
          <w:tab w:val="num" w:pos="779"/>
        </w:tabs>
        <w:ind w:left="779" w:hanging="420"/>
      </w:pPr>
    </w:lvl>
    <w:lvl w:ilvl="1" w:tplc="04090003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51">
    <w:nsid w:val="5E4B35FC"/>
    <w:multiLevelType w:val="hybridMultilevel"/>
    <w:tmpl w:val="A238CC4A"/>
    <w:lvl w:ilvl="0" w:tplc="771853C8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52">
    <w:nsid w:val="5E605BF6"/>
    <w:multiLevelType w:val="hybridMultilevel"/>
    <w:tmpl w:val="C564406A"/>
    <w:lvl w:ilvl="0" w:tplc="2480B2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3CD2B2">
      <w:start w:val="1"/>
      <w:numFmt w:val="decimal"/>
      <w:lvlText w:val="%2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3">
    <w:nsid w:val="5E936FD8"/>
    <w:multiLevelType w:val="hybridMultilevel"/>
    <w:tmpl w:val="CB0AC414"/>
    <w:lvl w:ilvl="0" w:tplc="A502F0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4">
    <w:nsid w:val="611E06EA"/>
    <w:multiLevelType w:val="hybridMultilevel"/>
    <w:tmpl w:val="ABA68BAA"/>
    <w:lvl w:ilvl="0" w:tplc="B11E3B8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5">
    <w:nsid w:val="62594352"/>
    <w:multiLevelType w:val="hybridMultilevel"/>
    <w:tmpl w:val="369A205C"/>
    <w:lvl w:ilvl="0" w:tplc="EBFE0A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6">
    <w:nsid w:val="630B773A"/>
    <w:multiLevelType w:val="hybridMultilevel"/>
    <w:tmpl w:val="2AC8B338"/>
    <w:lvl w:ilvl="0" w:tplc="F4D0720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7">
    <w:nsid w:val="636F5BDF"/>
    <w:multiLevelType w:val="hybridMultilevel"/>
    <w:tmpl w:val="95625FCC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58">
    <w:nsid w:val="63C42761"/>
    <w:multiLevelType w:val="hybridMultilevel"/>
    <w:tmpl w:val="67CEACC8"/>
    <w:lvl w:ilvl="0" w:tplc="94CE4F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9">
    <w:nsid w:val="66587D82"/>
    <w:multiLevelType w:val="hybridMultilevel"/>
    <w:tmpl w:val="20F6C5E8"/>
    <w:lvl w:ilvl="0" w:tplc="6250ED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0">
    <w:nsid w:val="68431751"/>
    <w:multiLevelType w:val="hybridMultilevel"/>
    <w:tmpl w:val="E83C0914"/>
    <w:lvl w:ilvl="0" w:tplc="FF1EB9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1">
    <w:nsid w:val="69261A02"/>
    <w:multiLevelType w:val="hybridMultilevel"/>
    <w:tmpl w:val="7F3A6D42"/>
    <w:lvl w:ilvl="0" w:tplc="C69AB8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2">
    <w:nsid w:val="69B754BA"/>
    <w:multiLevelType w:val="hybridMultilevel"/>
    <w:tmpl w:val="01D6C820"/>
    <w:lvl w:ilvl="0" w:tplc="21180130">
      <w:start w:val="1"/>
      <w:numFmt w:val="decimal"/>
      <w:lvlText w:val="%1、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75"/>
        </w:tabs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35"/>
        </w:tabs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95"/>
        </w:tabs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20"/>
      </w:pPr>
    </w:lvl>
  </w:abstractNum>
  <w:abstractNum w:abstractNumId="163">
    <w:nsid w:val="6A6A37F2"/>
    <w:multiLevelType w:val="hybridMultilevel"/>
    <w:tmpl w:val="82CAF158"/>
    <w:lvl w:ilvl="0" w:tplc="2862A5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"/>
        </w:tabs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0"/>
        </w:tabs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80"/>
        </w:tabs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0"/>
        </w:tabs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0"/>
        </w:tabs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0"/>
        </w:tabs>
        <w:ind w:left="3060" w:hanging="420"/>
      </w:pPr>
    </w:lvl>
  </w:abstractNum>
  <w:abstractNum w:abstractNumId="164">
    <w:nsid w:val="6AA053E5"/>
    <w:multiLevelType w:val="hybridMultilevel"/>
    <w:tmpl w:val="F9B8A6EA"/>
    <w:lvl w:ilvl="0" w:tplc="D47646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5">
    <w:nsid w:val="6D702AB4"/>
    <w:multiLevelType w:val="hybridMultilevel"/>
    <w:tmpl w:val="665AE6F0"/>
    <w:lvl w:ilvl="0" w:tplc="BE00BA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6">
    <w:nsid w:val="6DFE09FE"/>
    <w:multiLevelType w:val="hybridMultilevel"/>
    <w:tmpl w:val="164830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7">
    <w:nsid w:val="6E4D45C4"/>
    <w:multiLevelType w:val="hybridMultilevel"/>
    <w:tmpl w:val="81D68B9C"/>
    <w:lvl w:ilvl="0" w:tplc="BF9E94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642D6E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63DA3290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8">
    <w:nsid w:val="6F0569BC"/>
    <w:multiLevelType w:val="hybridMultilevel"/>
    <w:tmpl w:val="3AD0C7E8"/>
    <w:lvl w:ilvl="0" w:tplc="04090017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5">
      <w:start w:val="1"/>
      <w:numFmt w:val="upperLetter"/>
      <w:lvlText w:val="%3."/>
      <w:lvlJc w:val="left"/>
      <w:pPr>
        <w:tabs>
          <w:tab w:val="num" w:pos="1260"/>
        </w:tabs>
        <w:ind w:left="1260" w:hanging="420"/>
      </w:pPr>
    </w:lvl>
    <w:lvl w:ilvl="3" w:tplc="AD204D88">
      <w:start w:val="1"/>
      <w:numFmt w:val="decimalEnclosedCircle"/>
      <w:lvlText w:val="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9">
    <w:nsid w:val="711510A6"/>
    <w:multiLevelType w:val="hybridMultilevel"/>
    <w:tmpl w:val="8566345C"/>
    <w:lvl w:ilvl="0" w:tplc="6BB4684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0">
    <w:nsid w:val="72474DB2"/>
    <w:multiLevelType w:val="hybridMultilevel"/>
    <w:tmpl w:val="3C200972"/>
    <w:lvl w:ilvl="0" w:tplc="BD12EB0E">
      <w:start w:val="1"/>
      <w:numFmt w:val="decimal"/>
      <w:lvlText w:val="%1、"/>
      <w:lvlJc w:val="left"/>
      <w:pPr>
        <w:tabs>
          <w:tab w:val="num" w:pos="358"/>
        </w:tabs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</w:lvl>
  </w:abstractNum>
  <w:abstractNum w:abstractNumId="171">
    <w:nsid w:val="73846E7F"/>
    <w:multiLevelType w:val="hybridMultilevel"/>
    <w:tmpl w:val="6ACEF2E8"/>
    <w:lvl w:ilvl="0" w:tplc="A816C8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2">
    <w:nsid w:val="74133ED2"/>
    <w:multiLevelType w:val="hybridMultilevel"/>
    <w:tmpl w:val="F0906D24"/>
    <w:lvl w:ilvl="0" w:tplc="04090019">
      <w:start w:val="1"/>
      <w:numFmt w:val="lowerLetter"/>
      <w:lvlText w:val="%1)"/>
      <w:lvlJc w:val="left"/>
      <w:pPr>
        <w:tabs>
          <w:tab w:val="num" w:pos="779"/>
        </w:tabs>
        <w:ind w:left="779" w:hanging="420"/>
      </w:pPr>
    </w:lvl>
    <w:lvl w:ilvl="1" w:tplc="8B96883E">
      <w:start w:val="1"/>
      <w:numFmt w:val="decimal"/>
      <w:lvlText w:val="%2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73">
    <w:nsid w:val="752273C8"/>
    <w:multiLevelType w:val="hybridMultilevel"/>
    <w:tmpl w:val="722A3F3E"/>
    <w:lvl w:ilvl="0" w:tplc="812CD9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4">
    <w:nsid w:val="75300C7E"/>
    <w:multiLevelType w:val="hybridMultilevel"/>
    <w:tmpl w:val="3EC8F6B4"/>
    <w:lvl w:ilvl="0" w:tplc="1592EC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5">
    <w:nsid w:val="754108EC"/>
    <w:multiLevelType w:val="hybridMultilevel"/>
    <w:tmpl w:val="C94E6D1A"/>
    <w:lvl w:ilvl="0" w:tplc="78E2D688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176">
    <w:nsid w:val="75A047DA"/>
    <w:multiLevelType w:val="hybridMultilevel"/>
    <w:tmpl w:val="0E0EB234"/>
    <w:lvl w:ilvl="0" w:tplc="F426FE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FB3A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A3407DF8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7">
    <w:nsid w:val="76A02CCB"/>
    <w:multiLevelType w:val="hybridMultilevel"/>
    <w:tmpl w:val="EE385F42"/>
    <w:lvl w:ilvl="0" w:tplc="C7E6410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8">
    <w:nsid w:val="77181716"/>
    <w:multiLevelType w:val="hybridMultilevel"/>
    <w:tmpl w:val="20223736"/>
    <w:lvl w:ilvl="0" w:tplc="D41E1046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6516954E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9">
    <w:nsid w:val="79422D3F"/>
    <w:multiLevelType w:val="hybridMultilevel"/>
    <w:tmpl w:val="FFB0ADE2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80">
    <w:nsid w:val="79A62A72"/>
    <w:multiLevelType w:val="hybridMultilevel"/>
    <w:tmpl w:val="1974ECF2"/>
    <w:lvl w:ilvl="0" w:tplc="2CF2B6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CD8B63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1">
    <w:nsid w:val="7A667CFB"/>
    <w:multiLevelType w:val="hybridMultilevel"/>
    <w:tmpl w:val="B520108C"/>
    <w:lvl w:ilvl="0" w:tplc="F93C2D6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B76EC9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2">
    <w:nsid w:val="7C646149"/>
    <w:multiLevelType w:val="hybridMultilevel"/>
    <w:tmpl w:val="17428572"/>
    <w:lvl w:ilvl="0" w:tplc="62C0ED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3">
    <w:nsid w:val="7C6C0D8B"/>
    <w:multiLevelType w:val="hybridMultilevel"/>
    <w:tmpl w:val="80245D3E"/>
    <w:lvl w:ilvl="0" w:tplc="CFCC8594">
      <w:start w:val="1"/>
      <w:numFmt w:val="japaneseCounting"/>
      <w:lvlText w:val="%1、"/>
      <w:lvlJc w:val="left"/>
      <w:pPr>
        <w:tabs>
          <w:tab w:val="num" w:pos="270"/>
        </w:tabs>
        <w:ind w:left="270" w:hanging="630"/>
      </w:pPr>
      <w:rPr>
        <w:rFonts w:hint="default"/>
      </w:rPr>
    </w:lvl>
    <w:lvl w:ilvl="1" w:tplc="AB8EEAD0">
      <w:start w:val="1"/>
      <w:numFmt w:val="decimal"/>
      <w:lvlText w:val="%2、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184">
    <w:nsid w:val="7C726723"/>
    <w:multiLevelType w:val="hybridMultilevel"/>
    <w:tmpl w:val="930A61E0"/>
    <w:lvl w:ilvl="0" w:tplc="080858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5">
    <w:nsid w:val="7E501CF8"/>
    <w:multiLevelType w:val="singleLevel"/>
    <w:tmpl w:val="00000000"/>
    <w:lvl w:ilvl="0">
      <w:start w:val="3"/>
      <w:numFmt w:val="decimal"/>
      <w:suff w:val="nothing"/>
      <w:lvlText w:val="%1、"/>
      <w:lvlJc w:val="left"/>
    </w:lvl>
  </w:abstractNum>
  <w:abstractNum w:abstractNumId="186">
    <w:nsid w:val="7FB46A87"/>
    <w:multiLevelType w:val="hybridMultilevel"/>
    <w:tmpl w:val="37E0F1FC"/>
    <w:lvl w:ilvl="0" w:tplc="04090019">
      <w:start w:val="1"/>
      <w:numFmt w:val="lowerLetter"/>
      <w:lvlText w:val="%1)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87">
    <w:nsid w:val="7FDB440E"/>
    <w:multiLevelType w:val="hybridMultilevel"/>
    <w:tmpl w:val="ADCC0E0A"/>
    <w:lvl w:ilvl="0" w:tplc="93129B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1"/>
  </w:num>
  <w:num w:numId="2">
    <w:abstractNumId w:val="94"/>
  </w:num>
  <w:num w:numId="3">
    <w:abstractNumId w:val="183"/>
  </w:num>
  <w:num w:numId="4">
    <w:abstractNumId w:val="117"/>
  </w:num>
  <w:num w:numId="5">
    <w:abstractNumId w:val="133"/>
  </w:num>
  <w:num w:numId="6">
    <w:abstractNumId w:val="169"/>
  </w:num>
  <w:num w:numId="7">
    <w:abstractNumId w:val="144"/>
  </w:num>
  <w:num w:numId="8">
    <w:abstractNumId w:val="91"/>
  </w:num>
  <w:num w:numId="9">
    <w:abstractNumId w:val="168"/>
  </w:num>
  <w:num w:numId="10">
    <w:abstractNumId w:val="81"/>
  </w:num>
  <w:num w:numId="11">
    <w:abstractNumId w:val="113"/>
  </w:num>
  <w:num w:numId="12">
    <w:abstractNumId w:val="179"/>
  </w:num>
  <w:num w:numId="13">
    <w:abstractNumId w:val="167"/>
  </w:num>
  <w:num w:numId="14">
    <w:abstractNumId w:val="85"/>
  </w:num>
  <w:num w:numId="15">
    <w:abstractNumId w:val="96"/>
  </w:num>
  <w:num w:numId="16">
    <w:abstractNumId w:val="157"/>
  </w:num>
  <w:num w:numId="17">
    <w:abstractNumId w:val="109"/>
  </w:num>
  <w:num w:numId="18">
    <w:abstractNumId w:val="102"/>
  </w:num>
  <w:num w:numId="19">
    <w:abstractNumId w:val="101"/>
  </w:num>
  <w:num w:numId="20">
    <w:abstractNumId w:val="175"/>
  </w:num>
  <w:num w:numId="21">
    <w:abstractNumId w:val="116"/>
  </w:num>
  <w:num w:numId="22">
    <w:abstractNumId w:val="150"/>
  </w:num>
  <w:num w:numId="23">
    <w:abstractNumId w:val="122"/>
  </w:num>
  <w:num w:numId="24">
    <w:abstractNumId w:val="163"/>
  </w:num>
  <w:num w:numId="25">
    <w:abstractNumId w:val="103"/>
  </w:num>
  <w:num w:numId="26">
    <w:abstractNumId w:val="170"/>
  </w:num>
  <w:num w:numId="27">
    <w:abstractNumId w:val="166"/>
  </w:num>
  <w:num w:numId="28">
    <w:abstractNumId w:val="172"/>
  </w:num>
  <w:num w:numId="29">
    <w:abstractNumId w:val="83"/>
  </w:num>
  <w:num w:numId="30">
    <w:abstractNumId w:val="127"/>
  </w:num>
  <w:num w:numId="31">
    <w:abstractNumId w:val="126"/>
  </w:num>
  <w:num w:numId="32">
    <w:abstractNumId w:val="141"/>
  </w:num>
  <w:num w:numId="33">
    <w:abstractNumId w:val="124"/>
  </w:num>
  <w:num w:numId="34">
    <w:abstractNumId w:val="119"/>
  </w:num>
  <w:num w:numId="35">
    <w:abstractNumId w:val="134"/>
  </w:num>
  <w:num w:numId="36">
    <w:abstractNumId w:val="106"/>
  </w:num>
  <w:num w:numId="37">
    <w:abstractNumId w:val="92"/>
  </w:num>
  <w:num w:numId="38">
    <w:abstractNumId w:val="149"/>
  </w:num>
  <w:num w:numId="39">
    <w:abstractNumId w:val="95"/>
  </w:num>
  <w:num w:numId="40">
    <w:abstractNumId w:val="107"/>
  </w:num>
  <w:num w:numId="41">
    <w:abstractNumId w:val="138"/>
  </w:num>
  <w:num w:numId="42">
    <w:abstractNumId w:val="108"/>
  </w:num>
  <w:num w:numId="43">
    <w:abstractNumId w:val="82"/>
  </w:num>
  <w:num w:numId="44">
    <w:abstractNumId w:val="99"/>
  </w:num>
  <w:num w:numId="45">
    <w:abstractNumId w:val="86"/>
  </w:num>
  <w:num w:numId="46">
    <w:abstractNumId w:val="174"/>
  </w:num>
  <w:num w:numId="47">
    <w:abstractNumId w:val="130"/>
  </w:num>
  <w:num w:numId="48">
    <w:abstractNumId w:val="184"/>
  </w:num>
  <w:num w:numId="49">
    <w:abstractNumId w:val="115"/>
  </w:num>
  <w:num w:numId="50">
    <w:abstractNumId w:val="100"/>
  </w:num>
  <w:num w:numId="51">
    <w:abstractNumId w:val="182"/>
  </w:num>
  <w:num w:numId="52">
    <w:abstractNumId w:val="148"/>
  </w:num>
  <w:num w:numId="53">
    <w:abstractNumId w:val="121"/>
  </w:num>
  <w:num w:numId="54">
    <w:abstractNumId w:val="146"/>
  </w:num>
  <w:num w:numId="55">
    <w:abstractNumId w:val="151"/>
  </w:num>
  <w:num w:numId="56">
    <w:abstractNumId w:val="155"/>
  </w:num>
  <w:num w:numId="57">
    <w:abstractNumId w:val="131"/>
  </w:num>
  <w:num w:numId="58">
    <w:abstractNumId w:val="178"/>
  </w:num>
  <w:num w:numId="59">
    <w:abstractNumId w:val="87"/>
  </w:num>
  <w:num w:numId="60">
    <w:abstractNumId w:val="93"/>
  </w:num>
  <w:num w:numId="61">
    <w:abstractNumId w:val="110"/>
  </w:num>
  <w:num w:numId="62">
    <w:abstractNumId w:val="88"/>
  </w:num>
  <w:num w:numId="63">
    <w:abstractNumId w:val="139"/>
  </w:num>
  <w:num w:numId="64">
    <w:abstractNumId w:val="176"/>
  </w:num>
  <w:num w:numId="65">
    <w:abstractNumId w:val="160"/>
  </w:num>
  <w:num w:numId="66">
    <w:abstractNumId w:val="132"/>
  </w:num>
  <w:num w:numId="67">
    <w:abstractNumId w:val="153"/>
  </w:num>
  <w:num w:numId="68">
    <w:abstractNumId w:val="123"/>
  </w:num>
  <w:num w:numId="69">
    <w:abstractNumId w:val="180"/>
  </w:num>
  <w:num w:numId="70">
    <w:abstractNumId w:val="118"/>
  </w:num>
  <w:num w:numId="71">
    <w:abstractNumId w:val="97"/>
  </w:num>
  <w:num w:numId="72">
    <w:abstractNumId w:val="89"/>
  </w:num>
  <w:num w:numId="73">
    <w:abstractNumId w:val="165"/>
  </w:num>
  <w:num w:numId="74">
    <w:abstractNumId w:val="137"/>
  </w:num>
  <w:num w:numId="75">
    <w:abstractNumId w:val="156"/>
  </w:num>
  <w:num w:numId="76">
    <w:abstractNumId w:val="186"/>
  </w:num>
  <w:num w:numId="77">
    <w:abstractNumId w:val="145"/>
  </w:num>
  <w:num w:numId="78">
    <w:abstractNumId w:val="143"/>
  </w:num>
  <w:num w:numId="79">
    <w:abstractNumId w:val="84"/>
  </w:num>
  <w:num w:numId="80">
    <w:abstractNumId w:val="171"/>
  </w:num>
  <w:num w:numId="81">
    <w:abstractNumId w:val="129"/>
  </w:num>
  <w:num w:numId="82">
    <w:abstractNumId w:val="152"/>
  </w:num>
  <w:num w:numId="83">
    <w:abstractNumId w:val="98"/>
  </w:num>
  <w:num w:numId="84">
    <w:abstractNumId w:val="120"/>
  </w:num>
  <w:num w:numId="85">
    <w:abstractNumId w:val="147"/>
  </w:num>
  <w:num w:numId="86">
    <w:abstractNumId w:val="135"/>
  </w:num>
  <w:num w:numId="87">
    <w:abstractNumId w:val="105"/>
  </w:num>
  <w:num w:numId="88">
    <w:abstractNumId w:val="162"/>
  </w:num>
  <w:num w:numId="89">
    <w:abstractNumId w:val="136"/>
  </w:num>
  <w:num w:numId="90">
    <w:abstractNumId w:val="114"/>
  </w:num>
  <w:num w:numId="91">
    <w:abstractNumId w:val="80"/>
  </w:num>
  <w:num w:numId="92">
    <w:abstractNumId w:val="90"/>
  </w:num>
  <w:num w:numId="93">
    <w:abstractNumId w:val="112"/>
  </w:num>
  <w:num w:numId="94">
    <w:abstractNumId w:val="140"/>
  </w:num>
  <w:num w:numId="95">
    <w:abstractNumId w:val="161"/>
  </w:num>
  <w:num w:numId="96">
    <w:abstractNumId w:val="104"/>
  </w:num>
  <w:num w:numId="97">
    <w:abstractNumId w:val="158"/>
  </w:num>
  <w:num w:numId="98">
    <w:abstractNumId w:val="164"/>
  </w:num>
  <w:num w:numId="99">
    <w:abstractNumId w:val="187"/>
  </w:num>
  <w:num w:numId="100">
    <w:abstractNumId w:val="177"/>
  </w:num>
  <w:num w:numId="101">
    <w:abstractNumId w:val="159"/>
  </w:num>
  <w:num w:numId="102">
    <w:abstractNumId w:val="128"/>
  </w:num>
  <w:num w:numId="103">
    <w:abstractNumId w:val="173"/>
  </w:num>
  <w:num w:numId="104">
    <w:abstractNumId w:val="142"/>
  </w:num>
  <w:num w:numId="105">
    <w:abstractNumId w:val="154"/>
  </w:num>
  <w:num w:numId="106">
    <w:abstractNumId w:val="9"/>
  </w:num>
  <w:num w:numId="107">
    <w:abstractNumId w:val="31"/>
  </w:num>
  <w:num w:numId="108">
    <w:abstractNumId w:val="46"/>
  </w:num>
  <w:num w:numId="109">
    <w:abstractNumId w:val="42"/>
  </w:num>
  <w:num w:numId="110">
    <w:abstractNumId w:val="43"/>
  </w:num>
  <w:num w:numId="111">
    <w:abstractNumId w:val="25"/>
  </w:num>
  <w:num w:numId="112">
    <w:abstractNumId w:val="0"/>
  </w:num>
  <w:num w:numId="113">
    <w:abstractNumId w:val="55"/>
  </w:num>
  <w:num w:numId="114">
    <w:abstractNumId w:val="78"/>
  </w:num>
  <w:num w:numId="115">
    <w:abstractNumId w:val="49"/>
  </w:num>
  <w:num w:numId="116">
    <w:abstractNumId w:val="35"/>
  </w:num>
  <w:num w:numId="117">
    <w:abstractNumId w:val="63"/>
  </w:num>
  <w:num w:numId="118">
    <w:abstractNumId w:val="24"/>
  </w:num>
  <w:num w:numId="119">
    <w:abstractNumId w:val="59"/>
  </w:num>
  <w:num w:numId="120">
    <w:abstractNumId w:val="10"/>
  </w:num>
  <w:num w:numId="121">
    <w:abstractNumId w:val="39"/>
  </w:num>
  <w:num w:numId="122">
    <w:abstractNumId w:val="40"/>
  </w:num>
  <w:num w:numId="123">
    <w:abstractNumId w:val="54"/>
  </w:num>
  <w:num w:numId="124">
    <w:abstractNumId w:val="14"/>
  </w:num>
  <w:num w:numId="125">
    <w:abstractNumId w:val="13"/>
  </w:num>
  <w:num w:numId="126">
    <w:abstractNumId w:val="71"/>
  </w:num>
  <w:num w:numId="127">
    <w:abstractNumId w:val="72"/>
  </w:num>
  <w:num w:numId="128">
    <w:abstractNumId w:val="73"/>
  </w:num>
  <w:num w:numId="129">
    <w:abstractNumId w:val="75"/>
  </w:num>
  <w:num w:numId="130">
    <w:abstractNumId w:val="47"/>
  </w:num>
  <w:num w:numId="131">
    <w:abstractNumId w:val="45"/>
  </w:num>
  <w:num w:numId="132">
    <w:abstractNumId w:val="76"/>
  </w:num>
  <w:num w:numId="133">
    <w:abstractNumId w:val="74"/>
  </w:num>
  <w:num w:numId="134">
    <w:abstractNumId w:val="41"/>
  </w:num>
  <w:num w:numId="135">
    <w:abstractNumId w:val="4"/>
  </w:num>
  <w:num w:numId="136">
    <w:abstractNumId w:val="34"/>
  </w:num>
  <w:num w:numId="137">
    <w:abstractNumId w:val="2"/>
  </w:num>
  <w:num w:numId="138">
    <w:abstractNumId w:val="17"/>
  </w:num>
  <w:num w:numId="139">
    <w:abstractNumId w:val="50"/>
  </w:num>
  <w:num w:numId="140">
    <w:abstractNumId w:val="48"/>
  </w:num>
  <w:num w:numId="141">
    <w:abstractNumId w:val="62"/>
  </w:num>
  <w:num w:numId="142">
    <w:abstractNumId w:val="33"/>
  </w:num>
  <w:num w:numId="143">
    <w:abstractNumId w:val="29"/>
  </w:num>
  <w:num w:numId="144">
    <w:abstractNumId w:val="16"/>
  </w:num>
  <w:num w:numId="145">
    <w:abstractNumId w:val="6"/>
  </w:num>
  <w:num w:numId="146">
    <w:abstractNumId w:val="57"/>
  </w:num>
  <w:num w:numId="147">
    <w:abstractNumId w:val="64"/>
  </w:num>
  <w:num w:numId="148">
    <w:abstractNumId w:val="52"/>
  </w:num>
  <w:num w:numId="149">
    <w:abstractNumId w:val="7"/>
  </w:num>
  <w:num w:numId="150">
    <w:abstractNumId w:val="37"/>
  </w:num>
  <w:num w:numId="151">
    <w:abstractNumId w:val="15"/>
  </w:num>
  <w:num w:numId="152">
    <w:abstractNumId w:val="56"/>
  </w:num>
  <w:num w:numId="153">
    <w:abstractNumId w:val="28"/>
  </w:num>
  <w:num w:numId="154">
    <w:abstractNumId w:val="8"/>
  </w:num>
  <w:num w:numId="155">
    <w:abstractNumId w:val="68"/>
  </w:num>
  <w:num w:numId="156">
    <w:abstractNumId w:val="1"/>
  </w:num>
  <w:num w:numId="157">
    <w:abstractNumId w:val="21"/>
  </w:num>
  <w:num w:numId="158">
    <w:abstractNumId w:val="69"/>
  </w:num>
  <w:num w:numId="159">
    <w:abstractNumId w:val="67"/>
  </w:num>
  <w:num w:numId="160">
    <w:abstractNumId w:val="20"/>
  </w:num>
  <w:num w:numId="161">
    <w:abstractNumId w:val="79"/>
  </w:num>
  <w:num w:numId="162">
    <w:abstractNumId w:val="58"/>
  </w:num>
  <w:num w:numId="163">
    <w:abstractNumId w:val="3"/>
  </w:num>
  <w:num w:numId="164">
    <w:abstractNumId w:val="61"/>
  </w:num>
  <w:num w:numId="165">
    <w:abstractNumId w:val="5"/>
  </w:num>
  <w:num w:numId="166">
    <w:abstractNumId w:val="65"/>
  </w:num>
  <w:num w:numId="167">
    <w:abstractNumId w:val="30"/>
  </w:num>
  <w:num w:numId="168">
    <w:abstractNumId w:val="38"/>
  </w:num>
  <w:num w:numId="169">
    <w:abstractNumId w:val="53"/>
  </w:num>
  <w:num w:numId="170">
    <w:abstractNumId w:val="36"/>
  </w:num>
  <w:num w:numId="171">
    <w:abstractNumId w:val="60"/>
  </w:num>
  <w:num w:numId="172">
    <w:abstractNumId w:val="26"/>
  </w:num>
  <w:num w:numId="173">
    <w:abstractNumId w:val="32"/>
  </w:num>
  <w:num w:numId="174">
    <w:abstractNumId w:val="66"/>
  </w:num>
  <w:num w:numId="175">
    <w:abstractNumId w:val="77"/>
  </w:num>
  <w:num w:numId="176">
    <w:abstractNumId w:val="23"/>
  </w:num>
  <w:num w:numId="177">
    <w:abstractNumId w:val="22"/>
  </w:num>
  <w:num w:numId="178">
    <w:abstractNumId w:val="19"/>
  </w:num>
  <w:num w:numId="179">
    <w:abstractNumId w:val="185"/>
  </w:num>
  <w:num w:numId="180">
    <w:abstractNumId w:val="18"/>
  </w:num>
  <w:num w:numId="181">
    <w:abstractNumId w:val="27"/>
  </w:num>
  <w:num w:numId="182">
    <w:abstractNumId w:val="44"/>
  </w:num>
  <w:num w:numId="183">
    <w:abstractNumId w:val="70"/>
  </w:num>
  <w:num w:numId="184">
    <w:abstractNumId w:val="11"/>
  </w:num>
  <w:num w:numId="185">
    <w:abstractNumId w:val="12"/>
  </w:num>
  <w:num w:numId="186">
    <w:abstractNumId w:val="51"/>
  </w:num>
  <w:num w:numId="187">
    <w:abstractNumId w:val="111"/>
  </w:num>
  <w:num w:numId="188">
    <w:abstractNumId w:val="125"/>
  </w:num>
  <w:numIdMacAtCleanup w:val="18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23683"/>
    <w:rsid w:val="00323B43"/>
    <w:rsid w:val="003521F2"/>
    <w:rsid w:val="003D37D8"/>
    <w:rsid w:val="003F4AFD"/>
    <w:rsid w:val="00426133"/>
    <w:rsid w:val="004358AB"/>
    <w:rsid w:val="004B1215"/>
    <w:rsid w:val="00643281"/>
    <w:rsid w:val="008B6E36"/>
    <w:rsid w:val="008B7726"/>
    <w:rsid w:val="00D31D50"/>
    <w:rsid w:val="00EE4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281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432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328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6432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3281"/>
    <w:rPr>
      <w:rFonts w:ascii="Tahoma" w:hAnsi="Tahoma"/>
      <w:sz w:val="18"/>
      <w:szCs w:val="18"/>
    </w:rPr>
  </w:style>
  <w:style w:type="table" w:styleId="a5">
    <w:name w:val="Table Grid"/>
    <w:basedOn w:val="a1"/>
    <w:rsid w:val="00643281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643281"/>
  </w:style>
  <w:style w:type="paragraph" w:styleId="a7">
    <w:name w:val="Document Map"/>
    <w:basedOn w:val="a"/>
    <w:link w:val="Char1"/>
    <w:rsid w:val="0064328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rsid w:val="00643281"/>
    <w:rPr>
      <w:rFonts w:ascii="宋体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11698</Words>
  <Characters>66683</Characters>
  <Application>Microsoft Office Word</Application>
  <DocSecurity>0</DocSecurity>
  <Lines>555</Lines>
  <Paragraphs>156</Paragraphs>
  <ScaleCrop>false</ScaleCrop>
  <Company/>
  <LinksUpToDate>false</LinksUpToDate>
  <CharactersWithSpaces>78225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光明之子</cp:lastModifiedBy>
  <cp:revision>5</cp:revision>
  <dcterms:created xsi:type="dcterms:W3CDTF">2008-09-11T17:20:00Z</dcterms:created>
  <dcterms:modified xsi:type="dcterms:W3CDTF">2016-04-24T22:15:00Z</dcterms:modified>
</cp:coreProperties>
</file>